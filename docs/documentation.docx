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6BBD37" w14:textId="5F97DD96" w:rsidR="00E358C6" w:rsidRPr="008F2C6E" w:rsidRDefault="00E358C6" w:rsidP="00E358C6">
      <w:pPr>
        <w:pStyle w:val="Alcm"/>
        <w:ind w:left="-1985" w:right="-1418"/>
        <w:jc w:val="both"/>
        <w:rPr>
          <w:rFonts w:cs="Times New Roman"/>
          <w:lang w:val="en-GB"/>
        </w:rPr>
      </w:pPr>
      <w:r w:rsidRPr="008F2C6E">
        <w:rPr>
          <w:rFonts w:cs="Times New Roman"/>
          <w:lang w:val="en-GB" w:eastAsia="hu-HU"/>
        </w:rPr>
        <mc:AlternateContent>
          <mc:Choice Requires="wps">
            <w:drawing>
              <wp:anchor distT="0" distB="0" distL="114300" distR="114300" simplePos="0" relativeHeight="251662337" behindDoc="0" locked="0" layoutInCell="1" allowOverlap="1" wp14:anchorId="601CA306" wp14:editId="72165C23">
                <wp:simplePos x="0" y="0"/>
                <wp:positionH relativeFrom="page">
                  <wp:posOffset>676275</wp:posOffset>
                </wp:positionH>
                <wp:positionV relativeFrom="margin">
                  <wp:posOffset>966470</wp:posOffset>
                </wp:positionV>
                <wp:extent cx="6210300" cy="3571875"/>
                <wp:effectExtent l="0" t="0" r="0" b="952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10300" cy="3571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76FFE2" w14:textId="7E38E029" w:rsidR="00E358C6" w:rsidRPr="00E358C6" w:rsidRDefault="00E358C6" w:rsidP="00157785">
                            <w:pPr>
                              <w:jc w:val="center"/>
                              <w:rPr>
                                <w:bCs/>
                                <w:kern w:val="28"/>
                                <w:sz w:val="52"/>
                                <w:szCs w:val="32"/>
                              </w:rPr>
                            </w:pPr>
                            <w:r w:rsidRPr="00E358C6">
                              <w:rPr>
                                <w:bCs/>
                                <w:kern w:val="28"/>
                                <w:sz w:val="52"/>
                                <w:szCs w:val="32"/>
                              </w:rPr>
                              <w:t>Train agents to master the world's most popular sport</w:t>
                            </w:r>
                            <w:r w:rsidR="00157785">
                              <w:rPr>
                                <w:bCs/>
                                <w:kern w:val="28"/>
                                <w:sz w:val="52"/>
                                <w:szCs w:val="32"/>
                              </w:rPr>
                              <w:br/>
                            </w:r>
                          </w:p>
                          <w:p w14:paraId="02436177" w14:textId="1AAF130D" w:rsidR="00E358C6" w:rsidRPr="007C4EB2" w:rsidRDefault="00434DC6" w:rsidP="00E358C6">
                            <w:pPr>
                              <w:jc w:val="center"/>
                              <w:rPr>
                                <w:rFonts w:eastAsia="Calibri"/>
                                <w:b/>
                                <w:color w:val="000000" w:themeColor="text1"/>
                                <w:sz w:val="44"/>
                                <w:szCs w:val="44"/>
                              </w:rPr>
                            </w:pPr>
                            <w:r>
                              <w:rPr>
                                <w:bCs/>
                                <w:kern w:val="28"/>
                                <w:sz w:val="52"/>
                                <w:szCs w:val="32"/>
                              </w:rPr>
                              <w:t>Title i</w:t>
                            </w:r>
                            <w:r w:rsidR="00E358C6" w:rsidRPr="00E358C6">
                              <w:rPr>
                                <w:bCs/>
                                <w:kern w:val="28"/>
                                <w:sz w:val="52"/>
                                <w:szCs w:val="32"/>
                              </w:rPr>
                              <w:t xml:space="preserve">n </w:t>
                            </w:r>
                            <w:r w:rsidR="00157785">
                              <w:rPr>
                                <w:bCs/>
                                <w:kern w:val="28"/>
                                <w:sz w:val="52"/>
                                <w:szCs w:val="32"/>
                              </w:rPr>
                              <w:t>h</w:t>
                            </w:r>
                            <w:r w:rsidR="00E358C6" w:rsidRPr="00E358C6">
                              <w:rPr>
                                <w:bCs/>
                                <w:kern w:val="28"/>
                                <w:sz w:val="52"/>
                                <w:szCs w:val="32"/>
                              </w:rPr>
                              <w:t>ungarian</w:t>
                            </w:r>
                            <w:r w:rsidR="00157785">
                              <w:rPr>
                                <w:bCs/>
                                <w:kern w:val="28"/>
                                <w:sz w:val="52"/>
                                <w:szCs w:val="32"/>
                              </w:rPr>
                              <w:t xml:space="preserve"> language</w:t>
                            </w:r>
                            <w:r w:rsidR="00E358C6" w:rsidRPr="00E358C6">
                              <w:rPr>
                                <w:bCs/>
                                <w:kern w:val="28"/>
                                <w:sz w:val="52"/>
                                <w:szCs w:val="32"/>
                              </w:rPr>
                              <w:t xml:space="preserve">: </w:t>
                            </w:r>
                            <w:r w:rsidR="00157785">
                              <w:rPr>
                                <w:bCs/>
                                <w:kern w:val="28"/>
                                <w:sz w:val="52"/>
                                <w:szCs w:val="32"/>
                              </w:rPr>
                              <w:br/>
                            </w:r>
                            <w:r w:rsidR="00E358C6" w:rsidRPr="00E358C6">
                              <w:rPr>
                                <w:bCs/>
                                <w:kern w:val="28"/>
                                <w:sz w:val="52"/>
                                <w:szCs w:val="32"/>
                              </w:rPr>
                              <w:t>A világ legnépszerűbb sportját játszó tanuló algoritmus tanítása</w:t>
                            </w:r>
                          </w:p>
                          <w:p w14:paraId="6DFEB5F8" w14:textId="77777777" w:rsidR="00E358C6" w:rsidRPr="007C4EB2" w:rsidRDefault="00E358C6" w:rsidP="00E358C6">
                            <w:pPr>
                              <w:pStyle w:val="Alcm"/>
                              <w:rPr>
                                <w:rFonts w:cs="Times New Roman"/>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601CA306" id="_x0000_t202" coordsize="21600,21600" o:spt="202" path="m,l,21600r21600,l21600,xe">
                <v:stroke joinstyle="miter"/>
                <v:path gradientshapeok="t" o:connecttype="rect"/>
              </v:shapetype>
              <v:shape id="Text Box 3" o:spid="_x0000_s1026" type="#_x0000_t202" style="position:absolute;left:0;text-align:left;margin-left:53.25pt;margin-top:76.1pt;width:489pt;height:281.25pt;z-index:251662337;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" stroked="f">
                <v:path arrowok="t"/>
                <v:textbox>
                  <w:txbxContent>
                    <w:p w14:paraId="3A76FFE2" w14:textId="7E38E029" w:rsidR="00E358C6" w:rsidRPr="00E358C6" w:rsidRDefault="00E358C6" w:rsidP="00157785">
                      <w:pPr>
                        <w:jc w:val="center"/>
                        <w:rPr>
                          <w:bCs/>
                          <w:kern w:val="28"/>
                          <w:sz w:val="52"/>
                          <w:szCs w:val="32"/>
                        </w:rPr>
                      </w:pPr>
                      <w:r w:rsidRPr="00E358C6">
                        <w:rPr>
                          <w:bCs/>
                          <w:kern w:val="28"/>
                          <w:sz w:val="52"/>
                          <w:szCs w:val="32"/>
                        </w:rPr>
                        <w:t>Train agents to master the world's most popular sport</w:t>
                      </w:r>
                      <w:r w:rsidR="00157785">
                        <w:rPr>
                          <w:bCs/>
                          <w:kern w:val="28"/>
                          <w:sz w:val="52"/>
                          <w:szCs w:val="32"/>
                        </w:rPr>
                        <w:br/>
                      </w:r>
                    </w:p>
                    <w:p w14:paraId="02436177" w14:textId="1AAF130D" w:rsidR="00E358C6" w:rsidRPr="007C4EB2" w:rsidRDefault="00434DC6" w:rsidP="00E358C6">
                      <w:pPr>
                        <w:jc w:val="center"/>
                        <w:rPr>
                          <w:rFonts w:eastAsia="Calibri"/>
                          <w:b/>
                          <w:color w:val="000000" w:themeColor="text1"/>
                          <w:sz w:val="44"/>
                          <w:szCs w:val="44"/>
                        </w:rPr>
                      </w:pPr>
                      <w:r>
                        <w:rPr>
                          <w:bCs/>
                          <w:kern w:val="28"/>
                          <w:sz w:val="52"/>
                          <w:szCs w:val="32"/>
                        </w:rPr>
                        <w:t>Title i</w:t>
                      </w:r>
                      <w:r w:rsidR="00E358C6" w:rsidRPr="00E358C6">
                        <w:rPr>
                          <w:bCs/>
                          <w:kern w:val="28"/>
                          <w:sz w:val="52"/>
                          <w:szCs w:val="32"/>
                        </w:rPr>
                        <w:t xml:space="preserve">n </w:t>
                      </w:r>
                      <w:r w:rsidR="00157785">
                        <w:rPr>
                          <w:bCs/>
                          <w:kern w:val="28"/>
                          <w:sz w:val="52"/>
                          <w:szCs w:val="32"/>
                        </w:rPr>
                        <w:t>h</w:t>
                      </w:r>
                      <w:r w:rsidR="00E358C6" w:rsidRPr="00E358C6">
                        <w:rPr>
                          <w:bCs/>
                          <w:kern w:val="28"/>
                          <w:sz w:val="52"/>
                          <w:szCs w:val="32"/>
                        </w:rPr>
                        <w:t>ungarian</w:t>
                      </w:r>
                      <w:r w:rsidR="00157785">
                        <w:rPr>
                          <w:bCs/>
                          <w:kern w:val="28"/>
                          <w:sz w:val="52"/>
                          <w:szCs w:val="32"/>
                        </w:rPr>
                        <w:t xml:space="preserve"> language</w:t>
                      </w:r>
                      <w:r w:rsidR="00E358C6" w:rsidRPr="00E358C6">
                        <w:rPr>
                          <w:bCs/>
                          <w:kern w:val="28"/>
                          <w:sz w:val="52"/>
                          <w:szCs w:val="32"/>
                        </w:rPr>
                        <w:t xml:space="preserve">: </w:t>
                      </w:r>
                      <w:r w:rsidR="00157785">
                        <w:rPr>
                          <w:bCs/>
                          <w:kern w:val="28"/>
                          <w:sz w:val="52"/>
                          <w:szCs w:val="32"/>
                        </w:rPr>
                        <w:br/>
                      </w:r>
                      <w:r w:rsidR="00E358C6" w:rsidRPr="00E358C6">
                        <w:rPr>
                          <w:bCs/>
                          <w:kern w:val="28"/>
                          <w:sz w:val="52"/>
                          <w:szCs w:val="32"/>
                        </w:rPr>
                        <w:t>A világ legnépszerűbb sportját játszó tanuló algoritmus tanítása</w:t>
                      </w:r>
                    </w:p>
                    <w:p w14:paraId="6DFEB5F8" w14:textId="77777777" w:rsidR="00E358C6" w:rsidRPr="007C4EB2" w:rsidRDefault="00E358C6" w:rsidP="00E358C6">
                      <w:pPr>
                        <w:pStyle w:val="Alcm"/>
                        <w:rPr>
                          <w:rFonts w:cs="Times New Roman"/>
                        </w:rPr>
                      </w:pPr>
                    </w:p>
                  </w:txbxContent>
                </v:textbox>
                <w10:wrap anchorx="page" anchory="margin"/>
              </v:shape>
            </w:pict>
          </mc:Fallback>
        </mc:AlternateContent>
      </w:r>
    </w:p>
    <w:p w14:paraId="58F1C9E4" w14:textId="7D588779" w:rsidR="00E358C6" w:rsidRPr="008F2C6E" w:rsidRDefault="00E358C6">
      <w:pPr>
        <w:spacing w:after="0" w:line="240" w:lineRule="auto"/>
        <w:jc w:val="left"/>
        <w:rPr>
          <w:noProof/>
          <w:sz w:val="32"/>
          <w:lang w:val="en-GB"/>
        </w:rPr>
      </w:pPr>
      <w:r w:rsidRPr="008F2C6E">
        <w:rPr>
          <w:noProof/>
          <w:lang w:val="en-GB" w:eastAsia="hu-HU"/>
        </w:rPr>
        <mc:AlternateContent>
          <mc:Choice Requires="wps">
            <w:drawing>
              <wp:anchor distT="0" distB="0" distL="114300" distR="114300" simplePos="0" relativeHeight="251660289" behindDoc="0" locked="0" layoutInCell="1" allowOverlap="1" wp14:anchorId="1871C7A7" wp14:editId="5D2A9AD1">
                <wp:simplePos x="0" y="0"/>
                <wp:positionH relativeFrom="page">
                  <wp:align>left</wp:align>
                </wp:positionH>
                <wp:positionV relativeFrom="margin">
                  <wp:align>bottom</wp:align>
                </wp:positionV>
                <wp:extent cx="7524750" cy="250190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524750" cy="2501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9FC12B" w14:textId="77777777" w:rsidR="00E358C6" w:rsidRDefault="00E358C6" w:rsidP="00E358C6">
                            <w:pPr>
                              <w:pStyle w:val="Cmlapszerz"/>
                            </w:pPr>
                          </w:p>
                          <w:p w14:paraId="45C242B2" w14:textId="77777777" w:rsidR="00E358C6" w:rsidRDefault="00E358C6" w:rsidP="00E358C6">
                            <w:pPr>
                              <w:pStyle w:val="Cmlapszerz"/>
                            </w:pPr>
                          </w:p>
                          <w:p w14:paraId="488589B9" w14:textId="77777777" w:rsidR="00E358C6" w:rsidRDefault="00E358C6" w:rsidP="00E358C6">
                            <w:pPr>
                              <w:pStyle w:val="Cmlapszerz"/>
                            </w:pPr>
                            <w:r w:rsidRPr="00DE0138">
                              <w:br/>
                              <w:t>Dominguez Zoltán</w:t>
                            </w:r>
                          </w:p>
                          <w:p w14:paraId="46014DA2" w14:textId="77777777" w:rsidR="00E358C6" w:rsidRPr="00DE0138" w:rsidRDefault="00E358C6" w:rsidP="00E358C6">
                            <w:pPr>
                              <w:pStyle w:val="Cmlapszerz"/>
                            </w:pPr>
                          </w:p>
                          <w:p w14:paraId="3B0C0802" w14:textId="059494B8" w:rsidR="00E358C6" w:rsidRPr="00DE0138" w:rsidRDefault="00E358C6" w:rsidP="00E358C6">
                            <w:pPr>
                              <w:spacing w:after="0"/>
                              <w:jc w:val="center"/>
                            </w:pPr>
                            <w:r w:rsidRPr="00DE0138">
                              <w:fldChar w:fldCharType="begin"/>
                            </w:r>
                            <w:r w:rsidRPr="00DE0138">
                              <w:instrText xml:space="preserve"> DATE \@ "yyyy" \* MERGEFORMAT </w:instrText>
                            </w:r>
                            <w:r w:rsidRPr="00DE0138">
                              <w:fldChar w:fldCharType="separate"/>
                            </w:r>
                            <w:r w:rsidR="00FF36AF">
                              <w:rPr>
                                <w:noProof/>
                              </w:rPr>
                              <w:t>2020</w:t>
                            </w:r>
                            <w:r w:rsidRPr="00DE0138">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71C7A7" id="_x0000_s1027" type="#_x0000_t202" style="position:absolute;margin-left:0;margin-top:0;width:592.5pt;height:197pt;z-index:251660289;visibility:visible;mso-wrap-style:square;mso-width-percent:0;mso-height-percent:0;mso-wrap-distance-left:9pt;mso-wrap-distance-top:0;mso-wrap-distance-right:9pt;mso-wrap-distance-bottom:0;mso-position-horizontal:left;mso-position-horizontal-relative:page;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" stroked="f">
                <v:path arrowok="t"/>
                <v:textbox>
                  <w:txbxContent>
                    <w:p w14:paraId="029FC12B" w14:textId="77777777" w:rsidR="00E358C6" w:rsidRDefault="00E358C6" w:rsidP="00E358C6">
                      <w:pPr>
                        <w:pStyle w:val="Cmlapszerz"/>
                      </w:pPr>
                    </w:p>
                    <w:p w14:paraId="45C242B2" w14:textId="77777777" w:rsidR="00E358C6" w:rsidRDefault="00E358C6" w:rsidP="00E358C6">
                      <w:pPr>
                        <w:pStyle w:val="Cmlapszerz"/>
                      </w:pPr>
                    </w:p>
                    <w:p w14:paraId="488589B9" w14:textId="77777777" w:rsidR="00E358C6" w:rsidRDefault="00E358C6" w:rsidP="00E358C6">
                      <w:pPr>
                        <w:pStyle w:val="Cmlapszerz"/>
                      </w:pPr>
                      <w:r w:rsidRPr="00DE0138">
                        <w:br/>
                        <w:t>Dominguez Zoltán</w:t>
                      </w:r>
                    </w:p>
                    <w:p w14:paraId="46014DA2" w14:textId="77777777" w:rsidR="00E358C6" w:rsidRPr="00DE0138" w:rsidRDefault="00E358C6" w:rsidP="00E358C6">
                      <w:pPr>
                        <w:pStyle w:val="Cmlapszerz"/>
                      </w:pPr>
                    </w:p>
                    <w:p w14:paraId="3B0C0802" w14:textId="059494B8" w:rsidR="00E358C6" w:rsidRPr="00DE0138" w:rsidRDefault="00E358C6" w:rsidP="00E358C6">
                      <w:pPr>
                        <w:spacing w:after="0"/>
                        <w:jc w:val="center"/>
                      </w:pPr>
                      <w:r w:rsidRPr="00DE0138">
                        <w:fldChar w:fldCharType="begin"/>
                      </w:r>
                      <w:r w:rsidRPr="00DE0138">
                        <w:instrText xml:space="preserve"> DATE \@ "yyyy" \* MERGEFORMAT </w:instrText>
                      </w:r>
                      <w:r w:rsidRPr="00DE0138">
                        <w:fldChar w:fldCharType="separate"/>
                      </w:r>
                      <w:r w:rsidR="00FF36AF">
                        <w:rPr>
                          <w:noProof/>
                        </w:rPr>
                        <w:t>2020</w:t>
                      </w:r>
                      <w:r w:rsidRPr="00DE0138">
                        <w:fldChar w:fldCharType="end"/>
                      </w:r>
                    </w:p>
                  </w:txbxContent>
                </v:textbox>
                <w10:wrap anchorx="page" anchory="margin"/>
              </v:shape>
            </w:pict>
          </mc:Fallback>
        </mc:AlternateContent>
      </w:r>
      <w:r w:rsidRPr="008F2C6E">
        <w:rPr>
          <w:lang w:val="en-GB"/>
        </w:rPr>
        <w:br w:type="page"/>
      </w:r>
    </w:p>
    <w:sdt>
      <w:sdtPr>
        <w:rPr>
          <w:rFonts w:ascii="Times New Roman" w:eastAsia="Times New Roman" w:hAnsi="Times New Roman"/>
          <w:b w:val="0"/>
          <w:bCs w:val="0"/>
          <w:color w:val="auto"/>
          <w:sz w:val="24"/>
          <w:szCs w:val="24"/>
          <w:lang w:val="en-GB" w:eastAsia="en-US"/>
        </w:rPr>
        <w:id w:val="-1531256433"/>
        <w:docPartObj>
          <w:docPartGallery w:val="Table of Contents"/>
          <w:docPartUnique/>
        </w:docPartObj>
      </w:sdtPr>
      <w:sdtEndPr/>
      <w:sdtContent>
        <w:p w14:paraId="6458C7FE" w14:textId="0EDE3C2F" w:rsidR="007C4EB2" w:rsidRPr="008F2C6E" w:rsidRDefault="005C6B45" w:rsidP="004D1313">
          <w:pPr>
            <w:pStyle w:val="Tartalomjegyzkcmsora"/>
            <w:rPr>
              <w:rFonts w:ascii="Times New Roman" w:hAnsi="Times New Roman"/>
              <w:lang w:val="en-GB"/>
            </w:rPr>
          </w:pPr>
          <w:r w:rsidRPr="008F2C6E">
            <w:rPr>
              <w:rFonts w:ascii="Times New Roman" w:hAnsi="Times New Roman"/>
              <w:lang w:val="en-GB"/>
            </w:rPr>
            <w:t>Contents</w:t>
          </w:r>
        </w:p>
        <w:p w14:paraId="61EA0254" w14:textId="3A1F493F" w:rsidR="00D45F63" w:rsidRDefault="0080178C">
          <w:pPr>
            <w:pStyle w:val="TJ1"/>
            <w:rPr>
              <w:rFonts w:asciiTheme="minorHAnsi" w:eastAsiaTheme="minorEastAsia" w:hAnsiTheme="minorHAnsi" w:cstheme="minorBidi"/>
              <w:b w:val="0"/>
              <w:noProof/>
              <w:sz w:val="22"/>
              <w:szCs w:val="22"/>
              <w:lang w:val="en-GB" w:eastAsia="en-GB"/>
            </w:rPr>
          </w:pPr>
          <w:r w:rsidRPr="008F2C6E">
            <w:rPr>
              <w:lang w:val="en-GB"/>
            </w:rPr>
            <w:fldChar w:fldCharType="begin"/>
          </w:r>
          <w:r w:rsidRPr="008F2C6E">
            <w:rPr>
              <w:lang w:val="en-GB"/>
            </w:rPr>
            <w:instrText xml:space="preserve"> TOC \o "1-3" \h \z \u </w:instrText>
          </w:r>
          <w:r w:rsidRPr="008F2C6E">
            <w:rPr>
              <w:lang w:val="en-GB"/>
            </w:rPr>
            <w:fldChar w:fldCharType="separate"/>
          </w:r>
          <w:hyperlink w:anchor="_Toc59229633" w:history="1">
            <w:r w:rsidR="00D45F63" w:rsidRPr="00374725">
              <w:rPr>
                <w:rStyle w:val="Hiperhivatkozs"/>
                <w:noProof/>
                <w:lang w:val="en-GB"/>
              </w:rPr>
              <w:t>Abstract</w:t>
            </w:r>
            <w:r w:rsidR="00D45F63">
              <w:rPr>
                <w:noProof/>
                <w:webHidden/>
              </w:rPr>
              <w:tab/>
            </w:r>
            <w:r w:rsidR="009A7B6E">
              <w:rPr>
                <w:noProof/>
                <w:webHidden/>
              </w:rPr>
              <w:tab/>
            </w:r>
          </w:hyperlink>
          <w:r w:rsidR="009A7B6E">
            <w:rPr>
              <w:rStyle w:val="Hiperhivatkozs"/>
              <w:noProof/>
            </w:rPr>
            <w:t xml:space="preserve"> </w:t>
          </w:r>
        </w:p>
        <w:p w14:paraId="6968446D" w14:textId="4046C688" w:rsidR="00D45F63" w:rsidRDefault="002E7AF0">
          <w:pPr>
            <w:pStyle w:val="TJ1"/>
            <w:rPr>
              <w:rFonts w:asciiTheme="minorHAnsi" w:eastAsiaTheme="minorEastAsia" w:hAnsiTheme="minorHAnsi" w:cstheme="minorBidi"/>
              <w:b w:val="0"/>
              <w:noProof/>
              <w:sz w:val="22"/>
              <w:szCs w:val="22"/>
              <w:lang w:val="en-GB" w:eastAsia="en-GB"/>
            </w:rPr>
          </w:pPr>
          <w:hyperlink w:anchor="_Toc59229634" w:history="1">
            <w:r w:rsidR="00D45F63" w:rsidRPr="00374725">
              <w:rPr>
                <w:rStyle w:val="Hiperhivatkozs"/>
                <w:noProof/>
                <w:lang w:val="en-GB"/>
              </w:rPr>
              <w:t>Abstract in hungarian</w:t>
            </w:r>
            <w:r w:rsidR="00D45F63">
              <w:rPr>
                <w:noProof/>
                <w:webHidden/>
              </w:rPr>
              <w:tab/>
            </w:r>
          </w:hyperlink>
          <w:r w:rsidR="009A7B6E">
            <w:rPr>
              <w:rStyle w:val="Hiperhivatkozs"/>
              <w:noProof/>
            </w:rPr>
            <w:t xml:space="preserve"> </w:t>
          </w:r>
        </w:p>
        <w:p w14:paraId="601609B9" w14:textId="4191DEE9" w:rsidR="00D45F63" w:rsidRDefault="002E7AF0">
          <w:pPr>
            <w:pStyle w:val="TJ1"/>
            <w:rPr>
              <w:rFonts w:asciiTheme="minorHAnsi" w:eastAsiaTheme="minorEastAsia" w:hAnsiTheme="minorHAnsi" w:cstheme="minorBidi"/>
              <w:b w:val="0"/>
              <w:noProof/>
              <w:sz w:val="22"/>
              <w:szCs w:val="22"/>
              <w:lang w:val="en-GB" w:eastAsia="en-GB"/>
            </w:rPr>
          </w:pPr>
          <w:hyperlink w:anchor="_Toc59229635" w:history="1">
            <w:r w:rsidR="00D45F63" w:rsidRPr="00374725">
              <w:rPr>
                <w:rStyle w:val="Hiperhivatkozs"/>
                <w:noProof/>
                <w:lang w:val="en-GB"/>
              </w:rPr>
              <w:t>Introduction</w:t>
            </w:r>
            <w:r w:rsidR="00D45F63">
              <w:rPr>
                <w:noProof/>
                <w:webHidden/>
              </w:rPr>
              <w:tab/>
            </w:r>
            <w:r w:rsidR="00D45F63">
              <w:rPr>
                <w:noProof/>
                <w:webHidden/>
              </w:rPr>
              <w:fldChar w:fldCharType="begin"/>
            </w:r>
            <w:r w:rsidR="00D45F63">
              <w:rPr>
                <w:noProof/>
                <w:webHidden/>
              </w:rPr>
              <w:instrText xml:space="preserve"> PAGEREF _Toc59229635 \h </w:instrText>
            </w:r>
            <w:r w:rsidR="00D45F63">
              <w:rPr>
                <w:noProof/>
                <w:webHidden/>
              </w:rPr>
            </w:r>
            <w:r w:rsidR="00D45F63">
              <w:rPr>
                <w:noProof/>
                <w:webHidden/>
              </w:rPr>
              <w:fldChar w:fldCharType="separate"/>
            </w:r>
            <w:r w:rsidR="00FF36AF">
              <w:rPr>
                <w:noProof/>
                <w:webHidden/>
              </w:rPr>
              <w:t>1</w:t>
            </w:r>
            <w:r w:rsidR="00D45F63">
              <w:rPr>
                <w:noProof/>
                <w:webHidden/>
              </w:rPr>
              <w:fldChar w:fldCharType="end"/>
            </w:r>
          </w:hyperlink>
        </w:p>
        <w:p w14:paraId="487FEF46" w14:textId="00CB7415" w:rsidR="00D45F63" w:rsidRDefault="002E7AF0">
          <w:pPr>
            <w:pStyle w:val="TJ2"/>
            <w:rPr>
              <w:rFonts w:asciiTheme="minorHAnsi" w:eastAsiaTheme="minorEastAsia" w:hAnsiTheme="minorHAnsi" w:cstheme="minorBidi"/>
              <w:noProof/>
              <w:sz w:val="22"/>
              <w:szCs w:val="22"/>
              <w:lang w:val="en-GB" w:eastAsia="en-GB"/>
            </w:rPr>
          </w:pPr>
          <w:hyperlink w:anchor="_Toc59229636" w:history="1">
            <w:r w:rsidR="00D45F63" w:rsidRPr="00374725">
              <w:rPr>
                <w:rStyle w:val="Hiperhivatkozs"/>
                <w:noProof/>
                <w:lang w:val="en-GB"/>
              </w:rPr>
              <w:t>1.1</w:t>
            </w:r>
            <w:r w:rsidR="00D45F63">
              <w:rPr>
                <w:rFonts w:asciiTheme="minorHAnsi" w:eastAsiaTheme="minorEastAsia" w:hAnsiTheme="minorHAnsi" w:cstheme="minorBidi"/>
                <w:noProof/>
                <w:sz w:val="22"/>
                <w:szCs w:val="22"/>
                <w:lang w:val="en-GB" w:eastAsia="en-GB"/>
              </w:rPr>
              <w:tab/>
            </w:r>
            <w:r w:rsidR="00D45F63" w:rsidRPr="00374725">
              <w:rPr>
                <w:rStyle w:val="Hiperhivatkozs"/>
                <w:noProof/>
                <w:lang w:val="en-GB"/>
              </w:rPr>
              <w:t>Reinforcement Learning</w:t>
            </w:r>
            <w:r w:rsidR="00D45F63">
              <w:rPr>
                <w:noProof/>
                <w:webHidden/>
              </w:rPr>
              <w:tab/>
            </w:r>
            <w:r w:rsidR="00D45F63">
              <w:rPr>
                <w:noProof/>
                <w:webHidden/>
              </w:rPr>
              <w:fldChar w:fldCharType="begin"/>
            </w:r>
            <w:r w:rsidR="00D45F63">
              <w:rPr>
                <w:noProof/>
                <w:webHidden/>
              </w:rPr>
              <w:instrText xml:space="preserve"> PAGEREF _Toc59229636 \h </w:instrText>
            </w:r>
            <w:r w:rsidR="00D45F63">
              <w:rPr>
                <w:noProof/>
                <w:webHidden/>
              </w:rPr>
            </w:r>
            <w:r w:rsidR="00D45F63">
              <w:rPr>
                <w:noProof/>
                <w:webHidden/>
              </w:rPr>
              <w:fldChar w:fldCharType="separate"/>
            </w:r>
            <w:r w:rsidR="00FF36AF">
              <w:rPr>
                <w:noProof/>
                <w:webHidden/>
              </w:rPr>
              <w:t>2</w:t>
            </w:r>
            <w:r w:rsidR="00D45F63">
              <w:rPr>
                <w:noProof/>
                <w:webHidden/>
              </w:rPr>
              <w:fldChar w:fldCharType="end"/>
            </w:r>
          </w:hyperlink>
        </w:p>
        <w:p w14:paraId="6F0B2DF0" w14:textId="27658946" w:rsidR="00D45F63" w:rsidRDefault="002E7AF0">
          <w:pPr>
            <w:pStyle w:val="TJ2"/>
            <w:rPr>
              <w:rFonts w:asciiTheme="minorHAnsi" w:eastAsiaTheme="minorEastAsia" w:hAnsiTheme="minorHAnsi" w:cstheme="minorBidi"/>
              <w:noProof/>
              <w:sz w:val="22"/>
              <w:szCs w:val="22"/>
              <w:lang w:val="en-GB" w:eastAsia="en-GB"/>
            </w:rPr>
          </w:pPr>
          <w:hyperlink w:anchor="_Toc59229637" w:history="1">
            <w:r w:rsidR="00D45F63" w:rsidRPr="00374725">
              <w:rPr>
                <w:rStyle w:val="Hiperhivatkozs"/>
                <w:noProof/>
                <w:lang w:val="en-GB"/>
              </w:rPr>
              <w:t>1.2</w:t>
            </w:r>
            <w:r w:rsidR="00D45F63">
              <w:rPr>
                <w:rFonts w:asciiTheme="minorHAnsi" w:eastAsiaTheme="minorEastAsia" w:hAnsiTheme="minorHAnsi" w:cstheme="minorBidi"/>
                <w:noProof/>
                <w:sz w:val="22"/>
                <w:szCs w:val="22"/>
                <w:lang w:val="en-GB" w:eastAsia="en-GB"/>
              </w:rPr>
              <w:tab/>
            </w:r>
            <w:r w:rsidR="00D45F63" w:rsidRPr="00374725">
              <w:rPr>
                <w:rStyle w:val="Hiperhivatkozs"/>
                <w:noProof/>
                <w:lang w:val="en-GB"/>
              </w:rPr>
              <w:t>System architecture</w:t>
            </w:r>
            <w:r w:rsidR="00D45F63">
              <w:rPr>
                <w:noProof/>
                <w:webHidden/>
              </w:rPr>
              <w:tab/>
            </w:r>
            <w:r w:rsidR="00D45F63">
              <w:rPr>
                <w:noProof/>
                <w:webHidden/>
              </w:rPr>
              <w:fldChar w:fldCharType="begin"/>
            </w:r>
            <w:r w:rsidR="00D45F63">
              <w:rPr>
                <w:noProof/>
                <w:webHidden/>
              </w:rPr>
              <w:instrText xml:space="preserve"> PAGEREF _Toc59229637 \h </w:instrText>
            </w:r>
            <w:r w:rsidR="00D45F63">
              <w:rPr>
                <w:noProof/>
                <w:webHidden/>
              </w:rPr>
            </w:r>
            <w:r w:rsidR="00D45F63">
              <w:rPr>
                <w:noProof/>
                <w:webHidden/>
              </w:rPr>
              <w:fldChar w:fldCharType="separate"/>
            </w:r>
            <w:r w:rsidR="00FF36AF">
              <w:rPr>
                <w:noProof/>
                <w:webHidden/>
              </w:rPr>
              <w:t>2</w:t>
            </w:r>
            <w:r w:rsidR="00D45F63">
              <w:rPr>
                <w:noProof/>
                <w:webHidden/>
              </w:rPr>
              <w:fldChar w:fldCharType="end"/>
            </w:r>
          </w:hyperlink>
        </w:p>
        <w:p w14:paraId="1AEE4467" w14:textId="00A93ABC" w:rsidR="00D45F63" w:rsidRDefault="002E7AF0">
          <w:pPr>
            <w:pStyle w:val="TJ1"/>
            <w:rPr>
              <w:rFonts w:asciiTheme="minorHAnsi" w:eastAsiaTheme="minorEastAsia" w:hAnsiTheme="minorHAnsi" w:cstheme="minorBidi"/>
              <w:b w:val="0"/>
              <w:noProof/>
              <w:sz w:val="22"/>
              <w:szCs w:val="22"/>
              <w:lang w:val="en-GB" w:eastAsia="en-GB"/>
            </w:rPr>
          </w:pPr>
          <w:hyperlink w:anchor="_Toc59229638" w:history="1">
            <w:r w:rsidR="00D45F63" w:rsidRPr="00374725">
              <w:rPr>
                <w:rStyle w:val="Hiperhivatkozs"/>
                <w:noProof/>
                <w:lang w:val="en-GB"/>
              </w:rPr>
              <w:t>Implementation</w:t>
            </w:r>
            <w:r w:rsidR="00D45F63">
              <w:rPr>
                <w:noProof/>
                <w:webHidden/>
              </w:rPr>
              <w:tab/>
            </w:r>
            <w:r w:rsidR="00D45F63">
              <w:rPr>
                <w:noProof/>
                <w:webHidden/>
              </w:rPr>
              <w:fldChar w:fldCharType="begin"/>
            </w:r>
            <w:r w:rsidR="00D45F63">
              <w:rPr>
                <w:noProof/>
                <w:webHidden/>
              </w:rPr>
              <w:instrText xml:space="preserve"> PAGEREF _Toc59229638 \h </w:instrText>
            </w:r>
            <w:r w:rsidR="00D45F63">
              <w:rPr>
                <w:noProof/>
                <w:webHidden/>
              </w:rPr>
            </w:r>
            <w:r w:rsidR="00D45F63">
              <w:rPr>
                <w:noProof/>
                <w:webHidden/>
              </w:rPr>
              <w:fldChar w:fldCharType="separate"/>
            </w:r>
            <w:r w:rsidR="00FF36AF">
              <w:rPr>
                <w:noProof/>
                <w:webHidden/>
              </w:rPr>
              <w:t>4</w:t>
            </w:r>
            <w:r w:rsidR="00D45F63">
              <w:rPr>
                <w:noProof/>
                <w:webHidden/>
              </w:rPr>
              <w:fldChar w:fldCharType="end"/>
            </w:r>
          </w:hyperlink>
        </w:p>
        <w:p w14:paraId="41C2F2C4" w14:textId="46C2341A" w:rsidR="00D45F63" w:rsidRDefault="002E7AF0">
          <w:pPr>
            <w:pStyle w:val="TJ2"/>
            <w:rPr>
              <w:rFonts w:asciiTheme="minorHAnsi" w:eastAsiaTheme="minorEastAsia" w:hAnsiTheme="minorHAnsi" w:cstheme="minorBidi"/>
              <w:noProof/>
              <w:sz w:val="22"/>
              <w:szCs w:val="22"/>
              <w:lang w:val="en-GB" w:eastAsia="en-GB"/>
            </w:rPr>
          </w:pPr>
          <w:hyperlink w:anchor="_Toc59229639" w:history="1">
            <w:r w:rsidR="00D45F63" w:rsidRPr="00374725">
              <w:rPr>
                <w:rStyle w:val="Hiperhivatkozs"/>
                <w:noProof/>
                <w:lang w:val="en-GB"/>
              </w:rPr>
              <w:t>Data visualization, exploring the environment</w:t>
            </w:r>
            <w:r w:rsidR="00D45F63">
              <w:rPr>
                <w:noProof/>
                <w:webHidden/>
              </w:rPr>
              <w:tab/>
            </w:r>
            <w:r w:rsidR="00D45F63">
              <w:rPr>
                <w:noProof/>
                <w:webHidden/>
              </w:rPr>
              <w:fldChar w:fldCharType="begin"/>
            </w:r>
            <w:r w:rsidR="00D45F63">
              <w:rPr>
                <w:noProof/>
                <w:webHidden/>
              </w:rPr>
              <w:instrText xml:space="preserve"> PAGEREF _Toc59229639 \h </w:instrText>
            </w:r>
            <w:r w:rsidR="00D45F63">
              <w:rPr>
                <w:noProof/>
                <w:webHidden/>
              </w:rPr>
            </w:r>
            <w:r w:rsidR="00D45F63">
              <w:rPr>
                <w:noProof/>
                <w:webHidden/>
              </w:rPr>
              <w:fldChar w:fldCharType="separate"/>
            </w:r>
            <w:r w:rsidR="00FF36AF">
              <w:rPr>
                <w:noProof/>
                <w:webHidden/>
              </w:rPr>
              <w:t>4</w:t>
            </w:r>
            <w:r w:rsidR="00D45F63">
              <w:rPr>
                <w:noProof/>
                <w:webHidden/>
              </w:rPr>
              <w:fldChar w:fldCharType="end"/>
            </w:r>
          </w:hyperlink>
        </w:p>
        <w:p w14:paraId="6EE830C0" w14:textId="2515D3D6" w:rsidR="00D45F63" w:rsidRDefault="002E7AF0">
          <w:pPr>
            <w:pStyle w:val="TJ2"/>
            <w:rPr>
              <w:rFonts w:asciiTheme="minorHAnsi" w:eastAsiaTheme="minorEastAsia" w:hAnsiTheme="minorHAnsi" w:cstheme="minorBidi"/>
              <w:noProof/>
              <w:sz w:val="22"/>
              <w:szCs w:val="22"/>
              <w:lang w:val="en-GB" w:eastAsia="en-GB"/>
            </w:rPr>
          </w:pPr>
          <w:hyperlink w:anchor="_Toc59229640" w:history="1">
            <w:r w:rsidR="00D45F63" w:rsidRPr="00374725">
              <w:rPr>
                <w:rStyle w:val="Hiperhivatkozs"/>
                <w:noProof/>
                <w:lang w:val="en-GB"/>
              </w:rPr>
              <w:t>Training</w:t>
            </w:r>
            <w:r w:rsidR="00D45F63">
              <w:rPr>
                <w:noProof/>
                <w:webHidden/>
              </w:rPr>
              <w:tab/>
            </w:r>
            <w:r w:rsidR="00D45F63">
              <w:rPr>
                <w:noProof/>
                <w:webHidden/>
              </w:rPr>
              <w:fldChar w:fldCharType="begin"/>
            </w:r>
            <w:r w:rsidR="00D45F63">
              <w:rPr>
                <w:noProof/>
                <w:webHidden/>
              </w:rPr>
              <w:instrText xml:space="preserve"> PAGEREF _Toc59229640 \h </w:instrText>
            </w:r>
            <w:r w:rsidR="00D45F63">
              <w:rPr>
                <w:noProof/>
                <w:webHidden/>
              </w:rPr>
            </w:r>
            <w:r w:rsidR="00D45F63">
              <w:rPr>
                <w:noProof/>
                <w:webHidden/>
              </w:rPr>
              <w:fldChar w:fldCharType="separate"/>
            </w:r>
            <w:r w:rsidR="00FF36AF">
              <w:rPr>
                <w:noProof/>
                <w:webHidden/>
              </w:rPr>
              <w:t>4</w:t>
            </w:r>
            <w:r w:rsidR="00D45F63">
              <w:rPr>
                <w:noProof/>
                <w:webHidden/>
              </w:rPr>
              <w:fldChar w:fldCharType="end"/>
            </w:r>
          </w:hyperlink>
        </w:p>
        <w:p w14:paraId="5CA33700" w14:textId="482CEA42" w:rsidR="00D45F63" w:rsidRDefault="002E7AF0">
          <w:pPr>
            <w:pStyle w:val="TJ2"/>
            <w:rPr>
              <w:rFonts w:asciiTheme="minorHAnsi" w:eastAsiaTheme="minorEastAsia" w:hAnsiTheme="minorHAnsi" w:cstheme="minorBidi"/>
              <w:noProof/>
              <w:sz w:val="22"/>
              <w:szCs w:val="22"/>
              <w:lang w:val="en-GB" w:eastAsia="en-GB"/>
            </w:rPr>
          </w:pPr>
          <w:hyperlink w:anchor="_Toc59229641" w:history="1">
            <w:r w:rsidR="00D45F63" w:rsidRPr="00374725">
              <w:rPr>
                <w:rStyle w:val="Hiperhivatkozs"/>
                <w:noProof/>
                <w:lang w:val="en-GB"/>
              </w:rPr>
              <w:t>Evaluation</w:t>
            </w:r>
            <w:r w:rsidR="00D45F63">
              <w:rPr>
                <w:noProof/>
                <w:webHidden/>
              </w:rPr>
              <w:tab/>
            </w:r>
            <w:r w:rsidR="00D45F63">
              <w:rPr>
                <w:noProof/>
                <w:webHidden/>
              </w:rPr>
              <w:fldChar w:fldCharType="begin"/>
            </w:r>
            <w:r w:rsidR="00D45F63">
              <w:rPr>
                <w:noProof/>
                <w:webHidden/>
              </w:rPr>
              <w:instrText xml:space="preserve"> PAGEREF _Toc59229641 \h </w:instrText>
            </w:r>
            <w:r w:rsidR="00D45F63">
              <w:rPr>
                <w:noProof/>
                <w:webHidden/>
              </w:rPr>
            </w:r>
            <w:r w:rsidR="00D45F63">
              <w:rPr>
                <w:noProof/>
                <w:webHidden/>
              </w:rPr>
              <w:fldChar w:fldCharType="separate"/>
            </w:r>
            <w:r w:rsidR="00FF36AF">
              <w:rPr>
                <w:noProof/>
                <w:webHidden/>
              </w:rPr>
              <w:t>4</w:t>
            </w:r>
            <w:r w:rsidR="00D45F63">
              <w:rPr>
                <w:noProof/>
                <w:webHidden/>
              </w:rPr>
              <w:fldChar w:fldCharType="end"/>
            </w:r>
          </w:hyperlink>
        </w:p>
        <w:p w14:paraId="7C81E193" w14:textId="39E1E4DC" w:rsidR="00D45F63" w:rsidRDefault="002E7AF0">
          <w:pPr>
            <w:pStyle w:val="TJ2"/>
            <w:rPr>
              <w:rFonts w:asciiTheme="minorHAnsi" w:eastAsiaTheme="minorEastAsia" w:hAnsiTheme="minorHAnsi" w:cstheme="minorBidi"/>
              <w:noProof/>
              <w:sz w:val="22"/>
              <w:szCs w:val="22"/>
              <w:lang w:val="en-GB" w:eastAsia="en-GB"/>
            </w:rPr>
          </w:pPr>
          <w:hyperlink w:anchor="_Toc59229642" w:history="1">
            <w:r w:rsidR="00D45F63" w:rsidRPr="00374725">
              <w:rPr>
                <w:rStyle w:val="Hiperhivatkozs"/>
                <w:noProof/>
                <w:lang w:val="en-GB"/>
              </w:rPr>
              <w:t>Testing the model</w:t>
            </w:r>
            <w:r w:rsidR="00D45F63">
              <w:rPr>
                <w:noProof/>
                <w:webHidden/>
              </w:rPr>
              <w:tab/>
            </w:r>
            <w:r w:rsidR="00D45F63">
              <w:rPr>
                <w:noProof/>
                <w:webHidden/>
              </w:rPr>
              <w:fldChar w:fldCharType="begin"/>
            </w:r>
            <w:r w:rsidR="00D45F63">
              <w:rPr>
                <w:noProof/>
                <w:webHidden/>
              </w:rPr>
              <w:instrText xml:space="preserve"> PAGEREF _Toc59229642 \h </w:instrText>
            </w:r>
            <w:r w:rsidR="00D45F63">
              <w:rPr>
                <w:noProof/>
                <w:webHidden/>
              </w:rPr>
            </w:r>
            <w:r w:rsidR="00D45F63">
              <w:rPr>
                <w:noProof/>
                <w:webHidden/>
              </w:rPr>
              <w:fldChar w:fldCharType="separate"/>
            </w:r>
            <w:r w:rsidR="00FF36AF">
              <w:rPr>
                <w:noProof/>
                <w:webHidden/>
              </w:rPr>
              <w:t>4</w:t>
            </w:r>
            <w:r w:rsidR="00D45F63">
              <w:rPr>
                <w:noProof/>
                <w:webHidden/>
              </w:rPr>
              <w:fldChar w:fldCharType="end"/>
            </w:r>
          </w:hyperlink>
        </w:p>
        <w:p w14:paraId="1DB7B7CB" w14:textId="1C3CF33D" w:rsidR="00D45F63" w:rsidRDefault="002E7AF0">
          <w:pPr>
            <w:pStyle w:val="TJ1"/>
            <w:rPr>
              <w:rFonts w:asciiTheme="minorHAnsi" w:eastAsiaTheme="minorEastAsia" w:hAnsiTheme="minorHAnsi" w:cstheme="minorBidi"/>
              <w:b w:val="0"/>
              <w:noProof/>
              <w:sz w:val="22"/>
              <w:szCs w:val="22"/>
              <w:lang w:val="en-GB" w:eastAsia="en-GB"/>
            </w:rPr>
          </w:pPr>
          <w:hyperlink w:anchor="_Toc59229643" w:history="1">
            <w:r w:rsidR="00D45F63" w:rsidRPr="00374725">
              <w:rPr>
                <w:rStyle w:val="Hiperhivatkozs"/>
                <w:noProof/>
                <w:lang w:val="en-GB"/>
              </w:rPr>
              <w:t>Plans for the future</w:t>
            </w:r>
            <w:r w:rsidR="00D45F63">
              <w:rPr>
                <w:noProof/>
                <w:webHidden/>
              </w:rPr>
              <w:tab/>
            </w:r>
            <w:r w:rsidR="00D45F63">
              <w:rPr>
                <w:noProof/>
                <w:webHidden/>
              </w:rPr>
              <w:fldChar w:fldCharType="begin"/>
            </w:r>
            <w:r w:rsidR="00D45F63">
              <w:rPr>
                <w:noProof/>
                <w:webHidden/>
              </w:rPr>
              <w:instrText xml:space="preserve"> PAGEREF _Toc59229643 \h </w:instrText>
            </w:r>
            <w:r w:rsidR="00D45F63">
              <w:rPr>
                <w:noProof/>
                <w:webHidden/>
              </w:rPr>
            </w:r>
            <w:r w:rsidR="00D45F63">
              <w:rPr>
                <w:noProof/>
                <w:webHidden/>
              </w:rPr>
              <w:fldChar w:fldCharType="separate"/>
            </w:r>
            <w:r w:rsidR="00FF36AF">
              <w:rPr>
                <w:noProof/>
                <w:webHidden/>
              </w:rPr>
              <w:t>5</w:t>
            </w:r>
            <w:r w:rsidR="00D45F63">
              <w:rPr>
                <w:noProof/>
                <w:webHidden/>
              </w:rPr>
              <w:fldChar w:fldCharType="end"/>
            </w:r>
          </w:hyperlink>
        </w:p>
        <w:p w14:paraId="2C12B619" w14:textId="28E6DD63" w:rsidR="00D45F63" w:rsidRDefault="002E7AF0">
          <w:pPr>
            <w:pStyle w:val="TJ1"/>
            <w:rPr>
              <w:rFonts w:asciiTheme="minorHAnsi" w:eastAsiaTheme="minorEastAsia" w:hAnsiTheme="minorHAnsi" w:cstheme="minorBidi"/>
              <w:b w:val="0"/>
              <w:noProof/>
              <w:sz w:val="22"/>
              <w:szCs w:val="22"/>
              <w:lang w:val="en-GB" w:eastAsia="en-GB"/>
            </w:rPr>
          </w:pPr>
          <w:hyperlink w:anchor="_Toc59229644" w:history="1">
            <w:r w:rsidR="00D45F63" w:rsidRPr="00374725">
              <w:rPr>
                <w:rStyle w:val="Hiperhivatkozs"/>
                <w:noProof/>
              </w:rPr>
              <w:t>References</w:t>
            </w:r>
            <w:r w:rsidR="00D45F63">
              <w:rPr>
                <w:noProof/>
                <w:webHidden/>
              </w:rPr>
              <w:tab/>
            </w:r>
            <w:r w:rsidR="009A7B6E">
              <w:rPr>
                <w:noProof/>
                <w:webHidden/>
              </w:rPr>
              <w:tab/>
            </w:r>
            <w:r w:rsidR="00D45F63">
              <w:rPr>
                <w:noProof/>
                <w:webHidden/>
              </w:rPr>
              <w:fldChar w:fldCharType="begin"/>
            </w:r>
            <w:r w:rsidR="00D45F63">
              <w:rPr>
                <w:noProof/>
                <w:webHidden/>
              </w:rPr>
              <w:instrText xml:space="preserve"> PAGEREF _Toc59229644 \h </w:instrText>
            </w:r>
            <w:r w:rsidR="00D45F63">
              <w:rPr>
                <w:noProof/>
                <w:webHidden/>
              </w:rPr>
            </w:r>
            <w:r w:rsidR="00D45F63">
              <w:rPr>
                <w:noProof/>
                <w:webHidden/>
              </w:rPr>
              <w:fldChar w:fldCharType="separate"/>
            </w:r>
            <w:r w:rsidR="00FF36AF">
              <w:rPr>
                <w:noProof/>
                <w:webHidden/>
              </w:rPr>
              <w:t>6</w:t>
            </w:r>
            <w:r w:rsidR="00D45F63">
              <w:rPr>
                <w:noProof/>
                <w:webHidden/>
              </w:rPr>
              <w:fldChar w:fldCharType="end"/>
            </w:r>
          </w:hyperlink>
        </w:p>
        <w:p w14:paraId="3CFD3A35" w14:textId="64E09E45" w:rsidR="007C4EB2" w:rsidRPr="008F2C6E" w:rsidRDefault="0080178C" w:rsidP="0080178C">
          <w:pPr>
            <w:ind w:right="170"/>
            <w:rPr>
              <w:lang w:val="en-GB"/>
            </w:rPr>
          </w:pPr>
          <w:r w:rsidRPr="008F2C6E">
            <w:rPr>
              <w:b/>
              <w:lang w:val="en-GB"/>
            </w:rPr>
            <w:fldChar w:fldCharType="end"/>
          </w:r>
        </w:p>
      </w:sdtContent>
    </w:sdt>
    <w:p w14:paraId="074CCDF9" w14:textId="0CD9FA27" w:rsidR="00F77FDF" w:rsidRPr="008F2C6E" w:rsidRDefault="00F77FDF" w:rsidP="007C4EB2">
      <w:pPr>
        <w:rPr>
          <w:rFonts w:eastAsia="Calibri"/>
          <w:color w:val="000000" w:themeColor="text1"/>
          <w:sz w:val="44"/>
          <w:szCs w:val="44"/>
          <w:lang w:val="en-GB"/>
        </w:rPr>
      </w:pPr>
    </w:p>
    <w:p w14:paraId="7584C6B4" w14:textId="77777777" w:rsidR="005F5B7D" w:rsidRPr="008F2C6E" w:rsidRDefault="005F5B7D" w:rsidP="00F77FDF">
      <w:pPr>
        <w:rPr>
          <w:rFonts w:eastAsia="Calibri"/>
          <w:sz w:val="44"/>
          <w:szCs w:val="44"/>
          <w:lang w:val="en-GB"/>
        </w:rPr>
        <w:sectPr w:rsidR="005F5B7D" w:rsidRPr="008F2C6E" w:rsidSect="00F77FDF">
          <w:headerReference w:type="even" r:id="rId11"/>
          <w:type w:val="continuous"/>
          <w:pgSz w:w="11907" w:h="16840" w:code="9"/>
          <w:pgMar w:top="1418" w:right="1418" w:bottom="1418" w:left="1418" w:header="709" w:footer="709" w:gutter="567"/>
          <w:pgNumType w:start="1"/>
          <w:cols w:space="708"/>
          <w:docGrid w:linePitch="360"/>
        </w:sectPr>
      </w:pPr>
    </w:p>
    <w:p w14:paraId="14D457A5" w14:textId="77777777" w:rsidR="00BC7533" w:rsidRPr="008F2C6E" w:rsidRDefault="00BC7533" w:rsidP="00BC7533">
      <w:pPr>
        <w:pStyle w:val="Cmsor1"/>
        <w:rPr>
          <w:rFonts w:cs="Times New Roman"/>
          <w:lang w:val="en-GB"/>
        </w:rPr>
      </w:pPr>
      <w:bookmarkStart w:id="0" w:name="_Toc54103104"/>
      <w:bookmarkStart w:id="1" w:name="_Toc54103193"/>
      <w:bookmarkStart w:id="2" w:name="_Toc59229633"/>
      <w:bookmarkStart w:id="3" w:name="_Toc54103103"/>
      <w:bookmarkStart w:id="4" w:name="_Toc54103192"/>
      <w:r w:rsidRPr="008F2C6E">
        <w:rPr>
          <w:rFonts w:cs="Times New Roman"/>
          <w:lang w:val="en-GB"/>
        </w:rPr>
        <w:lastRenderedPageBreak/>
        <w:t>Abstract</w:t>
      </w:r>
      <w:bookmarkEnd w:id="0"/>
      <w:bookmarkEnd w:id="1"/>
      <w:bookmarkEnd w:id="2"/>
    </w:p>
    <w:p w14:paraId="31331A2D" w14:textId="109A0F38" w:rsidR="00BC7533" w:rsidRPr="008F2C6E" w:rsidRDefault="00BC7533" w:rsidP="00BC7533">
      <w:pPr>
        <w:rPr>
          <w:rFonts w:eastAsia="Calibri"/>
          <w:color w:val="000000" w:themeColor="text1"/>
          <w:lang w:val="en-GB"/>
        </w:rPr>
      </w:pPr>
      <w:r w:rsidRPr="008F2C6E">
        <w:rPr>
          <w:rFonts w:eastAsia="Calibri"/>
          <w:color w:val="000000" w:themeColor="text1"/>
          <w:lang w:val="en-GB"/>
        </w:rPr>
        <w:t>In this semester I am creating a machine learning model with reinforcement learning techniques to play in Google Football environment. Reinforcement Learning models can solve extremely hard problems or win in hard games</w:t>
      </w:r>
      <w:sdt>
        <w:sdtPr>
          <w:rPr>
            <w:rFonts w:eastAsia="Calibri"/>
            <w:color w:val="000000" w:themeColor="text1"/>
            <w:lang w:val="en-GB"/>
          </w:rPr>
          <w:id w:val="-672491765"/>
          <w:citation/>
        </w:sdtPr>
        <w:sdtEndPr/>
        <w:sdtContent>
          <w:r w:rsidRPr="008F2C6E">
            <w:rPr>
              <w:rFonts w:eastAsia="Calibri"/>
              <w:color w:val="000000" w:themeColor="text1"/>
              <w:lang w:val="en-GB"/>
            </w:rPr>
            <w:fldChar w:fldCharType="begin"/>
          </w:r>
          <w:r w:rsidRPr="008F2C6E">
            <w:rPr>
              <w:rFonts w:eastAsia="Calibri"/>
              <w:color w:val="000000" w:themeColor="text1"/>
              <w:lang w:val="en-GB"/>
            </w:rPr>
            <w:instrText xml:space="preserve"> CITATION Vol13 \l 1038 </w:instrText>
          </w:r>
          <w:r w:rsidRPr="008F2C6E">
            <w:rPr>
              <w:rFonts w:eastAsia="Calibri"/>
              <w:color w:val="000000" w:themeColor="text1"/>
              <w:lang w:val="en-GB"/>
            </w:rPr>
            <w:fldChar w:fldCharType="separate"/>
          </w:r>
          <w:r w:rsidR="00421073">
            <w:rPr>
              <w:rFonts w:eastAsia="Calibri"/>
              <w:noProof/>
              <w:color w:val="000000" w:themeColor="text1"/>
              <w:lang w:val="en-GB"/>
            </w:rPr>
            <w:t xml:space="preserve"> </w:t>
          </w:r>
          <w:r w:rsidR="00421073" w:rsidRPr="00421073">
            <w:rPr>
              <w:rFonts w:eastAsia="Calibri"/>
              <w:noProof/>
              <w:color w:val="000000" w:themeColor="text1"/>
              <w:lang w:val="en-GB"/>
            </w:rPr>
            <w:t>[1]</w:t>
          </w:r>
          <w:r w:rsidRPr="008F2C6E">
            <w:rPr>
              <w:rFonts w:eastAsia="Calibri"/>
              <w:color w:val="000000" w:themeColor="text1"/>
              <w:lang w:val="en-GB"/>
            </w:rPr>
            <w:fldChar w:fldCharType="end"/>
          </w:r>
        </w:sdtContent>
      </w:sdt>
      <w:sdt>
        <w:sdtPr>
          <w:rPr>
            <w:rFonts w:eastAsia="Calibri"/>
            <w:color w:val="000000" w:themeColor="text1"/>
            <w:lang w:val="en-GB"/>
          </w:rPr>
          <w:id w:val="853236077"/>
          <w:citation/>
        </w:sdtPr>
        <w:sdtEndPr/>
        <w:sdtContent>
          <w:r w:rsidR="00996322">
            <w:rPr>
              <w:rFonts w:eastAsia="Calibri"/>
              <w:color w:val="000000" w:themeColor="text1"/>
              <w:lang w:val="en-GB"/>
            </w:rPr>
            <w:fldChar w:fldCharType="begin"/>
          </w:r>
          <w:r w:rsidR="00996322">
            <w:rPr>
              <w:rFonts w:eastAsia="Calibri"/>
              <w:color w:val="000000" w:themeColor="text1"/>
            </w:rPr>
            <w:instrText xml:space="preserve"> CITATION Vol13 \l 1038 </w:instrText>
          </w:r>
          <w:r w:rsidR="00996322">
            <w:rPr>
              <w:rFonts w:eastAsia="Calibri"/>
              <w:color w:val="000000" w:themeColor="text1"/>
              <w:lang w:val="en-GB"/>
            </w:rPr>
            <w:fldChar w:fldCharType="separate"/>
          </w:r>
          <w:r w:rsidR="00421073">
            <w:rPr>
              <w:rFonts w:eastAsia="Calibri"/>
              <w:noProof/>
              <w:color w:val="000000" w:themeColor="text1"/>
            </w:rPr>
            <w:t xml:space="preserve"> </w:t>
          </w:r>
          <w:r w:rsidR="00421073" w:rsidRPr="00421073">
            <w:rPr>
              <w:rFonts w:eastAsia="Calibri"/>
              <w:noProof/>
              <w:color w:val="000000" w:themeColor="text1"/>
            </w:rPr>
            <w:t>[1]</w:t>
          </w:r>
          <w:r w:rsidR="00996322">
            <w:rPr>
              <w:rFonts w:eastAsia="Calibri"/>
              <w:color w:val="000000" w:themeColor="text1"/>
              <w:lang w:val="en-GB"/>
            </w:rPr>
            <w:fldChar w:fldCharType="end"/>
          </w:r>
        </w:sdtContent>
      </w:sdt>
      <w:r w:rsidRPr="008F2C6E">
        <w:rPr>
          <w:rFonts w:eastAsia="Calibri"/>
          <w:color w:val="000000" w:themeColor="text1"/>
          <w:lang w:val="en-GB"/>
        </w:rPr>
        <w:t>, so this task seems achiavable, but it is still a fair challange.</w:t>
      </w:r>
    </w:p>
    <w:p w14:paraId="108003E5" w14:textId="2DF396B7" w:rsidR="00BC7533" w:rsidRPr="008F2C6E" w:rsidRDefault="00BC7533" w:rsidP="00BC7533">
      <w:pPr>
        <w:rPr>
          <w:rFonts w:eastAsia="Calibri"/>
          <w:color w:val="000000" w:themeColor="text1"/>
          <w:lang w:val="en-GB"/>
        </w:rPr>
      </w:pPr>
      <w:r w:rsidRPr="008F2C6E">
        <w:rPr>
          <w:rFonts w:eastAsia="Calibri"/>
          <w:color w:val="000000" w:themeColor="text1"/>
          <w:lang w:val="en-GB"/>
        </w:rPr>
        <w:t>This paper</w:t>
      </w:r>
      <w:sdt>
        <w:sdtPr>
          <w:rPr>
            <w:rFonts w:eastAsia="Calibri"/>
            <w:color w:val="000000" w:themeColor="text1"/>
            <w:lang w:val="en-GB"/>
          </w:rPr>
          <w:id w:val="1059367853"/>
          <w:citation/>
        </w:sdtPr>
        <w:sdtEndPr/>
        <w:sdtContent>
          <w:r w:rsidRPr="008F2C6E">
            <w:rPr>
              <w:rFonts w:eastAsia="Calibri"/>
              <w:color w:val="000000" w:themeColor="text1"/>
              <w:lang w:val="en-GB"/>
            </w:rPr>
            <w:fldChar w:fldCharType="begin"/>
          </w:r>
          <w:r w:rsidRPr="008F2C6E">
            <w:rPr>
              <w:rFonts w:eastAsia="Calibri"/>
              <w:color w:val="000000" w:themeColor="text1"/>
              <w:lang w:val="en-GB"/>
            </w:rPr>
            <w:instrText xml:space="preserve"> CITATION GFootball \l 1038 </w:instrText>
          </w:r>
          <w:r w:rsidRPr="008F2C6E">
            <w:rPr>
              <w:rFonts w:eastAsia="Calibri"/>
              <w:color w:val="000000" w:themeColor="text1"/>
              <w:lang w:val="en-GB"/>
            </w:rPr>
            <w:fldChar w:fldCharType="separate"/>
          </w:r>
          <w:r w:rsidR="00421073">
            <w:rPr>
              <w:rFonts w:eastAsia="Calibri"/>
              <w:noProof/>
              <w:color w:val="000000" w:themeColor="text1"/>
              <w:lang w:val="en-GB"/>
            </w:rPr>
            <w:t xml:space="preserve"> </w:t>
          </w:r>
          <w:r w:rsidR="00421073" w:rsidRPr="00421073">
            <w:rPr>
              <w:rFonts w:eastAsia="Calibri"/>
              <w:noProof/>
              <w:color w:val="000000" w:themeColor="text1"/>
              <w:lang w:val="en-GB"/>
            </w:rPr>
            <w:t>[2]</w:t>
          </w:r>
          <w:r w:rsidRPr="008F2C6E">
            <w:rPr>
              <w:rFonts w:eastAsia="Calibri"/>
              <w:color w:val="000000" w:themeColor="text1"/>
              <w:lang w:val="en-GB"/>
            </w:rPr>
            <w:fldChar w:fldCharType="end"/>
          </w:r>
        </w:sdtContent>
      </w:sdt>
      <w:r w:rsidRPr="008F2C6E">
        <w:rPr>
          <w:rFonts w:eastAsia="Calibri"/>
          <w:color w:val="000000" w:themeColor="text1"/>
          <w:lang w:val="en-GB"/>
        </w:rPr>
        <w:t xml:space="preserve"> by Google Research Team describes the environment and provides benchmark results for three stateof-the-art reinforcement learning algorithms. Two of them are popular policy gradient methods (PPO</w:t>
      </w:r>
      <w:sdt>
        <w:sdtPr>
          <w:rPr>
            <w:rFonts w:eastAsia="Calibri"/>
            <w:color w:val="000000" w:themeColor="text1"/>
            <w:lang w:val="en-GB"/>
          </w:rPr>
          <w:id w:val="2132820331"/>
          <w:citation/>
        </w:sdtPr>
        <w:sdtEndPr/>
        <w:sdtContent>
          <w:r w:rsidRPr="008F2C6E">
            <w:rPr>
              <w:rFonts w:eastAsia="Calibri"/>
              <w:color w:val="000000" w:themeColor="text1"/>
              <w:lang w:val="en-GB"/>
            </w:rPr>
            <w:fldChar w:fldCharType="begin"/>
          </w:r>
          <w:r w:rsidRPr="008F2C6E">
            <w:rPr>
              <w:rFonts w:eastAsia="Calibri"/>
              <w:color w:val="000000" w:themeColor="text1"/>
              <w:lang w:val="en-GB"/>
            </w:rPr>
            <w:instrText xml:space="preserve"> CITATION PPO \l 1038 </w:instrText>
          </w:r>
          <w:r w:rsidRPr="008F2C6E">
            <w:rPr>
              <w:rFonts w:eastAsia="Calibri"/>
              <w:color w:val="000000" w:themeColor="text1"/>
              <w:lang w:val="en-GB"/>
            </w:rPr>
            <w:fldChar w:fldCharType="separate"/>
          </w:r>
          <w:r w:rsidR="00421073">
            <w:rPr>
              <w:rFonts w:eastAsia="Calibri"/>
              <w:noProof/>
              <w:color w:val="000000" w:themeColor="text1"/>
              <w:lang w:val="en-GB"/>
            </w:rPr>
            <w:t xml:space="preserve"> </w:t>
          </w:r>
          <w:r w:rsidR="00421073" w:rsidRPr="00421073">
            <w:rPr>
              <w:rFonts w:eastAsia="Calibri"/>
              <w:noProof/>
              <w:color w:val="000000" w:themeColor="text1"/>
              <w:lang w:val="en-GB"/>
            </w:rPr>
            <w:t>[3]</w:t>
          </w:r>
          <w:r w:rsidRPr="008F2C6E">
            <w:rPr>
              <w:rFonts w:eastAsia="Calibri"/>
              <w:color w:val="000000" w:themeColor="text1"/>
              <w:lang w:val="en-GB"/>
            </w:rPr>
            <w:fldChar w:fldCharType="end"/>
          </w:r>
        </w:sdtContent>
      </w:sdt>
      <w:r w:rsidRPr="008F2C6E">
        <w:rPr>
          <w:rFonts w:eastAsia="Calibri"/>
          <w:color w:val="000000" w:themeColor="text1"/>
          <w:lang w:val="en-GB"/>
        </w:rPr>
        <w:t>, IMPALA</w:t>
      </w:r>
      <w:sdt>
        <w:sdtPr>
          <w:rPr>
            <w:rFonts w:eastAsia="Calibri"/>
            <w:color w:val="000000" w:themeColor="text1"/>
            <w:lang w:val="en-GB"/>
          </w:rPr>
          <w:id w:val="525985876"/>
          <w:citation/>
        </w:sdtPr>
        <w:sdtEndPr/>
        <w:sdtContent>
          <w:r w:rsidRPr="008F2C6E">
            <w:rPr>
              <w:rFonts w:eastAsia="Calibri"/>
              <w:color w:val="000000" w:themeColor="text1"/>
              <w:lang w:val="en-GB"/>
            </w:rPr>
            <w:fldChar w:fldCharType="begin"/>
          </w:r>
          <w:r w:rsidRPr="008F2C6E">
            <w:rPr>
              <w:rFonts w:eastAsia="Calibri"/>
              <w:color w:val="000000" w:themeColor="text1"/>
              <w:lang w:val="en-GB"/>
            </w:rPr>
            <w:instrText xml:space="preserve"> CITATION Las18 \l 1038 </w:instrText>
          </w:r>
          <w:r w:rsidRPr="008F2C6E">
            <w:rPr>
              <w:rFonts w:eastAsia="Calibri"/>
              <w:color w:val="000000" w:themeColor="text1"/>
              <w:lang w:val="en-GB"/>
            </w:rPr>
            <w:fldChar w:fldCharType="separate"/>
          </w:r>
          <w:r w:rsidR="00421073">
            <w:rPr>
              <w:rFonts w:eastAsia="Calibri"/>
              <w:noProof/>
              <w:color w:val="000000" w:themeColor="text1"/>
              <w:lang w:val="en-GB"/>
            </w:rPr>
            <w:t xml:space="preserve"> </w:t>
          </w:r>
          <w:r w:rsidR="00421073" w:rsidRPr="00421073">
            <w:rPr>
              <w:rFonts w:eastAsia="Calibri"/>
              <w:noProof/>
              <w:color w:val="000000" w:themeColor="text1"/>
              <w:lang w:val="en-GB"/>
            </w:rPr>
            <w:t>[4]</w:t>
          </w:r>
          <w:r w:rsidRPr="008F2C6E">
            <w:rPr>
              <w:rFonts w:eastAsia="Calibri"/>
              <w:color w:val="000000" w:themeColor="text1"/>
              <w:lang w:val="en-GB"/>
            </w:rPr>
            <w:fldChar w:fldCharType="end"/>
          </w:r>
        </w:sdtContent>
      </w:sdt>
      <w:r w:rsidRPr="008F2C6E">
        <w:rPr>
          <w:rFonts w:eastAsia="Calibri"/>
          <w:color w:val="000000" w:themeColor="text1"/>
          <w:lang w:val="en-GB"/>
        </w:rPr>
        <w:t>) and one is a modern DQN implementation (Ape-X DQN</w:t>
      </w:r>
      <w:sdt>
        <w:sdtPr>
          <w:rPr>
            <w:rFonts w:eastAsia="Calibri"/>
            <w:color w:val="000000" w:themeColor="text1"/>
            <w:lang w:val="en-GB"/>
          </w:rPr>
          <w:id w:val="-382635937"/>
          <w:citation/>
        </w:sdtPr>
        <w:sdtEndPr/>
        <w:sdtContent>
          <w:r w:rsidR="00D45F63">
            <w:rPr>
              <w:rFonts w:eastAsia="Calibri"/>
              <w:color w:val="000000" w:themeColor="text1"/>
              <w:lang w:val="en-GB"/>
            </w:rPr>
            <w:fldChar w:fldCharType="begin"/>
          </w:r>
          <w:r w:rsidR="00D45F63">
            <w:rPr>
              <w:rFonts w:eastAsia="Calibri"/>
              <w:color w:val="000000" w:themeColor="text1"/>
            </w:rPr>
            <w:instrText xml:space="preserve"> CITATION Dan18 \l 1038 </w:instrText>
          </w:r>
          <w:r w:rsidR="00D45F63">
            <w:rPr>
              <w:rFonts w:eastAsia="Calibri"/>
              <w:color w:val="000000" w:themeColor="text1"/>
              <w:lang w:val="en-GB"/>
            </w:rPr>
            <w:fldChar w:fldCharType="separate"/>
          </w:r>
          <w:r w:rsidR="00421073">
            <w:rPr>
              <w:rFonts w:eastAsia="Calibri"/>
              <w:noProof/>
              <w:color w:val="000000" w:themeColor="text1"/>
            </w:rPr>
            <w:t xml:space="preserve"> </w:t>
          </w:r>
          <w:r w:rsidR="00421073" w:rsidRPr="00421073">
            <w:rPr>
              <w:rFonts w:eastAsia="Calibri"/>
              <w:noProof/>
              <w:color w:val="000000" w:themeColor="text1"/>
            </w:rPr>
            <w:t>[5]</w:t>
          </w:r>
          <w:r w:rsidR="00D45F63">
            <w:rPr>
              <w:rFonts w:eastAsia="Calibri"/>
              <w:color w:val="000000" w:themeColor="text1"/>
              <w:lang w:val="en-GB"/>
            </w:rPr>
            <w:fldChar w:fldCharType="end"/>
          </w:r>
        </w:sdtContent>
      </w:sdt>
      <w:r w:rsidRPr="008F2C6E">
        <w:rPr>
          <w:rFonts w:eastAsia="Calibri"/>
          <w:color w:val="000000" w:themeColor="text1"/>
          <w:lang w:val="en-GB"/>
        </w:rPr>
        <w:t>). In this paper I am describing the basic concepts of Reinforcement Learning, mainly focusing on DQN methods. I am using a Rainbow DQN Agent and compare the results to other models.</w:t>
      </w:r>
    </w:p>
    <w:p w14:paraId="1A222FFA" w14:textId="77777777" w:rsidR="00BC7533" w:rsidRPr="008F2C6E" w:rsidRDefault="00BC7533" w:rsidP="00BC7533">
      <w:pPr>
        <w:spacing w:after="0" w:line="240" w:lineRule="auto"/>
        <w:jc w:val="left"/>
        <w:rPr>
          <w:lang w:val="en-GB"/>
        </w:rPr>
      </w:pPr>
      <w:r w:rsidRPr="008F2C6E">
        <w:rPr>
          <w:lang w:val="en-GB"/>
        </w:rPr>
        <w:br w:type="page"/>
      </w:r>
    </w:p>
    <w:p w14:paraId="13B1650A" w14:textId="2B4E4624" w:rsidR="007C4EB2" w:rsidRPr="008F2C6E" w:rsidRDefault="00E358C6" w:rsidP="004D1313">
      <w:pPr>
        <w:pStyle w:val="Cmsor1"/>
        <w:rPr>
          <w:rFonts w:cs="Times New Roman"/>
          <w:lang w:val="en-GB"/>
        </w:rPr>
      </w:pPr>
      <w:bookmarkStart w:id="5" w:name="_Toc59229634"/>
      <w:r w:rsidRPr="008F2C6E">
        <w:rPr>
          <w:rFonts w:cs="Times New Roman"/>
          <w:lang w:val="en-GB"/>
        </w:rPr>
        <w:lastRenderedPageBreak/>
        <w:t>Abs</w:t>
      </w:r>
      <w:r w:rsidR="007C4EB2" w:rsidRPr="008F2C6E">
        <w:rPr>
          <w:rFonts w:cs="Times New Roman"/>
          <w:lang w:val="en-GB"/>
        </w:rPr>
        <w:t>t</w:t>
      </w:r>
      <w:bookmarkEnd w:id="3"/>
      <w:bookmarkEnd w:id="4"/>
      <w:r w:rsidRPr="008F2C6E">
        <w:rPr>
          <w:rFonts w:cs="Times New Roman"/>
          <w:lang w:val="en-GB"/>
        </w:rPr>
        <w:t>ract in hungarian</w:t>
      </w:r>
      <w:bookmarkEnd w:id="5"/>
    </w:p>
    <w:p w14:paraId="540FB362" w14:textId="792DAC6D" w:rsidR="007C4EB2" w:rsidRPr="008F2C6E" w:rsidRDefault="004C7BB1" w:rsidP="007C4EB2">
      <w:pPr>
        <w:rPr>
          <w:rFonts w:eastAsia="Calibri"/>
          <w:color w:val="000000" w:themeColor="text1"/>
          <w:lang w:val="en-GB"/>
        </w:rPr>
      </w:pPr>
      <w:r w:rsidRPr="008F2C6E">
        <w:rPr>
          <w:rFonts w:eastAsia="Calibri"/>
          <w:color w:val="000000" w:themeColor="text1"/>
          <w:lang w:val="en-GB"/>
        </w:rPr>
        <w:t>A szemeszterbern egy megerősítéses tanulást használó modellt készítettem, ami a Google Football környezetében képes játszani. Az ilyen modellek extrém nehéz problémákat is képesek megoldani, vagy bonyolult játékokban győzedelmeskedni. Ebből kifolyólag a feladat elérhetőnek tűnik, de kellő kihívással rendelkezik.</w:t>
      </w:r>
    </w:p>
    <w:p w14:paraId="225FFE54" w14:textId="6CBC9885" w:rsidR="005F5B7D" w:rsidRPr="008F2C6E" w:rsidRDefault="004C7BB1" w:rsidP="007C4EB2">
      <w:pPr>
        <w:rPr>
          <w:rFonts w:eastAsia="Calibri"/>
          <w:color w:val="000000" w:themeColor="text1"/>
          <w:lang w:val="en-GB"/>
        </w:rPr>
      </w:pPr>
      <w:r w:rsidRPr="008F2C6E">
        <w:rPr>
          <w:rFonts w:eastAsia="Calibri"/>
          <w:color w:val="000000" w:themeColor="text1"/>
          <w:lang w:val="en-GB"/>
        </w:rPr>
        <w:t>A Google Research Team bemutatja a környezetet</w:t>
      </w:r>
      <w:sdt>
        <w:sdtPr>
          <w:rPr>
            <w:rFonts w:eastAsia="Calibri"/>
            <w:color w:val="000000" w:themeColor="text1"/>
            <w:lang w:val="en-GB"/>
          </w:rPr>
          <w:id w:val="-1890177747"/>
          <w:citation/>
        </w:sdtPr>
        <w:sdtEndPr/>
        <w:sdtContent>
          <w:r w:rsidRPr="008F2C6E">
            <w:rPr>
              <w:rFonts w:eastAsia="Calibri"/>
              <w:color w:val="000000" w:themeColor="text1"/>
              <w:lang w:val="en-GB"/>
            </w:rPr>
            <w:fldChar w:fldCharType="begin"/>
          </w:r>
          <w:r w:rsidRPr="008F2C6E">
            <w:rPr>
              <w:rFonts w:eastAsia="Calibri"/>
              <w:color w:val="000000" w:themeColor="text1"/>
              <w:lang w:val="en-GB"/>
            </w:rPr>
            <w:instrText xml:space="preserve"> CITATION GFootball \l 1038 </w:instrText>
          </w:r>
          <w:r w:rsidRPr="008F2C6E">
            <w:rPr>
              <w:rFonts w:eastAsia="Calibri"/>
              <w:color w:val="000000" w:themeColor="text1"/>
              <w:lang w:val="en-GB"/>
            </w:rPr>
            <w:fldChar w:fldCharType="separate"/>
          </w:r>
          <w:r w:rsidR="00421073">
            <w:rPr>
              <w:rFonts w:eastAsia="Calibri"/>
              <w:noProof/>
              <w:color w:val="000000" w:themeColor="text1"/>
              <w:lang w:val="en-GB"/>
            </w:rPr>
            <w:t xml:space="preserve"> </w:t>
          </w:r>
          <w:r w:rsidR="00421073" w:rsidRPr="00421073">
            <w:rPr>
              <w:rFonts w:eastAsia="Calibri"/>
              <w:noProof/>
              <w:color w:val="000000" w:themeColor="text1"/>
              <w:lang w:val="en-GB"/>
            </w:rPr>
            <w:t>[2]</w:t>
          </w:r>
          <w:r w:rsidRPr="008F2C6E">
            <w:rPr>
              <w:rFonts w:eastAsia="Calibri"/>
              <w:color w:val="000000" w:themeColor="text1"/>
              <w:lang w:val="en-GB"/>
            </w:rPr>
            <w:fldChar w:fldCharType="end"/>
          </w:r>
        </w:sdtContent>
      </w:sdt>
      <w:r w:rsidRPr="008F2C6E">
        <w:rPr>
          <w:rFonts w:eastAsia="Calibri"/>
          <w:color w:val="000000" w:themeColor="text1"/>
          <w:lang w:val="en-GB"/>
        </w:rPr>
        <w:t xml:space="preserve"> és teszt eredményeket biztosít három korszerű megerősítéses tanítási algoritmushoz.</w:t>
      </w:r>
      <w:r w:rsidR="0033143F" w:rsidRPr="008F2C6E">
        <w:rPr>
          <w:rFonts w:eastAsia="Calibri"/>
          <w:color w:val="000000" w:themeColor="text1"/>
          <w:lang w:val="en-GB"/>
        </w:rPr>
        <w:t xml:space="preserve"> Két algoritmus ezek közül népszerű Policy optimalizáló algoritmus (PPO, IMPALA), a harmadik pedig egy modern, konvolúciós hálót használó, úgynevezett DQN algoritmus (Ape-X DQN)</w:t>
      </w:r>
      <w:r w:rsidR="00FF36AF">
        <w:rPr>
          <w:rFonts w:eastAsia="Calibri"/>
          <w:color w:val="000000" w:themeColor="text1"/>
          <w:lang w:val="en-GB"/>
        </w:rPr>
        <w:t>. Én egy Rainbow DQN modellt használok és annak a jelenlegi eredményeit prezentálom.</w:t>
      </w:r>
    </w:p>
    <w:p w14:paraId="17163BA8" w14:textId="77777777" w:rsidR="00FF6668" w:rsidRPr="008F2C6E" w:rsidRDefault="00FF6668" w:rsidP="007C4EB2">
      <w:pPr>
        <w:rPr>
          <w:rFonts w:eastAsia="Calibri"/>
          <w:color w:val="000000" w:themeColor="text1"/>
          <w:lang w:val="en-GB"/>
        </w:rPr>
      </w:pPr>
    </w:p>
    <w:p w14:paraId="66D0B562" w14:textId="57ACB12F" w:rsidR="00FF6668" w:rsidRPr="008F2C6E" w:rsidRDefault="00FF6668" w:rsidP="007C4EB2">
      <w:pPr>
        <w:rPr>
          <w:rFonts w:eastAsia="Calibri"/>
          <w:color w:val="000000" w:themeColor="text1"/>
          <w:lang w:val="en-GB"/>
        </w:rPr>
        <w:sectPr w:rsidR="00FF6668" w:rsidRPr="008F2C6E" w:rsidSect="005F5B7D">
          <w:footerReference w:type="default" r:id="rId12"/>
          <w:pgSz w:w="11907" w:h="16840" w:code="9"/>
          <w:pgMar w:top="1418" w:right="1418" w:bottom="1418" w:left="1418" w:header="709" w:footer="709" w:gutter="567"/>
          <w:pgNumType w:start="1"/>
          <w:cols w:space="708"/>
          <w:docGrid w:linePitch="360"/>
        </w:sectPr>
      </w:pPr>
    </w:p>
    <w:p w14:paraId="7072DFBA" w14:textId="027B8D04" w:rsidR="00B50CAA" w:rsidRPr="008F2C6E" w:rsidRDefault="00E358C6" w:rsidP="00157785">
      <w:pPr>
        <w:pStyle w:val="Cmsor1"/>
        <w:rPr>
          <w:rFonts w:cs="Times New Roman"/>
          <w:lang w:val="en-GB"/>
        </w:rPr>
      </w:pPr>
      <w:bookmarkStart w:id="6" w:name="_Toc59229635"/>
      <w:r w:rsidRPr="008F2C6E">
        <w:rPr>
          <w:rFonts w:cs="Times New Roman"/>
          <w:lang w:val="en-GB"/>
        </w:rPr>
        <w:lastRenderedPageBreak/>
        <w:t>Introduction</w:t>
      </w:r>
      <w:bookmarkEnd w:id="6"/>
    </w:p>
    <w:p w14:paraId="58DD8301" w14:textId="5A36D017" w:rsidR="00FF6668" w:rsidRPr="008F2C6E" w:rsidRDefault="00FF6668" w:rsidP="00FF6668">
      <w:pPr>
        <w:rPr>
          <w:lang w:val="en-GB"/>
        </w:rPr>
      </w:pPr>
      <w:r w:rsidRPr="008F2C6E">
        <w:rPr>
          <w:lang w:val="en-GB"/>
        </w:rPr>
        <w:t>Reinforcement learning</w:t>
      </w:r>
      <w:r w:rsidR="00F65EFB" w:rsidRPr="008F2C6E">
        <w:rPr>
          <w:lang w:val="en-GB"/>
        </w:rPr>
        <w:t xml:space="preserve"> methods </w:t>
      </w:r>
      <w:r w:rsidR="005C5047" w:rsidRPr="008F2C6E">
        <w:rPr>
          <w:lang w:val="en-GB"/>
        </w:rPr>
        <w:t>have a long past</w:t>
      </w:r>
      <w:sdt>
        <w:sdtPr>
          <w:rPr>
            <w:lang w:val="en-GB"/>
          </w:rPr>
          <w:id w:val="-2109336328"/>
          <w:citation/>
        </w:sdtPr>
        <w:sdtEndPr/>
        <w:sdtContent>
          <w:r w:rsidR="005C5047" w:rsidRPr="008F2C6E">
            <w:rPr>
              <w:lang w:val="en-GB"/>
            </w:rPr>
            <w:fldChar w:fldCharType="begin"/>
          </w:r>
          <w:r w:rsidR="005C5047" w:rsidRPr="008F2C6E">
            <w:rPr>
              <w:lang w:val="en-GB"/>
            </w:rPr>
            <w:instrText xml:space="preserve"> CITATION Ric98 \l 1038 </w:instrText>
          </w:r>
          <w:r w:rsidR="005C5047" w:rsidRPr="008F2C6E">
            <w:rPr>
              <w:lang w:val="en-GB"/>
            </w:rPr>
            <w:fldChar w:fldCharType="separate"/>
          </w:r>
          <w:r w:rsidR="00421073">
            <w:rPr>
              <w:noProof/>
              <w:lang w:val="en-GB"/>
            </w:rPr>
            <w:t xml:space="preserve"> </w:t>
          </w:r>
          <w:r w:rsidR="00421073" w:rsidRPr="00421073">
            <w:rPr>
              <w:noProof/>
              <w:lang w:val="en-GB"/>
            </w:rPr>
            <w:t>[6]</w:t>
          </w:r>
          <w:r w:rsidR="005C5047" w:rsidRPr="008F2C6E">
            <w:rPr>
              <w:lang w:val="en-GB"/>
            </w:rPr>
            <w:fldChar w:fldCharType="end"/>
          </w:r>
        </w:sdtContent>
      </w:sdt>
      <w:r w:rsidR="005C5047" w:rsidRPr="008F2C6E">
        <w:rPr>
          <w:lang w:val="en-GB"/>
        </w:rPr>
        <w:t xml:space="preserve">, but because they need a lot of computational power, they only made meaningful progress in the recent years. </w:t>
      </w:r>
    </w:p>
    <w:p w14:paraId="005D7C58" w14:textId="25F77C6D" w:rsidR="00ED0BBF" w:rsidRPr="008F2C6E" w:rsidRDefault="005C5047" w:rsidP="00FF6668">
      <w:pPr>
        <w:rPr>
          <w:noProof/>
          <w:lang w:val="en-GB"/>
        </w:rPr>
      </w:pPr>
      <w:r w:rsidRPr="008F2C6E">
        <w:rPr>
          <w:lang w:val="en-GB"/>
        </w:rPr>
        <w:t xml:space="preserve">As football is arguably the world’s most famous sport, Google Research Team made a football environment for RL agents to learn in. The Football Engine is out of the box compatible with OpenAI Gym API, so any approaches used on OpenAI Gym projects work in this special problem as well. The environment </w:t>
      </w:r>
      <w:r w:rsidR="00ED0BBF" w:rsidRPr="008F2C6E">
        <w:rPr>
          <w:lang w:val="en-GB"/>
        </w:rPr>
        <w:t>can render the game, and the game can be played on Ubuntu computers. When training an agent, it is easier and more optimal to use more compressed data format than the visual representation.</w:t>
      </w:r>
      <w:r w:rsidR="00ED0BBF" w:rsidRPr="008F2C6E">
        <w:rPr>
          <w:noProof/>
          <w:lang w:val="en-GB"/>
        </w:rPr>
        <w:t xml:space="preserve"> For example I used the Super Mini Map (SMM) representation which I visualized to get a deeper understanding of the representation.</w:t>
      </w:r>
    </w:p>
    <w:p w14:paraId="3154DFC1" w14:textId="77777777" w:rsidR="00ED0BBF" w:rsidRPr="008F2C6E" w:rsidRDefault="00ED0BBF" w:rsidP="00ED0BBF">
      <w:pPr>
        <w:keepNext/>
        <w:jc w:val="center"/>
        <w:rPr>
          <w:lang w:val="en-GB"/>
        </w:rPr>
      </w:pPr>
      <w:r w:rsidRPr="008F2C6E">
        <w:rPr>
          <w:noProof/>
          <w:lang w:val="en-GB"/>
        </w:rPr>
        <w:drawing>
          <wp:inline distT="0" distB="0" distL="0" distR="0" wp14:anchorId="6ABA88A8" wp14:editId="02B2CB64">
            <wp:extent cx="4998835" cy="376237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2379" cy="3780095"/>
                    </a:xfrm>
                    <a:prstGeom prst="rect">
                      <a:avLst/>
                    </a:prstGeom>
                    <a:noFill/>
                    <a:ln>
                      <a:noFill/>
                    </a:ln>
                  </pic:spPr>
                </pic:pic>
              </a:graphicData>
            </a:graphic>
          </wp:inline>
        </w:drawing>
      </w:r>
    </w:p>
    <w:p w14:paraId="4DA1404E" w14:textId="67F7984B" w:rsidR="005C5047" w:rsidRPr="008F2C6E" w:rsidRDefault="00ED0BBF" w:rsidP="00ED0BBF">
      <w:pPr>
        <w:pStyle w:val="Kpalrs"/>
        <w:rPr>
          <w:lang w:val="en-GB"/>
        </w:rPr>
      </w:pPr>
      <w:r w:rsidRPr="008F2C6E">
        <w:rPr>
          <w:lang w:val="en-GB"/>
        </w:rPr>
        <w:t xml:space="preserve">Figure </w:t>
      </w:r>
      <w:r w:rsidRPr="008F2C6E">
        <w:rPr>
          <w:lang w:val="en-GB"/>
        </w:rPr>
        <w:fldChar w:fldCharType="begin"/>
      </w:r>
      <w:r w:rsidRPr="008F2C6E">
        <w:rPr>
          <w:lang w:val="en-GB"/>
        </w:rPr>
        <w:instrText xml:space="preserve"> SEQ ábra \* ARABIC </w:instrText>
      </w:r>
      <w:r w:rsidRPr="008F2C6E">
        <w:rPr>
          <w:lang w:val="en-GB"/>
        </w:rPr>
        <w:fldChar w:fldCharType="separate"/>
      </w:r>
      <w:r w:rsidR="00FF36AF">
        <w:rPr>
          <w:noProof/>
          <w:lang w:val="en-GB"/>
        </w:rPr>
        <w:t>1</w:t>
      </w:r>
      <w:r w:rsidRPr="008F2C6E">
        <w:rPr>
          <w:lang w:val="en-GB"/>
        </w:rPr>
        <w:fldChar w:fldCharType="end"/>
      </w:r>
      <w:r w:rsidRPr="008F2C6E">
        <w:rPr>
          <w:lang w:val="en-GB"/>
        </w:rPr>
        <w:t>. SMM representation visualized</w:t>
      </w:r>
      <w:r w:rsidR="000C398B">
        <w:rPr>
          <w:lang w:val="en-GB"/>
        </w:rPr>
        <w:t xml:space="preserve"> after env.reset()</w:t>
      </w:r>
    </w:p>
    <w:p w14:paraId="2826B5C7" w14:textId="77777777" w:rsidR="000C398B" w:rsidRDefault="000C398B" w:rsidP="00ED0BBF">
      <w:pPr>
        <w:rPr>
          <w:lang w:val="en-GB"/>
        </w:rPr>
      </w:pPr>
    </w:p>
    <w:p w14:paraId="731FAE88" w14:textId="77777777" w:rsidR="000C398B" w:rsidRDefault="000C398B">
      <w:pPr>
        <w:spacing w:after="0" w:line="240" w:lineRule="auto"/>
        <w:jc w:val="left"/>
        <w:rPr>
          <w:lang w:val="en-GB"/>
        </w:rPr>
      </w:pPr>
      <w:r>
        <w:rPr>
          <w:lang w:val="en-GB"/>
        </w:rPr>
        <w:br w:type="page"/>
      </w:r>
    </w:p>
    <w:p w14:paraId="048E93A8" w14:textId="70186676" w:rsidR="00ED0BBF" w:rsidRDefault="000C398B" w:rsidP="00ED0BBF">
      <w:pPr>
        <w:rPr>
          <w:lang w:val="en-GB"/>
        </w:rPr>
      </w:pPr>
      <w:r>
        <w:rPr>
          <w:lang w:val="en-GB"/>
        </w:rPr>
        <w:lastRenderedPageBreak/>
        <w:t>The possible 19 actions that an agent can take:</w:t>
      </w:r>
    </w:p>
    <w:p w14:paraId="1E7CBB95" w14:textId="77777777" w:rsidR="000C398B" w:rsidRDefault="000C398B" w:rsidP="000C398B">
      <w:pPr>
        <w:keepNext/>
        <w:jc w:val="center"/>
      </w:pPr>
      <w:r>
        <w:rPr>
          <w:noProof/>
          <w:lang w:val="en-GB"/>
        </w:rPr>
        <w:drawing>
          <wp:inline distT="0" distB="0" distL="0" distR="0" wp14:anchorId="6B95989E" wp14:editId="56580F4C">
            <wp:extent cx="4676775" cy="1504950"/>
            <wp:effectExtent l="0" t="0" r="9525"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6775" cy="1504950"/>
                    </a:xfrm>
                    <a:prstGeom prst="rect">
                      <a:avLst/>
                    </a:prstGeom>
                    <a:noFill/>
                    <a:ln>
                      <a:noFill/>
                    </a:ln>
                  </pic:spPr>
                </pic:pic>
              </a:graphicData>
            </a:graphic>
          </wp:inline>
        </w:drawing>
      </w:r>
    </w:p>
    <w:p w14:paraId="00723BFB" w14:textId="5CD6EB45" w:rsidR="000C398B" w:rsidRPr="008F2C6E" w:rsidRDefault="000C398B" w:rsidP="000C398B">
      <w:pPr>
        <w:pStyle w:val="Kpalrs"/>
        <w:rPr>
          <w:lang w:val="en-GB"/>
        </w:rPr>
      </w:pPr>
      <w:r>
        <w:t xml:space="preserve">Figure </w:t>
      </w:r>
      <w:fldSimple w:instr=" SEQ ábra \* ARABIC ">
        <w:r w:rsidR="00FF36AF">
          <w:rPr>
            <w:noProof/>
          </w:rPr>
          <w:t>2</w:t>
        </w:r>
      </w:fldSimple>
      <w:r>
        <w:t>. Possible actions</w:t>
      </w:r>
    </w:p>
    <w:p w14:paraId="6B001FDC" w14:textId="3D2608E7" w:rsidR="00157785" w:rsidRPr="008F2C6E" w:rsidRDefault="00157785" w:rsidP="00FE0041">
      <w:pPr>
        <w:pStyle w:val="Cmsor2"/>
        <w:rPr>
          <w:lang w:val="en-GB"/>
        </w:rPr>
      </w:pPr>
      <w:bookmarkStart w:id="7" w:name="_Toc59229636"/>
      <w:r w:rsidRPr="008F2C6E">
        <w:rPr>
          <w:lang w:val="en-GB"/>
        </w:rPr>
        <w:t>Reinforcement Learning</w:t>
      </w:r>
      <w:bookmarkEnd w:id="7"/>
    </w:p>
    <w:p w14:paraId="77306CF1" w14:textId="6183166C" w:rsidR="005C5047" w:rsidRPr="008F2C6E" w:rsidRDefault="005C5047" w:rsidP="005C5047">
      <w:pPr>
        <w:rPr>
          <w:lang w:val="en-GB"/>
        </w:rPr>
      </w:pPr>
      <w:r w:rsidRPr="008F2C6E">
        <w:rPr>
          <w:lang w:val="en-GB"/>
        </w:rPr>
        <w:t>A specific type of RL among others is Q learning</w:t>
      </w:r>
      <w:sdt>
        <w:sdtPr>
          <w:rPr>
            <w:lang w:val="en-GB"/>
          </w:rPr>
          <w:id w:val="2035611613"/>
          <w:citation/>
        </w:sdtPr>
        <w:sdtEndPr/>
        <w:sdtContent>
          <w:r w:rsidR="00996322">
            <w:rPr>
              <w:lang w:val="en-GB"/>
            </w:rPr>
            <w:fldChar w:fldCharType="begin"/>
          </w:r>
          <w:r w:rsidR="00996322">
            <w:instrText xml:space="preserve"> CITATION Vol15 \l 1038 </w:instrText>
          </w:r>
          <w:r w:rsidR="00996322">
            <w:rPr>
              <w:lang w:val="en-GB"/>
            </w:rPr>
            <w:fldChar w:fldCharType="separate"/>
          </w:r>
          <w:r w:rsidR="00421073">
            <w:rPr>
              <w:noProof/>
            </w:rPr>
            <w:t xml:space="preserve"> [7]</w:t>
          </w:r>
          <w:r w:rsidR="00996322">
            <w:rPr>
              <w:lang w:val="en-GB"/>
            </w:rPr>
            <w:fldChar w:fldCharType="end"/>
          </w:r>
        </w:sdtContent>
      </w:sdt>
      <w:r w:rsidRPr="008F2C6E">
        <w:rPr>
          <w:lang w:val="en-GB"/>
        </w:rPr>
        <w:t>. Q-learning learns the action-value function Q(s, a) which means how good to take an action at a particular state. For example, for a chess game, how good to move a given pawn two steps forward from the starting position. Literally, we assign a scalar value over the benefit of making such a move.</w:t>
      </w:r>
    </w:p>
    <w:p w14:paraId="59F7DA0E" w14:textId="13A97BAD" w:rsidR="00ED0BBF" w:rsidRPr="008F2C6E" w:rsidRDefault="00ED0BBF" w:rsidP="005C5047">
      <w:pPr>
        <w:rPr>
          <w:lang w:val="en-GB"/>
        </w:rPr>
      </w:pPr>
      <w:r w:rsidRPr="008F2C6E">
        <w:rPr>
          <w:lang w:val="en-GB"/>
        </w:rPr>
        <w:t xml:space="preserve">Managing the Q table for every state, action pair takes a lot of memory and computational power. This is what DQN tries to solve with compressing this q function with a convolutional neural network. </w:t>
      </w:r>
    </w:p>
    <w:p w14:paraId="257515DE" w14:textId="67FA5F35" w:rsidR="00157785" w:rsidRPr="008F2C6E" w:rsidRDefault="00157785" w:rsidP="00FE0041">
      <w:pPr>
        <w:pStyle w:val="Cmsor2"/>
        <w:rPr>
          <w:lang w:val="en-GB"/>
        </w:rPr>
      </w:pPr>
      <w:bookmarkStart w:id="8" w:name="_Toc59229637"/>
      <w:r w:rsidRPr="008F2C6E">
        <w:rPr>
          <w:lang w:val="en-GB"/>
        </w:rPr>
        <w:t>System architecture</w:t>
      </w:r>
      <w:bookmarkEnd w:id="8"/>
    </w:p>
    <w:p w14:paraId="2B3723C3" w14:textId="62E9897D" w:rsidR="00ED0BBF" w:rsidRPr="008F2C6E" w:rsidRDefault="00ED0BBF" w:rsidP="00ED0BBF">
      <w:pPr>
        <w:rPr>
          <w:lang w:val="en-GB"/>
        </w:rPr>
      </w:pPr>
      <w:r w:rsidRPr="008F2C6E">
        <w:rPr>
          <w:lang w:val="en-GB"/>
        </w:rPr>
        <w:t>The system uses</w:t>
      </w:r>
      <w:r w:rsidR="00996322">
        <w:rPr>
          <w:lang w:val="en-GB"/>
        </w:rPr>
        <w:t xml:space="preserve"> a Rainbow DQN</w:t>
      </w:r>
      <w:sdt>
        <w:sdtPr>
          <w:rPr>
            <w:lang w:val="en-GB"/>
          </w:rPr>
          <w:id w:val="-1236166671"/>
          <w:citation/>
        </w:sdtPr>
        <w:sdtEndPr/>
        <w:sdtContent>
          <w:r w:rsidR="00996322">
            <w:rPr>
              <w:lang w:val="en-GB"/>
            </w:rPr>
            <w:fldChar w:fldCharType="begin"/>
          </w:r>
          <w:r w:rsidR="00996322">
            <w:instrText xml:space="preserve"> CITATION Mat17 \l 1038 </w:instrText>
          </w:r>
          <w:r w:rsidR="00996322">
            <w:rPr>
              <w:lang w:val="en-GB"/>
            </w:rPr>
            <w:fldChar w:fldCharType="separate"/>
          </w:r>
          <w:r w:rsidR="00421073">
            <w:rPr>
              <w:noProof/>
            </w:rPr>
            <w:t xml:space="preserve"> [8]</w:t>
          </w:r>
          <w:r w:rsidR="00996322">
            <w:rPr>
              <w:lang w:val="en-GB"/>
            </w:rPr>
            <w:fldChar w:fldCharType="end"/>
          </w:r>
        </w:sdtContent>
      </w:sdt>
      <w:r w:rsidR="00996322">
        <w:rPr>
          <w:lang w:val="en-GB"/>
        </w:rPr>
        <w:t xml:space="preserve"> model which consists</w:t>
      </w:r>
      <w:r w:rsidR="008F2C6E" w:rsidRPr="008F2C6E">
        <w:rPr>
          <w:lang w:val="en-GB"/>
        </w:rPr>
        <w:t xml:space="preserve"> a Distributional Dueling DQN with some 2d convolutional and linear layers. The current model architecture:</w:t>
      </w:r>
    </w:p>
    <w:p w14:paraId="46B9970E" w14:textId="6176F237" w:rsidR="00ED0BBF" w:rsidRPr="008F2C6E" w:rsidRDefault="00ED0BBF" w:rsidP="00ED0BBF">
      <w:pPr>
        <w:pStyle w:val="Kd"/>
        <w:rPr>
          <w:lang w:val="en-GB"/>
        </w:rPr>
      </w:pPr>
      <w:r w:rsidRPr="008F2C6E">
        <w:rPr>
          <w:lang w:val="en-GB"/>
        </w:rPr>
        <w:t>DistributionalDuelingDQN(</w:t>
      </w:r>
    </w:p>
    <w:p w14:paraId="58E4DE7C" w14:textId="77777777" w:rsidR="00ED0BBF" w:rsidRPr="008F2C6E" w:rsidRDefault="00ED0BBF" w:rsidP="00ED0BBF">
      <w:pPr>
        <w:pStyle w:val="Kd"/>
        <w:rPr>
          <w:lang w:val="en-GB"/>
        </w:rPr>
      </w:pPr>
      <w:r w:rsidRPr="008F2C6E">
        <w:rPr>
          <w:lang w:val="en-GB"/>
        </w:rPr>
        <w:t xml:space="preserve">  (conv_layers): ModuleList(</w:t>
      </w:r>
    </w:p>
    <w:p w14:paraId="5F381230" w14:textId="77777777" w:rsidR="00ED0BBF" w:rsidRPr="008F2C6E" w:rsidRDefault="00ED0BBF" w:rsidP="00ED0BBF">
      <w:pPr>
        <w:pStyle w:val="Kd"/>
        <w:rPr>
          <w:lang w:val="en-GB"/>
        </w:rPr>
      </w:pPr>
      <w:r w:rsidRPr="008F2C6E">
        <w:rPr>
          <w:lang w:val="en-GB"/>
        </w:rPr>
        <w:t xml:space="preserve">    (0): Conv2d(4, 32, kernel_size=(8, 8), stride=(4, 4))</w:t>
      </w:r>
    </w:p>
    <w:p w14:paraId="051E9ECC" w14:textId="77777777" w:rsidR="00ED0BBF" w:rsidRPr="008F2C6E" w:rsidRDefault="00ED0BBF" w:rsidP="00ED0BBF">
      <w:pPr>
        <w:pStyle w:val="Kd"/>
        <w:rPr>
          <w:lang w:val="en-GB"/>
        </w:rPr>
      </w:pPr>
      <w:r w:rsidRPr="008F2C6E">
        <w:rPr>
          <w:lang w:val="en-GB"/>
        </w:rPr>
        <w:t xml:space="preserve">    (1): Conv2d(32, 64, kernel_size=(4, 4), stride=(2, 2))</w:t>
      </w:r>
    </w:p>
    <w:p w14:paraId="02BEA60B" w14:textId="77777777" w:rsidR="00ED0BBF" w:rsidRPr="008F2C6E" w:rsidRDefault="00ED0BBF" w:rsidP="00ED0BBF">
      <w:pPr>
        <w:pStyle w:val="Kd"/>
        <w:rPr>
          <w:lang w:val="en-GB"/>
        </w:rPr>
      </w:pPr>
      <w:r w:rsidRPr="008F2C6E">
        <w:rPr>
          <w:lang w:val="en-GB"/>
        </w:rPr>
        <w:t xml:space="preserve">    (2): Conv2d(64, 64, kernel_size=(3, 3), stride=(1, 1))</w:t>
      </w:r>
    </w:p>
    <w:p w14:paraId="66F4B4BB" w14:textId="77777777" w:rsidR="00ED0BBF" w:rsidRPr="008F2C6E" w:rsidRDefault="00ED0BBF" w:rsidP="00ED0BBF">
      <w:pPr>
        <w:pStyle w:val="Kd"/>
        <w:rPr>
          <w:lang w:val="en-GB"/>
        </w:rPr>
      </w:pPr>
      <w:r w:rsidRPr="008F2C6E">
        <w:rPr>
          <w:lang w:val="en-GB"/>
        </w:rPr>
        <w:t xml:space="preserve">  )</w:t>
      </w:r>
    </w:p>
    <w:p w14:paraId="54C667BD" w14:textId="77777777" w:rsidR="00ED0BBF" w:rsidRPr="008F2C6E" w:rsidRDefault="00ED0BBF" w:rsidP="00ED0BBF">
      <w:pPr>
        <w:pStyle w:val="Kd"/>
        <w:rPr>
          <w:lang w:val="en-GB"/>
        </w:rPr>
      </w:pPr>
      <w:r w:rsidRPr="008F2C6E">
        <w:rPr>
          <w:lang w:val="en-GB"/>
        </w:rPr>
        <w:t xml:space="preserve">  (main_stream): Linear(in_features=3136, out_features=1024, bias=True)</w:t>
      </w:r>
    </w:p>
    <w:p w14:paraId="5A86AD87" w14:textId="77777777" w:rsidR="00ED0BBF" w:rsidRPr="008F2C6E" w:rsidRDefault="00ED0BBF" w:rsidP="00ED0BBF">
      <w:pPr>
        <w:pStyle w:val="Kd"/>
        <w:rPr>
          <w:lang w:val="en-GB"/>
        </w:rPr>
      </w:pPr>
      <w:r w:rsidRPr="008F2C6E">
        <w:rPr>
          <w:lang w:val="en-GB"/>
        </w:rPr>
        <w:t xml:space="preserve">  (a_stream): Linear(in_features=512, out_features=969, bias=True)</w:t>
      </w:r>
    </w:p>
    <w:p w14:paraId="7BBBF526" w14:textId="77777777" w:rsidR="00ED0BBF" w:rsidRPr="008F2C6E" w:rsidRDefault="00ED0BBF" w:rsidP="00ED0BBF">
      <w:pPr>
        <w:pStyle w:val="Kd"/>
        <w:rPr>
          <w:lang w:val="en-GB"/>
        </w:rPr>
      </w:pPr>
      <w:r w:rsidRPr="008F2C6E">
        <w:rPr>
          <w:lang w:val="en-GB"/>
        </w:rPr>
        <w:t xml:space="preserve">  (v_stream): Linear(in_features=512, out_features=51, bias=True)</w:t>
      </w:r>
    </w:p>
    <w:p w14:paraId="0B235969" w14:textId="7D63CC5F" w:rsidR="00ED0BBF" w:rsidRPr="008F2C6E" w:rsidRDefault="00ED0BBF" w:rsidP="00ED0BBF">
      <w:pPr>
        <w:pStyle w:val="Kd"/>
        <w:rPr>
          <w:lang w:val="en-GB"/>
        </w:rPr>
      </w:pPr>
      <w:r w:rsidRPr="008F2C6E">
        <w:rPr>
          <w:lang w:val="en-GB"/>
        </w:rPr>
        <w:t>)</w:t>
      </w:r>
    </w:p>
    <w:p w14:paraId="78A46539" w14:textId="2BF58F6B" w:rsidR="00ED0BBF" w:rsidRPr="008F2C6E" w:rsidRDefault="00ED0BBF" w:rsidP="00ED0BBF">
      <w:pPr>
        <w:pStyle w:val="Kd"/>
        <w:rPr>
          <w:lang w:val="en-GB"/>
        </w:rPr>
      </w:pPr>
    </w:p>
    <w:p w14:paraId="068BBA37" w14:textId="547639F8" w:rsidR="008F2C6E" w:rsidRPr="008F2C6E" w:rsidRDefault="008F2C6E" w:rsidP="008F2C6E">
      <w:pPr>
        <w:rPr>
          <w:lang w:val="en-GB"/>
        </w:rPr>
      </w:pPr>
      <w:r w:rsidRPr="008F2C6E">
        <w:rPr>
          <w:lang w:val="en-GB"/>
        </w:rPr>
        <w:t>I use a Prioritized Replay Buffer</w:t>
      </w:r>
      <w:sdt>
        <w:sdtPr>
          <w:rPr>
            <w:lang w:val="en-GB"/>
          </w:rPr>
          <w:id w:val="2079777110"/>
          <w:citation/>
        </w:sdtPr>
        <w:sdtEndPr/>
        <w:sdtContent>
          <w:r w:rsidR="00996322">
            <w:rPr>
              <w:lang w:val="en-GB"/>
            </w:rPr>
            <w:fldChar w:fldCharType="begin"/>
          </w:r>
          <w:r w:rsidR="00996322">
            <w:instrText xml:space="preserve"> CITATION Tom16 \l 1038 </w:instrText>
          </w:r>
          <w:r w:rsidR="00996322">
            <w:rPr>
              <w:lang w:val="en-GB"/>
            </w:rPr>
            <w:fldChar w:fldCharType="separate"/>
          </w:r>
          <w:r w:rsidR="00421073">
            <w:rPr>
              <w:noProof/>
            </w:rPr>
            <w:t xml:space="preserve"> [9]</w:t>
          </w:r>
          <w:r w:rsidR="00996322">
            <w:rPr>
              <w:lang w:val="en-GB"/>
            </w:rPr>
            <w:fldChar w:fldCharType="end"/>
          </w:r>
        </w:sdtContent>
      </w:sdt>
      <w:r w:rsidR="00D45F63">
        <w:rPr>
          <w:lang w:val="en-GB"/>
        </w:rPr>
        <w:t xml:space="preserve"> </w:t>
      </w:r>
      <w:r w:rsidRPr="008F2C6E">
        <w:rPr>
          <w:lang w:val="en-GB"/>
        </w:rPr>
        <w:t>with Adam</w:t>
      </w:r>
      <w:sdt>
        <w:sdtPr>
          <w:rPr>
            <w:lang w:val="en-GB"/>
          </w:rPr>
          <w:id w:val="808521416"/>
          <w:citation/>
        </w:sdtPr>
        <w:sdtEndPr/>
        <w:sdtContent>
          <w:r w:rsidR="009A7B6E">
            <w:rPr>
              <w:lang w:val="en-GB"/>
            </w:rPr>
            <w:fldChar w:fldCharType="begin"/>
          </w:r>
          <w:r w:rsidR="009A7B6E">
            <w:instrText xml:space="preserve"> CITATION Die17 \l 1038 </w:instrText>
          </w:r>
          <w:r w:rsidR="009A7B6E">
            <w:rPr>
              <w:lang w:val="en-GB"/>
            </w:rPr>
            <w:fldChar w:fldCharType="separate"/>
          </w:r>
          <w:r w:rsidR="00421073">
            <w:rPr>
              <w:noProof/>
            </w:rPr>
            <w:t xml:space="preserve"> [10]</w:t>
          </w:r>
          <w:r w:rsidR="009A7B6E">
            <w:rPr>
              <w:lang w:val="en-GB"/>
            </w:rPr>
            <w:fldChar w:fldCharType="end"/>
          </w:r>
        </w:sdtContent>
      </w:sdt>
      <w:r w:rsidRPr="008F2C6E">
        <w:rPr>
          <w:lang w:val="en-GB"/>
        </w:rPr>
        <w:t xml:space="preserve"> optimizer and a Constant Epsilon Greedy explorer with 0.1 epsilon value. The Epsilon-Greedy explorer makes sure that </w:t>
      </w:r>
      <w:r w:rsidRPr="008F2C6E">
        <w:rPr>
          <w:lang w:val="en-GB"/>
        </w:rPr>
        <w:lastRenderedPageBreak/>
        <w:t>during training we explore the states, and do not get stuck in a local optimum.</w:t>
      </w:r>
      <w:r w:rsidR="00FE0041">
        <w:rPr>
          <w:lang w:val="en-GB"/>
        </w:rPr>
        <w:t xml:space="preserve"> During evaluation I choose actions with Greedy algorithm.</w:t>
      </w:r>
    </w:p>
    <w:p w14:paraId="17DB231E" w14:textId="77777777" w:rsidR="00ED0BBF" w:rsidRPr="008F2C6E" w:rsidRDefault="00ED0BBF" w:rsidP="00ED0BBF">
      <w:pPr>
        <w:rPr>
          <w:lang w:val="en-GB"/>
        </w:rPr>
      </w:pPr>
    </w:p>
    <w:p w14:paraId="2EB45660" w14:textId="7C87A4BA" w:rsidR="00157785" w:rsidRPr="008F2C6E" w:rsidRDefault="00157785" w:rsidP="00157785">
      <w:pPr>
        <w:pStyle w:val="Cmsor1"/>
        <w:rPr>
          <w:rFonts w:cs="Times New Roman"/>
          <w:lang w:val="en-GB"/>
        </w:rPr>
      </w:pPr>
      <w:bookmarkStart w:id="9" w:name="_Toc59229638"/>
      <w:r w:rsidRPr="008F2C6E">
        <w:rPr>
          <w:rFonts w:cs="Times New Roman"/>
          <w:lang w:val="en-GB"/>
        </w:rPr>
        <w:lastRenderedPageBreak/>
        <w:t>Implementation</w:t>
      </w:r>
      <w:bookmarkEnd w:id="9"/>
    </w:p>
    <w:p w14:paraId="7AC76216" w14:textId="05BEEFB6" w:rsidR="00157785" w:rsidRDefault="00157785" w:rsidP="005C6B45">
      <w:pPr>
        <w:pStyle w:val="Cmsor2"/>
        <w:numPr>
          <w:ilvl w:val="0"/>
          <w:numId w:val="0"/>
        </w:numPr>
        <w:rPr>
          <w:rFonts w:cs="Times New Roman"/>
          <w:lang w:val="en-GB"/>
        </w:rPr>
      </w:pPr>
      <w:bookmarkStart w:id="10" w:name="_Toc59229639"/>
      <w:r w:rsidRPr="008F2C6E">
        <w:rPr>
          <w:rFonts w:cs="Times New Roman"/>
          <w:lang w:val="en-GB"/>
        </w:rPr>
        <w:t>Data visualization, exploring the environment</w:t>
      </w:r>
      <w:bookmarkEnd w:id="10"/>
    </w:p>
    <w:p w14:paraId="08FECFE5" w14:textId="4C61CFDA" w:rsidR="00FE0041" w:rsidRPr="00FE0041" w:rsidRDefault="00FE0041" w:rsidP="00FE0041">
      <w:pPr>
        <w:rPr>
          <w:lang w:val="en-GB"/>
        </w:rPr>
      </w:pPr>
      <w:r>
        <w:rPr>
          <w:lang w:val="en-GB"/>
        </w:rPr>
        <w:t xml:space="preserve">As </w:t>
      </w:r>
      <w:r w:rsidR="00B5111A">
        <w:rPr>
          <w:lang w:val="en-GB"/>
        </w:rPr>
        <w:t>I</w:t>
      </w:r>
      <w:r>
        <w:rPr>
          <w:lang w:val="en-GB"/>
        </w:rPr>
        <w:t xml:space="preserve"> already described, I made a gfootball_visu notebook for visualisation and animation purposes. This way a model result and an action can be seen in a human-friendly way.</w:t>
      </w:r>
      <w:r w:rsidR="00160699">
        <w:rPr>
          <w:lang w:val="en-GB"/>
        </w:rPr>
        <w:t xml:space="preserve"> Understanding the representation is also mandatory for a RL task.</w:t>
      </w:r>
    </w:p>
    <w:p w14:paraId="361DA755" w14:textId="3F2F6A1E" w:rsidR="00FE0041" w:rsidRDefault="00157785" w:rsidP="00FE0041">
      <w:pPr>
        <w:pStyle w:val="Cmsor2"/>
        <w:numPr>
          <w:ilvl w:val="0"/>
          <w:numId w:val="0"/>
        </w:numPr>
        <w:rPr>
          <w:rFonts w:cs="Times New Roman"/>
          <w:lang w:val="en-GB"/>
        </w:rPr>
      </w:pPr>
      <w:bookmarkStart w:id="11" w:name="_Toc59229640"/>
      <w:r w:rsidRPr="008F2C6E">
        <w:rPr>
          <w:rFonts w:cs="Times New Roman"/>
          <w:lang w:val="en-GB"/>
        </w:rPr>
        <w:t>Training</w:t>
      </w:r>
      <w:bookmarkEnd w:id="11"/>
    </w:p>
    <w:p w14:paraId="1906DA5E" w14:textId="00A91107" w:rsidR="00FE0041" w:rsidRPr="00FE0041" w:rsidRDefault="00FE0041" w:rsidP="00FE0041">
      <w:pPr>
        <w:rPr>
          <w:lang w:val="en-GB"/>
        </w:rPr>
      </w:pPr>
      <w:r>
        <w:rPr>
          <w:lang w:val="en-GB"/>
        </w:rPr>
        <w:t xml:space="preserve">I am training the DQN model on Google Colab with a GPU instance. I trained for multiple hours, which is enough to see that the average and median rewards are going up, </w:t>
      </w:r>
      <w:r w:rsidR="00160699">
        <w:rPr>
          <w:lang w:val="en-GB"/>
        </w:rPr>
        <w:t xml:space="preserve">although they are making </w:t>
      </w:r>
      <w:r>
        <w:rPr>
          <w:lang w:val="en-GB"/>
        </w:rPr>
        <w:t>. I am currently far from finding the very best model and weights, but with the saved weights, the training procedure can continue.</w:t>
      </w:r>
    </w:p>
    <w:p w14:paraId="4C5ED275" w14:textId="7D57DEFE" w:rsidR="00157785" w:rsidRDefault="00157785" w:rsidP="005C6B45">
      <w:pPr>
        <w:pStyle w:val="Cmsor2"/>
        <w:numPr>
          <w:ilvl w:val="0"/>
          <w:numId w:val="0"/>
        </w:numPr>
        <w:rPr>
          <w:rFonts w:cs="Times New Roman"/>
          <w:lang w:val="en-GB"/>
        </w:rPr>
      </w:pPr>
      <w:bookmarkStart w:id="12" w:name="_Toc59229641"/>
      <w:r w:rsidRPr="008F2C6E">
        <w:rPr>
          <w:rFonts w:cs="Times New Roman"/>
          <w:lang w:val="en-GB"/>
        </w:rPr>
        <w:t>Evaluation</w:t>
      </w:r>
      <w:bookmarkEnd w:id="12"/>
    </w:p>
    <w:p w14:paraId="2F12BE6B" w14:textId="4C3F29F5" w:rsidR="00FE0041" w:rsidRDefault="00FE0041" w:rsidP="00FE0041">
      <w:pPr>
        <w:rPr>
          <w:lang w:val="en-GB"/>
        </w:rPr>
      </w:pPr>
      <w:r>
        <w:rPr>
          <w:lang w:val="en-GB"/>
        </w:rPr>
        <w:t>The median rewards and the average loss during training</w:t>
      </w:r>
      <w:r w:rsidR="003A3F0A">
        <w:rPr>
          <w:lang w:val="en-GB"/>
        </w:rPr>
        <w:t xml:space="preserve"> are varied, so I need to make sure the hyperparameters are good</w:t>
      </w:r>
      <w:r w:rsidR="00160699">
        <w:rPr>
          <w:lang w:val="en-GB"/>
        </w:rPr>
        <w:t xml:space="preserve"> before posting final evaluation result</w:t>
      </w:r>
      <w:r w:rsidR="003A3F0A">
        <w:rPr>
          <w:lang w:val="en-GB"/>
        </w:rPr>
        <w:t>.</w:t>
      </w:r>
      <w:r w:rsidR="00160699">
        <w:rPr>
          <w:lang w:val="en-GB"/>
        </w:rPr>
        <w:t xml:space="preserve"> However you can evalute model with the notebook provided.</w:t>
      </w:r>
      <w:r w:rsidR="002E0543">
        <w:rPr>
          <w:lang w:val="en-GB"/>
        </w:rPr>
        <w:t xml:space="preserve"> The current evaluation is:</w:t>
      </w:r>
    </w:p>
    <w:p w14:paraId="69E6B3BE" w14:textId="0384DA15" w:rsidR="00406807" w:rsidRPr="00FE0041" w:rsidRDefault="00406807" w:rsidP="00406807">
      <w:pPr>
        <w:jc w:val="center"/>
        <w:rPr>
          <w:lang w:val="en-GB"/>
        </w:rPr>
      </w:pPr>
      <w:r>
        <w:rPr>
          <w:noProof/>
          <w:lang w:val="en-GB"/>
        </w:rPr>
        <w:drawing>
          <wp:inline distT="0" distB="0" distL="0" distR="0" wp14:anchorId="76B1A428" wp14:editId="62FC3BF1">
            <wp:extent cx="5457825" cy="2111773"/>
            <wp:effectExtent l="0" t="0" r="0" b="317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6744" cy="2119093"/>
                    </a:xfrm>
                    <a:prstGeom prst="rect">
                      <a:avLst/>
                    </a:prstGeom>
                    <a:noFill/>
                    <a:ln>
                      <a:noFill/>
                    </a:ln>
                  </pic:spPr>
                </pic:pic>
              </a:graphicData>
            </a:graphic>
          </wp:inline>
        </w:drawing>
      </w:r>
    </w:p>
    <w:p w14:paraId="331FDB0C" w14:textId="1782028E" w:rsidR="00157785" w:rsidRDefault="00157785" w:rsidP="005C6B45">
      <w:pPr>
        <w:pStyle w:val="Cmsor2"/>
        <w:numPr>
          <w:ilvl w:val="0"/>
          <w:numId w:val="0"/>
        </w:numPr>
        <w:rPr>
          <w:rFonts w:cs="Times New Roman"/>
          <w:lang w:val="en-GB"/>
        </w:rPr>
      </w:pPr>
      <w:bookmarkStart w:id="13" w:name="_Toc59229642"/>
      <w:r w:rsidRPr="008F2C6E">
        <w:rPr>
          <w:rFonts w:cs="Times New Roman"/>
          <w:lang w:val="en-GB"/>
        </w:rPr>
        <w:t>Testing the model</w:t>
      </w:r>
      <w:bookmarkEnd w:id="13"/>
    </w:p>
    <w:p w14:paraId="71A8B270" w14:textId="33339051" w:rsidR="00FE0041" w:rsidRPr="00FE0041" w:rsidRDefault="00FE0041" w:rsidP="00FE0041">
      <w:pPr>
        <w:rPr>
          <w:lang w:val="en-GB"/>
        </w:rPr>
      </w:pPr>
      <w:r>
        <w:rPr>
          <w:lang w:val="en-GB"/>
        </w:rPr>
        <w:t xml:space="preserve">There was a kaggle competition during 2020 autumn, in which I would like to test my agent against other competitor’s agent but that event has already ended. Howewer with the Ubuntu environment installed it is possible to play against the trained agent. Or with the visualization script an animation can be created to see how the agent performs. </w:t>
      </w:r>
    </w:p>
    <w:p w14:paraId="3CF7684B" w14:textId="1C481777" w:rsidR="00157785" w:rsidRPr="008F2C6E" w:rsidRDefault="00157785" w:rsidP="00157785">
      <w:pPr>
        <w:pStyle w:val="Cmsor1"/>
        <w:rPr>
          <w:rFonts w:cs="Times New Roman"/>
          <w:lang w:val="en-GB"/>
        </w:rPr>
      </w:pPr>
      <w:bookmarkStart w:id="14" w:name="_Toc59229643"/>
      <w:r w:rsidRPr="008F2C6E">
        <w:rPr>
          <w:rFonts w:cs="Times New Roman"/>
          <w:lang w:val="en-GB"/>
        </w:rPr>
        <w:lastRenderedPageBreak/>
        <w:t>Plans for the future</w:t>
      </w:r>
      <w:bookmarkEnd w:id="14"/>
    </w:p>
    <w:p w14:paraId="7C313681" w14:textId="77777777" w:rsidR="00E62ECF" w:rsidRPr="008F2C6E" w:rsidRDefault="004C49A0" w:rsidP="004C49A0">
      <w:pPr>
        <w:rPr>
          <w:lang w:val="en-GB"/>
        </w:rPr>
      </w:pPr>
      <w:r w:rsidRPr="008F2C6E">
        <w:rPr>
          <w:lang w:val="en-GB"/>
        </w:rPr>
        <w:t xml:space="preserve">Training with bigger Replay Buffers (which will need more memory) should increase the accuracy of the model. Training with more computational power and for longer periods of time is a must if we want to tell the limitations of this model. </w:t>
      </w:r>
    </w:p>
    <w:p w14:paraId="14B8FDA2" w14:textId="03492A1A" w:rsidR="004C49A0" w:rsidRPr="008F2C6E" w:rsidRDefault="00FF697C" w:rsidP="004C49A0">
      <w:pPr>
        <w:rPr>
          <w:lang w:val="en-GB"/>
        </w:rPr>
      </w:pPr>
      <w:r w:rsidRPr="008F2C6E">
        <w:rPr>
          <w:lang w:val="en-GB"/>
        </w:rPr>
        <w:t xml:space="preserve">Automated </w:t>
      </w:r>
      <w:r w:rsidR="004C49A0" w:rsidRPr="008F2C6E">
        <w:rPr>
          <w:lang w:val="en-GB"/>
        </w:rPr>
        <w:t>Hyperparameter optimization</w:t>
      </w:r>
      <w:r w:rsidR="00E62ECF" w:rsidRPr="008F2C6E">
        <w:rPr>
          <w:lang w:val="en-GB"/>
        </w:rPr>
        <w:t xml:space="preserve"> is also a plan but it</w:t>
      </w:r>
      <w:r w:rsidR="004C49A0" w:rsidRPr="008F2C6E">
        <w:rPr>
          <w:lang w:val="en-GB"/>
        </w:rPr>
        <w:t xml:space="preserve"> </w:t>
      </w:r>
      <w:r w:rsidRPr="008F2C6E">
        <w:rPr>
          <w:lang w:val="en-GB"/>
        </w:rPr>
        <w:t>will need</w:t>
      </w:r>
      <w:r w:rsidR="00E62ECF" w:rsidRPr="008F2C6E">
        <w:rPr>
          <w:lang w:val="en-GB"/>
        </w:rPr>
        <w:t xml:space="preserve"> a lot of computational power. Manual tweaks of the parameters, convulutional network sizes might also increase the model performance, so it must be inspected later.</w:t>
      </w:r>
    </w:p>
    <w:p w14:paraId="28E0E018" w14:textId="2B72B671" w:rsidR="00C9362C" w:rsidRPr="008F2C6E" w:rsidRDefault="00C9362C" w:rsidP="004C49A0">
      <w:pPr>
        <w:rPr>
          <w:lang w:val="en-GB"/>
        </w:rPr>
      </w:pPr>
      <w:r w:rsidRPr="008F2C6E">
        <w:rPr>
          <w:lang w:val="en-GB"/>
        </w:rPr>
        <w:t>Trying different models and inspecting their learning curves is a must, because other type of models(like PPO or IMPALA) are also proved to be performing well in this particular task.</w:t>
      </w:r>
    </w:p>
    <w:p w14:paraId="6ACDCE89" w14:textId="6793527E" w:rsidR="00C9362C" w:rsidRDefault="009E12EA" w:rsidP="004C49A0">
      <w:pPr>
        <w:rPr>
          <w:lang w:val="en-GB"/>
        </w:rPr>
      </w:pPr>
      <w:r w:rsidRPr="008F2C6E">
        <w:rPr>
          <w:lang w:val="en-GB"/>
        </w:rPr>
        <w:t>I would like to compare</w:t>
      </w:r>
      <w:r w:rsidR="00C9362C" w:rsidRPr="008F2C6E">
        <w:rPr>
          <w:lang w:val="en-GB"/>
        </w:rPr>
        <w:t xml:space="preserve"> result</w:t>
      </w:r>
      <w:r w:rsidRPr="008F2C6E">
        <w:rPr>
          <w:lang w:val="en-GB"/>
        </w:rPr>
        <w:t>s</w:t>
      </w:r>
      <w:r w:rsidR="00C9362C" w:rsidRPr="008F2C6E">
        <w:rPr>
          <w:lang w:val="en-GB"/>
        </w:rPr>
        <w:t xml:space="preserve"> with Football Benchmarks</w:t>
      </w:r>
      <w:r w:rsidRPr="008F2C6E">
        <w:rPr>
          <w:lang w:val="en-GB"/>
        </w:rPr>
        <w:t xml:space="preserve"> benchmarking tool which is</w:t>
      </w:r>
      <w:r w:rsidR="00C9362C" w:rsidRPr="008F2C6E">
        <w:rPr>
          <w:lang w:val="en-GB"/>
        </w:rPr>
        <w:t xml:space="preserve"> </w:t>
      </w:r>
      <w:r w:rsidRPr="008F2C6E">
        <w:rPr>
          <w:lang w:val="en-GB"/>
        </w:rPr>
        <w:t>described</w:t>
      </w:r>
      <w:r w:rsidR="00C9362C" w:rsidRPr="008F2C6E">
        <w:rPr>
          <w:lang w:val="en-GB"/>
        </w:rPr>
        <w:t xml:space="preserve"> in </w:t>
      </w:r>
      <w:r w:rsidRPr="008F2C6E">
        <w:rPr>
          <w:lang w:val="en-GB"/>
        </w:rPr>
        <w:t>the original Google paper.</w:t>
      </w:r>
    </w:p>
    <w:p w14:paraId="19D0A695" w14:textId="3F15CAB6" w:rsidR="00C66B91" w:rsidRDefault="00C66B91" w:rsidP="004C49A0">
      <w:pPr>
        <w:rPr>
          <w:lang w:val="en-GB"/>
        </w:rPr>
      </w:pPr>
      <w:r>
        <w:rPr>
          <w:lang w:val="en-GB"/>
        </w:rPr>
        <w:t>Making some tweaks into the reward system could also work well. For example we can reward the agent, if it gets close to the goal line, but not too close. If we use this less sparse reward than the goal score, the agent will learn much faster, that it is good to be close to the enemy goal line. From there it is possible to train it further with only the score reward to actually shot the ball more often.</w:t>
      </w:r>
    </w:p>
    <w:p w14:paraId="420E8EFE" w14:textId="4EDB892E" w:rsidR="00C66B91" w:rsidRPr="008F2C6E" w:rsidRDefault="00C66B91" w:rsidP="004C49A0">
      <w:pPr>
        <w:rPr>
          <w:lang w:val="en-GB"/>
        </w:rPr>
      </w:pPr>
      <w:r>
        <w:rPr>
          <w:lang w:val="en-GB"/>
        </w:rPr>
        <w:t>Trying different RL frameworks and libraries are also a plan for me, but it is for self-educational purposes</w:t>
      </w:r>
      <w:r w:rsidR="00026F82">
        <w:rPr>
          <w:lang w:val="en-GB"/>
        </w:rPr>
        <w:t>, doing this will probably not be a research result</w:t>
      </w:r>
      <w:r>
        <w:rPr>
          <w:lang w:val="en-GB"/>
        </w:rPr>
        <w:t>.</w:t>
      </w:r>
    </w:p>
    <w:bookmarkStart w:id="15" w:name="_Toc59229644" w:displacedByCustomXml="next"/>
    <w:sdt>
      <w:sdtPr>
        <w:rPr>
          <w:rFonts w:eastAsia="Times New Roman" w:cs="Times New Roman"/>
          <w:b w:val="0"/>
          <w:bCs w:val="0"/>
          <w:color w:val="auto"/>
          <w:kern w:val="0"/>
          <w:sz w:val="24"/>
          <w:szCs w:val="24"/>
        </w:rPr>
        <w:id w:val="-834833289"/>
        <w:docPartObj>
          <w:docPartGallery w:val="Bibliographies"/>
          <w:docPartUnique/>
        </w:docPartObj>
      </w:sdtPr>
      <w:sdtEndPr/>
      <w:sdtContent>
        <w:p w14:paraId="05DFE34B" w14:textId="6F9443E6" w:rsidR="004D6B34" w:rsidRDefault="004D6B34">
          <w:pPr>
            <w:pStyle w:val="Cmsor1"/>
          </w:pPr>
          <w:r>
            <w:t>References</w:t>
          </w:r>
          <w:bookmarkEnd w:id="15"/>
        </w:p>
        <w:sdt>
          <w:sdtPr>
            <w:id w:val="111145805"/>
            <w:bibliography/>
          </w:sdtPr>
          <w:sdtEndPr/>
          <w:sdtContent>
            <w:p w14:paraId="50A83128" w14:textId="77777777" w:rsidR="00421073" w:rsidRDefault="004D6B34">
              <w:pPr>
                <w:rPr>
                  <w:noProof/>
                  <w:sz w:val="20"/>
                  <w:szCs w:val="20"/>
                  <w:lang w:eastAsia="hu-H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029"/>
              </w:tblGrid>
              <w:tr w:rsidR="00421073" w14:paraId="0A3F2DF5" w14:textId="77777777">
                <w:trPr>
                  <w:divId w:val="1534995972"/>
                  <w:tblCellSpacing w:w="15" w:type="dxa"/>
                </w:trPr>
                <w:tc>
                  <w:tcPr>
                    <w:tcW w:w="50" w:type="pct"/>
                    <w:hideMark/>
                  </w:tcPr>
                  <w:p w14:paraId="64DD7AC7" w14:textId="6EA87BF4" w:rsidR="00421073" w:rsidRDefault="00421073">
                    <w:pPr>
                      <w:pStyle w:val="Irodalomjegyzk"/>
                      <w:rPr>
                        <w:noProof/>
                      </w:rPr>
                    </w:pPr>
                    <w:r>
                      <w:rPr>
                        <w:noProof/>
                      </w:rPr>
                      <w:t xml:space="preserve">[1] </w:t>
                    </w:r>
                  </w:p>
                </w:tc>
                <w:tc>
                  <w:tcPr>
                    <w:tcW w:w="0" w:type="auto"/>
                    <w:hideMark/>
                  </w:tcPr>
                  <w:p w14:paraId="1FBBFF55" w14:textId="77777777" w:rsidR="00421073" w:rsidRDefault="00421073">
                    <w:pPr>
                      <w:pStyle w:val="Irodalomjegyzk"/>
                      <w:rPr>
                        <w:noProof/>
                      </w:rPr>
                    </w:pPr>
                    <w:r>
                      <w:rPr>
                        <w:noProof/>
                      </w:rPr>
                      <w:t>V. M. K. K. D. S. A. G. I. Antonoglou, „Playing Atari with Deep Reinforcement Learning,” 2013.</w:t>
                    </w:r>
                  </w:p>
                </w:tc>
              </w:tr>
              <w:tr w:rsidR="00421073" w14:paraId="1B5BEC5D" w14:textId="77777777">
                <w:trPr>
                  <w:divId w:val="1534995972"/>
                  <w:tblCellSpacing w:w="15" w:type="dxa"/>
                </w:trPr>
                <w:tc>
                  <w:tcPr>
                    <w:tcW w:w="50" w:type="pct"/>
                    <w:hideMark/>
                  </w:tcPr>
                  <w:p w14:paraId="34D2CDD2" w14:textId="77777777" w:rsidR="00421073" w:rsidRDefault="00421073">
                    <w:pPr>
                      <w:pStyle w:val="Irodalomjegyzk"/>
                      <w:rPr>
                        <w:noProof/>
                      </w:rPr>
                    </w:pPr>
                    <w:r>
                      <w:rPr>
                        <w:noProof/>
                      </w:rPr>
                      <w:t xml:space="preserve">[2] </w:t>
                    </w:r>
                  </w:p>
                </w:tc>
                <w:tc>
                  <w:tcPr>
                    <w:tcW w:w="0" w:type="auto"/>
                    <w:hideMark/>
                  </w:tcPr>
                  <w:p w14:paraId="162EC583" w14:textId="77777777" w:rsidR="00421073" w:rsidRDefault="00421073">
                    <w:pPr>
                      <w:pStyle w:val="Irodalomjegyzk"/>
                      <w:rPr>
                        <w:noProof/>
                      </w:rPr>
                    </w:pPr>
                    <w:r>
                      <w:rPr>
                        <w:noProof/>
                      </w:rPr>
                      <w:t>Google Research, Brain Team, „Google Research Football: A Novel Reinforcement Learning Environment”.</w:t>
                    </w:r>
                  </w:p>
                </w:tc>
              </w:tr>
              <w:tr w:rsidR="00421073" w14:paraId="2BC352F7" w14:textId="77777777">
                <w:trPr>
                  <w:divId w:val="1534995972"/>
                  <w:tblCellSpacing w:w="15" w:type="dxa"/>
                </w:trPr>
                <w:tc>
                  <w:tcPr>
                    <w:tcW w:w="50" w:type="pct"/>
                    <w:hideMark/>
                  </w:tcPr>
                  <w:p w14:paraId="308760FC" w14:textId="77777777" w:rsidR="00421073" w:rsidRDefault="00421073">
                    <w:pPr>
                      <w:pStyle w:val="Irodalomjegyzk"/>
                      <w:rPr>
                        <w:noProof/>
                      </w:rPr>
                    </w:pPr>
                    <w:r>
                      <w:rPr>
                        <w:noProof/>
                      </w:rPr>
                      <w:t xml:space="preserve">[3] </w:t>
                    </w:r>
                  </w:p>
                </w:tc>
                <w:tc>
                  <w:tcPr>
                    <w:tcW w:w="0" w:type="auto"/>
                    <w:hideMark/>
                  </w:tcPr>
                  <w:p w14:paraId="54A07C09" w14:textId="77777777" w:rsidR="00421073" w:rsidRDefault="00421073">
                    <w:pPr>
                      <w:pStyle w:val="Irodalomjegyzk"/>
                      <w:rPr>
                        <w:noProof/>
                      </w:rPr>
                    </w:pPr>
                    <w:r>
                      <w:rPr>
                        <w:noProof/>
                      </w:rPr>
                      <w:t>F. W. P. D. A. R. O. K. John Schulman, „Proximal Policy Optimization Algorithms,” 2017.</w:t>
                    </w:r>
                  </w:p>
                </w:tc>
              </w:tr>
              <w:tr w:rsidR="00421073" w14:paraId="785E5D07" w14:textId="77777777">
                <w:trPr>
                  <w:divId w:val="1534995972"/>
                  <w:tblCellSpacing w:w="15" w:type="dxa"/>
                </w:trPr>
                <w:tc>
                  <w:tcPr>
                    <w:tcW w:w="50" w:type="pct"/>
                    <w:hideMark/>
                  </w:tcPr>
                  <w:p w14:paraId="7F52A492" w14:textId="77777777" w:rsidR="00421073" w:rsidRDefault="00421073">
                    <w:pPr>
                      <w:pStyle w:val="Irodalomjegyzk"/>
                      <w:rPr>
                        <w:noProof/>
                      </w:rPr>
                    </w:pPr>
                    <w:r>
                      <w:rPr>
                        <w:noProof/>
                      </w:rPr>
                      <w:t xml:space="preserve">[4] </w:t>
                    </w:r>
                  </w:p>
                </w:tc>
                <w:tc>
                  <w:tcPr>
                    <w:tcW w:w="0" w:type="auto"/>
                    <w:hideMark/>
                  </w:tcPr>
                  <w:p w14:paraId="208062E3" w14:textId="77777777" w:rsidR="00421073" w:rsidRDefault="00421073">
                    <w:pPr>
                      <w:pStyle w:val="Irodalomjegyzk"/>
                      <w:rPr>
                        <w:noProof/>
                      </w:rPr>
                    </w:pPr>
                    <w:r>
                      <w:rPr>
                        <w:noProof/>
                      </w:rPr>
                      <w:t>H. S. e. a. Lasse Espeholt, „IMPALA: Scalable Distributed Deep-RL with Importance Weighted,” 2018.</w:t>
                    </w:r>
                  </w:p>
                </w:tc>
              </w:tr>
              <w:tr w:rsidR="00421073" w14:paraId="1DD03B0F" w14:textId="77777777">
                <w:trPr>
                  <w:divId w:val="1534995972"/>
                  <w:tblCellSpacing w:w="15" w:type="dxa"/>
                </w:trPr>
                <w:tc>
                  <w:tcPr>
                    <w:tcW w:w="50" w:type="pct"/>
                    <w:hideMark/>
                  </w:tcPr>
                  <w:p w14:paraId="5723C915" w14:textId="77777777" w:rsidR="00421073" w:rsidRDefault="00421073">
                    <w:pPr>
                      <w:pStyle w:val="Irodalomjegyzk"/>
                      <w:rPr>
                        <w:noProof/>
                      </w:rPr>
                    </w:pPr>
                    <w:r>
                      <w:rPr>
                        <w:noProof/>
                      </w:rPr>
                      <w:t xml:space="preserve">[5] </w:t>
                    </w:r>
                  </w:p>
                </w:tc>
                <w:tc>
                  <w:tcPr>
                    <w:tcW w:w="0" w:type="auto"/>
                    <w:hideMark/>
                  </w:tcPr>
                  <w:p w14:paraId="12E60811" w14:textId="77777777" w:rsidR="00421073" w:rsidRDefault="00421073">
                    <w:pPr>
                      <w:pStyle w:val="Irodalomjegyzk"/>
                      <w:rPr>
                        <w:noProof/>
                      </w:rPr>
                    </w:pPr>
                    <w:r>
                      <w:rPr>
                        <w:noProof/>
                      </w:rPr>
                      <w:t>D. H. e. al., „Distributed prioritized experience replay,” 2018.</w:t>
                    </w:r>
                  </w:p>
                </w:tc>
              </w:tr>
              <w:tr w:rsidR="00421073" w14:paraId="63129E60" w14:textId="77777777">
                <w:trPr>
                  <w:divId w:val="1534995972"/>
                  <w:tblCellSpacing w:w="15" w:type="dxa"/>
                </w:trPr>
                <w:tc>
                  <w:tcPr>
                    <w:tcW w:w="50" w:type="pct"/>
                    <w:hideMark/>
                  </w:tcPr>
                  <w:p w14:paraId="587681D8" w14:textId="77777777" w:rsidR="00421073" w:rsidRDefault="00421073">
                    <w:pPr>
                      <w:pStyle w:val="Irodalomjegyzk"/>
                      <w:rPr>
                        <w:noProof/>
                      </w:rPr>
                    </w:pPr>
                    <w:r>
                      <w:rPr>
                        <w:noProof/>
                      </w:rPr>
                      <w:t xml:space="preserve">[6] </w:t>
                    </w:r>
                  </w:p>
                </w:tc>
                <w:tc>
                  <w:tcPr>
                    <w:tcW w:w="0" w:type="auto"/>
                    <w:hideMark/>
                  </w:tcPr>
                  <w:p w14:paraId="55601BAD" w14:textId="77777777" w:rsidR="00421073" w:rsidRDefault="00421073">
                    <w:pPr>
                      <w:pStyle w:val="Irodalomjegyzk"/>
                      <w:rPr>
                        <w:noProof/>
                      </w:rPr>
                    </w:pPr>
                    <w:r>
                      <w:rPr>
                        <w:noProof/>
                      </w:rPr>
                      <w:t>R. S. S. a. A. G. Barto, „Reinforcement learning: An introduction,” 1998.</w:t>
                    </w:r>
                  </w:p>
                </w:tc>
              </w:tr>
              <w:tr w:rsidR="00421073" w14:paraId="691FFF8E" w14:textId="77777777">
                <w:trPr>
                  <w:divId w:val="1534995972"/>
                  <w:tblCellSpacing w:w="15" w:type="dxa"/>
                </w:trPr>
                <w:tc>
                  <w:tcPr>
                    <w:tcW w:w="50" w:type="pct"/>
                    <w:hideMark/>
                  </w:tcPr>
                  <w:p w14:paraId="5C52C39B" w14:textId="77777777" w:rsidR="00421073" w:rsidRDefault="00421073">
                    <w:pPr>
                      <w:pStyle w:val="Irodalomjegyzk"/>
                      <w:rPr>
                        <w:noProof/>
                      </w:rPr>
                    </w:pPr>
                    <w:r>
                      <w:rPr>
                        <w:noProof/>
                      </w:rPr>
                      <w:t xml:space="preserve">[7] </w:t>
                    </w:r>
                  </w:p>
                </w:tc>
                <w:tc>
                  <w:tcPr>
                    <w:tcW w:w="0" w:type="auto"/>
                    <w:hideMark/>
                  </w:tcPr>
                  <w:p w14:paraId="6E26FF60" w14:textId="77777777" w:rsidR="00421073" w:rsidRDefault="00421073">
                    <w:pPr>
                      <w:pStyle w:val="Irodalomjegyzk"/>
                      <w:rPr>
                        <w:noProof/>
                      </w:rPr>
                    </w:pPr>
                    <w:r>
                      <w:rPr>
                        <w:noProof/>
                      </w:rPr>
                      <w:t>V. M. e. al., „Human-level control through deep reinforcement,” 2015.</w:t>
                    </w:r>
                  </w:p>
                </w:tc>
              </w:tr>
              <w:tr w:rsidR="00421073" w14:paraId="3C19B85A" w14:textId="77777777">
                <w:trPr>
                  <w:divId w:val="1534995972"/>
                  <w:tblCellSpacing w:w="15" w:type="dxa"/>
                </w:trPr>
                <w:tc>
                  <w:tcPr>
                    <w:tcW w:w="50" w:type="pct"/>
                    <w:hideMark/>
                  </w:tcPr>
                  <w:p w14:paraId="0B9BEA31" w14:textId="77777777" w:rsidR="00421073" w:rsidRDefault="00421073">
                    <w:pPr>
                      <w:pStyle w:val="Irodalomjegyzk"/>
                      <w:rPr>
                        <w:noProof/>
                      </w:rPr>
                    </w:pPr>
                    <w:r>
                      <w:rPr>
                        <w:noProof/>
                      </w:rPr>
                      <w:t xml:space="preserve">[8] </w:t>
                    </w:r>
                  </w:p>
                </w:tc>
                <w:tc>
                  <w:tcPr>
                    <w:tcW w:w="0" w:type="auto"/>
                    <w:hideMark/>
                  </w:tcPr>
                  <w:p w14:paraId="77741A16" w14:textId="77777777" w:rsidR="00421073" w:rsidRDefault="00421073">
                    <w:pPr>
                      <w:pStyle w:val="Irodalomjegyzk"/>
                      <w:rPr>
                        <w:noProof/>
                      </w:rPr>
                    </w:pPr>
                    <w:r>
                      <w:rPr>
                        <w:noProof/>
                      </w:rPr>
                      <w:t>J. M. H. v. H. T. S. G. O. W. D. D. H. B. P. M. A. D. S. Matteo Hessel, „Rainbow: Combining Improvements in Deep Reinforcement Learning:,” 2017.</w:t>
                    </w:r>
                  </w:p>
                </w:tc>
              </w:tr>
              <w:tr w:rsidR="00421073" w14:paraId="2780FCA7" w14:textId="77777777">
                <w:trPr>
                  <w:divId w:val="1534995972"/>
                  <w:tblCellSpacing w:w="15" w:type="dxa"/>
                </w:trPr>
                <w:tc>
                  <w:tcPr>
                    <w:tcW w:w="50" w:type="pct"/>
                    <w:hideMark/>
                  </w:tcPr>
                  <w:p w14:paraId="41C22000" w14:textId="77777777" w:rsidR="00421073" w:rsidRDefault="00421073">
                    <w:pPr>
                      <w:pStyle w:val="Irodalomjegyzk"/>
                      <w:rPr>
                        <w:noProof/>
                      </w:rPr>
                    </w:pPr>
                    <w:r>
                      <w:rPr>
                        <w:noProof/>
                      </w:rPr>
                      <w:t xml:space="preserve">[9] </w:t>
                    </w:r>
                  </w:p>
                </w:tc>
                <w:tc>
                  <w:tcPr>
                    <w:tcW w:w="0" w:type="auto"/>
                    <w:hideMark/>
                  </w:tcPr>
                  <w:p w14:paraId="4F526888" w14:textId="77777777" w:rsidR="00421073" w:rsidRDefault="00421073">
                    <w:pPr>
                      <w:pStyle w:val="Irodalomjegyzk"/>
                      <w:rPr>
                        <w:noProof/>
                      </w:rPr>
                    </w:pPr>
                    <w:r>
                      <w:rPr>
                        <w:noProof/>
                      </w:rPr>
                      <w:t>J. Q. I. A. a. D. S. Tom Schaul, „Prioritized Experience Replay,” 2016.</w:t>
                    </w:r>
                  </w:p>
                </w:tc>
              </w:tr>
              <w:tr w:rsidR="00421073" w14:paraId="64ECF1FC" w14:textId="77777777">
                <w:trPr>
                  <w:divId w:val="1534995972"/>
                  <w:tblCellSpacing w:w="15" w:type="dxa"/>
                </w:trPr>
                <w:tc>
                  <w:tcPr>
                    <w:tcW w:w="50" w:type="pct"/>
                    <w:hideMark/>
                  </w:tcPr>
                  <w:p w14:paraId="1A6964F1" w14:textId="77777777" w:rsidR="00421073" w:rsidRDefault="00421073">
                    <w:pPr>
                      <w:pStyle w:val="Irodalomjegyzk"/>
                      <w:rPr>
                        <w:noProof/>
                      </w:rPr>
                    </w:pPr>
                    <w:r>
                      <w:rPr>
                        <w:noProof/>
                      </w:rPr>
                      <w:t xml:space="preserve">[10] </w:t>
                    </w:r>
                  </w:p>
                </w:tc>
                <w:tc>
                  <w:tcPr>
                    <w:tcW w:w="0" w:type="auto"/>
                    <w:hideMark/>
                  </w:tcPr>
                  <w:p w14:paraId="585235F6" w14:textId="77777777" w:rsidR="00421073" w:rsidRDefault="00421073">
                    <w:pPr>
                      <w:pStyle w:val="Irodalomjegyzk"/>
                      <w:rPr>
                        <w:noProof/>
                      </w:rPr>
                    </w:pPr>
                    <w:r>
                      <w:rPr>
                        <w:noProof/>
                      </w:rPr>
                      <w:t>J. B. Diederik P. Kingma, „Adam: A Method for Stochastic Optimization,” 2017.</w:t>
                    </w:r>
                  </w:p>
                </w:tc>
              </w:tr>
            </w:tbl>
            <w:p w14:paraId="710C45A8" w14:textId="77777777" w:rsidR="00421073" w:rsidRDefault="00421073">
              <w:pPr>
                <w:divId w:val="1534995972"/>
                <w:rPr>
                  <w:noProof/>
                </w:rPr>
              </w:pPr>
            </w:p>
            <w:p w14:paraId="791F64F2" w14:textId="3A6CD877" w:rsidR="004D6B34" w:rsidRDefault="004D6B34">
              <w:r>
                <w:rPr>
                  <w:b/>
                  <w:bCs/>
                </w:rPr>
                <w:fldChar w:fldCharType="end"/>
              </w:r>
            </w:p>
          </w:sdtContent>
        </w:sdt>
      </w:sdtContent>
    </w:sdt>
    <w:p w14:paraId="10A4670B" w14:textId="77777777" w:rsidR="00CE49B2" w:rsidRPr="008F2C6E" w:rsidRDefault="00CE49B2" w:rsidP="004C49A0">
      <w:pPr>
        <w:rPr>
          <w:lang w:val="en-GB"/>
        </w:rPr>
      </w:pPr>
    </w:p>
    <w:sectPr w:rsidR="00CE49B2" w:rsidRPr="008F2C6E" w:rsidSect="00F77FDF">
      <w:footerReference w:type="default" r:id="rId16"/>
      <w:pgSz w:w="11907" w:h="16840" w:code="9"/>
      <w:pgMar w:top="1418" w:right="1418" w:bottom="1418" w:left="1418"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39601A" w14:textId="77777777" w:rsidR="002E7AF0" w:rsidRDefault="002E7AF0">
      <w:r>
        <w:separator/>
      </w:r>
    </w:p>
  </w:endnote>
  <w:endnote w:type="continuationSeparator" w:id="0">
    <w:p w14:paraId="0BA40BFA" w14:textId="77777777" w:rsidR="002E7AF0" w:rsidRDefault="002E7AF0">
      <w:r>
        <w:continuationSeparator/>
      </w:r>
    </w:p>
  </w:endnote>
  <w:endnote w:type="continuationNotice" w:id="1">
    <w:p w14:paraId="63B57790" w14:textId="77777777" w:rsidR="002E7AF0" w:rsidRDefault="002E7A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CEB672" w14:textId="0721B906" w:rsidR="004D4238" w:rsidRDefault="004D4238" w:rsidP="00F77FDF">
    <w:pPr>
      <w:pStyle w:val="llb"/>
      <w:jc w:val="center"/>
    </w:pPr>
    <w:r>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8547341"/>
      <w:docPartObj>
        <w:docPartGallery w:val="Page Numbers (Bottom of Page)"/>
        <w:docPartUnique/>
      </w:docPartObj>
    </w:sdtPr>
    <w:sdtEndPr/>
    <w:sdtContent>
      <w:p w14:paraId="22FD1273" w14:textId="0A43A06B" w:rsidR="004D4238" w:rsidRDefault="004D4238" w:rsidP="00F77FDF">
        <w:pPr>
          <w:pStyle w:val="llb"/>
          <w:jc w:val="center"/>
        </w:pPr>
        <w:r>
          <w:fldChar w:fldCharType="begin"/>
        </w:r>
        <w:r>
          <w:instrText>PAGE   \* MERGEFORMAT</w:instrText>
        </w:r>
        <w:r>
          <w:fldChar w:fldCharType="separate"/>
        </w:r>
        <w:r w:rsidR="004A6EE3">
          <w:rPr>
            <w:noProof/>
          </w:rPr>
          <w:t>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80E864" w14:textId="77777777" w:rsidR="002E7AF0" w:rsidRDefault="002E7AF0">
      <w:r>
        <w:separator/>
      </w:r>
    </w:p>
  </w:footnote>
  <w:footnote w:type="continuationSeparator" w:id="0">
    <w:p w14:paraId="15614118" w14:textId="77777777" w:rsidR="002E7AF0" w:rsidRDefault="002E7AF0">
      <w:r>
        <w:continuationSeparator/>
      </w:r>
    </w:p>
  </w:footnote>
  <w:footnote w:type="continuationNotice" w:id="1">
    <w:p w14:paraId="6F36C521" w14:textId="77777777" w:rsidR="002E7AF0" w:rsidRDefault="002E7AF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C1933" w14:textId="77777777" w:rsidR="004D4238" w:rsidRDefault="004D4238"/>
  <w:p w14:paraId="3A8F95D7" w14:textId="77777777" w:rsidR="004D4238" w:rsidRDefault="004D4238"/>
  <w:p w14:paraId="31742A8E" w14:textId="77777777" w:rsidR="004D4238" w:rsidRDefault="004D423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5"/>
    <w:multiLevelType w:val="hybridMultilevel"/>
    <w:tmpl w:val="00000005"/>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0BE91319"/>
    <w:multiLevelType w:val="hybridMultilevel"/>
    <w:tmpl w:val="BF4EB0FC"/>
    <w:lvl w:ilvl="0" w:tplc="18E21FFE">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7" w15:restartNumberingAfterBreak="0">
    <w:nsid w:val="15EE0508"/>
    <w:multiLevelType w:val="multilevel"/>
    <w:tmpl w:val="418E4214"/>
    <w:numStyleLink w:val="tmutatszmozottlista"/>
  </w:abstractNum>
  <w:abstractNum w:abstractNumId="18"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254325DB"/>
    <w:multiLevelType w:val="hybridMultilevel"/>
    <w:tmpl w:val="93D6053C"/>
    <w:lvl w:ilvl="0" w:tplc="214A61EE">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2E356D67"/>
    <w:multiLevelType w:val="hybridMultilevel"/>
    <w:tmpl w:val="92C4FF3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1"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6520828"/>
    <w:multiLevelType w:val="hybridMultilevel"/>
    <w:tmpl w:val="3EFE252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7" w15:restartNumberingAfterBreak="0">
    <w:nsid w:val="466725F0"/>
    <w:multiLevelType w:val="multilevel"/>
    <w:tmpl w:val="EEB07F6E"/>
    <w:lvl w:ilvl="0">
      <w:start w:val="1"/>
      <w:numFmt w:val="decimal"/>
      <w:lvlText w:val="%1. fejezet"/>
      <w:lvlJc w:val="left"/>
      <w:pPr>
        <w:ind w:left="1986" w:firstLine="0"/>
      </w:pPr>
      <w:rPr>
        <w:rFonts w:ascii="Times New Roman" w:hAnsi="Times New Roman" w:hint="default"/>
        <w:b/>
        <w:i w:val="0"/>
        <w:sz w:val="40"/>
        <w:szCs w:val="40"/>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28" w15:restartNumberingAfterBreak="0">
    <w:nsid w:val="49F57CA7"/>
    <w:multiLevelType w:val="multilevel"/>
    <w:tmpl w:val="9106F978"/>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3DF4DFB"/>
    <w:multiLevelType w:val="hybridMultilevel"/>
    <w:tmpl w:val="5B28803E"/>
    <w:lvl w:ilvl="0" w:tplc="5E008B54">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B463B2B"/>
    <w:multiLevelType w:val="hybridMultilevel"/>
    <w:tmpl w:val="3F0AD842"/>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3" w15:restartNumberingAfterBreak="0">
    <w:nsid w:val="6C82129E"/>
    <w:multiLevelType w:val="hybridMultilevel"/>
    <w:tmpl w:val="E7D68590"/>
    <w:lvl w:ilvl="0" w:tplc="2BF251C2">
      <w:start w:val="1"/>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34" w15:restartNumberingAfterBreak="0">
    <w:nsid w:val="799C3B84"/>
    <w:multiLevelType w:val="multilevel"/>
    <w:tmpl w:val="2314273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5"/>
  </w:num>
  <w:num w:numId="2">
    <w:abstractNumId w:val="34"/>
  </w:num>
  <w:num w:numId="3">
    <w:abstractNumId w:val="18"/>
  </w:num>
  <w:num w:numId="4">
    <w:abstractNumId w:val="24"/>
  </w:num>
  <w:num w:numId="5">
    <w:abstractNumId w:val="25"/>
  </w:num>
  <w:num w:numId="6">
    <w:abstractNumId w:val="29"/>
  </w:num>
  <w:num w:numId="7">
    <w:abstractNumId w:val="21"/>
  </w:num>
  <w:num w:numId="8">
    <w:abstractNumId w:val="17"/>
  </w:num>
  <w:num w:numId="9">
    <w:abstractNumId w:val="22"/>
  </w:num>
  <w:num w:numId="10">
    <w:abstractNumId w:val="35"/>
  </w:num>
  <w:num w:numId="11">
    <w:abstractNumId w:val="23"/>
  </w:num>
  <w:num w:numId="12">
    <w:abstractNumId w:val="31"/>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6"/>
  </w:num>
  <w:num w:numId="24">
    <w:abstractNumId w:val="33"/>
  </w:num>
  <w:num w:numId="25">
    <w:abstractNumId w:val="10"/>
  </w:num>
  <w:num w:numId="26">
    <w:abstractNumId w:val="11"/>
  </w:num>
  <w:num w:numId="27">
    <w:abstractNumId w:val="12"/>
  </w:num>
  <w:num w:numId="28">
    <w:abstractNumId w:val="13"/>
  </w:num>
  <w:num w:numId="29">
    <w:abstractNumId w:val="14"/>
  </w:num>
  <w:num w:numId="30">
    <w:abstractNumId w:val="26"/>
  </w:num>
  <w:num w:numId="31">
    <w:abstractNumId w:val="32"/>
  </w:num>
  <w:num w:numId="32">
    <w:abstractNumId w:val="20"/>
  </w:num>
  <w:num w:numId="33">
    <w:abstractNumId w:val="30"/>
  </w:num>
  <w:num w:numId="34">
    <w:abstractNumId w:val="19"/>
  </w:num>
  <w:num w:numId="35">
    <w:abstractNumId w:val="28"/>
  </w:num>
  <w:num w:numId="36">
    <w:abstractNumId w:val="2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4"/>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AA"/>
    <w:rsid w:val="000041E7"/>
    <w:rsid w:val="000062F4"/>
    <w:rsid w:val="00007894"/>
    <w:rsid w:val="00007E84"/>
    <w:rsid w:val="00010A20"/>
    <w:rsid w:val="0001192F"/>
    <w:rsid w:val="0001193F"/>
    <w:rsid w:val="00012855"/>
    <w:rsid w:val="000129BA"/>
    <w:rsid w:val="00014A30"/>
    <w:rsid w:val="00016598"/>
    <w:rsid w:val="00017285"/>
    <w:rsid w:val="000219F6"/>
    <w:rsid w:val="00021B26"/>
    <w:rsid w:val="00022C1B"/>
    <w:rsid w:val="00023B01"/>
    <w:rsid w:val="00025B9E"/>
    <w:rsid w:val="00026090"/>
    <w:rsid w:val="000266D5"/>
    <w:rsid w:val="00026818"/>
    <w:rsid w:val="00026F82"/>
    <w:rsid w:val="00027CCE"/>
    <w:rsid w:val="00030E5E"/>
    <w:rsid w:val="00033809"/>
    <w:rsid w:val="00035DA3"/>
    <w:rsid w:val="00037137"/>
    <w:rsid w:val="000376AF"/>
    <w:rsid w:val="00037C51"/>
    <w:rsid w:val="0004000C"/>
    <w:rsid w:val="00041A1A"/>
    <w:rsid w:val="00042518"/>
    <w:rsid w:val="00042AFA"/>
    <w:rsid w:val="00044365"/>
    <w:rsid w:val="00045AC8"/>
    <w:rsid w:val="00045D7D"/>
    <w:rsid w:val="00046BBC"/>
    <w:rsid w:val="00050067"/>
    <w:rsid w:val="00052000"/>
    <w:rsid w:val="0005431A"/>
    <w:rsid w:val="000630C7"/>
    <w:rsid w:val="00063B34"/>
    <w:rsid w:val="00063FA6"/>
    <w:rsid w:val="000647EB"/>
    <w:rsid w:val="00064AC1"/>
    <w:rsid w:val="00065C12"/>
    <w:rsid w:val="000674C6"/>
    <w:rsid w:val="00067A2E"/>
    <w:rsid w:val="00067E15"/>
    <w:rsid w:val="00070257"/>
    <w:rsid w:val="0007171C"/>
    <w:rsid w:val="000717B7"/>
    <w:rsid w:val="00072D34"/>
    <w:rsid w:val="00076782"/>
    <w:rsid w:val="00077CC2"/>
    <w:rsid w:val="00080839"/>
    <w:rsid w:val="00080E72"/>
    <w:rsid w:val="000810DE"/>
    <w:rsid w:val="000832F3"/>
    <w:rsid w:val="00083EB0"/>
    <w:rsid w:val="000841F0"/>
    <w:rsid w:val="00084630"/>
    <w:rsid w:val="00084C46"/>
    <w:rsid w:val="00086EFB"/>
    <w:rsid w:val="00086F05"/>
    <w:rsid w:val="00091464"/>
    <w:rsid w:val="0009274D"/>
    <w:rsid w:val="0009384B"/>
    <w:rsid w:val="00095A20"/>
    <w:rsid w:val="0009659A"/>
    <w:rsid w:val="00097544"/>
    <w:rsid w:val="000A00A9"/>
    <w:rsid w:val="000A0996"/>
    <w:rsid w:val="000A1105"/>
    <w:rsid w:val="000A114C"/>
    <w:rsid w:val="000A14BC"/>
    <w:rsid w:val="000A2034"/>
    <w:rsid w:val="000A233F"/>
    <w:rsid w:val="000A462A"/>
    <w:rsid w:val="000A53CA"/>
    <w:rsid w:val="000A54F8"/>
    <w:rsid w:val="000A5CCC"/>
    <w:rsid w:val="000A5EF3"/>
    <w:rsid w:val="000A7483"/>
    <w:rsid w:val="000B0D6E"/>
    <w:rsid w:val="000B2667"/>
    <w:rsid w:val="000B2FF3"/>
    <w:rsid w:val="000B39F4"/>
    <w:rsid w:val="000B50BF"/>
    <w:rsid w:val="000B53E0"/>
    <w:rsid w:val="000B5A2D"/>
    <w:rsid w:val="000B5F3A"/>
    <w:rsid w:val="000B658D"/>
    <w:rsid w:val="000B6EED"/>
    <w:rsid w:val="000B792A"/>
    <w:rsid w:val="000B795C"/>
    <w:rsid w:val="000C398B"/>
    <w:rsid w:val="000C7835"/>
    <w:rsid w:val="000D1456"/>
    <w:rsid w:val="000D1B15"/>
    <w:rsid w:val="000D1F90"/>
    <w:rsid w:val="000D5C5C"/>
    <w:rsid w:val="000D6B35"/>
    <w:rsid w:val="000D6B44"/>
    <w:rsid w:val="000D7907"/>
    <w:rsid w:val="000D79DE"/>
    <w:rsid w:val="000E0EAE"/>
    <w:rsid w:val="000E11E9"/>
    <w:rsid w:val="000E15A6"/>
    <w:rsid w:val="000E198B"/>
    <w:rsid w:val="000E26D5"/>
    <w:rsid w:val="000E2869"/>
    <w:rsid w:val="000E3B17"/>
    <w:rsid w:val="000F0165"/>
    <w:rsid w:val="000F0583"/>
    <w:rsid w:val="000F0604"/>
    <w:rsid w:val="000F1646"/>
    <w:rsid w:val="000F2194"/>
    <w:rsid w:val="000F2809"/>
    <w:rsid w:val="000F2A68"/>
    <w:rsid w:val="000F2AF7"/>
    <w:rsid w:val="000F2E4D"/>
    <w:rsid w:val="000F3AEA"/>
    <w:rsid w:val="000F4242"/>
    <w:rsid w:val="000F42A1"/>
    <w:rsid w:val="000F52CC"/>
    <w:rsid w:val="000F6CCB"/>
    <w:rsid w:val="000F79B7"/>
    <w:rsid w:val="001000FE"/>
    <w:rsid w:val="00100FB1"/>
    <w:rsid w:val="00102AD8"/>
    <w:rsid w:val="00104657"/>
    <w:rsid w:val="001048DD"/>
    <w:rsid w:val="00105155"/>
    <w:rsid w:val="0010655D"/>
    <w:rsid w:val="0010681B"/>
    <w:rsid w:val="00106D0A"/>
    <w:rsid w:val="00107BC7"/>
    <w:rsid w:val="0011279A"/>
    <w:rsid w:val="00112C4A"/>
    <w:rsid w:val="00112DC8"/>
    <w:rsid w:val="001131F5"/>
    <w:rsid w:val="00116D06"/>
    <w:rsid w:val="001216C0"/>
    <w:rsid w:val="001231AA"/>
    <w:rsid w:val="00123567"/>
    <w:rsid w:val="00124796"/>
    <w:rsid w:val="00125743"/>
    <w:rsid w:val="001262E0"/>
    <w:rsid w:val="00126D74"/>
    <w:rsid w:val="00126D9F"/>
    <w:rsid w:val="0013240F"/>
    <w:rsid w:val="0013292F"/>
    <w:rsid w:val="001335D2"/>
    <w:rsid w:val="001345B7"/>
    <w:rsid w:val="00135671"/>
    <w:rsid w:val="00137F90"/>
    <w:rsid w:val="00143F37"/>
    <w:rsid w:val="00144319"/>
    <w:rsid w:val="001460D8"/>
    <w:rsid w:val="001463D5"/>
    <w:rsid w:val="001466B0"/>
    <w:rsid w:val="00146CC8"/>
    <w:rsid w:val="00147700"/>
    <w:rsid w:val="00150078"/>
    <w:rsid w:val="001507DB"/>
    <w:rsid w:val="0015082F"/>
    <w:rsid w:val="00151B2B"/>
    <w:rsid w:val="00152509"/>
    <w:rsid w:val="001561A6"/>
    <w:rsid w:val="00157785"/>
    <w:rsid w:val="001579AB"/>
    <w:rsid w:val="00157D75"/>
    <w:rsid w:val="00160699"/>
    <w:rsid w:val="00160F41"/>
    <w:rsid w:val="00161358"/>
    <w:rsid w:val="00161405"/>
    <w:rsid w:val="00161416"/>
    <w:rsid w:val="001616D7"/>
    <w:rsid w:val="001624CC"/>
    <w:rsid w:val="001642FC"/>
    <w:rsid w:val="00165768"/>
    <w:rsid w:val="00165E9A"/>
    <w:rsid w:val="00166A7E"/>
    <w:rsid w:val="00166E7E"/>
    <w:rsid w:val="00167764"/>
    <w:rsid w:val="001677F0"/>
    <w:rsid w:val="00170104"/>
    <w:rsid w:val="001701B6"/>
    <w:rsid w:val="00171054"/>
    <w:rsid w:val="001714AA"/>
    <w:rsid w:val="00171727"/>
    <w:rsid w:val="0017185A"/>
    <w:rsid w:val="001719B1"/>
    <w:rsid w:val="00171E95"/>
    <w:rsid w:val="00172B78"/>
    <w:rsid w:val="00172C28"/>
    <w:rsid w:val="00175A10"/>
    <w:rsid w:val="001801F7"/>
    <w:rsid w:val="00182549"/>
    <w:rsid w:val="00187B9C"/>
    <w:rsid w:val="00187E24"/>
    <w:rsid w:val="00187E59"/>
    <w:rsid w:val="001923DD"/>
    <w:rsid w:val="001939E5"/>
    <w:rsid w:val="00194AA4"/>
    <w:rsid w:val="001A1D18"/>
    <w:rsid w:val="001A57BC"/>
    <w:rsid w:val="001A6670"/>
    <w:rsid w:val="001B0626"/>
    <w:rsid w:val="001B0A9A"/>
    <w:rsid w:val="001B2090"/>
    <w:rsid w:val="001B4719"/>
    <w:rsid w:val="001B6D5C"/>
    <w:rsid w:val="001B6EE4"/>
    <w:rsid w:val="001C17D8"/>
    <w:rsid w:val="001C2924"/>
    <w:rsid w:val="001C30DA"/>
    <w:rsid w:val="001C3995"/>
    <w:rsid w:val="001C3B88"/>
    <w:rsid w:val="001C620D"/>
    <w:rsid w:val="001C7443"/>
    <w:rsid w:val="001C7896"/>
    <w:rsid w:val="001D020A"/>
    <w:rsid w:val="001D0C5E"/>
    <w:rsid w:val="001D0CB6"/>
    <w:rsid w:val="001D1810"/>
    <w:rsid w:val="001D5BA1"/>
    <w:rsid w:val="001D643A"/>
    <w:rsid w:val="001D6570"/>
    <w:rsid w:val="001D7CAF"/>
    <w:rsid w:val="001E0E4A"/>
    <w:rsid w:val="001E19C9"/>
    <w:rsid w:val="001E2A13"/>
    <w:rsid w:val="001E3087"/>
    <w:rsid w:val="001E3DF7"/>
    <w:rsid w:val="001E49C8"/>
    <w:rsid w:val="001E6036"/>
    <w:rsid w:val="001E618C"/>
    <w:rsid w:val="001F0B6C"/>
    <w:rsid w:val="001F12FB"/>
    <w:rsid w:val="001F1F1B"/>
    <w:rsid w:val="001F1FA3"/>
    <w:rsid w:val="001F3FD5"/>
    <w:rsid w:val="001F6253"/>
    <w:rsid w:val="001F65C8"/>
    <w:rsid w:val="001F694C"/>
    <w:rsid w:val="001F6AB2"/>
    <w:rsid w:val="00200DE0"/>
    <w:rsid w:val="00201112"/>
    <w:rsid w:val="002012FC"/>
    <w:rsid w:val="00204EE7"/>
    <w:rsid w:val="0020532A"/>
    <w:rsid w:val="00205775"/>
    <w:rsid w:val="0020600C"/>
    <w:rsid w:val="002066DA"/>
    <w:rsid w:val="002102C3"/>
    <w:rsid w:val="002113F9"/>
    <w:rsid w:val="00211C60"/>
    <w:rsid w:val="00211F3B"/>
    <w:rsid w:val="00213BAF"/>
    <w:rsid w:val="00214289"/>
    <w:rsid w:val="002156B2"/>
    <w:rsid w:val="002166F3"/>
    <w:rsid w:val="00216B93"/>
    <w:rsid w:val="00216CAF"/>
    <w:rsid w:val="00216FFB"/>
    <w:rsid w:val="00217025"/>
    <w:rsid w:val="00220B6E"/>
    <w:rsid w:val="0022184D"/>
    <w:rsid w:val="0022349E"/>
    <w:rsid w:val="002245F4"/>
    <w:rsid w:val="00225F65"/>
    <w:rsid w:val="00227347"/>
    <w:rsid w:val="00227557"/>
    <w:rsid w:val="0023058D"/>
    <w:rsid w:val="00231741"/>
    <w:rsid w:val="00232723"/>
    <w:rsid w:val="002330FB"/>
    <w:rsid w:val="002336AD"/>
    <w:rsid w:val="00233BA7"/>
    <w:rsid w:val="00236400"/>
    <w:rsid w:val="00236AA6"/>
    <w:rsid w:val="00240164"/>
    <w:rsid w:val="00240E73"/>
    <w:rsid w:val="00241353"/>
    <w:rsid w:val="002420D2"/>
    <w:rsid w:val="00244D12"/>
    <w:rsid w:val="00244D7C"/>
    <w:rsid w:val="00245314"/>
    <w:rsid w:val="0024642A"/>
    <w:rsid w:val="00247167"/>
    <w:rsid w:val="00250B88"/>
    <w:rsid w:val="002520C3"/>
    <w:rsid w:val="00252A01"/>
    <w:rsid w:val="00255E50"/>
    <w:rsid w:val="002572A6"/>
    <w:rsid w:val="00257E35"/>
    <w:rsid w:val="002609F1"/>
    <w:rsid w:val="0026107E"/>
    <w:rsid w:val="00262D70"/>
    <w:rsid w:val="002630D6"/>
    <w:rsid w:val="002636D0"/>
    <w:rsid w:val="00263B25"/>
    <w:rsid w:val="00263C78"/>
    <w:rsid w:val="00264C85"/>
    <w:rsid w:val="00264F59"/>
    <w:rsid w:val="00265597"/>
    <w:rsid w:val="002671DD"/>
    <w:rsid w:val="00267677"/>
    <w:rsid w:val="00267EDF"/>
    <w:rsid w:val="00271CCC"/>
    <w:rsid w:val="00273A87"/>
    <w:rsid w:val="00273E0D"/>
    <w:rsid w:val="00275D4D"/>
    <w:rsid w:val="0027788B"/>
    <w:rsid w:val="00280297"/>
    <w:rsid w:val="00281AC5"/>
    <w:rsid w:val="002820FF"/>
    <w:rsid w:val="002841F9"/>
    <w:rsid w:val="00284BCB"/>
    <w:rsid w:val="00285AF2"/>
    <w:rsid w:val="00285B96"/>
    <w:rsid w:val="0028684A"/>
    <w:rsid w:val="0028754C"/>
    <w:rsid w:val="00290D0D"/>
    <w:rsid w:val="00291E78"/>
    <w:rsid w:val="002953C6"/>
    <w:rsid w:val="00297D23"/>
    <w:rsid w:val="002A04C5"/>
    <w:rsid w:val="002A0BEF"/>
    <w:rsid w:val="002A1E14"/>
    <w:rsid w:val="002A246C"/>
    <w:rsid w:val="002A46F1"/>
    <w:rsid w:val="002A4E3A"/>
    <w:rsid w:val="002A5E87"/>
    <w:rsid w:val="002A5FB9"/>
    <w:rsid w:val="002A725E"/>
    <w:rsid w:val="002A7527"/>
    <w:rsid w:val="002A787E"/>
    <w:rsid w:val="002A7ABB"/>
    <w:rsid w:val="002B0D10"/>
    <w:rsid w:val="002B0E32"/>
    <w:rsid w:val="002B1EE8"/>
    <w:rsid w:val="002B222D"/>
    <w:rsid w:val="002B338F"/>
    <w:rsid w:val="002B41EB"/>
    <w:rsid w:val="002B7B8B"/>
    <w:rsid w:val="002C0892"/>
    <w:rsid w:val="002C2252"/>
    <w:rsid w:val="002C3DA2"/>
    <w:rsid w:val="002C71C9"/>
    <w:rsid w:val="002C7447"/>
    <w:rsid w:val="002C7E0F"/>
    <w:rsid w:val="002D0621"/>
    <w:rsid w:val="002D2EA6"/>
    <w:rsid w:val="002D3957"/>
    <w:rsid w:val="002D3C25"/>
    <w:rsid w:val="002D3F42"/>
    <w:rsid w:val="002D6D7E"/>
    <w:rsid w:val="002D705D"/>
    <w:rsid w:val="002D71E0"/>
    <w:rsid w:val="002D7348"/>
    <w:rsid w:val="002D7DA9"/>
    <w:rsid w:val="002E0543"/>
    <w:rsid w:val="002E1D2A"/>
    <w:rsid w:val="002E2C65"/>
    <w:rsid w:val="002E361B"/>
    <w:rsid w:val="002E3A8E"/>
    <w:rsid w:val="002E3CF1"/>
    <w:rsid w:val="002E44AA"/>
    <w:rsid w:val="002E58AA"/>
    <w:rsid w:val="002E7AF0"/>
    <w:rsid w:val="002E7FCA"/>
    <w:rsid w:val="002F1B55"/>
    <w:rsid w:val="002F3130"/>
    <w:rsid w:val="002F42DB"/>
    <w:rsid w:val="002F4690"/>
    <w:rsid w:val="002F5A4E"/>
    <w:rsid w:val="002F694F"/>
    <w:rsid w:val="003011CD"/>
    <w:rsid w:val="00301F68"/>
    <w:rsid w:val="0030230C"/>
    <w:rsid w:val="00302B92"/>
    <w:rsid w:val="00302BB3"/>
    <w:rsid w:val="0030330B"/>
    <w:rsid w:val="00303AB1"/>
    <w:rsid w:val="00304314"/>
    <w:rsid w:val="00304600"/>
    <w:rsid w:val="003051E2"/>
    <w:rsid w:val="00307C6E"/>
    <w:rsid w:val="0031026B"/>
    <w:rsid w:val="0031079D"/>
    <w:rsid w:val="00310B0F"/>
    <w:rsid w:val="00311F1E"/>
    <w:rsid w:val="00312E0E"/>
    <w:rsid w:val="00313013"/>
    <w:rsid w:val="00314FDD"/>
    <w:rsid w:val="003165CC"/>
    <w:rsid w:val="0031778C"/>
    <w:rsid w:val="003215C2"/>
    <w:rsid w:val="00321865"/>
    <w:rsid w:val="00323D05"/>
    <w:rsid w:val="00324F56"/>
    <w:rsid w:val="003254B2"/>
    <w:rsid w:val="00326D83"/>
    <w:rsid w:val="00327602"/>
    <w:rsid w:val="00327A74"/>
    <w:rsid w:val="0033143F"/>
    <w:rsid w:val="003324EC"/>
    <w:rsid w:val="0033365B"/>
    <w:rsid w:val="00334217"/>
    <w:rsid w:val="0033543D"/>
    <w:rsid w:val="003359FC"/>
    <w:rsid w:val="003369F2"/>
    <w:rsid w:val="00336B5B"/>
    <w:rsid w:val="003416C9"/>
    <w:rsid w:val="00341FC0"/>
    <w:rsid w:val="0034410E"/>
    <w:rsid w:val="00344237"/>
    <w:rsid w:val="00344B02"/>
    <w:rsid w:val="00344C13"/>
    <w:rsid w:val="00346231"/>
    <w:rsid w:val="0034635B"/>
    <w:rsid w:val="00346C87"/>
    <w:rsid w:val="003479C7"/>
    <w:rsid w:val="003506E6"/>
    <w:rsid w:val="00350AEC"/>
    <w:rsid w:val="00354238"/>
    <w:rsid w:val="00354D33"/>
    <w:rsid w:val="00355010"/>
    <w:rsid w:val="0035519C"/>
    <w:rsid w:val="00355E04"/>
    <w:rsid w:val="003569CE"/>
    <w:rsid w:val="00360D5D"/>
    <w:rsid w:val="00361779"/>
    <w:rsid w:val="00362264"/>
    <w:rsid w:val="003627F5"/>
    <w:rsid w:val="00363F2F"/>
    <w:rsid w:val="00364C00"/>
    <w:rsid w:val="00366784"/>
    <w:rsid w:val="00366D02"/>
    <w:rsid w:val="00370A82"/>
    <w:rsid w:val="0037250D"/>
    <w:rsid w:val="00372D03"/>
    <w:rsid w:val="0037381F"/>
    <w:rsid w:val="00373F6A"/>
    <w:rsid w:val="00374713"/>
    <w:rsid w:val="00375863"/>
    <w:rsid w:val="00376463"/>
    <w:rsid w:val="00376464"/>
    <w:rsid w:val="00376C88"/>
    <w:rsid w:val="003775A5"/>
    <w:rsid w:val="003776FB"/>
    <w:rsid w:val="0038039A"/>
    <w:rsid w:val="00380DDC"/>
    <w:rsid w:val="00380FDB"/>
    <w:rsid w:val="003825DB"/>
    <w:rsid w:val="003838A7"/>
    <w:rsid w:val="00383E43"/>
    <w:rsid w:val="003866A6"/>
    <w:rsid w:val="00391755"/>
    <w:rsid w:val="00391CAC"/>
    <w:rsid w:val="00392499"/>
    <w:rsid w:val="00394282"/>
    <w:rsid w:val="00395586"/>
    <w:rsid w:val="00397009"/>
    <w:rsid w:val="00397117"/>
    <w:rsid w:val="00397CEC"/>
    <w:rsid w:val="003A1DA4"/>
    <w:rsid w:val="003A34E0"/>
    <w:rsid w:val="003A3F0A"/>
    <w:rsid w:val="003A4CDB"/>
    <w:rsid w:val="003A77DE"/>
    <w:rsid w:val="003B08CE"/>
    <w:rsid w:val="003B1100"/>
    <w:rsid w:val="003B35EA"/>
    <w:rsid w:val="003B3DE8"/>
    <w:rsid w:val="003B7D28"/>
    <w:rsid w:val="003C0448"/>
    <w:rsid w:val="003C16D2"/>
    <w:rsid w:val="003C2A9C"/>
    <w:rsid w:val="003C333A"/>
    <w:rsid w:val="003C35CF"/>
    <w:rsid w:val="003C367D"/>
    <w:rsid w:val="003C4100"/>
    <w:rsid w:val="003C44D5"/>
    <w:rsid w:val="003C4A77"/>
    <w:rsid w:val="003C4AC7"/>
    <w:rsid w:val="003C5DAB"/>
    <w:rsid w:val="003C72A4"/>
    <w:rsid w:val="003D0021"/>
    <w:rsid w:val="003D03DC"/>
    <w:rsid w:val="003D1490"/>
    <w:rsid w:val="003D37D7"/>
    <w:rsid w:val="003D4581"/>
    <w:rsid w:val="003D459E"/>
    <w:rsid w:val="003D4A98"/>
    <w:rsid w:val="003D624E"/>
    <w:rsid w:val="003D7A1B"/>
    <w:rsid w:val="003D7DD8"/>
    <w:rsid w:val="003E0222"/>
    <w:rsid w:val="003E0448"/>
    <w:rsid w:val="003E0BA7"/>
    <w:rsid w:val="003E2477"/>
    <w:rsid w:val="003E29B5"/>
    <w:rsid w:val="003E65EC"/>
    <w:rsid w:val="003E70B1"/>
    <w:rsid w:val="003E7818"/>
    <w:rsid w:val="003E7B49"/>
    <w:rsid w:val="003F03ED"/>
    <w:rsid w:val="003F0405"/>
    <w:rsid w:val="003F1852"/>
    <w:rsid w:val="003F21E8"/>
    <w:rsid w:val="003F22FD"/>
    <w:rsid w:val="003F2FBC"/>
    <w:rsid w:val="003F32F6"/>
    <w:rsid w:val="003F34AB"/>
    <w:rsid w:val="003F374E"/>
    <w:rsid w:val="003F3B6B"/>
    <w:rsid w:val="003F3CB3"/>
    <w:rsid w:val="003F43AA"/>
    <w:rsid w:val="003F459C"/>
    <w:rsid w:val="003F4D3C"/>
    <w:rsid w:val="003F5425"/>
    <w:rsid w:val="003F5E5B"/>
    <w:rsid w:val="003F6C70"/>
    <w:rsid w:val="003F77D6"/>
    <w:rsid w:val="003F7832"/>
    <w:rsid w:val="003F7C32"/>
    <w:rsid w:val="0040008E"/>
    <w:rsid w:val="00400873"/>
    <w:rsid w:val="00401550"/>
    <w:rsid w:val="004038CB"/>
    <w:rsid w:val="00403CA9"/>
    <w:rsid w:val="00403F37"/>
    <w:rsid w:val="004048A4"/>
    <w:rsid w:val="00405A55"/>
    <w:rsid w:val="00406807"/>
    <w:rsid w:val="004069D5"/>
    <w:rsid w:val="00406B9A"/>
    <w:rsid w:val="0040717A"/>
    <w:rsid w:val="004071B1"/>
    <w:rsid w:val="00410924"/>
    <w:rsid w:val="00410FD6"/>
    <w:rsid w:val="00411F48"/>
    <w:rsid w:val="004129E2"/>
    <w:rsid w:val="00413395"/>
    <w:rsid w:val="00413995"/>
    <w:rsid w:val="00415FD5"/>
    <w:rsid w:val="004204ED"/>
    <w:rsid w:val="0042057F"/>
    <w:rsid w:val="00420939"/>
    <w:rsid w:val="00421073"/>
    <w:rsid w:val="0042165A"/>
    <w:rsid w:val="00421A9B"/>
    <w:rsid w:val="00421EAA"/>
    <w:rsid w:val="004236FD"/>
    <w:rsid w:val="004247A1"/>
    <w:rsid w:val="00424A51"/>
    <w:rsid w:val="004250DE"/>
    <w:rsid w:val="004272A4"/>
    <w:rsid w:val="00431EB7"/>
    <w:rsid w:val="00432923"/>
    <w:rsid w:val="0043324C"/>
    <w:rsid w:val="004342AB"/>
    <w:rsid w:val="00434DC6"/>
    <w:rsid w:val="004372E0"/>
    <w:rsid w:val="004377A9"/>
    <w:rsid w:val="00441DB0"/>
    <w:rsid w:val="004432B7"/>
    <w:rsid w:val="00444F69"/>
    <w:rsid w:val="00445027"/>
    <w:rsid w:val="00445753"/>
    <w:rsid w:val="00447113"/>
    <w:rsid w:val="004479D3"/>
    <w:rsid w:val="0045038B"/>
    <w:rsid w:val="0045178A"/>
    <w:rsid w:val="00453C42"/>
    <w:rsid w:val="00455A05"/>
    <w:rsid w:val="004563F4"/>
    <w:rsid w:val="00457280"/>
    <w:rsid w:val="00460626"/>
    <w:rsid w:val="00460AA1"/>
    <w:rsid w:val="00461496"/>
    <w:rsid w:val="004615AB"/>
    <w:rsid w:val="00464306"/>
    <w:rsid w:val="00464AFC"/>
    <w:rsid w:val="0046503F"/>
    <w:rsid w:val="00472F79"/>
    <w:rsid w:val="00473AF3"/>
    <w:rsid w:val="00473DB8"/>
    <w:rsid w:val="00474D21"/>
    <w:rsid w:val="00475F7B"/>
    <w:rsid w:val="004770DB"/>
    <w:rsid w:val="004773B5"/>
    <w:rsid w:val="004777C5"/>
    <w:rsid w:val="00480B8E"/>
    <w:rsid w:val="00480C41"/>
    <w:rsid w:val="00480DA6"/>
    <w:rsid w:val="0048102A"/>
    <w:rsid w:val="004816A1"/>
    <w:rsid w:val="00482ED6"/>
    <w:rsid w:val="0048395A"/>
    <w:rsid w:val="00483FF9"/>
    <w:rsid w:val="004851C7"/>
    <w:rsid w:val="004900F5"/>
    <w:rsid w:val="00490246"/>
    <w:rsid w:val="00490469"/>
    <w:rsid w:val="00491B46"/>
    <w:rsid w:val="00491B60"/>
    <w:rsid w:val="00493088"/>
    <w:rsid w:val="00495AEA"/>
    <w:rsid w:val="00495CA4"/>
    <w:rsid w:val="00497F0B"/>
    <w:rsid w:val="004A056D"/>
    <w:rsid w:val="004A11DE"/>
    <w:rsid w:val="004A19A5"/>
    <w:rsid w:val="004A42CB"/>
    <w:rsid w:val="004A5115"/>
    <w:rsid w:val="004A6EE3"/>
    <w:rsid w:val="004A7115"/>
    <w:rsid w:val="004A799C"/>
    <w:rsid w:val="004B133E"/>
    <w:rsid w:val="004B14C2"/>
    <w:rsid w:val="004B2D80"/>
    <w:rsid w:val="004B3BF4"/>
    <w:rsid w:val="004B5B7B"/>
    <w:rsid w:val="004B5EF1"/>
    <w:rsid w:val="004B6580"/>
    <w:rsid w:val="004B673B"/>
    <w:rsid w:val="004B7AA0"/>
    <w:rsid w:val="004C0517"/>
    <w:rsid w:val="004C11BC"/>
    <w:rsid w:val="004C1A5F"/>
    <w:rsid w:val="004C2136"/>
    <w:rsid w:val="004C31AD"/>
    <w:rsid w:val="004C3292"/>
    <w:rsid w:val="004C49A0"/>
    <w:rsid w:val="004C4E12"/>
    <w:rsid w:val="004C525E"/>
    <w:rsid w:val="004C5541"/>
    <w:rsid w:val="004C585D"/>
    <w:rsid w:val="004C5EE0"/>
    <w:rsid w:val="004C7BB1"/>
    <w:rsid w:val="004C7BBE"/>
    <w:rsid w:val="004D0775"/>
    <w:rsid w:val="004D0A19"/>
    <w:rsid w:val="004D1313"/>
    <w:rsid w:val="004D1A75"/>
    <w:rsid w:val="004D4238"/>
    <w:rsid w:val="004D4912"/>
    <w:rsid w:val="004D6B34"/>
    <w:rsid w:val="004D6C55"/>
    <w:rsid w:val="004D7286"/>
    <w:rsid w:val="004D77F4"/>
    <w:rsid w:val="004E032A"/>
    <w:rsid w:val="004E0E2C"/>
    <w:rsid w:val="004E1187"/>
    <w:rsid w:val="004E2D52"/>
    <w:rsid w:val="004E48C6"/>
    <w:rsid w:val="004E4B3C"/>
    <w:rsid w:val="004E7A44"/>
    <w:rsid w:val="004F0456"/>
    <w:rsid w:val="004F0979"/>
    <w:rsid w:val="004F09A2"/>
    <w:rsid w:val="004F0A57"/>
    <w:rsid w:val="004F177E"/>
    <w:rsid w:val="004F1E56"/>
    <w:rsid w:val="004F2F10"/>
    <w:rsid w:val="004F30EE"/>
    <w:rsid w:val="004F3727"/>
    <w:rsid w:val="004F5C94"/>
    <w:rsid w:val="004F5E14"/>
    <w:rsid w:val="004F6BD1"/>
    <w:rsid w:val="004F7AFF"/>
    <w:rsid w:val="00501BF1"/>
    <w:rsid w:val="00502A30"/>
    <w:rsid w:val="00503737"/>
    <w:rsid w:val="00505238"/>
    <w:rsid w:val="00505758"/>
    <w:rsid w:val="00510126"/>
    <w:rsid w:val="0051032A"/>
    <w:rsid w:val="0051115C"/>
    <w:rsid w:val="0051136B"/>
    <w:rsid w:val="0051246A"/>
    <w:rsid w:val="00512A4F"/>
    <w:rsid w:val="00515687"/>
    <w:rsid w:val="00515FC1"/>
    <w:rsid w:val="00520D6F"/>
    <w:rsid w:val="00522FB2"/>
    <w:rsid w:val="0052326C"/>
    <w:rsid w:val="00525A24"/>
    <w:rsid w:val="00530A7C"/>
    <w:rsid w:val="00531BE9"/>
    <w:rsid w:val="00532885"/>
    <w:rsid w:val="0053329F"/>
    <w:rsid w:val="00534235"/>
    <w:rsid w:val="00534F43"/>
    <w:rsid w:val="005357CE"/>
    <w:rsid w:val="00536D5F"/>
    <w:rsid w:val="00536F47"/>
    <w:rsid w:val="005374CD"/>
    <w:rsid w:val="0053779E"/>
    <w:rsid w:val="00542ED7"/>
    <w:rsid w:val="00543559"/>
    <w:rsid w:val="005440B5"/>
    <w:rsid w:val="00544DB3"/>
    <w:rsid w:val="00545825"/>
    <w:rsid w:val="00545E4B"/>
    <w:rsid w:val="005471CF"/>
    <w:rsid w:val="00547C1E"/>
    <w:rsid w:val="005524FC"/>
    <w:rsid w:val="00552C0B"/>
    <w:rsid w:val="00553EDC"/>
    <w:rsid w:val="0055459D"/>
    <w:rsid w:val="00556726"/>
    <w:rsid w:val="00556AC7"/>
    <w:rsid w:val="0055749E"/>
    <w:rsid w:val="00557773"/>
    <w:rsid w:val="00557A4B"/>
    <w:rsid w:val="0056180C"/>
    <w:rsid w:val="00561E97"/>
    <w:rsid w:val="005625C9"/>
    <w:rsid w:val="0056354C"/>
    <w:rsid w:val="00565836"/>
    <w:rsid w:val="00567617"/>
    <w:rsid w:val="00567932"/>
    <w:rsid w:val="00567D1C"/>
    <w:rsid w:val="00570A0A"/>
    <w:rsid w:val="00571391"/>
    <w:rsid w:val="00571C08"/>
    <w:rsid w:val="00572337"/>
    <w:rsid w:val="005726F7"/>
    <w:rsid w:val="005728B1"/>
    <w:rsid w:val="00572A20"/>
    <w:rsid w:val="00572F36"/>
    <w:rsid w:val="00572FD5"/>
    <w:rsid w:val="005741F4"/>
    <w:rsid w:val="00574EBC"/>
    <w:rsid w:val="00576495"/>
    <w:rsid w:val="0057698A"/>
    <w:rsid w:val="00577137"/>
    <w:rsid w:val="00577D43"/>
    <w:rsid w:val="0058189A"/>
    <w:rsid w:val="00583F58"/>
    <w:rsid w:val="00584B47"/>
    <w:rsid w:val="0058519E"/>
    <w:rsid w:val="00590224"/>
    <w:rsid w:val="00590C5D"/>
    <w:rsid w:val="0059150B"/>
    <w:rsid w:val="0059204B"/>
    <w:rsid w:val="005925F1"/>
    <w:rsid w:val="00592B41"/>
    <w:rsid w:val="005941CF"/>
    <w:rsid w:val="00594AD1"/>
    <w:rsid w:val="00594BFB"/>
    <w:rsid w:val="00595C42"/>
    <w:rsid w:val="005978DC"/>
    <w:rsid w:val="005A0347"/>
    <w:rsid w:val="005A26D7"/>
    <w:rsid w:val="005A54EF"/>
    <w:rsid w:val="005B29C0"/>
    <w:rsid w:val="005B2A37"/>
    <w:rsid w:val="005B369D"/>
    <w:rsid w:val="005B578C"/>
    <w:rsid w:val="005B619E"/>
    <w:rsid w:val="005B71EC"/>
    <w:rsid w:val="005C02A1"/>
    <w:rsid w:val="005C13C8"/>
    <w:rsid w:val="005C2127"/>
    <w:rsid w:val="005C2C3E"/>
    <w:rsid w:val="005C3493"/>
    <w:rsid w:val="005C4702"/>
    <w:rsid w:val="005C4D7E"/>
    <w:rsid w:val="005C5047"/>
    <w:rsid w:val="005C6B45"/>
    <w:rsid w:val="005D0F52"/>
    <w:rsid w:val="005D280A"/>
    <w:rsid w:val="005D3443"/>
    <w:rsid w:val="005D3485"/>
    <w:rsid w:val="005D35E0"/>
    <w:rsid w:val="005D3704"/>
    <w:rsid w:val="005E01E0"/>
    <w:rsid w:val="005E072D"/>
    <w:rsid w:val="005E0B4F"/>
    <w:rsid w:val="005E4AF5"/>
    <w:rsid w:val="005E6EE2"/>
    <w:rsid w:val="005E7487"/>
    <w:rsid w:val="005F0245"/>
    <w:rsid w:val="005F0362"/>
    <w:rsid w:val="005F0CC2"/>
    <w:rsid w:val="005F0E63"/>
    <w:rsid w:val="005F29D7"/>
    <w:rsid w:val="005F4456"/>
    <w:rsid w:val="005F50B5"/>
    <w:rsid w:val="005F58B9"/>
    <w:rsid w:val="005F5B7D"/>
    <w:rsid w:val="005F6E9E"/>
    <w:rsid w:val="0060114B"/>
    <w:rsid w:val="00601F6C"/>
    <w:rsid w:val="00602250"/>
    <w:rsid w:val="00604861"/>
    <w:rsid w:val="00604EC4"/>
    <w:rsid w:val="00605299"/>
    <w:rsid w:val="006061F8"/>
    <w:rsid w:val="006064A0"/>
    <w:rsid w:val="006071BB"/>
    <w:rsid w:val="0061157C"/>
    <w:rsid w:val="0061197B"/>
    <w:rsid w:val="00611B8D"/>
    <w:rsid w:val="00612C15"/>
    <w:rsid w:val="00613DF6"/>
    <w:rsid w:val="0062185B"/>
    <w:rsid w:val="00624994"/>
    <w:rsid w:val="00625425"/>
    <w:rsid w:val="00625F36"/>
    <w:rsid w:val="0063093F"/>
    <w:rsid w:val="006314B7"/>
    <w:rsid w:val="00631D25"/>
    <w:rsid w:val="00631EE6"/>
    <w:rsid w:val="006324AF"/>
    <w:rsid w:val="00632C15"/>
    <w:rsid w:val="00633942"/>
    <w:rsid w:val="00633E74"/>
    <w:rsid w:val="00634CA1"/>
    <w:rsid w:val="00635002"/>
    <w:rsid w:val="0063585C"/>
    <w:rsid w:val="00636CEE"/>
    <w:rsid w:val="0063787E"/>
    <w:rsid w:val="00640019"/>
    <w:rsid w:val="006404BF"/>
    <w:rsid w:val="00640898"/>
    <w:rsid w:val="006408F2"/>
    <w:rsid w:val="00640998"/>
    <w:rsid w:val="00641018"/>
    <w:rsid w:val="0064120D"/>
    <w:rsid w:val="0064271F"/>
    <w:rsid w:val="00642E11"/>
    <w:rsid w:val="00643A69"/>
    <w:rsid w:val="0064430E"/>
    <w:rsid w:val="00644C41"/>
    <w:rsid w:val="00645716"/>
    <w:rsid w:val="006504FD"/>
    <w:rsid w:val="00650C7C"/>
    <w:rsid w:val="0065317F"/>
    <w:rsid w:val="00653C4D"/>
    <w:rsid w:val="00653F0F"/>
    <w:rsid w:val="006540C5"/>
    <w:rsid w:val="006548D0"/>
    <w:rsid w:val="006551FE"/>
    <w:rsid w:val="00655352"/>
    <w:rsid w:val="00655FE3"/>
    <w:rsid w:val="00657F1C"/>
    <w:rsid w:val="00660193"/>
    <w:rsid w:val="00660318"/>
    <w:rsid w:val="00660408"/>
    <w:rsid w:val="00661360"/>
    <w:rsid w:val="006614CA"/>
    <w:rsid w:val="00662E6B"/>
    <w:rsid w:val="00663031"/>
    <w:rsid w:val="00664453"/>
    <w:rsid w:val="006655B5"/>
    <w:rsid w:val="006658AF"/>
    <w:rsid w:val="00666282"/>
    <w:rsid w:val="006713EE"/>
    <w:rsid w:val="0067295F"/>
    <w:rsid w:val="00672964"/>
    <w:rsid w:val="00675281"/>
    <w:rsid w:val="00675793"/>
    <w:rsid w:val="00677E09"/>
    <w:rsid w:val="00680101"/>
    <w:rsid w:val="00681E99"/>
    <w:rsid w:val="00682E18"/>
    <w:rsid w:val="00683AD6"/>
    <w:rsid w:val="00684A43"/>
    <w:rsid w:val="00686019"/>
    <w:rsid w:val="0068701B"/>
    <w:rsid w:val="0068723D"/>
    <w:rsid w:val="006872E8"/>
    <w:rsid w:val="00690C0B"/>
    <w:rsid w:val="00692289"/>
    <w:rsid w:val="00692514"/>
    <w:rsid w:val="00692605"/>
    <w:rsid w:val="00692B31"/>
    <w:rsid w:val="00693928"/>
    <w:rsid w:val="00694A08"/>
    <w:rsid w:val="0069613A"/>
    <w:rsid w:val="00696470"/>
    <w:rsid w:val="006967D1"/>
    <w:rsid w:val="00697E0E"/>
    <w:rsid w:val="006A0621"/>
    <w:rsid w:val="006A1483"/>
    <w:rsid w:val="006A1B7F"/>
    <w:rsid w:val="006A3280"/>
    <w:rsid w:val="006A3DC3"/>
    <w:rsid w:val="006A428F"/>
    <w:rsid w:val="006A44A0"/>
    <w:rsid w:val="006A579C"/>
    <w:rsid w:val="006A5A3F"/>
    <w:rsid w:val="006A60E8"/>
    <w:rsid w:val="006A7AC5"/>
    <w:rsid w:val="006B0298"/>
    <w:rsid w:val="006B0DD2"/>
    <w:rsid w:val="006B0E49"/>
    <w:rsid w:val="006B14B6"/>
    <w:rsid w:val="006B1621"/>
    <w:rsid w:val="006B1C17"/>
    <w:rsid w:val="006B4365"/>
    <w:rsid w:val="006B4388"/>
    <w:rsid w:val="006B442A"/>
    <w:rsid w:val="006B4ABA"/>
    <w:rsid w:val="006B69D6"/>
    <w:rsid w:val="006B6D9D"/>
    <w:rsid w:val="006C06AB"/>
    <w:rsid w:val="006C18A7"/>
    <w:rsid w:val="006C2BFB"/>
    <w:rsid w:val="006C3B13"/>
    <w:rsid w:val="006C4B10"/>
    <w:rsid w:val="006C55D7"/>
    <w:rsid w:val="006C568A"/>
    <w:rsid w:val="006C5D74"/>
    <w:rsid w:val="006C646C"/>
    <w:rsid w:val="006C6F51"/>
    <w:rsid w:val="006C72A6"/>
    <w:rsid w:val="006D1695"/>
    <w:rsid w:val="006D232F"/>
    <w:rsid w:val="006D2462"/>
    <w:rsid w:val="006D338C"/>
    <w:rsid w:val="006D3F52"/>
    <w:rsid w:val="006D50CA"/>
    <w:rsid w:val="006D651F"/>
    <w:rsid w:val="006D6957"/>
    <w:rsid w:val="006D73F5"/>
    <w:rsid w:val="006D7412"/>
    <w:rsid w:val="006D7F41"/>
    <w:rsid w:val="006E0665"/>
    <w:rsid w:val="006E15E5"/>
    <w:rsid w:val="006E29FE"/>
    <w:rsid w:val="006E3C7D"/>
    <w:rsid w:val="006E40C2"/>
    <w:rsid w:val="006E42A0"/>
    <w:rsid w:val="006E6F79"/>
    <w:rsid w:val="006E7959"/>
    <w:rsid w:val="006F24B8"/>
    <w:rsid w:val="006F353E"/>
    <w:rsid w:val="006F3583"/>
    <w:rsid w:val="006F36DE"/>
    <w:rsid w:val="006F458D"/>
    <w:rsid w:val="006F512E"/>
    <w:rsid w:val="006F58C0"/>
    <w:rsid w:val="006F60A3"/>
    <w:rsid w:val="00700AE8"/>
    <w:rsid w:val="00700E3A"/>
    <w:rsid w:val="00700F93"/>
    <w:rsid w:val="0070152E"/>
    <w:rsid w:val="0070227E"/>
    <w:rsid w:val="00702D27"/>
    <w:rsid w:val="00703341"/>
    <w:rsid w:val="0070359E"/>
    <w:rsid w:val="00703B6C"/>
    <w:rsid w:val="007054EE"/>
    <w:rsid w:val="00705A44"/>
    <w:rsid w:val="007124C2"/>
    <w:rsid w:val="007129F8"/>
    <w:rsid w:val="00713AD5"/>
    <w:rsid w:val="00716CEA"/>
    <w:rsid w:val="00716FC0"/>
    <w:rsid w:val="007170D4"/>
    <w:rsid w:val="00723A0A"/>
    <w:rsid w:val="0072463B"/>
    <w:rsid w:val="00727F82"/>
    <w:rsid w:val="00730606"/>
    <w:rsid w:val="00730B3C"/>
    <w:rsid w:val="00731569"/>
    <w:rsid w:val="007319EE"/>
    <w:rsid w:val="0073482F"/>
    <w:rsid w:val="00734CB5"/>
    <w:rsid w:val="007356DB"/>
    <w:rsid w:val="00735B04"/>
    <w:rsid w:val="007376FE"/>
    <w:rsid w:val="00740DA8"/>
    <w:rsid w:val="0074128C"/>
    <w:rsid w:val="00745D36"/>
    <w:rsid w:val="00746BF2"/>
    <w:rsid w:val="00746F9A"/>
    <w:rsid w:val="0075125A"/>
    <w:rsid w:val="00752033"/>
    <w:rsid w:val="007521C6"/>
    <w:rsid w:val="0075321F"/>
    <w:rsid w:val="007534BE"/>
    <w:rsid w:val="007538A4"/>
    <w:rsid w:val="00753D83"/>
    <w:rsid w:val="007553EE"/>
    <w:rsid w:val="0076125A"/>
    <w:rsid w:val="0076218A"/>
    <w:rsid w:val="00762AD9"/>
    <w:rsid w:val="00763009"/>
    <w:rsid w:val="00764811"/>
    <w:rsid w:val="00765DD6"/>
    <w:rsid w:val="007664BD"/>
    <w:rsid w:val="0077070A"/>
    <w:rsid w:val="007715B6"/>
    <w:rsid w:val="00773633"/>
    <w:rsid w:val="00774070"/>
    <w:rsid w:val="0077538E"/>
    <w:rsid w:val="00780CEF"/>
    <w:rsid w:val="00781B78"/>
    <w:rsid w:val="007821A1"/>
    <w:rsid w:val="00786071"/>
    <w:rsid w:val="00787326"/>
    <w:rsid w:val="0079037F"/>
    <w:rsid w:val="00795A54"/>
    <w:rsid w:val="007965C2"/>
    <w:rsid w:val="007A0036"/>
    <w:rsid w:val="007A01F7"/>
    <w:rsid w:val="007A0646"/>
    <w:rsid w:val="007A0E3D"/>
    <w:rsid w:val="007A103A"/>
    <w:rsid w:val="007A2140"/>
    <w:rsid w:val="007A27FC"/>
    <w:rsid w:val="007A2917"/>
    <w:rsid w:val="007A5266"/>
    <w:rsid w:val="007A61D5"/>
    <w:rsid w:val="007A67C7"/>
    <w:rsid w:val="007A72FE"/>
    <w:rsid w:val="007B3FB0"/>
    <w:rsid w:val="007B4A99"/>
    <w:rsid w:val="007B563C"/>
    <w:rsid w:val="007B6024"/>
    <w:rsid w:val="007B6CC3"/>
    <w:rsid w:val="007C050A"/>
    <w:rsid w:val="007C46F6"/>
    <w:rsid w:val="007C4D7B"/>
    <w:rsid w:val="007C4EB2"/>
    <w:rsid w:val="007C4EE9"/>
    <w:rsid w:val="007C6932"/>
    <w:rsid w:val="007C7A61"/>
    <w:rsid w:val="007D01AA"/>
    <w:rsid w:val="007D03E3"/>
    <w:rsid w:val="007D2B94"/>
    <w:rsid w:val="007D3CBF"/>
    <w:rsid w:val="007D5DD8"/>
    <w:rsid w:val="007D768B"/>
    <w:rsid w:val="007D77D2"/>
    <w:rsid w:val="007D7AE3"/>
    <w:rsid w:val="007D7FF6"/>
    <w:rsid w:val="007E0674"/>
    <w:rsid w:val="007E11D3"/>
    <w:rsid w:val="007E3E4B"/>
    <w:rsid w:val="007E48DD"/>
    <w:rsid w:val="007E5B60"/>
    <w:rsid w:val="007E5BEC"/>
    <w:rsid w:val="007E7592"/>
    <w:rsid w:val="007E76D1"/>
    <w:rsid w:val="007F0C87"/>
    <w:rsid w:val="007F3BFF"/>
    <w:rsid w:val="007F3C4A"/>
    <w:rsid w:val="007F5AB6"/>
    <w:rsid w:val="007F5E88"/>
    <w:rsid w:val="007F78A2"/>
    <w:rsid w:val="007F78F6"/>
    <w:rsid w:val="008013C5"/>
    <w:rsid w:val="0080178C"/>
    <w:rsid w:val="0080261C"/>
    <w:rsid w:val="00803349"/>
    <w:rsid w:val="00803E12"/>
    <w:rsid w:val="00805BC6"/>
    <w:rsid w:val="00807D35"/>
    <w:rsid w:val="00810818"/>
    <w:rsid w:val="008114EE"/>
    <w:rsid w:val="00814452"/>
    <w:rsid w:val="00814A9F"/>
    <w:rsid w:val="0081502F"/>
    <w:rsid w:val="008153FF"/>
    <w:rsid w:val="0081543D"/>
    <w:rsid w:val="00816BCB"/>
    <w:rsid w:val="008172BF"/>
    <w:rsid w:val="00820131"/>
    <w:rsid w:val="0082073D"/>
    <w:rsid w:val="0082252F"/>
    <w:rsid w:val="008231F6"/>
    <w:rsid w:val="00823E36"/>
    <w:rsid w:val="0082545A"/>
    <w:rsid w:val="00825E28"/>
    <w:rsid w:val="00826193"/>
    <w:rsid w:val="008261C5"/>
    <w:rsid w:val="008265FB"/>
    <w:rsid w:val="00830A2D"/>
    <w:rsid w:val="00831035"/>
    <w:rsid w:val="00831AFC"/>
    <w:rsid w:val="00833946"/>
    <w:rsid w:val="00833DAD"/>
    <w:rsid w:val="00835413"/>
    <w:rsid w:val="00835D0A"/>
    <w:rsid w:val="00841ED0"/>
    <w:rsid w:val="00842712"/>
    <w:rsid w:val="008436C0"/>
    <w:rsid w:val="00843A6D"/>
    <w:rsid w:val="00844FFB"/>
    <w:rsid w:val="0084562B"/>
    <w:rsid w:val="00846856"/>
    <w:rsid w:val="00847A29"/>
    <w:rsid w:val="00847D83"/>
    <w:rsid w:val="00850473"/>
    <w:rsid w:val="00850812"/>
    <w:rsid w:val="00852E39"/>
    <w:rsid w:val="008541AD"/>
    <w:rsid w:val="00854BDC"/>
    <w:rsid w:val="00855244"/>
    <w:rsid w:val="008552B2"/>
    <w:rsid w:val="00856782"/>
    <w:rsid w:val="00857403"/>
    <w:rsid w:val="008602B9"/>
    <w:rsid w:val="00861321"/>
    <w:rsid w:val="0086182B"/>
    <w:rsid w:val="00861A23"/>
    <w:rsid w:val="00861E03"/>
    <w:rsid w:val="0086223B"/>
    <w:rsid w:val="00862E77"/>
    <w:rsid w:val="00864A4A"/>
    <w:rsid w:val="00864AE3"/>
    <w:rsid w:val="00865467"/>
    <w:rsid w:val="008654C0"/>
    <w:rsid w:val="0086614E"/>
    <w:rsid w:val="008679D7"/>
    <w:rsid w:val="00867C43"/>
    <w:rsid w:val="00867FB7"/>
    <w:rsid w:val="0087090F"/>
    <w:rsid w:val="008730C6"/>
    <w:rsid w:val="00877509"/>
    <w:rsid w:val="008801A2"/>
    <w:rsid w:val="00881271"/>
    <w:rsid w:val="00881F01"/>
    <w:rsid w:val="0088255E"/>
    <w:rsid w:val="00882857"/>
    <w:rsid w:val="008850CA"/>
    <w:rsid w:val="00885A3D"/>
    <w:rsid w:val="00886F7E"/>
    <w:rsid w:val="00887A20"/>
    <w:rsid w:val="008926B7"/>
    <w:rsid w:val="00892E15"/>
    <w:rsid w:val="00893945"/>
    <w:rsid w:val="00893F2D"/>
    <w:rsid w:val="00894D5F"/>
    <w:rsid w:val="00897587"/>
    <w:rsid w:val="00897E7B"/>
    <w:rsid w:val="008A150A"/>
    <w:rsid w:val="008A4233"/>
    <w:rsid w:val="008A4B49"/>
    <w:rsid w:val="008A4FBF"/>
    <w:rsid w:val="008A7BE3"/>
    <w:rsid w:val="008B1633"/>
    <w:rsid w:val="008B1FB4"/>
    <w:rsid w:val="008B3891"/>
    <w:rsid w:val="008B5DA9"/>
    <w:rsid w:val="008C02C9"/>
    <w:rsid w:val="008C2540"/>
    <w:rsid w:val="008C2628"/>
    <w:rsid w:val="008C2B3A"/>
    <w:rsid w:val="008C332D"/>
    <w:rsid w:val="008C3713"/>
    <w:rsid w:val="008C4127"/>
    <w:rsid w:val="008C615F"/>
    <w:rsid w:val="008C7047"/>
    <w:rsid w:val="008C78B2"/>
    <w:rsid w:val="008C7A74"/>
    <w:rsid w:val="008D0F74"/>
    <w:rsid w:val="008D116C"/>
    <w:rsid w:val="008D1D84"/>
    <w:rsid w:val="008D2B41"/>
    <w:rsid w:val="008D49D7"/>
    <w:rsid w:val="008D56A4"/>
    <w:rsid w:val="008D6AEE"/>
    <w:rsid w:val="008D74E0"/>
    <w:rsid w:val="008E0133"/>
    <w:rsid w:val="008E44DF"/>
    <w:rsid w:val="008E4BBE"/>
    <w:rsid w:val="008E5435"/>
    <w:rsid w:val="008E5E7D"/>
    <w:rsid w:val="008E6F0D"/>
    <w:rsid w:val="008E7228"/>
    <w:rsid w:val="008E744E"/>
    <w:rsid w:val="008F050C"/>
    <w:rsid w:val="008F1050"/>
    <w:rsid w:val="008F25A3"/>
    <w:rsid w:val="008F2697"/>
    <w:rsid w:val="008F2C6E"/>
    <w:rsid w:val="008F5113"/>
    <w:rsid w:val="008F568F"/>
    <w:rsid w:val="008F604D"/>
    <w:rsid w:val="008F6D67"/>
    <w:rsid w:val="00900CC8"/>
    <w:rsid w:val="00902781"/>
    <w:rsid w:val="00904970"/>
    <w:rsid w:val="0090541F"/>
    <w:rsid w:val="00905DD8"/>
    <w:rsid w:val="0090677C"/>
    <w:rsid w:val="00907438"/>
    <w:rsid w:val="00911765"/>
    <w:rsid w:val="00913B0F"/>
    <w:rsid w:val="009156C8"/>
    <w:rsid w:val="0091632B"/>
    <w:rsid w:val="0091705C"/>
    <w:rsid w:val="00917194"/>
    <w:rsid w:val="0091787A"/>
    <w:rsid w:val="00922D62"/>
    <w:rsid w:val="00923138"/>
    <w:rsid w:val="00923233"/>
    <w:rsid w:val="00923697"/>
    <w:rsid w:val="00923A41"/>
    <w:rsid w:val="009248DA"/>
    <w:rsid w:val="00924FFD"/>
    <w:rsid w:val="00925CDF"/>
    <w:rsid w:val="00926AF4"/>
    <w:rsid w:val="0092778D"/>
    <w:rsid w:val="00932620"/>
    <w:rsid w:val="0093399D"/>
    <w:rsid w:val="00933BF7"/>
    <w:rsid w:val="009379FC"/>
    <w:rsid w:val="00940245"/>
    <w:rsid w:val="00940485"/>
    <w:rsid w:val="00940CB1"/>
    <w:rsid w:val="009417F1"/>
    <w:rsid w:val="00941D57"/>
    <w:rsid w:val="00942B7D"/>
    <w:rsid w:val="00944234"/>
    <w:rsid w:val="00947135"/>
    <w:rsid w:val="0095150A"/>
    <w:rsid w:val="00952D6C"/>
    <w:rsid w:val="0095368B"/>
    <w:rsid w:val="00953C84"/>
    <w:rsid w:val="00955ED1"/>
    <w:rsid w:val="0095671F"/>
    <w:rsid w:val="0095733C"/>
    <w:rsid w:val="00960BBC"/>
    <w:rsid w:val="00964E97"/>
    <w:rsid w:val="00965903"/>
    <w:rsid w:val="00966157"/>
    <w:rsid w:val="00970525"/>
    <w:rsid w:val="00973705"/>
    <w:rsid w:val="009740EA"/>
    <w:rsid w:val="00976AA3"/>
    <w:rsid w:val="00976C6B"/>
    <w:rsid w:val="00984083"/>
    <w:rsid w:val="00984E4D"/>
    <w:rsid w:val="0098532E"/>
    <w:rsid w:val="0098549C"/>
    <w:rsid w:val="009856FF"/>
    <w:rsid w:val="00985F69"/>
    <w:rsid w:val="00986758"/>
    <w:rsid w:val="00991A69"/>
    <w:rsid w:val="00992F98"/>
    <w:rsid w:val="00995559"/>
    <w:rsid w:val="00996322"/>
    <w:rsid w:val="009A2798"/>
    <w:rsid w:val="009A3BA5"/>
    <w:rsid w:val="009A5651"/>
    <w:rsid w:val="009A5D7B"/>
    <w:rsid w:val="009A7B6E"/>
    <w:rsid w:val="009A7DBF"/>
    <w:rsid w:val="009B0110"/>
    <w:rsid w:val="009B1A7E"/>
    <w:rsid w:val="009B1AB8"/>
    <w:rsid w:val="009B295E"/>
    <w:rsid w:val="009B4F35"/>
    <w:rsid w:val="009B5B2C"/>
    <w:rsid w:val="009B7F33"/>
    <w:rsid w:val="009C0FCC"/>
    <w:rsid w:val="009C1446"/>
    <w:rsid w:val="009C1C93"/>
    <w:rsid w:val="009C5AA9"/>
    <w:rsid w:val="009C756F"/>
    <w:rsid w:val="009D089A"/>
    <w:rsid w:val="009D1147"/>
    <w:rsid w:val="009D1B47"/>
    <w:rsid w:val="009D3D63"/>
    <w:rsid w:val="009D5235"/>
    <w:rsid w:val="009D68B1"/>
    <w:rsid w:val="009D7B52"/>
    <w:rsid w:val="009D7B5D"/>
    <w:rsid w:val="009E00F2"/>
    <w:rsid w:val="009E0BB1"/>
    <w:rsid w:val="009E12EA"/>
    <w:rsid w:val="009E1570"/>
    <w:rsid w:val="009E2C24"/>
    <w:rsid w:val="009E3846"/>
    <w:rsid w:val="009E403F"/>
    <w:rsid w:val="009E535C"/>
    <w:rsid w:val="009E7C95"/>
    <w:rsid w:val="009F1EA0"/>
    <w:rsid w:val="009F245B"/>
    <w:rsid w:val="009F3038"/>
    <w:rsid w:val="009F49D3"/>
    <w:rsid w:val="009F4BD6"/>
    <w:rsid w:val="009F5F44"/>
    <w:rsid w:val="009F6183"/>
    <w:rsid w:val="009F6EEC"/>
    <w:rsid w:val="009F7D69"/>
    <w:rsid w:val="00A014E8"/>
    <w:rsid w:val="00A02A05"/>
    <w:rsid w:val="00A045A3"/>
    <w:rsid w:val="00A049E1"/>
    <w:rsid w:val="00A0512F"/>
    <w:rsid w:val="00A05571"/>
    <w:rsid w:val="00A07CE3"/>
    <w:rsid w:val="00A10013"/>
    <w:rsid w:val="00A10524"/>
    <w:rsid w:val="00A1080D"/>
    <w:rsid w:val="00A1131C"/>
    <w:rsid w:val="00A11990"/>
    <w:rsid w:val="00A12344"/>
    <w:rsid w:val="00A12714"/>
    <w:rsid w:val="00A1452C"/>
    <w:rsid w:val="00A14BC4"/>
    <w:rsid w:val="00A1629F"/>
    <w:rsid w:val="00A1672D"/>
    <w:rsid w:val="00A173F3"/>
    <w:rsid w:val="00A20653"/>
    <w:rsid w:val="00A207EF"/>
    <w:rsid w:val="00A20B3B"/>
    <w:rsid w:val="00A21322"/>
    <w:rsid w:val="00A21781"/>
    <w:rsid w:val="00A22D0E"/>
    <w:rsid w:val="00A24964"/>
    <w:rsid w:val="00A2497B"/>
    <w:rsid w:val="00A24AFF"/>
    <w:rsid w:val="00A24B57"/>
    <w:rsid w:val="00A27D43"/>
    <w:rsid w:val="00A3222F"/>
    <w:rsid w:val="00A326A6"/>
    <w:rsid w:val="00A32BE0"/>
    <w:rsid w:val="00A32EE4"/>
    <w:rsid w:val="00A3348A"/>
    <w:rsid w:val="00A341ED"/>
    <w:rsid w:val="00A344FE"/>
    <w:rsid w:val="00A34D46"/>
    <w:rsid w:val="00A34DC4"/>
    <w:rsid w:val="00A3543A"/>
    <w:rsid w:val="00A43BBD"/>
    <w:rsid w:val="00A43D78"/>
    <w:rsid w:val="00A455D7"/>
    <w:rsid w:val="00A46963"/>
    <w:rsid w:val="00A46BA3"/>
    <w:rsid w:val="00A47E60"/>
    <w:rsid w:val="00A54016"/>
    <w:rsid w:val="00A54194"/>
    <w:rsid w:val="00A55D14"/>
    <w:rsid w:val="00A56542"/>
    <w:rsid w:val="00A56D6A"/>
    <w:rsid w:val="00A57C68"/>
    <w:rsid w:val="00A60299"/>
    <w:rsid w:val="00A60BA8"/>
    <w:rsid w:val="00A60BD9"/>
    <w:rsid w:val="00A62889"/>
    <w:rsid w:val="00A66522"/>
    <w:rsid w:val="00A70DA6"/>
    <w:rsid w:val="00A713DC"/>
    <w:rsid w:val="00A71A4E"/>
    <w:rsid w:val="00A734E9"/>
    <w:rsid w:val="00A76187"/>
    <w:rsid w:val="00A76A12"/>
    <w:rsid w:val="00A77576"/>
    <w:rsid w:val="00A80446"/>
    <w:rsid w:val="00A83971"/>
    <w:rsid w:val="00A87800"/>
    <w:rsid w:val="00A915D2"/>
    <w:rsid w:val="00A96FA9"/>
    <w:rsid w:val="00AA0C4A"/>
    <w:rsid w:val="00AA647E"/>
    <w:rsid w:val="00AA7BCF"/>
    <w:rsid w:val="00AB02B9"/>
    <w:rsid w:val="00AB0AB4"/>
    <w:rsid w:val="00AB3260"/>
    <w:rsid w:val="00AB34DF"/>
    <w:rsid w:val="00AB3C7F"/>
    <w:rsid w:val="00AB49E6"/>
    <w:rsid w:val="00AB511F"/>
    <w:rsid w:val="00AB76B0"/>
    <w:rsid w:val="00AB7709"/>
    <w:rsid w:val="00AB7BE5"/>
    <w:rsid w:val="00AC32FB"/>
    <w:rsid w:val="00AC5107"/>
    <w:rsid w:val="00AC7856"/>
    <w:rsid w:val="00AD0B14"/>
    <w:rsid w:val="00AD27F8"/>
    <w:rsid w:val="00AD3E67"/>
    <w:rsid w:val="00AD5211"/>
    <w:rsid w:val="00AD567A"/>
    <w:rsid w:val="00AD7775"/>
    <w:rsid w:val="00AD7AC0"/>
    <w:rsid w:val="00AE03AF"/>
    <w:rsid w:val="00AE05C4"/>
    <w:rsid w:val="00AE0B55"/>
    <w:rsid w:val="00AE0C26"/>
    <w:rsid w:val="00AE1906"/>
    <w:rsid w:val="00AE2D3A"/>
    <w:rsid w:val="00AE320C"/>
    <w:rsid w:val="00AE444D"/>
    <w:rsid w:val="00AE523A"/>
    <w:rsid w:val="00AE5E46"/>
    <w:rsid w:val="00AE7DD7"/>
    <w:rsid w:val="00AE7E1F"/>
    <w:rsid w:val="00AF1BC8"/>
    <w:rsid w:val="00AF1E0D"/>
    <w:rsid w:val="00AF2CD0"/>
    <w:rsid w:val="00AF2D9E"/>
    <w:rsid w:val="00AF32D8"/>
    <w:rsid w:val="00AF356A"/>
    <w:rsid w:val="00AF41D9"/>
    <w:rsid w:val="00AF4341"/>
    <w:rsid w:val="00AF52BF"/>
    <w:rsid w:val="00AF7152"/>
    <w:rsid w:val="00AF7FFB"/>
    <w:rsid w:val="00B003F9"/>
    <w:rsid w:val="00B009A7"/>
    <w:rsid w:val="00B02344"/>
    <w:rsid w:val="00B07CF0"/>
    <w:rsid w:val="00B11920"/>
    <w:rsid w:val="00B12EFC"/>
    <w:rsid w:val="00B13B6F"/>
    <w:rsid w:val="00B13FD0"/>
    <w:rsid w:val="00B154AD"/>
    <w:rsid w:val="00B1790C"/>
    <w:rsid w:val="00B17D9B"/>
    <w:rsid w:val="00B2098D"/>
    <w:rsid w:val="00B21277"/>
    <w:rsid w:val="00B23CC5"/>
    <w:rsid w:val="00B2469A"/>
    <w:rsid w:val="00B24A05"/>
    <w:rsid w:val="00B24A70"/>
    <w:rsid w:val="00B24DE7"/>
    <w:rsid w:val="00B255E3"/>
    <w:rsid w:val="00B25BF3"/>
    <w:rsid w:val="00B27670"/>
    <w:rsid w:val="00B27887"/>
    <w:rsid w:val="00B31B2E"/>
    <w:rsid w:val="00B325FA"/>
    <w:rsid w:val="00B328B3"/>
    <w:rsid w:val="00B336FB"/>
    <w:rsid w:val="00B34030"/>
    <w:rsid w:val="00B34170"/>
    <w:rsid w:val="00B344E9"/>
    <w:rsid w:val="00B34D55"/>
    <w:rsid w:val="00B35385"/>
    <w:rsid w:val="00B36ED1"/>
    <w:rsid w:val="00B37BD6"/>
    <w:rsid w:val="00B37FC8"/>
    <w:rsid w:val="00B40EBD"/>
    <w:rsid w:val="00B4104A"/>
    <w:rsid w:val="00B41DD2"/>
    <w:rsid w:val="00B4229F"/>
    <w:rsid w:val="00B42BD4"/>
    <w:rsid w:val="00B4624D"/>
    <w:rsid w:val="00B46FEA"/>
    <w:rsid w:val="00B47076"/>
    <w:rsid w:val="00B476BF"/>
    <w:rsid w:val="00B50CAA"/>
    <w:rsid w:val="00B5111A"/>
    <w:rsid w:val="00B5406B"/>
    <w:rsid w:val="00B55D92"/>
    <w:rsid w:val="00B55E5E"/>
    <w:rsid w:val="00B563F2"/>
    <w:rsid w:val="00B57BB4"/>
    <w:rsid w:val="00B611B8"/>
    <w:rsid w:val="00B6189E"/>
    <w:rsid w:val="00B61D03"/>
    <w:rsid w:val="00B624B4"/>
    <w:rsid w:val="00B62B55"/>
    <w:rsid w:val="00B63D42"/>
    <w:rsid w:val="00B7054A"/>
    <w:rsid w:val="00B706A2"/>
    <w:rsid w:val="00B71B00"/>
    <w:rsid w:val="00B73B8D"/>
    <w:rsid w:val="00B7466C"/>
    <w:rsid w:val="00B749D1"/>
    <w:rsid w:val="00B75C44"/>
    <w:rsid w:val="00B75D10"/>
    <w:rsid w:val="00B7666B"/>
    <w:rsid w:val="00B7690E"/>
    <w:rsid w:val="00B81F01"/>
    <w:rsid w:val="00B84CDC"/>
    <w:rsid w:val="00B85F13"/>
    <w:rsid w:val="00B878BE"/>
    <w:rsid w:val="00B909DA"/>
    <w:rsid w:val="00B91BFF"/>
    <w:rsid w:val="00B92765"/>
    <w:rsid w:val="00B92966"/>
    <w:rsid w:val="00B92F76"/>
    <w:rsid w:val="00B93762"/>
    <w:rsid w:val="00B93B3F"/>
    <w:rsid w:val="00B94193"/>
    <w:rsid w:val="00B9659D"/>
    <w:rsid w:val="00B96880"/>
    <w:rsid w:val="00B96B03"/>
    <w:rsid w:val="00BA07F8"/>
    <w:rsid w:val="00BA099C"/>
    <w:rsid w:val="00BA244D"/>
    <w:rsid w:val="00BA2AA4"/>
    <w:rsid w:val="00BA4ACA"/>
    <w:rsid w:val="00BA4DE9"/>
    <w:rsid w:val="00BA6955"/>
    <w:rsid w:val="00BA7633"/>
    <w:rsid w:val="00BA770E"/>
    <w:rsid w:val="00BB3842"/>
    <w:rsid w:val="00BB3B0C"/>
    <w:rsid w:val="00BB3F55"/>
    <w:rsid w:val="00BC1A5D"/>
    <w:rsid w:val="00BC1B1F"/>
    <w:rsid w:val="00BC208F"/>
    <w:rsid w:val="00BC2857"/>
    <w:rsid w:val="00BC2A1B"/>
    <w:rsid w:val="00BC3AAB"/>
    <w:rsid w:val="00BC7533"/>
    <w:rsid w:val="00BC7897"/>
    <w:rsid w:val="00BC7C58"/>
    <w:rsid w:val="00BD0D56"/>
    <w:rsid w:val="00BD2189"/>
    <w:rsid w:val="00BD31B0"/>
    <w:rsid w:val="00BD529B"/>
    <w:rsid w:val="00BE0E88"/>
    <w:rsid w:val="00BE1867"/>
    <w:rsid w:val="00BE243D"/>
    <w:rsid w:val="00BE3187"/>
    <w:rsid w:val="00BE337B"/>
    <w:rsid w:val="00BE3E7E"/>
    <w:rsid w:val="00BE5181"/>
    <w:rsid w:val="00BE7D03"/>
    <w:rsid w:val="00BF0932"/>
    <w:rsid w:val="00BF11CA"/>
    <w:rsid w:val="00BF2807"/>
    <w:rsid w:val="00BF4571"/>
    <w:rsid w:val="00BF55A7"/>
    <w:rsid w:val="00C00B3C"/>
    <w:rsid w:val="00C0114C"/>
    <w:rsid w:val="00C01ABF"/>
    <w:rsid w:val="00C02CEE"/>
    <w:rsid w:val="00C04040"/>
    <w:rsid w:val="00C05254"/>
    <w:rsid w:val="00C07194"/>
    <w:rsid w:val="00C10F59"/>
    <w:rsid w:val="00C1231A"/>
    <w:rsid w:val="00C12457"/>
    <w:rsid w:val="00C12814"/>
    <w:rsid w:val="00C12A76"/>
    <w:rsid w:val="00C13213"/>
    <w:rsid w:val="00C1709B"/>
    <w:rsid w:val="00C17DF8"/>
    <w:rsid w:val="00C20AC6"/>
    <w:rsid w:val="00C20B80"/>
    <w:rsid w:val="00C21214"/>
    <w:rsid w:val="00C22C9B"/>
    <w:rsid w:val="00C23A7F"/>
    <w:rsid w:val="00C24025"/>
    <w:rsid w:val="00C25487"/>
    <w:rsid w:val="00C25743"/>
    <w:rsid w:val="00C2686E"/>
    <w:rsid w:val="00C27100"/>
    <w:rsid w:val="00C30C4A"/>
    <w:rsid w:val="00C30F82"/>
    <w:rsid w:val="00C31260"/>
    <w:rsid w:val="00C31C49"/>
    <w:rsid w:val="00C33047"/>
    <w:rsid w:val="00C3350A"/>
    <w:rsid w:val="00C33CDE"/>
    <w:rsid w:val="00C341ED"/>
    <w:rsid w:val="00C34695"/>
    <w:rsid w:val="00C346F6"/>
    <w:rsid w:val="00C34C44"/>
    <w:rsid w:val="00C379BB"/>
    <w:rsid w:val="00C41A37"/>
    <w:rsid w:val="00C41A84"/>
    <w:rsid w:val="00C42630"/>
    <w:rsid w:val="00C43799"/>
    <w:rsid w:val="00C44725"/>
    <w:rsid w:val="00C45DC0"/>
    <w:rsid w:val="00C4701B"/>
    <w:rsid w:val="00C4769B"/>
    <w:rsid w:val="00C47782"/>
    <w:rsid w:val="00C47B6D"/>
    <w:rsid w:val="00C52CFA"/>
    <w:rsid w:val="00C52D24"/>
    <w:rsid w:val="00C53F92"/>
    <w:rsid w:val="00C5411B"/>
    <w:rsid w:val="00C5472D"/>
    <w:rsid w:val="00C54758"/>
    <w:rsid w:val="00C5523E"/>
    <w:rsid w:val="00C555A6"/>
    <w:rsid w:val="00C56141"/>
    <w:rsid w:val="00C56306"/>
    <w:rsid w:val="00C5649D"/>
    <w:rsid w:val="00C57F64"/>
    <w:rsid w:val="00C60A94"/>
    <w:rsid w:val="00C612BF"/>
    <w:rsid w:val="00C6220F"/>
    <w:rsid w:val="00C6438C"/>
    <w:rsid w:val="00C6596E"/>
    <w:rsid w:val="00C66B91"/>
    <w:rsid w:val="00C6799D"/>
    <w:rsid w:val="00C67A19"/>
    <w:rsid w:val="00C70024"/>
    <w:rsid w:val="00C707B8"/>
    <w:rsid w:val="00C70AB3"/>
    <w:rsid w:val="00C7165C"/>
    <w:rsid w:val="00C7197D"/>
    <w:rsid w:val="00C72729"/>
    <w:rsid w:val="00C73DEE"/>
    <w:rsid w:val="00C73E03"/>
    <w:rsid w:val="00C7722F"/>
    <w:rsid w:val="00C80058"/>
    <w:rsid w:val="00C810CB"/>
    <w:rsid w:val="00C811B5"/>
    <w:rsid w:val="00C820EC"/>
    <w:rsid w:val="00C84280"/>
    <w:rsid w:val="00C85095"/>
    <w:rsid w:val="00C8599E"/>
    <w:rsid w:val="00C85AD3"/>
    <w:rsid w:val="00C85CA6"/>
    <w:rsid w:val="00C85CD4"/>
    <w:rsid w:val="00C90819"/>
    <w:rsid w:val="00C91D5F"/>
    <w:rsid w:val="00C92280"/>
    <w:rsid w:val="00C926FF"/>
    <w:rsid w:val="00C934BF"/>
    <w:rsid w:val="00C9362C"/>
    <w:rsid w:val="00C9390B"/>
    <w:rsid w:val="00C94815"/>
    <w:rsid w:val="00C94B06"/>
    <w:rsid w:val="00C94B3A"/>
    <w:rsid w:val="00C953F8"/>
    <w:rsid w:val="00C95D38"/>
    <w:rsid w:val="00C962BC"/>
    <w:rsid w:val="00C96E58"/>
    <w:rsid w:val="00CA0FE2"/>
    <w:rsid w:val="00CA3FE4"/>
    <w:rsid w:val="00CA594D"/>
    <w:rsid w:val="00CA5B37"/>
    <w:rsid w:val="00CA7BED"/>
    <w:rsid w:val="00CA7D43"/>
    <w:rsid w:val="00CB2034"/>
    <w:rsid w:val="00CB24CF"/>
    <w:rsid w:val="00CB2A05"/>
    <w:rsid w:val="00CB2C49"/>
    <w:rsid w:val="00CB4027"/>
    <w:rsid w:val="00CB7BAC"/>
    <w:rsid w:val="00CC09A6"/>
    <w:rsid w:val="00CC0E05"/>
    <w:rsid w:val="00CC2801"/>
    <w:rsid w:val="00CC357A"/>
    <w:rsid w:val="00CC5B39"/>
    <w:rsid w:val="00CC6166"/>
    <w:rsid w:val="00CC67CA"/>
    <w:rsid w:val="00CC7DDA"/>
    <w:rsid w:val="00CC7FE5"/>
    <w:rsid w:val="00CD1A2C"/>
    <w:rsid w:val="00CD2DB2"/>
    <w:rsid w:val="00CD4E14"/>
    <w:rsid w:val="00CD4F78"/>
    <w:rsid w:val="00CD59A5"/>
    <w:rsid w:val="00CD69F0"/>
    <w:rsid w:val="00CE0C5E"/>
    <w:rsid w:val="00CE1945"/>
    <w:rsid w:val="00CE45EC"/>
    <w:rsid w:val="00CE49B2"/>
    <w:rsid w:val="00CF1B77"/>
    <w:rsid w:val="00CF3FB6"/>
    <w:rsid w:val="00CF4A35"/>
    <w:rsid w:val="00CF4FB4"/>
    <w:rsid w:val="00CF6B7C"/>
    <w:rsid w:val="00CF6FC9"/>
    <w:rsid w:val="00CF7BAF"/>
    <w:rsid w:val="00D00F7D"/>
    <w:rsid w:val="00D01436"/>
    <w:rsid w:val="00D01688"/>
    <w:rsid w:val="00D043DA"/>
    <w:rsid w:val="00D05897"/>
    <w:rsid w:val="00D07110"/>
    <w:rsid w:val="00D07335"/>
    <w:rsid w:val="00D11391"/>
    <w:rsid w:val="00D117E4"/>
    <w:rsid w:val="00D11F6C"/>
    <w:rsid w:val="00D14635"/>
    <w:rsid w:val="00D14C16"/>
    <w:rsid w:val="00D15B78"/>
    <w:rsid w:val="00D1632F"/>
    <w:rsid w:val="00D16757"/>
    <w:rsid w:val="00D16CA9"/>
    <w:rsid w:val="00D17715"/>
    <w:rsid w:val="00D208A4"/>
    <w:rsid w:val="00D21A7F"/>
    <w:rsid w:val="00D23BFC"/>
    <w:rsid w:val="00D25086"/>
    <w:rsid w:val="00D25CAD"/>
    <w:rsid w:val="00D27CCC"/>
    <w:rsid w:val="00D30A9D"/>
    <w:rsid w:val="00D30FF0"/>
    <w:rsid w:val="00D327BC"/>
    <w:rsid w:val="00D3312E"/>
    <w:rsid w:val="00D3329B"/>
    <w:rsid w:val="00D33954"/>
    <w:rsid w:val="00D33AED"/>
    <w:rsid w:val="00D33BA2"/>
    <w:rsid w:val="00D37B10"/>
    <w:rsid w:val="00D37C69"/>
    <w:rsid w:val="00D37E9A"/>
    <w:rsid w:val="00D40134"/>
    <w:rsid w:val="00D40479"/>
    <w:rsid w:val="00D417E3"/>
    <w:rsid w:val="00D42159"/>
    <w:rsid w:val="00D429F2"/>
    <w:rsid w:val="00D433EB"/>
    <w:rsid w:val="00D43B6F"/>
    <w:rsid w:val="00D43C00"/>
    <w:rsid w:val="00D44940"/>
    <w:rsid w:val="00D4542B"/>
    <w:rsid w:val="00D45D5E"/>
    <w:rsid w:val="00D45F63"/>
    <w:rsid w:val="00D471DD"/>
    <w:rsid w:val="00D51ED5"/>
    <w:rsid w:val="00D53F45"/>
    <w:rsid w:val="00D53F5A"/>
    <w:rsid w:val="00D541F6"/>
    <w:rsid w:val="00D544BE"/>
    <w:rsid w:val="00D570C3"/>
    <w:rsid w:val="00D601A6"/>
    <w:rsid w:val="00D619DE"/>
    <w:rsid w:val="00D61FC2"/>
    <w:rsid w:val="00D6387F"/>
    <w:rsid w:val="00D6464A"/>
    <w:rsid w:val="00D6570E"/>
    <w:rsid w:val="00D65E6D"/>
    <w:rsid w:val="00D664D8"/>
    <w:rsid w:val="00D66AC2"/>
    <w:rsid w:val="00D701D1"/>
    <w:rsid w:val="00D71C09"/>
    <w:rsid w:val="00D74529"/>
    <w:rsid w:val="00D7774E"/>
    <w:rsid w:val="00D80648"/>
    <w:rsid w:val="00D81927"/>
    <w:rsid w:val="00D83108"/>
    <w:rsid w:val="00D83402"/>
    <w:rsid w:val="00D8365E"/>
    <w:rsid w:val="00D85962"/>
    <w:rsid w:val="00D8660D"/>
    <w:rsid w:val="00D877CE"/>
    <w:rsid w:val="00D905E5"/>
    <w:rsid w:val="00D90AD1"/>
    <w:rsid w:val="00D9174C"/>
    <w:rsid w:val="00D92594"/>
    <w:rsid w:val="00D935ED"/>
    <w:rsid w:val="00D959C0"/>
    <w:rsid w:val="00D95A12"/>
    <w:rsid w:val="00D95E2C"/>
    <w:rsid w:val="00D96098"/>
    <w:rsid w:val="00D96A4F"/>
    <w:rsid w:val="00D976AA"/>
    <w:rsid w:val="00DA191C"/>
    <w:rsid w:val="00DA4013"/>
    <w:rsid w:val="00DA47C8"/>
    <w:rsid w:val="00DA4D73"/>
    <w:rsid w:val="00DA6535"/>
    <w:rsid w:val="00DA66E4"/>
    <w:rsid w:val="00DA7B6A"/>
    <w:rsid w:val="00DB155D"/>
    <w:rsid w:val="00DB1BD0"/>
    <w:rsid w:val="00DB2035"/>
    <w:rsid w:val="00DB225A"/>
    <w:rsid w:val="00DB30FC"/>
    <w:rsid w:val="00DB35A8"/>
    <w:rsid w:val="00DB4785"/>
    <w:rsid w:val="00DB4A15"/>
    <w:rsid w:val="00DB647C"/>
    <w:rsid w:val="00DB76F9"/>
    <w:rsid w:val="00DB7E50"/>
    <w:rsid w:val="00DC0740"/>
    <w:rsid w:val="00DC2B2B"/>
    <w:rsid w:val="00DC3BDC"/>
    <w:rsid w:val="00DC5208"/>
    <w:rsid w:val="00DC5300"/>
    <w:rsid w:val="00DC6966"/>
    <w:rsid w:val="00DC7444"/>
    <w:rsid w:val="00DC7B21"/>
    <w:rsid w:val="00DC7EF0"/>
    <w:rsid w:val="00DD0030"/>
    <w:rsid w:val="00DD22EA"/>
    <w:rsid w:val="00DD2F8B"/>
    <w:rsid w:val="00DD428A"/>
    <w:rsid w:val="00DD434C"/>
    <w:rsid w:val="00DD4449"/>
    <w:rsid w:val="00DD44BD"/>
    <w:rsid w:val="00DD52E7"/>
    <w:rsid w:val="00DD5F84"/>
    <w:rsid w:val="00DD6A58"/>
    <w:rsid w:val="00DD6B49"/>
    <w:rsid w:val="00DE07F1"/>
    <w:rsid w:val="00DE2970"/>
    <w:rsid w:val="00DE4F07"/>
    <w:rsid w:val="00DE55FD"/>
    <w:rsid w:val="00DE5B3C"/>
    <w:rsid w:val="00DE5E54"/>
    <w:rsid w:val="00DF14C5"/>
    <w:rsid w:val="00DF1D58"/>
    <w:rsid w:val="00DF2054"/>
    <w:rsid w:val="00DF34F7"/>
    <w:rsid w:val="00DF4934"/>
    <w:rsid w:val="00DF610F"/>
    <w:rsid w:val="00DF622A"/>
    <w:rsid w:val="00DF748D"/>
    <w:rsid w:val="00E021AE"/>
    <w:rsid w:val="00E0223C"/>
    <w:rsid w:val="00E03F36"/>
    <w:rsid w:val="00E04011"/>
    <w:rsid w:val="00E0551C"/>
    <w:rsid w:val="00E07EE4"/>
    <w:rsid w:val="00E102E2"/>
    <w:rsid w:val="00E103C6"/>
    <w:rsid w:val="00E1261E"/>
    <w:rsid w:val="00E12F55"/>
    <w:rsid w:val="00E13976"/>
    <w:rsid w:val="00E13B69"/>
    <w:rsid w:val="00E13FD5"/>
    <w:rsid w:val="00E140EB"/>
    <w:rsid w:val="00E14243"/>
    <w:rsid w:val="00E143EE"/>
    <w:rsid w:val="00E16270"/>
    <w:rsid w:val="00E17468"/>
    <w:rsid w:val="00E174AE"/>
    <w:rsid w:val="00E20A56"/>
    <w:rsid w:val="00E2197D"/>
    <w:rsid w:val="00E25CC6"/>
    <w:rsid w:val="00E25EF4"/>
    <w:rsid w:val="00E266ED"/>
    <w:rsid w:val="00E320E7"/>
    <w:rsid w:val="00E32A61"/>
    <w:rsid w:val="00E32D20"/>
    <w:rsid w:val="00E358C6"/>
    <w:rsid w:val="00E36BBA"/>
    <w:rsid w:val="00E36C0C"/>
    <w:rsid w:val="00E37F58"/>
    <w:rsid w:val="00E405D9"/>
    <w:rsid w:val="00E41A8E"/>
    <w:rsid w:val="00E42F0D"/>
    <w:rsid w:val="00E4449E"/>
    <w:rsid w:val="00E4666C"/>
    <w:rsid w:val="00E46B13"/>
    <w:rsid w:val="00E46D08"/>
    <w:rsid w:val="00E47507"/>
    <w:rsid w:val="00E51965"/>
    <w:rsid w:val="00E51998"/>
    <w:rsid w:val="00E51CD0"/>
    <w:rsid w:val="00E57727"/>
    <w:rsid w:val="00E57A28"/>
    <w:rsid w:val="00E607AB"/>
    <w:rsid w:val="00E60B55"/>
    <w:rsid w:val="00E6287F"/>
    <w:rsid w:val="00E62ECF"/>
    <w:rsid w:val="00E63222"/>
    <w:rsid w:val="00E6389F"/>
    <w:rsid w:val="00E648E3"/>
    <w:rsid w:val="00E659A7"/>
    <w:rsid w:val="00E662EA"/>
    <w:rsid w:val="00E70D9F"/>
    <w:rsid w:val="00E72857"/>
    <w:rsid w:val="00E738BE"/>
    <w:rsid w:val="00E73E4D"/>
    <w:rsid w:val="00E73FBD"/>
    <w:rsid w:val="00E742DA"/>
    <w:rsid w:val="00E81A98"/>
    <w:rsid w:val="00E81D3E"/>
    <w:rsid w:val="00E8385C"/>
    <w:rsid w:val="00E847FD"/>
    <w:rsid w:val="00E84D19"/>
    <w:rsid w:val="00E86A0C"/>
    <w:rsid w:val="00E86A6F"/>
    <w:rsid w:val="00E86CD7"/>
    <w:rsid w:val="00E9247D"/>
    <w:rsid w:val="00E942C2"/>
    <w:rsid w:val="00E9520E"/>
    <w:rsid w:val="00E959D8"/>
    <w:rsid w:val="00E96C5A"/>
    <w:rsid w:val="00E9787F"/>
    <w:rsid w:val="00EA02EA"/>
    <w:rsid w:val="00EA0581"/>
    <w:rsid w:val="00EA0D3F"/>
    <w:rsid w:val="00EA0EC5"/>
    <w:rsid w:val="00EA12D2"/>
    <w:rsid w:val="00EA1B56"/>
    <w:rsid w:val="00EA4D11"/>
    <w:rsid w:val="00EA7E64"/>
    <w:rsid w:val="00EB2682"/>
    <w:rsid w:val="00EB3FCA"/>
    <w:rsid w:val="00EB4E36"/>
    <w:rsid w:val="00EB5193"/>
    <w:rsid w:val="00EB52C1"/>
    <w:rsid w:val="00EC0F9B"/>
    <w:rsid w:val="00EC13CD"/>
    <w:rsid w:val="00EC1735"/>
    <w:rsid w:val="00EC1D30"/>
    <w:rsid w:val="00EC2AFD"/>
    <w:rsid w:val="00EC4A79"/>
    <w:rsid w:val="00EC57FF"/>
    <w:rsid w:val="00EC665B"/>
    <w:rsid w:val="00EC7BD4"/>
    <w:rsid w:val="00EC7F07"/>
    <w:rsid w:val="00ED0018"/>
    <w:rsid w:val="00ED0BBF"/>
    <w:rsid w:val="00ED21CA"/>
    <w:rsid w:val="00ED2DC3"/>
    <w:rsid w:val="00ED4AEB"/>
    <w:rsid w:val="00EE02EA"/>
    <w:rsid w:val="00EE03B5"/>
    <w:rsid w:val="00EE1A1F"/>
    <w:rsid w:val="00EE2264"/>
    <w:rsid w:val="00EE245C"/>
    <w:rsid w:val="00EE2CD5"/>
    <w:rsid w:val="00EE2E12"/>
    <w:rsid w:val="00EE3D2B"/>
    <w:rsid w:val="00EE5C88"/>
    <w:rsid w:val="00EE6836"/>
    <w:rsid w:val="00EE6B7C"/>
    <w:rsid w:val="00EF041C"/>
    <w:rsid w:val="00EF09B8"/>
    <w:rsid w:val="00EF0E99"/>
    <w:rsid w:val="00EF1438"/>
    <w:rsid w:val="00EF187B"/>
    <w:rsid w:val="00EF3CB8"/>
    <w:rsid w:val="00EF532C"/>
    <w:rsid w:val="00EF7A90"/>
    <w:rsid w:val="00F00DDF"/>
    <w:rsid w:val="00F016A8"/>
    <w:rsid w:val="00F0228B"/>
    <w:rsid w:val="00F02662"/>
    <w:rsid w:val="00F026D5"/>
    <w:rsid w:val="00F02759"/>
    <w:rsid w:val="00F02F49"/>
    <w:rsid w:val="00F04300"/>
    <w:rsid w:val="00F050F9"/>
    <w:rsid w:val="00F05809"/>
    <w:rsid w:val="00F06AAE"/>
    <w:rsid w:val="00F11DB4"/>
    <w:rsid w:val="00F12C92"/>
    <w:rsid w:val="00F13C43"/>
    <w:rsid w:val="00F14246"/>
    <w:rsid w:val="00F17B96"/>
    <w:rsid w:val="00F20C4B"/>
    <w:rsid w:val="00F2258E"/>
    <w:rsid w:val="00F22B42"/>
    <w:rsid w:val="00F2336E"/>
    <w:rsid w:val="00F2360D"/>
    <w:rsid w:val="00F25529"/>
    <w:rsid w:val="00F25859"/>
    <w:rsid w:val="00F25E91"/>
    <w:rsid w:val="00F2751F"/>
    <w:rsid w:val="00F32649"/>
    <w:rsid w:val="00F33901"/>
    <w:rsid w:val="00F40B5C"/>
    <w:rsid w:val="00F4263B"/>
    <w:rsid w:val="00F42A5A"/>
    <w:rsid w:val="00F42C44"/>
    <w:rsid w:val="00F43176"/>
    <w:rsid w:val="00F43B55"/>
    <w:rsid w:val="00F46787"/>
    <w:rsid w:val="00F46D5A"/>
    <w:rsid w:val="00F47A1B"/>
    <w:rsid w:val="00F51162"/>
    <w:rsid w:val="00F515C5"/>
    <w:rsid w:val="00F525BF"/>
    <w:rsid w:val="00F55872"/>
    <w:rsid w:val="00F55DB0"/>
    <w:rsid w:val="00F607D7"/>
    <w:rsid w:val="00F609B0"/>
    <w:rsid w:val="00F61409"/>
    <w:rsid w:val="00F62D81"/>
    <w:rsid w:val="00F637FC"/>
    <w:rsid w:val="00F64090"/>
    <w:rsid w:val="00F64262"/>
    <w:rsid w:val="00F647D9"/>
    <w:rsid w:val="00F65EFB"/>
    <w:rsid w:val="00F66480"/>
    <w:rsid w:val="00F66580"/>
    <w:rsid w:val="00F668EF"/>
    <w:rsid w:val="00F6725F"/>
    <w:rsid w:val="00F707A6"/>
    <w:rsid w:val="00F70A4E"/>
    <w:rsid w:val="00F7100E"/>
    <w:rsid w:val="00F71466"/>
    <w:rsid w:val="00F7178F"/>
    <w:rsid w:val="00F72264"/>
    <w:rsid w:val="00F7430E"/>
    <w:rsid w:val="00F75556"/>
    <w:rsid w:val="00F760D0"/>
    <w:rsid w:val="00F77FDF"/>
    <w:rsid w:val="00F80408"/>
    <w:rsid w:val="00F80D84"/>
    <w:rsid w:val="00F82D2F"/>
    <w:rsid w:val="00F875CC"/>
    <w:rsid w:val="00F9033C"/>
    <w:rsid w:val="00F904AC"/>
    <w:rsid w:val="00F90F29"/>
    <w:rsid w:val="00F924B7"/>
    <w:rsid w:val="00F92BF8"/>
    <w:rsid w:val="00F9327F"/>
    <w:rsid w:val="00F969D5"/>
    <w:rsid w:val="00F96EE9"/>
    <w:rsid w:val="00F97785"/>
    <w:rsid w:val="00F97DE6"/>
    <w:rsid w:val="00FA0647"/>
    <w:rsid w:val="00FA0C40"/>
    <w:rsid w:val="00FA0C98"/>
    <w:rsid w:val="00FA0F25"/>
    <w:rsid w:val="00FA1CF7"/>
    <w:rsid w:val="00FA1DCB"/>
    <w:rsid w:val="00FA20F6"/>
    <w:rsid w:val="00FA562D"/>
    <w:rsid w:val="00FA5979"/>
    <w:rsid w:val="00FA6CEB"/>
    <w:rsid w:val="00FA76C6"/>
    <w:rsid w:val="00FB082C"/>
    <w:rsid w:val="00FB0C65"/>
    <w:rsid w:val="00FB0E56"/>
    <w:rsid w:val="00FB3B7F"/>
    <w:rsid w:val="00FB41A0"/>
    <w:rsid w:val="00FB52E8"/>
    <w:rsid w:val="00FB5FCF"/>
    <w:rsid w:val="00FC0E0F"/>
    <w:rsid w:val="00FC264E"/>
    <w:rsid w:val="00FC26E0"/>
    <w:rsid w:val="00FC4ACE"/>
    <w:rsid w:val="00FD0BD6"/>
    <w:rsid w:val="00FD17B9"/>
    <w:rsid w:val="00FD32C1"/>
    <w:rsid w:val="00FD41F2"/>
    <w:rsid w:val="00FD4B41"/>
    <w:rsid w:val="00FD5AE5"/>
    <w:rsid w:val="00FD5B20"/>
    <w:rsid w:val="00FD5CDD"/>
    <w:rsid w:val="00FD678C"/>
    <w:rsid w:val="00FD6EFF"/>
    <w:rsid w:val="00FD7D0E"/>
    <w:rsid w:val="00FE0041"/>
    <w:rsid w:val="00FE1869"/>
    <w:rsid w:val="00FE207E"/>
    <w:rsid w:val="00FE2307"/>
    <w:rsid w:val="00FE2BE6"/>
    <w:rsid w:val="00FE5125"/>
    <w:rsid w:val="00FE76AC"/>
    <w:rsid w:val="00FF0838"/>
    <w:rsid w:val="00FF36AF"/>
    <w:rsid w:val="00FF4497"/>
    <w:rsid w:val="00FF5242"/>
    <w:rsid w:val="00FF53EE"/>
    <w:rsid w:val="00FF548D"/>
    <w:rsid w:val="00FF6194"/>
    <w:rsid w:val="00FF6668"/>
    <w:rsid w:val="00FF697C"/>
    <w:rsid w:val="00FF6987"/>
    <w:rsid w:val="00FF792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8C270A"/>
  <w15:chartTrackingRefBased/>
  <w15:docId w15:val="{E0933809-0928-48EF-9ACC-1D0D9EDA3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footer" w:uiPriority="99"/>
    <w:lsdException w:name="caption" w:qFormat="1"/>
    <w:lsdException w:name="Default Paragraph Font" w:uiPriority="1"/>
    <w:lsdException w:name="Hyperlink" w:uiPriority="99"/>
    <w:lsdException w:name="Strong" w:qFormat="1"/>
    <w:lsdException w:name="Emphasis"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4D1313"/>
    <w:pPr>
      <w:spacing w:after="120" w:line="360" w:lineRule="auto"/>
      <w:jc w:val="both"/>
    </w:pPr>
    <w:rPr>
      <w:sz w:val="24"/>
      <w:szCs w:val="24"/>
      <w:lang w:eastAsia="en-US"/>
    </w:rPr>
  </w:style>
  <w:style w:type="paragraph" w:styleId="Cmsor1">
    <w:name w:val="heading 1"/>
    <w:basedOn w:val="Norml"/>
    <w:next w:val="Norml"/>
    <w:link w:val="Cmsor1Char"/>
    <w:autoRedefine/>
    <w:uiPriority w:val="9"/>
    <w:qFormat/>
    <w:rsid w:val="00157785"/>
    <w:pPr>
      <w:keepNext/>
      <w:pageBreakBefore/>
      <w:suppressLineNumbers/>
      <w:spacing w:after="480"/>
      <w:outlineLvl w:val="0"/>
    </w:pPr>
    <w:rPr>
      <w:rFonts w:eastAsia="Calibri" w:cs="Arial"/>
      <w:b/>
      <w:bCs/>
      <w:color w:val="000000" w:themeColor="text1"/>
      <w:kern w:val="32"/>
      <w:sz w:val="48"/>
      <w:szCs w:val="48"/>
    </w:rPr>
  </w:style>
  <w:style w:type="paragraph" w:styleId="Cmsor2">
    <w:name w:val="heading 2"/>
    <w:basedOn w:val="Norml"/>
    <w:next w:val="Norml"/>
    <w:autoRedefine/>
    <w:qFormat/>
    <w:rsid w:val="004D1313"/>
    <w:pPr>
      <w:keepNext/>
      <w:numPr>
        <w:ilvl w:val="1"/>
        <w:numId w:val="36"/>
      </w:numPr>
      <w:spacing w:before="240" w:after="60"/>
      <w:outlineLvl w:val="1"/>
    </w:pPr>
    <w:rPr>
      <w:rFonts w:cs="Arial"/>
      <w:b/>
      <w:bCs/>
      <w:iCs/>
      <w:sz w:val="36"/>
      <w:szCs w:val="36"/>
    </w:rPr>
  </w:style>
  <w:style w:type="paragraph" w:styleId="Cmsor3">
    <w:name w:val="heading 3"/>
    <w:basedOn w:val="Norml"/>
    <w:next w:val="Norml"/>
    <w:autoRedefine/>
    <w:qFormat/>
    <w:pPr>
      <w:keepNext/>
      <w:numPr>
        <w:ilvl w:val="2"/>
        <w:numId w:val="36"/>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36"/>
      </w:numPr>
      <w:spacing w:before="240" w:after="60"/>
      <w:outlineLvl w:val="3"/>
    </w:pPr>
    <w:rPr>
      <w:b/>
      <w:bCs/>
      <w:szCs w:val="28"/>
    </w:rPr>
  </w:style>
  <w:style w:type="paragraph" w:styleId="Cmsor5">
    <w:name w:val="heading 5"/>
    <w:basedOn w:val="Norml"/>
    <w:next w:val="Norml"/>
    <w:pPr>
      <w:numPr>
        <w:ilvl w:val="4"/>
        <w:numId w:val="36"/>
      </w:numPr>
      <w:spacing w:before="240" w:after="60"/>
      <w:outlineLvl w:val="4"/>
    </w:pPr>
    <w:rPr>
      <w:b/>
      <w:bCs/>
      <w:i/>
      <w:iCs/>
      <w:sz w:val="26"/>
      <w:szCs w:val="26"/>
    </w:rPr>
  </w:style>
  <w:style w:type="paragraph" w:styleId="Cmsor6">
    <w:name w:val="heading 6"/>
    <w:basedOn w:val="Norml"/>
    <w:next w:val="Norml"/>
    <w:pPr>
      <w:numPr>
        <w:ilvl w:val="5"/>
        <w:numId w:val="36"/>
      </w:numPr>
      <w:spacing w:before="240" w:after="60"/>
      <w:outlineLvl w:val="5"/>
    </w:pPr>
    <w:rPr>
      <w:b/>
      <w:bCs/>
      <w:sz w:val="22"/>
      <w:szCs w:val="22"/>
    </w:rPr>
  </w:style>
  <w:style w:type="paragraph" w:styleId="Cmsor7">
    <w:name w:val="heading 7"/>
    <w:basedOn w:val="Norml"/>
    <w:next w:val="Norml"/>
    <w:pPr>
      <w:numPr>
        <w:ilvl w:val="6"/>
        <w:numId w:val="36"/>
      </w:numPr>
      <w:spacing w:before="240" w:after="60"/>
      <w:outlineLvl w:val="6"/>
    </w:pPr>
  </w:style>
  <w:style w:type="paragraph" w:styleId="Cmsor8">
    <w:name w:val="heading 8"/>
    <w:basedOn w:val="Norml"/>
    <w:next w:val="Norml"/>
    <w:pPr>
      <w:numPr>
        <w:ilvl w:val="7"/>
        <w:numId w:val="36"/>
      </w:numPr>
      <w:spacing w:before="240" w:after="60"/>
      <w:outlineLvl w:val="7"/>
    </w:pPr>
    <w:rPr>
      <w:i/>
      <w:iCs/>
    </w:rPr>
  </w:style>
  <w:style w:type="paragraph" w:styleId="Cmsor9">
    <w:name w:val="heading 9"/>
    <w:basedOn w:val="Norml"/>
    <w:next w:val="Norml"/>
    <w:pPr>
      <w:numPr>
        <w:ilvl w:val="8"/>
        <w:numId w:val="36"/>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pPr>
  </w:style>
  <w:style w:type="paragraph" w:styleId="Cm">
    <w:name w:val="Title"/>
    <w:basedOn w:val="Norml"/>
    <w:next w:val="Alcm"/>
    <w:link w:val="CmChar"/>
    <w:autoRedefine/>
    <w:rsid w:val="00730B3C"/>
    <w:pPr>
      <w:keepNext/>
      <w:spacing w:line="240" w:lineRule="auto"/>
      <w:jc w:val="center"/>
    </w:pPr>
    <w:rPr>
      <w:rFonts w:cs="Arial"/>
      <w:b/>
      <w:bCs/>
      <w:caps/>
      <w:kern w:val="28"/>
      <w:sz w:val="52"/>
      <w:szCs w:val="32"/>
    </w:rPr>
  </w:style>
  <w:style w:type="paragraph" w:customStyle="1" w:styleId="Cmlapszerz">
    <w:name w:val="Címlap szerző"/>
    <w:basedOn w:val="Norml"/>
    <w:autoRedefine/>
    <w:rsid w:val="006C5D74"/>
    <w:pPr>
      <w:keepNext/>
      <w:spacing w:after="240" w:line="240" w:lineRule="auto"/>
      <w:jc w:val="center"/>
    </w:pPr>
    <w:rPr>
      <w:noProof/>
      <w:sz w:val="40"/>
    </w:rPr>
  </w:style>
  <w:style w:type="paragraph" w:styleId="Alcm">
    <w:name w:val="Subtitle"/>
    <w:basedOn w:val="Norml"/>
    <w:link w:val="AlcmChar"/>
    <w:autoRedefine/>
    <w:rsid w:val="009C1C93"/>
    <w:pPr>
      <w:keepLines/>
      <w:spacing w:before="120" w:after="4200"/>
      <w:jc w:val="center"/>
    </w:pPr>
    <w:rPr>
      <w:rFonts w:cs="Arial"/>
      <w:noProof/>
      <w:sz w:val="32"/>
    </w:rPr>
  </w:style>
  <w:style w:type="paragraph" w:styleId="llb">
    <w:name w:val="footer"/>
    <w:basedOn w:val="Norml"/>
    <w:link w:val="llbChar"/>
    <w:uiPriority w:val="99"/>
    <w:rsid w:val="00C00B3C"/>
    <w:pPr>
      <w:tabs>
        <w:tab w:val="center" w:pos="4320"/>
        <w:tab w:val="right" w:pos="8640"/>
      </w:tabs>
    </w:pPr>
  </w:style>
  <w:style w:type="paragraph" w:styleId="TJ2">
    <w:name w:val="toc 2"/>
    <w:basedOn w:val="Norml"/>
    <w:next w:val="Norml"/>
    <w:autoRedefine/>
    <w:uiPriority w:val="39"/>
    <w:rsid w:val="0080178C"/>
    <w:pPr>
      <w:tabs>
        <w:tab w:val="left" w:pos="993"/>
        <w:tab w:val="right" w:leader="dot" w:pos="8494"/>
      </w:tabs>
      <w:spacing w:after="0"/>
      <w:ind w:left="482"/>
    </w:pPr>
  </w:style>
  <w:style w:type="paragraph" w:styleId="Szvegtrzs">
    <w:name w:val="Body Text"/>
    <w:basedOn w:val="Norml"/>
    <w:link w:val="SzvegtrzsChar"/>
    <w:pPr>
      <w:spacing w:before="360"/>
    </w:pPr>
  </w:style>
  <w:style w:type="paragraph" w:customStyle="1" w:styleId="Nyilatkozatcm">
    <w:name w:val="Nyilatkozat cím"/>
    <w:basedOn w:val="Norml"/>
    <w:next w:val="Norml"/>
    <w:autoRedefine/>
    <w:pPr>
      <w:keepNext/>
      <w:pageBreakBefore/>
      <w:spacing w:after="64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link w:val="TJ1Char"/>
    <w:autoRedefine/>
    <w:uiPriority w:val="39"/>
    <w:rsid w:val="0080178C"/>
    <w:pPr>
      <w:tabs>
        <w:tab w:val="left" w:pos="426"/>
        <w:tab w:val="left" w:pos="1202"/>
        <w:tab w:val="right" w:pos="8494"/>
      </w:tabs>
      <w:spacing w:after="0"/>
    </w:pPr>
    <w:rPr>
      <w:b/>
    </w:rPr>
  </w:style>
  <w:style w:type="paragraph" w:styleId="TJ3">
    <w:name w:val="toc 3"/>
    <w:basedOn w:val="Norml"/>
    <w:next w:val="Norml"/>
    <w:autoRedefine/>
    <w:uiPriority w:val="39"/>
    <w:rsid w:val="0080178C"/>
    <w:pPr>
      <w:tabs>
        <w:tab w:val="left" w:pos="1276"/>
        <w:tab w:val="right" w:leader="dot" w:pos="8494"/>
      </w:tabs>
      <w:spacing w:after="0"/>
      <w:ind w:left="964"/>
    </w:pPr>
  </w:style>
  <w:style w:type="paragraph" w:styleId="TJ4">
    <w:name w:val="toc 4"/>
    <w:basedOn w:val="Norml"/>
    <w:next w:val="Norml"/>
    <w:autoRedefine/>
    <w:semiHidden/>
    <w:rsid w:val="009C1C93"/>
    <w:pPr>
      <w:spacing w:after="0"/>
      <w:ind w:left="720"/>
    </w:pPr>
  </w:style>
  <w:style w:type="paragraph" w:styleId="TJ5">
    <w:name w:val="toc 5"/>
    <w:basedOn w:val="Norml"/>
    <w:next w:val="Norml"/>
    <w:autoRedefine/>
    <w:semiHidden/>
    <w:rsid w:val="009C1C93"/>
    <w:pPr>
      <w:spacing w:after="0"/>
      <w:ind w:left="958"/>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spacing w:before="240"/>
    </w:pPr>
  </w:style>
  <w:style w:type="paragraph" w:styleId="Kpalrs">
    <w:name w:val="caption"/>
    <w:basedOn w:val="Norml"/>
    <w:next w:val="Norml"/>
    <w:autoRedefine/>
    <w:qFormat/>
    <w:rsid w:val="00CC5B39"/>
    <w:pPr>
      <w:spacing w:before="120" w:after="24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jc w:val="center"/>
    </w:pPr>
    <w:rPr>
      <w:szCs w:val="20"/>
    </w:rPr>
  </w:style>
  <w:style w:type="paragraph" w:customStyle="1" w:styleId="Cmlapkarstanszk">
    <w:name w:val="Címlap kar és tanszék"/>
    <w:basedOn w:val="Norml"/>
    <w:rsid w:val="00171054"/>
    <w:pPr>
      <w:spacing w:after="0" w:line="240" w:lineRule="auto"/>
      <w:jc w:val="center"/>
    </w:pPr>
    <w:rPr>
      <w:szCs w:val="20"/>
    </w:rPr>
  </w:style>
  <w:style w:type="paragraph" w:customStyle="1" w:styleId="Cmlapegyetem">
    <w:name w:val="Címlap egyetem"/>
    <w:basedOn w:val="Norml"/>
    <w:rsid w:val="00171054"/>
    <w:pPr>
      <w:spacing w:before="120" w:after="0" w:line="240" w:lineRule="auto"/>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contextualSpacing/>
    </w:pPr>
    <w:rPr>
      <w:rFonts w:ascii="Consolas" w:hAnsi="Consolas"/>
      <w:sz w:val="20"/>
    </w:rPr>
  </w:style>
  <w:style w:type="paragraph" w:styleId="Tartalomjegyzkcmsora">
    <w:name w:val="TOC Heading"/>
    <w:basedOn w:val="Cmsor1"/>
    <w:next w:val="Norml"/>
    <w:uiPriority w:val="39"/>
    <w:unhideWhenUsed/>
    <w:qFormat/>
    <w:rsid w:val="00C56141"/>
    <w:pPr>
      <w:keepLines/>
      <w:pageBreakBefore w:val="0"/>
      <w:spacing w:before="480" w:line="276" w:lineRule="auto"/>
      <w:jc w:val="left"/>
      <w:outlineLvl w:val="9"/>
    </w:pPr>
    <w:rPr>
      <w:rFonts w:ascii="Cambria" w:hAnsi="Cambria" w:cs="Times New Roman"/>
      <w:kern w:val="0"/>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rsid w:val="0020600C"/>
    <w:rPr>
      <w:sz w:val="16"/>
      <w:szCs w:val="16"/>
    </w:rPr>
  </w:style>
  <w:style w:type="paragraph" w:styleId="Jegyzetszveg">
    <w:name w:val="annotation text"/>
    <w:basedOn w:val="Norml"/>
    <w:link w:val="JegyzetszvegChar"/>
    <w:rsid w:val="0020600C"/>
    <w:rPr>
      <w:sz w:val="20"/>
      <w:szCs w:val="20"/>
    </w:rPr>
  </w:style>
  <w:style w:type="character" w:customStyle="1" w:styleId="JegyzetszvegChar">
    <w:name w:val="Jegyzetszöveg Char"/>
    <w:basedOn w:val="Bekezdsalapbettpusa"/>
    <w:link w:val="Jegyzetszveg"/>
    <w:rsid w:val="0020600C"/>
  </w:style>
  <w:style w:type="paragraph" w:styleId="Megjegyzstrgya">
    <w:name w:val="annotation subject"/>
    <w:basedOn w:val="Jegyzetszveg"/>
    <w:next w:val="Jegyzetszveg"/>
    <w:link w:val="MegjegyzstrgyaChar"/>
    <w:rsid w:val="0020600C"/>
    <w:rPr>
      <w:b/>
      <w:bCs/>
    </w:rPr>
  </w:style>
  <w:style w:type="character" w:customStyle="1" w:styleId="MegjegyzstrgyaChar">
    <w:name w:val="Megjegyzés tárgya Char"/>
    <w:link w:val="Megjegyzstrgya"/>
    <w:rsid w:val="0020600C"/>
    <w:rPr>
      <w:b/>
      <w:bCs/>
    </w:rPr>
  </w:style>
  <w:style w:type="paragraph" w:styleId="Irodalomjegyzk">
    <w:name w:val="Bibliography"/>
    <w:basedOn w:val="Norml"/>
    <w:next w:val="Norml"/>
    <w:uiPriority w:val="37"/>
    <w:unhideWhenUsed/>
    <w:rsid w:val="00B12EFC"/>
  </w:style>
  <w:style w:type="paragraph" w:styleId="Vltozat">
    <w:name w:val="Revision"/>
    <w:hidden/>
    <w:uiPriority w:val="99"/>
    <w:semiHidden/>
    <w:rsid w:val="009F1EA0"/>
    <w:rPr>
      <w:sz w:val="24"/>
      <w:szCs w:val="24"/>
      <w:lang w:eastAsia="en-US"/>
    </w:rPr>
  </w:style>
  <w:style w:type="paragraph" w:styleId="Vgjegyzetszvege">
    <w:name w:val="endnote text"/>
    <w:basedOn w:val="Norml"/>
    <w:link w:val="VgjegyzetszvegeChar"/>
    <w:rsid w:val="00894D5F"/>
    <w:pPr>
      <w:spacing w:after="0" w:line="240" w:lineRule="auto"/>
    </w:pPr>
    <w:rPr>
      <w:sz w:val="20"/>
      <w:szCs w:val="20"/>
    </w:rPr>
  </w:style>
  <w:style w:type="character" w:customStyle="1" w:styleId="VgjegyzetszvegeChar">
    <w:name w:val="Végjegyzet szövege Char"/>
    <w:basedOn w:val="Bekezdsalapbettpusa"/>
    <w:link w:val="Vgjegyzetszvege"/>
    <w:rsid w:val="00894D5F"/>
    <w:rPr>
      <w:lang w:eastAsia="en-US"/>
    </w:rPr>
  </w:style>
  <w:style w:type="character" w:styleId="Vgjegyzet-hivatkozs">
    <w:name w:val="endnote reference"/>
    <w:basedOn w:val="Bekezdsalapbettpusa"/>
    <w:rsid w:val="00894D5F"/>
    <w:rPr>
      <w:vertAlign w:val="superscript"/>
    </w:rPr>
  </w:style>
  <w:style w:type="character" w:customStyle="1" w:styleId="Cmsor1Char">
    <w:name w:val="Címsor 1 Char"/>
    <w:basedOn w:val="Bekezdsalapbettpusa"/>
    <w:link w:val="Cmsor1"/>
    <w:uiPriority w:val="9"/>
    <w:rsid w:val="00157785"/>
    <w:rPr>
      <w:rFonts w:eastAsia="Calibri" w:cs="Arial"/>
      <w:b/>
      <w:bCs/>
      <w:color w:val="000000" w:themeColor="text1"/>
      <w:kern w:val="32"/>
      <w:sz w:val="48"/>
      <w:szCs w:val="48"/>
      <w:lang w:eastAsia="en-US"/>
    </w:rPr>
  </w:style>
  <w:style w:type="table" w:styleId="Rcsostblzat">
    <w:name w:val="Table Grid"/>
    <w:basedOn w:val="Normltblzat"/>
    <w:rsid w:val="00AF35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Bekezdsalapbettpusa"/>
    <w:uiPriority w:val="99"/>
    <w:semiHidden/>
    <w:unhideWhenUsed/>
    <w:rsid w:val="00700AE8"/>
    <w:rPr>
      <w:color w:val="605E5C"/>
      <w:shd w:val="clear" w:color="auto" w:fill="E1DFDD"/>
    </w:rPr>
  </w:style>
  <w:style w:type="character" w:styleId="Mrltotthiperhivatkozs">
    <w:name w:val="FollowedHyperlink"/>
    <w:basedOn w:val="Bekezdsalapbettpusa"/>
    <w:rsid w:val="009B1A7E"/>
    <w:rPr>
      <w:color w:val="954F72" w:themeColor="followedHyperlink"/>
      <w:u w:val="single"/>
    </w:rPr>
  </w:style>
  <w:style w:type="character" w:customStyle="1" w:styleId="CmChar">
    <w:name w:val="Cím Char"/>
    <w:basedOn w:val="Bekezdsalapbettpusa"/>
    <w:link w:val="Cm"/>
    <w:rsid w:val="007C4EB2"/>
    <w:rPr>
      <w:rFonts w:cs="Arial"/>
      <w:b/>
      <w:bCs/>
      <w:caps/>
      <w:kern w:val="28"/>
      <w:sz w:val="52"/>
      <w:szCs w:val="32"/>
      <w:lang w:eastAsia="en-US"/>
    </w:rPr>
  </w:style>
  <w:style w:type="character" w:customStyle="1" w:styleId="AlcmChar">
    <w:name w:val="Alcím Char"/>
    <w:basedOn w:val="Bekezdsalapbettpusa"/>
    <w:link w:val="Alcm"/>
    <w:rsid w:val="007C4EB2"/>
    <w:rPr>
      <w:rFonts w:cs="Arial"/>
      <w:noProof/>
      <w:sz w:val="32"/>
      <w:szCs w:val="24"/>
      <w:lang w:eastAsia="en-US"/>
    </w:rPr>
  </w:style>
  <w:style w:type="character" w:customStyle="1" w:styleId="TJ1Char">
    <w:name w:val="TJ 1 Char"/>
    <w:basedOn w:val="Bekezdsalapbettpusa"/>
    <w:link w:val="TJ1"/>
    <w:uiPriority w:val="39"/>
    <w:rsid w:val="0080178C"/>
    <w:rPr>
      <w:b/>
      <w:sz w:val="24"/>
      <w:szCs w:val="24"/>
      <w:lang w:eastAsia="en-US"/>
    </w:rPr>
  </w:style>
  <w:style w:type="character" w:customStyle="1" w:styleId="llbChar">
    <w:name w:val="Élőláb Char"/>
    <w:basedOn w:val="Bekezdsalapbettpusa"/>
    <w:link w:val="llb"/>
    <w:uiPriority w:val="99"/>
    <w:rsid w:val="00F77FDF"/>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729">
      <w:bodyDiv w:val="1"/>
      <w:marLeft w:val="0"/>
      <w:marRight w:val="0"/>
      <w:marTop w:val="0"/>
      <w:marBottom w:val="0"/>
      <w:divBdr>
        <w:top w:val="none" w:sz="0" w:space="0" w:color="auto"/>
        <w:left w:val="none" w:sz="0" w:space="0" w:color="auto"/>
        <w:bottom w:val="none" w:sz="0" w:space="0" w:color="auto"/>
        <w:right w:val="none" w:sz="0" w:space="0" w:color="auto"/>
      </w:divBdr>
    </w:div>
    <w:div w:id="1128297">
      <w:bodyDiv w:val="1"/>
      <w:marLeft w:val="0"/>
      <w:marRight w:val="0"/>
      <w:marTop w:val="0"/>
      <w:marBottom w:val="0"/>
      <w:divBdr>
        <w:top w:val="none" w:sz="0" w:space="0" w:color="auto"/>
        <w:left w:val="none" w:sz="0" w:space="0" w:color="auto"/>
        <w:bottom w:val="none" w:sz="0" w:space="0" w:color="auto"/>
        <w:right w:val="none" w:sz="0" w:space="0" w:color="auto"/>
      </w:divBdr>
    </w:div>
    <w:div w:id="1932750">
      <w:bodyDiv w:val="1"/>
      <w:marLeft w:val="0"/>
      <w:marRight w:val="0"/>
      <w:marTop w:val="0"/>
      <w:marBottom w:val="0"/>
      <w:divBdr>
        <w:top w:val="none" w:sz="0" w:space="0" w:color="auto"/>
        <w:left w:val="none" w:sz="0" w:space="0" w:color="auto"/>
        <w:bottom w:val="none" w:sz="0" w:space="0" w:color="auto"/>
        <w:right w:val="none" w:sz="0" w:space="0" w:color="auto"/>
      </w:divBdr>
    </w:div>
    <w:div w:id="3558064">
      <w:bodyDiv w:val="1"/>
      <w:marLeft w:val="0"/>
      <w:marRight w:val="0"/>
      <w:marTop w:val="0"/>
      <w:marBottom w:val="0"/>
      <w:divBdr>
        <w:top w:val="none" w:sz="0" w:space="0" w:color="auto"/>
        <w:left w:val="none" w:sz="0" w:space="0" w:color="auto"/>
        <w:bottom w:val="none" w:sz="0" w:space="0" w:color="auto"/>
        <w:right w:val="none" w:sz="0" w:space="0" w:color="auto"/>
      </w:divBdr>
    </w:div>
    <w:div w:id="4400712">
      <w:bodyDiv w:val="1"/>
      <w:marLeft w:val="0"/>
      <w:marRight w:val="0"/>
      <w:marTop w:val="0"/>
      <w:marBottom w:val="0"/>
      <w:divBdr>
        <w:top w:val="none" w:sz="0" w:space="0" w:color="auto"/>
        <w:left w:val="none" w:sz="0" w:space="0" w:color="auto"/>
        <w:bottom w:val="none" w:sz="0" w:space="0" w:color="auto"/>
        <w:right w:val="none" w:sz="0" w:space="0" w:color="auto"/>
      </w:divBdr>
    </w:div>
    <w:div w:id="5791844">
      <w:bodyDiv w:val="1"/>
      <w:marLeft w:val="0"/>
      <w:marRight w:val="0"/>
      <w:marTop w:val="0"/>
      <w:marBottom w:val="0"/>
      <w:divBdr>
        <w:top w:val="none" w:sz="0" w:space="0" w:color="auto"/>
        <w:left w:val="none" w:sz="0" w:space="0" w:color="auto"/>
        <w:bottom w:val="none" w:sz="0" w:space="0" w:color="auto"/>
        <w:right w:val="none" w:sz="0" w:space="0" w:color="auto"/>
      </w:divBdr>
    </w:div>
    <w:div w:id="6639525">
      <w:bodyDiv w:val="1"/>
      <w:marLeft w:val="0"/>
      <w:marRight w:val="0"/>
      <w:marTop w:val="0"/>
      <w:marBottom w:val="0"/>
      <w:divBdr>
        <w:top w:val="none" w:sz="0" w:space="0" w:color="auto"/>
        <w:left w:val="none" w:sz="0" w:space="0" w:color="auto"/>
        <w:bottom w:val="none" w:sz="0" w:space="0" w:color="auto"/>
        <w:right w:val="none" w:sz="0" w:space="0" w:color="auto"/>
      </w:divBdr>
    </w:div>
    <w:div w:id="8071272">
      <w:bodyDiv w:val="1"/>
      <w:marLeft w:val="0"/>
      <w:marRight w:val="0"/>
      <w:marTop w:val="0"/>
      <w:marBottom w:val="0"/>
      <w:divBdr>
        <w:top w:val="none" w:sz="0" w:space="0" w:color="auto"/>
        <w:left w:val="none" w:sz="0" w:space="0" w:color="auto"/>
        <w:bottom w:val="none" w:sz="0" w:space="0" w:color="auto"/>
        <w:right w:val="none" w:sz="0" w:space="0" w:color="auto"/>
      </w:divBdr>
    </w:div>
    <w:div w:id="12268150">
      <w:bodyDiv w:val="1"/>
      <w:marLeft w:val="0"/>
      <w:marRight w:val="0"/>
      <w:marTop w:val="0"/>
      <w:marBottom w:val="0"/>
      <w:divBdr>
        <w:top w:val="none" w:sz="0" w:space="0" w:color="auto"/>
        <w:left w:val="none" w:sz="0" w:space="0" w:color="auto"/>
        <w:bottom w:val="none" w:sz="0" w:space="0" w:color="auto"/>
        <w:right w:val="none" w:sz="0" w:space="0" w:color="auto"/>
      </w:divBdr>
    </w:div>
    <w:div w:id="13658557">
      <w:bodyDiv w:val="1"/>
      <w:marLeft w:val="0"/>
      <w:marRight w:val="0"/>
      <w:marTop w:val="0"/>
      <w:marBottom w:val="0"/>
      <w:divBdr>
        <w:top w:val="none" w:sz="0" w:space="0" w:color="auto"/>
        <w:left w:val="none" w:sz="0" w:space="0" w:color="auto"/>
        <w:bottom w:val="none" w:sz="0" w:space="0" w:color="auto"/>
        <w:right w:val="none" w:sz="0" w:space="0" w:color="auto"/>
      </w:divBdr>
    </w:div>
    <w:div w:id="15619670">
      <w:bodyDiv w:val="1"/>
      <w:marLeft w:val="0"/>
      <w:marRight w:val="0"/>
      <w:marTop w:val="0"/>
      <w:marBottom w:val="0"/>
      <w:divBdr>
        <w:top w:val="none" w:sz="0" w:space="0" w:color="auto"/>
        <w:left w:val="none" w:sz="0" w:space="0" w:color="auto"/>
        <w:bottom w:val="none" w:sz="0" w:space="0" w:color="auto"/>
        <w:right w:val="none" w:sz="0" w:space="0" w:color="auto"/>
      </w:divBdr>
    </w:div>
    <w:div w:id="16085128">
      <w:bodyDiv w:val="1"/>
      <w:marLeft w:val="0"/>
      <w:marRight w:val="0"/>
      <w:marTop w:val="0"/>
      <w:marBottom w:val="0"/>
      <w:divBdr>
        <w:top w:val="none" w:sz="0" w:space="0" w:color="auto"/>
        <w:left w:val="none" w:sz="0" w:space="0" w:color="auto"/>
        <w:bottom w:val="none" w:sz="0" w:space="0" w:color="auto"/>
        <w:right w:val="none" w:sz="0" w:space="0" w:color="auto"/>
      </w:divBdr>
    </w:div>
    <w:div w:id="21514620">
      <w:bodyDiv w:val="1"/>
      <w:marLeft w:val="0"/>
      <w:marRight w:val="0"/>
      <w:marTop w:val="0"/>
      <w:marBottom w:val="0"/>
      <w:divBdr>
        <w:top w:val="none" w:sz="0" w:space="0" w:color="auto"/>
        <w:left w:val="none" w:sz="0" w:space="0" w:color="auto"/>
        <w:bottom w:val="none" w:sz="0" w:space="0" w:color="auto"/>
        <w:right w:val="none" w:sz="0" w:space="0" w:color="auto"/>
      </w:divBdr>
    </w:div>
    <w:div w:id="22292550">
      <w:bodyDiv w:val="1"/>
      <w:marLeft w:val="0"/>
      <w:marRight w:val="0"/>
      <w:marTop w:val="0"/>
      <w:marBottom w:val="0"/>
      <w:divBdr>
        <w:top w:val="none" w:sz="0" w:space="0" w:color="auto"/>
        <w:left w:val="none" w:sz="0" w:space="0" w:color="auto"/>
        <w:bottom w:val="none" w:sz="0" w:space="0" w:color="auto"/>
        <w:right w:val="none" w:sz="0" w:space="0" w:color="auto"/>
      </w:divBdr>
    </w:div>
    <w:div w:id="24254392">
      <w:bodyDiv w:val="1"/>
      <w:marLeft w:val="0"/>
      <w:marRight w:val="0"/>
      <w:marTop w:val="0"/>
      <w:marBottom w:val="0"/>
      <w:divBdr>
        <w:top w:val="none" w:sz="0" w:space="0" w:color="auto"/>
        <w:left w:val="none" w:sz="0" w:space="0" w:color="auto"/>
        <w:bottom w:val="none" w:sz="0" w:space="0" w:color="auto"/>
        <w:right w:val="none" w:sz="0" w:space="0" w:color="auto"/>
      </w:divBdr>
    </w:div>
    <w:div w:id="25183770">
      <w:bodyDiv w:val="1"/>
      <w:marLeft w:val="0"/>
      <w:marRight w:val="0"/>
      <w:marTop w:val="0"/>
      <w:marBottom w:val="0"/>
      <w:divBdr>
        <w:top w:val="none" w:sz="0" w:space="0" w:color="auto"/>
        <w:left w:val="none" w:sz="0" w:space="0" w:color="auto"/>
        <w:bottom w:val="none" w:sz="0" w:space="0" w:color="auto"/>
        <w:right w:val="none" w:sz="0" w:space="0" w:color="auto"/>
      </w:divBdr>
    </w:div>
    <w:div w:id="27069474">
      <w:bodyDiv w:val="1"/>
      <w:marLeft w:val="0"/>
      <w:marRight w:val="0"/>
      <w:marTop w:val="0"/>
      <w:marBottom w:val="0"/>
      <w:divBdr>
        <w:top w:val="none" w:sz="0" w:space="0" w:color="auto"/>
        <w:left w:val="none" w:sz="0" w:space="0" w:color="auto"/>
        <w:bottom w:val="none" w:sz="0" w:space="0" w:color="auto"/>
        <w:right w:val="none" w:sz="0" w:space="0" w:color="auto"/>
      </w:divBdr>
    </w:div>
    <w:div w:id="28461733">
      <w:bodyDiv w:val="1"/>
      <w:marLeft w:val="0"/>
      <w:marRight w:val="0"/>
      <w:marTop w:val="0"/>
      <w:marBottom w:val="0"/>
      <w:divBdr>
        <w:top w:val="none" w:sz="0" w:space="0" w:color="auto"/>
        <w:left w:val="none" w:sz="0" w:space="0" w:color="auto"/>
        <w:bottom w:val="none" w:sz="0" w:space="0" w:color="auto"/>
        <w:right w:val="none" w:sz="0" w:space="0" w:color="auto"/>
      </w:divBdr>
    </w:div>
    <w:div w:id="31003185">
      <w:bodyDiv w:val="1"/>
      <w:marLeft w:val="0"/>
      <w:marRight w:val="0"/>
      <w:marTop w:val="0"/>
      <w:marBottom w:val="0"/>
      <w:divBdr>
        <w:top w:val="none" w:sz="0" w:space="0" w:color="auto"/>
        <w:left w:val="none" w:sz="0" w:space="0" w:color="auto"/>
        <w:bottom w:val="none" w:sz="0" w:space="0" w:color="auto"/>
        <w:right w:val="none" w:sz="0" w:space="0" w:color="auto"/>
      </w:divBdr>
    </w:div>
    <w:div w:id="31420982">
      <w:bodyDiv w:val="1"/>
      <w:marLeft w:val="0"/>
      <w:marRight w:val="0"/>
      <w:marTop w:val="0"/>
      <w:marBottom w:val="0"/>
      <w:divBdr>
        <w:top w:val="none" w:sz="0" w:space="0" w:color="auto"/>
        <w:left w:val="none" w:sz="0" w:space="0" w:color="auto"/>
        <w:bottom w:val="none" w:sz="0" w:space="0" w:color="auto"/>
        <w:right w:val="none" w:sz="0" w:space="0" w:color="auto"/>
      </w:divBdr>
    </w:div>
    <w:div w:id="31614239">
      <w:bodyDiv w:val="1"/>
      <w:marLeft w:val="0"/>
      <w:marRight w:val="0"/>
      <w:marTop w:val="0"/>
      <w:marBottom w:val="0"/>
      <w:divBdr>
        <w:top w:val="none" w:sz="0" w:space="0" w:color="auto"/>
        <w:left w:val="none" w:sz="0" w:space="0" w:color="auto"/>
        <w:bottom w:val="none" w:sz="0" w:space="0" w:color="auto"/>
        <w:right w:val="none" w:sz="0" w:space="0" w:color="auto"/>
      </w:divBdr>
    </w:div>
    <w:div w:id="33652195">
      <w:bodyDiv w:val="1"/>
      <w:marLeft w:val="0"/>
      <w:marRight w:val="0"/>
      <w:marTop w:val="0"/>
      <w:marBottom w:val="0"/>
      <w:divBdr>
        <w:top w:val="none" w:sz="0" w:space="0" w:color="auto"/>
        <w:left w:val="none" w:sz="0" w:space="0" w:color="auto"/>
        <w:bottom w:val="none" w:sz="0" w:space="0" w:color="auto"/>
        <w:right w:val="none" w:sz="0" w:space="0" w:color="auto"/>
      </w:divBdr>
    </w:div>
    <w:div w:id="33888245">
      <w:bodyDiv w:val="1"/>
      <w:marLeft w:val="0"/>
      <w:marRight w:val="0"/>
      <w:marTop w:val="0"/>
      <w:marBottom w:val="0"/>
      <w:divBdr>
        <w:top w:val="none" w:sz="0" w:space="0" w:color="auto"/>
        <w:left w:val="none" w:sz="0" w:space="0" w:color="auto"/>
        <w:bottom w:val="none" w:sz="0" w:space="0" w:color="auto"/>
        <w:right w:val="none" w:sz="0" w:space="0" w:color="auto"/>
      </w:divBdr>
    </w:div>
    <w:div w:id="34669386">
      <w:bodyDiv w:val="1"/>
      <w:marLeft w:val="0"/>
      <w:marRight w:val="0"/>
      <w:marTop w:val="0"/>
      <w:marBottom w:val="0"/>
      <w:divBdr>
        <w:top w:val="none" w:sz="0" w:space="0" w:color="auto"/>
        <w:left w:val="none" w:sz="0" w:space="0" w:color="auto"/>
        <w:bottom w:val="none" w:sz="0" w:space="0" w:color="auto"/>
        <w:right w:val="none" w:sz="0" w:space="0" w:color="auto"/>
      </w:divBdr>
    </w:div>
    <w:div w:id="38289481">
      <w:bodyDiv w:val="1"/>
      <w:marLeft w:val="0"/>
      <w:marRight w:val="0"/>
      <w:marTop w:val="0"/>
      <w:marBottom w:val="0"/>
      <w:divBdr>
        <w:top w:val="none" w:sz="0" w:space="0" w:color="auto"/>
        <w:left w:val="none" w:sz="0" w:space="0" w:color="auto"/>
        <w:bottom w:val="none" w:sz="0" w:space="0" w:color="auto"/>
        <w:right w:val="none" w:sz="0" w:space="0" w:color="auto"/>
      </w:divBdr>
    </w:div>
    <w:div w:id="38477892">
      <w:bodyDiv w:val="1"/>
      <w:marLeft w:val="0"/>
      <w:marRight w:val="0"/>
      <w:marTop w:val="0"/>
      <w:marBottom w:val="0"/>
      <w:divBdr>
        <w:top w:val="none" w:sz="0" w:space="0" w:color="auto"/>
        <w:left w:val="none" w:sz="0" w:space="0" w:color="auto"/>
        <w:bottom w:val="none" w:sz="0" w:space="0" w:color="auto"/>
        <w:right w:val="none" w:sz="0" w:space="0" w:color="auto"/>
      </w:divBdr>
    </w:div>
    <w:div w:id="39744845">
      <w:bodyDiv w:val="1"/>
      <w:marLeft w:val="0"/>
      <w:marRight w:val="0"/>
      <w:marTop w:val="0"/>
      <w:marBottom w:val="0"/>
      <w:divBdr>
        <w:top w:val="none" w:sz="0" w:space="0" w:color="auto"/>
        <w:left w:val="none" w:sz="0" w:space="0" w:color="auto"/>
        <w:bottom w:val="none" w:sz="0" w:space="0" w:color="auto"/>
        <w:right w:val="none" w:sz="0" w:space="0" w:color="auto"/>
      </w:divBdr>
    </w:div>
    <w:div w:id="42140196">
      <w:bodyDiv w:val="1"/>
      <w:marLeft w:val="0"/>
      <w:marRight w:val="0"/>
      <w:marTop w:val="0"/>
      <w:marBottom w:val="0"/>
      <w:divBdr>
        <w:top w:val="none" w:sz="0" w:space="0" w:color="auto"/>
        <w:left w:val="none" w:sz="0" w:space="0" w:color="auto"/>
        <w:bottom w:val="none" w:sz="0" w:space="0" w:color="auto"/>
        <w:right w:val="none" w:sz="0" w:space="0" w:color="auto"/>
      </w:divBdr>
    </w:div>
    <w:div w:id="43919259">
      <w:bodyDiv w:val="1"/>
      <w:marLeft w:val="0"/>
      <w:marRight w:val="0"/>
      <w:marTop w:val="0"/>
      <w:marBottom w:val="0"/>
      <w:divBdr>
        <w:top w:val="none" w:sz="0" w:space="0" w:color="auto"/>
        <w:left w:val="none" w:sz="0" w:space="0" w:color="auto"/>
        <w:bottom w:val="none" w:sz="0" w:space="0" w:color="auto"/>
        <w:right w:val="none" w:sz="0" w:space="0" w:color="auto"/>
      </w:divBdr>
    </w:div>
    <w:div w:id="45761101">
      <w:bodyDiv w:val="1"/>
      <w:marLeft w:val="0"/>
      <w:marRight w:val="0"/>
      <w:marTop w:val="0"/>
      <w:marBottom w:val="0"/>
      <w:divBdr>
        <w:top w:val="none" w:sz="0" w:space="0" w:color="auto"/>
        <w:left w:val="none" w:sz="0" w:space="0" w:color="auto"/>
        <w:bottom w:val="none" w:sz="0" w:space="0" w:color="auto"/>
        <w:right w:val="none" w:sz="0" w:space="0" w:color="auto"/>
      </w:divBdr>
    </w:div>
    <w:div w:id="47725592">
      <w:bodyDiv w:val="1"/>
      <w:marLeft w:val="0"/>
      <w:marRight w:val="0"/>
      <w:marTop w:val="0"/>
      <w:marBottom w:val="0"/>
      <w:divBdr>
        <w:top w:val="none" w:sz="0" w:space="0" w:color="auto"/>
        <w:left w:val="none" w:sz="0" w:space="0" w:color="auto"/>
        <w:bottom w:val="none" w:sz="0" w:space="0" w:color="auto"/>
        <w:right w:val="none" w:sz="0" w:space="0" w:color="auto"/>
      </w:divBdr>
      <w:divsChild>
        <w:div w:id="44453394">
          <w:marLeft w:val="0"/>
          <w:marRight w:val="0"/>
          <w:marTop w:val="0"/>
          <w:marBottom w:val="0"/>
          <w:divBdr>
            <w:top w:val="none" w:sz="0" w:space="0" w:color="auto"/>
            <w:left w:val="none" w:sz="0" w:space="0" w:color="auto"/>
            <w:bottom w:val="none" w:sz="0" w:space="0" w:color="auto"/>
            <w:right w:val="none" w:sz="0" w:space="0" w:color="auto"/>
          </w:divBdr>
          <w:divsChild>
            <w:div w:id="430709532">
              <w:marLeft w:val="0"/>
              <w:marRight w:val="0"/>
              <w:marTop w:val="0"/>
              <w:marBottom w:val="0"/>
              <w:divBdr>
                <w:top w:val="none" w:sz="0" w:space="0" w:color="auto"/>
                <w:left w:val="none" w:sz="0" w:space="0" w:color="auto"/>
                <w:bottom w:val="none" w:sz="0" w:space="0" w:color="auto"/>
                <w:right w:val="none" w:sz="0" w:space="0" w:color="auto"/>
              </w:divBdr>
              <w:divsChild>
                <w:div w:id="890506675">
                  <w:marLeft w:val="0"/>
                  <w:marRight w:val="0"/>
                  <w:marTop w:val="0"/>
                  <w:marBottom w:val="0"/>
                  <w:divBdr>
                    <w:top w:val="none" w:sz="0" w:space="0" w:color="auto"/>
                    <w:left w:val="none" w:sz="0" w:space="0" w:color="auto"/>
                    <w:bottom w:val="none" w:sz="0" w:space="0" w:color="auto"/>
                    <w:right w:val="none" w:sz="0" w:space="0" w:color="auto"/>
                  </w:divBdr>
                </w:div>
              </w:divsChild>
            </w:div>
            <w:div w:id="519858665">
              <w:marLeft w:val="0"/>
              <w:marRight w:val="0"/>
              <w:marTop w:val="0"/>
              <w:marBottom w:val="0"/>
              <w:divBdr>
                <w:top w:val="none" w:sz="0" w:space="0" w:color="auto"/>
                <w:left w:val="none" w:sz="0" w:space="0" w:color="auto"/>
                <w:bottom w:val="none" w:sz="0" w:space="0" w:color="auto"/>
                <w:right w:val="none" w:sz="0" w:space="0" w:color="auto"/>
              </w:divBdr>
              <w:divsChild>
                <w:div w:id="157569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393">
          <w:marLeft w:val="0"/>
          <w:marRight w:val="0"/>
          <w:marTop w:val="0"/>
          <w:marBottom w:val="0"/>
          <w:divBdr>
            <w:top w:val="none" w:sz="0" w:space="0" w:color="auto"/>
            <w:left w:val="none" w:sz="0" w:space="0" w:color="auto"/>
            <w:bottom w:val="none" w:sz="0" w:space="0" w:color="auto"/>
            <w:right w:val="none" w:sz="0" w:space="0" w:color="auto"/>
          </w:divBdr>
          <w:divsChild>
            <w:div w:id="345864744">
              <w:marLeft w:val="0"/>
              <w:marRight w:val="0"/>
              <w:marTop w:val="0"/>
              <w:marBottom w:val="0"/>
              <w:divBdr>
                <w:top w:val="none" w:sz="0" w:space="0" w:color="auto"/>
                <w:left w:val="none" w:sz="0" w:space="0" w:color="auto"/>
                <w:bottom w:val="none" w:sz="0" w:space="0" w:color="auto"/>
                <w:right w:val="none" w:sz="0" w:space="0" w:color="auto"/>
              </w:divBdr>
              <w:divsChild>
                <w:div w:id="1529098017">
                  <w:marLeft w:val="0"/>
                  <w:marRight w:val="0"/>
                  <w:marTop w:val="0"/>
                  <w:marBottom w:val="0"/>
                  <w:divBdr>
                    <w:top w:val="none" w:sz="0" w:space="0" w:color="auto"/>
                    <w:left w:val="none" w:sz="0" w:space="0" w:color="auto"/>
                    <w:bottom w:val="none" w:sz="0" w:space="0" w:color="auto"/>
                    <w:right w:val="none" w:sz="0" w:space="0" w:color="auto"/>
                  </w:divBdr>
                </w:div>
              </w:divsChild>
            </w:div>
            <w:div w:id="618411602">
              <w:marLeft w:val="0"/>
              <w:marRight w:val="0"/>
              <w:marTop w:val="0"/>
              <w:marBottom w:val="0"/>
              <w:divBdr>
                <w:top w:val="none" w:sz="0" w:space="0" w:color="auto"/>
                <w:left w:val="none" w:sz="0" w:space="0" w:color="auto"/>
                <w:bottom w:val="none" w:sz="0" w:space="0" w:color="auto"/>
                <w:right w:val="none" w:sz="0" w:space="0" w:color="auto"/>
              </w:divBdr>
              <w:divsChild>
                <w:div w:id="2012757374">
                  <w:marLeft w:val="0"/>
                  <w:marRight w:val="0"/>
                  <w:marTop w:val="0"/>
                  <w:marBottom w:val="0"/>
                  <w:divBdr>
                    <w:top w:val="none" w:sz="0" w:space="0" w:color="auto"/>
                    <w:left w:val="none" w:sz="0" w:space="0" w:color="auto"/>
                    <w:bottom w:val="none" w:sz="0" w:space="0" w:color="auto"/>
                    <w:right w:val="none" w:sz="0" w:space="0" w:color="auto"/>
                  </w:divBdr>
                </w:div>
              </w:divsChild>
            </w:div>
            <w:div w:id="761216794">
              <w:marLeft w:val="0"/>
              <w:marRight w:val="0"/>
              <w:marTop w:val="0"/>
              <w:marBottom w:val="0"/>
              <w:divBdr>
                <w:top w:val="none" w:sz="0" w:space="0" w:color="auto"/>
                <w:left w:val="none" w:sz="0" w:space="0" w:color="auto"/>
                <w:bottom w:val="none" w:sz="0" w:space="0" w:color="auto"/>
                <w:right w:val="none" w:sz="0" w:space="0" w:color="auto"/>
              </w:divBdr>
              <w:divsChild>
                <w:div w:id="204175193">
                  <w:marLeft w:val="0"/>
                  <w:marRight w:val="0"/>
                  <w:marTop w:val="0"/>
                  <w:marBottom w:val="0"/>
                  <w:divBdr>
                    <w:top w:val="none" w:sz="0" w:space="0" w:color="auto"/>
                    <w:left w:val="none" w:sz="0" w:space="0" w:color="auto"/>
                    <w:bottom w:val="none" w:sz="0" w:space="0" w:color="auto"/>
                    <w:right w:val="none" w:sz="0" w:space="0" w:color="auto"/>
                  </w:divBdr>
                </w:div>
              </w:divsChild>
            </w:div>
            <w:div w:id="1355183836">
              <w:marLeft w:val="0"/>
              <w:marRight w:val="0"/>
              <w:marTop w:val="0"/>
              <w:marBottom w:val="0"/>
              <w:divBdr>
                <w:top w:val="none" w:sz="0" w:space="0" w:color="auto"/>
                <w:left w:val="none" w:sz="0" w:space="0" w:color="auto"/>
                <w:bottom w:val="none" w:sz="0" w:space="0" w:color="auto"/>
                <w:right w:val="none" w:sz="0" w:space="0" w:color="auto"/>
              </w:divBdr>
              <w:divsChild>
                <w:div w:id="414401820">
                  <w:marLeft w:val="0"/>
                  <w:marRight w:val="0"/>
                  <w:marTop w:val="0"/>
                  <w:marBottom w:val="0"/>
                  <w:divBdr>
                    <w:top w:val="none" w:sz="0" w:space="0" w:color="auto"/>
                    <w:left w:val="none" w:sz="0" w:space="0" w:color="auto"/>
                    <w:bottom w:val="none" w:sz="0" w:space="0" w:color="auto"/>
                    <w:right w:val="none" w:sz="0" w:space="0" w:color="auto"/>
                  </w:divBdr>
                </w:div>
              </w:divsChild>
            </w:div>
            <w:div w:id="1791851311">
              <w:marLeft w:val="0"/>
              <w:marRight w:val="0"/>
              <w:marTop w:val="0"/>
              <w:marBottom w:val="0"/>
              <w:divBdr>
                <w:top w:val="none" w:sz="0" w:space="0" w:color="auto"/>
                <w:left w:val="none" w:sz="0" w:space="0" w:color="auto"/>
                <w:bottom w:val="none" w:sz="0" w:space="0" w:color="auto"/>
                <w:right w:val="none" w:sz="0" w:space="0" w:color="auto"/>
              </w:divBdr>
              <w:divsChild>
                <w:div w:id="19552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4334">
          <w:marLeft w:val="0"/>
          <w:marRight w:val="0"/>
          <w:marTop w:val="0"/>
          <w:marBottom w:val="0"/>
          <w:divBdr>
            <w:top w:val="none" w:sz="0" w:space="0" w:color="auto"/>
            <w:left w:val="none" w:sz="0" w:space="0" w:color="auto"/>
            <w:bottom w:val="none" w:sz="0" w:space="0" w:color="auto"/>
            <w:right w:val="none" w:sz="0" w:space="0" w:color="auto"/>
          </w:divBdr>
          <w:divsChild>
            <w:div w:id="1164592353">
              <w:marLeft w:val="0"/>
              <w:marRight w:val="0"/>
              <w:marTop w:val="0"/>
              <w:marBottom w:val="0"/>
              <w:divBdr>
                <w:top w:val="none" w:sz="0" w:space="0" w:color="auto"/>
                <w:left w:val="none" w:sz="0" w:space="0" w:color="auto"/>
                <w:bottom w:val="none" w:sz="0" w:space="0" w:color="auto"/>
                <w:right w:val="none" w:sz="0" w:space="0" w:color="auto"/>
              </w:divBdr>
              <w:divsChild>
                <w:div w:id="372770254">
                  <w:marLeft w:val="0"/>
                  <w:marRight w:val="0"/>
                  <w:marTop w:val="0"/>
                  <w:marBottom w:val="0"/>
                  <w:divBdr>
                    <w:top w:val="none" w:sz="0" w:space="0" w:color="auto"/>
                    <w:left w:val="none" w:sz="0" w:space="0" w:color="auto"/>
                    <w:bottom w:val="none" w:sz="0" w:space="0" w:color="auto"/>
                    <w:right w:val="none" w:sz="0" w:space="0" w:color="auto"/>
                  </w:divBdr>
                </w:div>
              </w:divsChild>
            </w:div>
            <w:div w:id="1852643764">
              <w:marLeft w:val="0"/>
              <w:marRight w:val="0"/>
              <w:marTop w:val="0"/>
              <w:marBottom w:val="0"/>
              <w:divBdr>
                <w:top w:val="none" w:sz="0" w:space="0" w:color="auto"/>
                <w:left w:val="none" w:sz="0" w:space="0" w:color="auto"/>
                <w:bottom w:val="none" w:sz="0" w:space="0" w:color="auto"/>
                <w:right w:val="none" w:sz="0" w:space="0" w:color="auto"/>
              </w:divBdr>
              <w:divsChild>
                <w:div w:id="488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33988">
          <w:marLeft w:val="0"/>
          <w:marRight w:val="0"/>
          <w:marTop w:val="0"/>
          <w:marBottom w:val="0"/>
          <w:divBdr>
            <w:top w:val="none" w:sz="0" w:space="0" w:color="auto"/>
            <w:left w:val="none" w:sz="0" w:space="0" w:color="auto"/>
            <w:bottom w:val="none" w:sz="0" w:space="0" w:color="auto"/>
            <w:right w:val="none" w:sz="0" w:space="0" w:color="auto"/>
          </w:divBdr>
          <w:divsChild>
            <w:div w:id="811294489">
              <w:marLeft w:val="0"/>
              <w:marRight w:val="0"/>
              <w:marTop w:val="0"/>
              <w:marBottom w:val="0"/>
              <w:divBdr>
                <w:top w:val="none" w:sz="0" w:space="0" w:color="auto"/>
                <w:left w:val="none" w:sz="0" w:space="0" w:color="auto"/>
                <w:bottom w:val="none" w:sz="0" w:space="0" w:color="auto"/>
                <w:right w:val="none" w:sz="0" w:space="0" w:color="auto"/>
              </w:divBdr>
              <w:divsChild>
                <w:div w:id="1349407421">
                  <w:marLeft w:val="0"/>
                  <w:marRight w:val="0"/>
                  <w:marTop w:val="0"/>
                  <w:marBottom w:val="0"/>
                  <w:divBdr>
                    <w:top w:val="none" w:sz="0" w:space="0" w:color="auto"/>
                    <w:left w:val="none" w:sz="0" w:space="0" w:color="auto"/>
                    <w:bottom w:val="none" w:sz="0" w:space="0" w:color="auto"/>
                    <w:right w:val="none" w:sz="0" w:space="0" w:color="auto"/>
                  </w:divBdr>
                </w:div>
              </w:divsChild>
            </w:div>
            <w:div w:id="1216234264">
              <w:marLeft w:val="0"/>
              <w:marRight w:val="0"/>
              <w:marTop w:val="0"/>
              <w:marBottom w:val="0"/>
              <w:divBdr>
                <w:top w:val="none" w:sz="0" w:space="0" w:color="auto"/>
                <w:left w:val="none" w:sz="0" w:space="0" w:color="auto"/>
                <w:bottom w:val="none" w:sz="0" w:space="0" w:color="auto"/>
                <w:right w:val="none" w:sz="0" w:space="0" w:color="auto"/>
              </w:divBdr>
              <w:divsChild>
                <w:div w:id="201807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80702">
          <w:marLeft w:val="0"/>
          <w:marRight w:val="0"/>
          <w:marTop w:val="0"/>
          <w:marBottom w:val="0"/>
          <w:divBdr>
            <w:top w:val="none" w:sz="0" w:space="0" w:color="auto"/>
            <w:left w:val="none" w:sz="0" w:space="0" w:color="auto"/>
            <w:bottom w:val="none" w:sz="0" w:space="0" w:color="auto"/>
            <w:right w:val="none" w:sz="0" w:space="0" w:color="auto"/>
          </w:divBdr>
          <w:divsChild>
            <w:div w:id="721058008">
              <w:marLeft w:val="0"/>
              <w:marRight w:val="0"/>
              <w:marTop w:val="0"/>
              <w:marBottom w:val="0"/>
              <w:divBdr>
                <w:top w:val="none" w:sz="0" w:space="0" w:color="auto"/>
                <w:left w:val="none" w:sz="0" w:space="0" w:color="auto"/>
                <w:bottom w:val="none" w:sz="0" w:space="0" w:color="auto"/>
                <w:right w:val="none" w:sz="0" w:space="0" w:color="auto"/>
              </w:divBdr>
              <w:divsChild>
                <w:div w:id="584220238">
                  <w:marLeft w:val="0"/>
                  <w:marRight w:val="0"/>
                  <w:marTop w:val="0"/>
                  <w:marBottom w:val="0"/>
                  <w:divBdr>
                    <w:top w:val="none" w:sz="0" w:space="0" w:color="auto"/>
                    <w:left w:val="none" w:sz="0" w:space="0" w:color="auto"/>
                    <w:bottom w:val="none" w:sz="0" w:space="0" w:color="auto"/>
                    <w:right w:val="none" w:sz="0" w:space="0" w:color="auto"/>
                  </w:divBdr>
                </w:div>
              </w:divsChild>
            </w:div>
            <w:div w:id="791050910">
              <w:marLeft w:val="0"/>
              <w:marRight w:val="0"/>
              <w:marTop w:val="0"/>
              <w:marBottom w:val="0"/>
              <w:divBdr>
                <w:top w:val="none" w:sz="0" w:space="0" w:color="auto"/>
                <w:left w:val="none" w:sz="0" w:space="0" w:color="auto"/>
                <w:bottom w:val="none" w:sz="0" w:space="0" w:color="auto"/>
                <w:right w:val="none" w:sz="0" w:space="0" w:color="auto"/>
              </w:divBdr>
              <w:divsChild>
                <w:div w:id="80546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22312">
          <w:marLeft w:val="0"/>
          <w:marRight w:val="0"/>
          <w:marTop w:val="0"/>
          <w:marBottom w:val="0"/>
          <w:divBdr>
            <w:top w:val="none" w:sz="0" w:space="0" w:color="auto"/>
            <w:left w:val="none" w:sz="0" w:space="0" w:color="auto"/>
            <w:bottom w:val="none" w:sz="0" w:space="0" w:color="auto"/>
            <w:right w:val="none" w:sz="0" w:space="0" w:color="auto"/>
          </w:divBdr>
          <w:divsChild>
            <w:div w:id="1469278012">
              <w:marLeft w:val="0"/>
              <w:marRight w:val="0"/>
              <w:marTop w:val="0"/>
              <w:marBottom w:val="0"/>
              <w:divBdr>
                <w:top w:val="none" w:sz="0" w:space="0" w:color="auto"/>
                <w:left w:val="none" w:sz="0" w:space="0" w:color="auto"/>
                <w:bottom w:val="none" w:sz="0" w:space="0" w:color="auto"/>
                <w:right w:val="none" w:sz="0" w:space="0" w:color="auto"/>
              </w:divBdr>
              <w:divsChild>
                <w:div w:id="250479975">
                  <w:marLeft w:val="0"/>
                  <w:marRight w:val="0"/>
                  <w:marTop w:val="0"/>
                  <w:marBottom w:val="0"/>
                  <w:divBdr>
                    <w:top w:val="none" w:sz="0" w:space="0" w:color="auto"/>
                    <w:left w:val="none" w:sz="0" w:space="0" w:color="auto"/>
                    <w:bottom w:val="none" w:sz="0" w:space="0" w:color="auto"/>
                    <w:right w:val="none" w:sz="0" w:space="0" w:color="auto"/>
                  </w:divBdr>
                </w:div>
              </w:divsChild>
            </w:div>
            <w:div w:id="1557861551">
              <w:marLeft w:val="0"/>
              <w:marRight w:val="0"/>
              <w:marTop w:val="0"/>
              <w:marBottom w:val="0"/>
              <w:divBdr>
                <w:top w:val="none" w:sz="0" w:space="0" w:color="auto"/>
                <w:left w:val="none" w:sz="0" w:space="0" w:color="auto"/>
                <w:bottom w:val="none" w:sz="0" w:space="0" w:color="auto"/>
                <w:right w:val="none" w:sz="0" w:space="0" w:color="auto"/>
              </w:divBdr>
              <w:divsChild>
                <w:div w:id="209670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4427">
          <w:marLeft w:val="0"/>
          <w:marRight w:val="0"/>
          <w:marTop w:val="0"/>
          <w:marBottom w:val="0"/>
          <w:divBdr>
            <w:top w:val="none" w:sz="0" w:space="0" w:color="auto"/>
            <w:left w:val="none" w:sz="0" w:space="0" w:color="auto"/>
            <w:bottom w:val="none" w:sz="0" w:space="0" w:color="auto"/>
            <w:right w:val="none" w:sz="0" w:space="0" w:color="auto"/>
          </w:divBdr>
          <w:divsChild>
            <w:div w:id="200173733">
              <w:marLeft w:val="0"/>
              <w:marRight w:val="0"/>
              <w:marTop w:val="0"/>
              <w:marBottom w:val="0"/>
              <w:divBdr>
                <w:top w:val="none" w:sz="0" w:space="0" w:color="auto"/>
                <w:left w:val="none" w:sz="0" w:space="0" w:color="auto"/>
                <w:bottom w:val="none" w:sz="0" w:space="0" w:color="auto"/>
                <w:right w:val="none" w:sz="0" w:space="0" w:color="auto"/>
              </w:divBdr>
              <w:divsChild>
                <w:div w:id="21177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4220">
          <w:marLeft w:val="0"/>
          <w:marRight w:val="0"/>
          <w:marTop w:val="0"/>
          <w:marBottom w:val="0"/>
          <w:divBdr>
            <w:top w:val="none" w:sz="0" w:space="0" w:color="auto"/>
            <w:left w:val="none" w:sz="0" w:space="0" w:color="auto"/>
            <w:bottom w:val="none" w:sz="0" w:space="0" w:color="auto"/>
            <w:right w:val="none" w:sz="0" w:space="0" w:color="auto"/>
          </w:divBdr>
          <w:divsChild>
            <w:div w:id="1100098894">
              <w:marLeft w:val="0"/>
              <w:marRight w:val="0"/>
              <w:marTop w:val="0"/>
              <w:marBottom w:val="0"/>
              <w:divBdr>
                <w:top w:val="none" w:sz="0" w:space="0" w:color="auto"/>
                <w:left w:val="none" w:sz="0" w:space="0" w:color="auto"/>
                <w:bottom w:val="none" w:sz="0" w:space="0" w:color="auto"/>
                <w:right w:val="none" w:sz="0" w:space="0" w:color="auto"/>
              </w:divBdr>
              <w:divsChild>
                <w:div w:id="1371801178">
                  <w:marLeft w:val="0"/>
                  <w:marRight w:val="0"/>
                  <w:marTop w:val="0"/>
                  <w:marBottom w:val="0"/>
                  <w:divBdr>
                    <w:top w:val="none" w:sz="0" w:space="0" w:color="auto"/>
                    <w:left w:val="none" w:sz="0" w:space="0" w:color="auto"/>
                    <w:bottom w:val="none" w:sz="0" w:space="0" w:color="auto"/>
                    <w:right w:val="none" w:sz="0" w:space="0" w:color="auto"/>
                  </w:divBdr>
                </w:div>
              </w:divsChild>
            </w:div>
            <w:div w:id="1571235987">
              <w:marLeft w:val="0"/>
              <w:marRight w:val="0"/>
              <w:marTop w:val="0"/>
              <w:marBottom w:val="0"/>
              <w:divBdr>
                <w:top w:val="none" w:sz="0" w:space="0" w:color="auto"/>
                <w:left w:val="none" w:sz="0" w:space="0" w:color="auto"/>
                <w:bottom w:val="none" w:sz="0" w:space="0" w:color="auto"/>
                <w:right w:val="none" w:sz="0" w:space="0" w:color="auto"/>
              </w:divBdr>
              <w:divsChild>
                <w:div w:id="7985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15437">
          <w:marLeft w:val="0"/>
          <w:marRight w:val="0"/>
          <w:marTop w:val="0"/>
          <w:marBottom w:val="0"/>
          <w:divBdr>
            <w:top w:val="none" w:sz="0" w:space="0" w:color="auto"/>
            <w:left w:val="none" w:sz="0" w:space="0" w:color="auto"/>
            <w:bottom w:val="none" w:sz="0" w:space="0" w:color="auto"/>
            <w:right w:val="none" w:sz="0" w:space="0" w:color="auto"/>
          </w:divBdr>
          <w:divsChild>
            <w:div w:id="813453284">
              <w:marLeft w:val="0"/>
              <w:marRight w:val="0"/>
              <w:marTop w:val="0"/>
              <w:marBottom w:val="0"/>
              <w:divBdr>
                <w:top w:val="none" w:sz="0" w:space="0" w:color="auto"/>
                <w:left w:val="none" w:sz="0" w:space="0" w:color="auto"/>
                <w:bottom w:val="none" w:sz="0" w:space="0" w:color="auto"/>
                <w:right w:val="none" w:sz="0" w:space="0" w:color="auto"/>
              </w:divBdr>
              <w:divsChild>
                <w:div w:id="1572351144">
                  <w:marLeft w:val="0"/>
                  <w:marRight w:val="0"/>
                  <w:marTop w:val="0"/>
                  <w:marBottom w:val="0"/>
                  <w:divBdr>
                    <w:top w:val="none" w:sz="0" w:space="0" w:color="auto"/>
                    <w:left w:val="none" w:sz="0" w:space="0" w:color="auto"/>
                    <w:bottom w:val="none" w:sz="0" w:space="0" w:color="auto"/>
                    <w:right w:val="none" w:sz="0" w:space="0" w:color="auto"/>
                  </w:divBdr>
                </w:div>
              </w:divsChild>
            </w:div>
            <w:div w:id="1108159849">
              <w:marLeft w:val="0"/>
              <w:marRight w:val="0"/>
              <w:marTop w:val="0"/>
              <w:marBottom w:val="0"/>
              <w:divBdr>
                <w:top w:val="none" w:sz="0" w:space="0" w:color="auto"/>
                <w:left w:val="none" w:sz="0" w:space="0" w:color="auto"/>
                <w:bottom w:val="none" w:sz="0" w:space="0" w:color="auto"/>
                <w:right w:val="none" w:sz="0" w:space="0" w:color="auto"/>
              </w:divBdr>
              <w:divsChild>
                <w:div w:id="22233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98651">
          <w:marLeft w:val="0"/>
          <w:marRight w:val="0"/>
          <w:marTop w:val="0"/>
          <w:marBottom w:val="0"/>
          <w:divBdr>
            <w:top w:val="none" w:sz="0" w:space="0" w:color="auto"/>
            <w:left w:val="none" w:sz="0" w:space="0" w:color="auto"/>
            <w:bottom w:val="none" w:sz="0" w:space="0" w:color="auto"/>
            <w:right w:val="none" w:sz="0" w:space="0" w:color="auto"/>
          </w:divBdr>
          <w:divsChild>
            <w:div w:id="371619711">
              <w:marLeft w:val="0"/>
              <w:marRight w:val="0"/>
              <w:marTop w:val="0"/>
              <w:marBottom w:val="0"/>
              <w:divBdr>
                <w:top w:val="none" w:sz="0" w:space="0" w:color="auto"/>
                <w:left w:val="none" w:sz="0" w:space="0" w:color="auto"/>
                <w:bottom w:val="none" w:sz="0" w:space="0" w:color="auto"/>
                <w:right w:val="none" w:sz="0" w:space="0" w:color="auto"/>
              </w:divBdr>
              <w:divsChild>
                <w:div w:id="1888450993">
                  <w:marLeft w:val="0"/>
                  <w:marRight w:val="0"/>
                  <w:marTop w:val="0"/>
                  <w:marBottom w:val="0"/>
                  <w:divBdr>
                    <w:top w:val="none" w:sz="0" w:space="0" w:color="auto"/>
                    <w:left w:val="none" w:sz="0" w:space="0" w:color="auto"/>
                    <w:bottom w:val="none" w:sz="0" w:space="0" w:color="auto"/>
                    <w:right w:val="none" w:sz="0" w:space="0" w:color="auto"/>
                  </w:divBdr>
                </w:div>
              </w:divsChild>
            </w:div>
            <w:div w:id="1990405858">
              <w:marLeft w:val="0"/>
              <w:marRight w:val="0"/>
              <w:marTop w:val="0"/>
              <w:marBottom w:val="0"/>
              <w:divBdr>
                <w:top w:val="none" w:sz="0" w:space="0" w:color="auto"/>
                <w:left w:val="none" w:sz="0" w:space="0" w:color="auto"/>
                <w:bottom w:val="none" w:sz="0" w:space="0" w:color="auto"/>
                <w:right w:val="none" w:sz="0" w:space="0" w:color="auto"/>
              </w:divBdr>
              <w:divsChild>
                <w:div w:id="197043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35083">
          <w:marLeft w:val="0"/>
          <w:marRight w:val="0"/>
          <w:marTop w:val="0"/>
          <w:marBottom w:val="0"/>
          <w:divBdr>
            <w:top w:val="none" w:sz="0" w:space="0" w:color="auto"/>
            <w:left w:val="none" w:sz="0" w:space="0" w:color="auto"/>
            <w:bottom w:val="none" w:sz="0" w:space="0" w:color="auto"/>
            <w:right w:val="none" w:sz="0" w:space="0" w:color="auto"/>
          </w:divBdr>
          <w:divsChild>
            <w:div w:id="266233701">
              <w:marLeft w:val="0"/>
              <w:marRight w:val="0"/>
              <w:marTop w:val="0"/>
              <w:marBottom w:val="0"/>
              <w:divBdr>
                <w:top w:val="none" w:sz="0" w:space="0" w:color="auto"/>
                <w:left w:val="none" w:sz="0" w:space="0" w:color="auto"/>
                <w:bottom w:val="none" w:sz="0" w:space="0" w:color="auto"/>
                <w:right w:val="none" w:sz="0" w:space="0" w:color="auto"/>
              </w:divBdr>
              <w:divsChild>
                <w:div w:id="1944260362">
                  <w:marLeft w:val="0"/>
                  <w:marRight w:val="0"/>
                  <w:marTop w:val="0"/>
                  <w:marBottom w:val="0"/>
                  <w:divBdr>
                    <w:top w:val="none" w:sz="0" w:space="0" w:color="auto"/>
                    <w:left w:val="none" w:sz="0" w:space="0" w:color="auto"/>
                    <w:bottom w:val="none" w:sz="0" w:space="0" w:color="auto"/>
                    <w:right w:val="none" w:sz="0" w:space="0" w:color="auto"/>
                  </w:divBdr>
                </w:div>
              </w:divsChild>
            </w:div>
            <w:div w:id="1828352501">
              <w:marLeft w:val="0"/>
              <w:marRight w:val="0"/>
              <w:marTop w:val="0"/>
              <w:marBottom w:val="0"/>
              <w:divBdr>
                <w:top w:val="none" w:sz="0" w:space="0" w:color="auto"/>
                <w:left w:val="none" w:sz="0" w:space="0" w:color="auto"/>
                <w:bottom w:val="none" w:sz="0" w:space="0" w:color="auto"/>
                <w:right w:val="none" w:sz="0" w:space="0" w:color="auto"/>
              </w:divBdr>
              <w:divsChild>
                <w:div w:id="87931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05838">
          <w:marLeft w:val="0"/>
          <w:marRight w:val="0"/>
          <w:marTop w:val="0"/>
          <w:marBottom w:val="0"/>
          <w:divBdr>
            <w:top w:val="none" w:sz="0" w:space="0" w:color="auto"/>
            <w:left w:val="none" w:sz="0" w:space="0" w:color="auto"/>
            <w:bottom w:val="none" w:sz="0" w:space="0" w:color="auto"/>
            <w:right w:val="none" w:sz="0" w:space="0" w:color="auto"/>
          </w:divBdr>
          <w:divsChild>
            <w:div w:id="318121831">
              <w:marLeft w:val="0"/>
              <w:marRight w:val="0"/>
              <w:marTop w:val="0"/>
              <w:marBottom w:val="0"/>
              <w:divBdr>
                <w:top w:val="none" w:sz="0" w:space="0" w:color="auto"/>
                <w:left w:val="none" w:sz="0" w:space="0" w:color="auto"/>
                <w:bottom w:val="none" w:sz="0" w:space="0" w:color="auto"/>
                <w:right w:val="none" w:sz="0" w:space="0" w:color="auto"/>
              </w:divBdr>
              <w:divsChild>
                <w:div w:id="84352309">
                  <w:marLeft w:val="0"/>
                  <w:marRight w:val="0"/>
                  <w:marTop w:val="0"/>
                  <w:marBottom w:val="0"/>
                  <w:divBdr>
                    <w:top w:val="none" w:sz="0" w:space="0" w:color="auto"/>
                    <w:left w:val="none" w:sz="0" w:space="0" w:color="auto"/>
                    <w:bottom w:val="none" w:sz="0" w:space="0" w:color="auto"/>
                    <w:right w:val="none" w:sz="0" w:space="0" w:color="auto"/>
                  </w:divBdr>
                </w:div>
              </w:divsChild>
            </w:div>
            <w:div w:id="328169194">
              <w:marLeft w:val="0"/>
              <w:marRight w:val="0"/>
              <w:marTop w:val="0"/>
              <w:marBottom w:val="0"/>
              <w:divBdr>
                <w:top w:val="none" w:sz="0" w:space="0" w:color="auto"/>
                <w:left w:val="none" w:sz="0" w:space="0" w:color="auto"/>
                <w:bottom w:val="none" w:sz="0" w:space="0" w:color="auto"/>
                <w:right w:val="none" w:sz="0" w:space="0" w:color="auto"/>
              </w:divBdr>
              <w:divsChild>
                <w:div w:id="1007101735">
                  <w:marLeft w:val="0"/>
                  <w:marRight w:val="0"/>
                  <w:marTop w:val="0"/>
                  <w:marBottom w:val="0"/>
                  <w:divBdr>
                    <w:top w:val="none" w:sz="0" w:space="0" w:color="auto"/>
                    <w:left w:val="none" w:sz="0" w:space="0" w:color="auto"/>
                    <w:bottom w:val="none" w:sz="0" w:space="0" w:color="auto"/>
                    <w:right w:val="none" w:sz="0" w:space="0" w:color="auto"/>
                  </w:divBdr>
                </w:div>
              </w:divsChild>
            </w:div>
            <w:div w:id="366295455">
              <w:marLeft w:val="0"/>
              <w:marRight w:val="0"/>
              <w:marTop w:val="0"/>
              <w:marBottom w:val="0"/>
              <w:divBdr>
                <w:top w:val="none" w:sz="0" w:space="0" w:color="auto"/>
                <w:left w:val="none" w:sz="0" w:space="0" w:color="auto"/>
                <w:bottom w:val="none" w:sz="0" w:space="0" w:color="auto"/>
                <w:right w:val="none" w:sz="0" w:space="0" w:color="auto"/>
              </w:divBdr>
              <w:divsChild>
                <w:div w:id="18314455">
                  <w:marLeft w:val="0"/>
                  <w:marRight w:val="0"/>
                  <w:marTop w:val="0"/>
                  <w:marBottom w:val="0"/>
                  <w:divBdr>
                    <w:top w:val="none" w:sz="0" w:space="0" w:color="auto"/>
                    <w:left w:val="none" w:sz="0" w:space="0" w:color="auto"/>
                    <w:bottom w:val="none" w:sz="0" w:space="0" w:color="auto"/>
                    <w:right w:val="none" w:sz="0" w:space="0" w:color="auto"/>
                  </w:divBdr>
                </w:div>
              </w:divsChild>
            </w:div>
            <w:div w:id="1779371075">
              <w:marLeft w:val="0"/>
              <w:marRight w:val="0"/>
              <w:marTop w:val="0"/>
              <w:marBottom w:val="0"/>
              <w:divBdr>
                <w:top w:val="none" w:sz="0" w:space="0" w:color="auto"/>
                <w:left w:val="none" w:sz="0" w:space="0" w:color="auto"/>
                <w:bottom w:val="none" w:sz="0" w:space="0" w:color="auto"/>
                <w:right w:val="none" w:sz="0" w:space="0" w:color="auto"/>
              </w:divBdr>
              <w:divsChild>
                <w:div w:id="66421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30317">
          <w:marLeft w:val="0"/>
          <w:marRight w:val="0"/>
          <w:marTop w:val="0"/>
          <w:marBottom w:val="0"/>
          <w:divBdr>
            <w:top w:val="none" w:sz="0" w:space="0" w:color="auto"/>
            <w:left w:val="none" w:sz="0" w:space="0" w:color="auto"/>
            <w:bottom w:val="none" w:sz="0" w:space="0" w:color="auto"/>
            <w:right w:val="none" w:sz="0" w:space="0" w:color="auto"/>
          </w:divBdr>
          <w:divsChild>
            <w:div w:id="51734556">
              <w:marLeft w:val="0"/>
              <w:marRight w:val="0"/>
              <w:marTop w:val="0"/>
              <w:marBottom w:val="0"/>
              <w:divBdr>
                <w:top w:val="none" w:sz="0" w:space="0" w:color="auto"/>
                <w:left w:val="none" w:sz="0" w:space="0" w:color="auto"/>
                <w:bottom w:val="none" w:sz="0" w:space="0" w:color="auto"/>
                <w:right w:val="none" w:sz="0" w:space="0" w:color="auto"/>
              </w:divBdr>
              <w:divsChild>
                <w:div w:id="1863202623">
                  <w:marLeft w:val="0"/>
                  <w:marRight w:val="0"/>
                  <w:marTop w:val="0"/>
                  <w:marBottom w:val="0"/>
                  <w:divBdr>
                    <w:top w:val="none" w:sz="0" w:space="0" w:color="auto"/>
                    <w:left w:val="none" w:sz="0" w:space="0" w:color="auto"/>
                    <w:bottom w:val="none" w:sz="0" w:space="0" w:color="auto"/>
                    <w:right w:val="none" w:sz="0" w:space="0" w:color="auto"/>
                  </w:divBdr>
                </w:div>
              </w:divsChild>
            </w:div>
            <w:div w:id="83381755">
              <w:marLeft w:val="0"/>
              <w:marRight w:val="0"/>
              <w:marTop w:val="0"/>
              <w:marBottom w:val="0"/>
              <w:divBdr>
                <w:top w:val="none" w:sz="0" w:space="0" w:color="auto"/>
                <w:left w:val="none" w:sz="0" w:space="0" w:color="auto"/>
                <w:bottom w:val="none" w:sz="0" w:space="0" w:color="auto"/>
                <w:right w:val="none" w:sz="0" w:space="0" w:color="auto"/>
              </w:divBdr>
              <w:divsChild>
                <w:div w:id="134763326">
                  <w:marLeft w:val="0"/>
                  <w:marRight w:val="0"/>
                  <w:marTop w:val="0"/>
                  <w:marBottom w:val="0"/>
                  <w:divBdr>
                    <w:top w:val="none" w:sz="0" w:space="0" w:color="auto"/>
                    <w:left w:val="none" w:sz="0" w:space="0" w:color="auto"/>
                    <w:bottom w:val="none" w:sz="0" w:space="0" w:color="auto"/>
                    <w:right w:val="none" w:sz="0" w:space="0" w:color="auto"/>
                  </w:divBdr>
                </w:div>
              </w:divsChild>
            </w:div>
            <w:div w:id="1924030317">
              <w:marLeft w:val="0"/>
              <w:marRight w:val="0"/>
              <w:marTop w:val="0"/>
              <w:marBottom w:val="0"/>
              <w:divBdr>
                <w:top w:val="none" w:sz="0" w:space="0" w:color="auto"/>
                <w:left w:val="none" w:sz="0" w:space="0" w:color="auto"/>
                <w:bottom w:val="none" w:sz="0" w:space="0" w:color="auto"/>
                <w:right w:val="none" w:sz="0" w:space="0" w:color="auto"/>
              </w:divBdr>
              <w:divsChild>
                <w:div w:id="3117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9044">
          <w:marLeft w:val="0"/>
          <w:marRight w:val="0"/>
          <w:marTop w:val="0"/>
          <w:marBottom w:val="0"/>
          <w:divBdr>
            <w:top w:val="none" w:sz="0" w:space="0" w:color="auto"/>
            <w:left w:val="none" w:sz="0" w:space="0" w:color="auto"/>
            <w:bottom w:val="none" w:sz="0" w:space="0" w:color="auto"/>
            <w:right w:val="none" w:sz="0" w:space="0" w:color="auto"/>
          </w:divBdr>
          <w:divsChild>
            <w:div w:id="1057169601">
              <w:marLeft w:val="0"/>
              <w:marRight w:val="0"/>
              <w:marTop w:val="0"/>
              <w:marBottom w:val="0"/>
              <w:divBdr>
                <w:top w:val="none" w:sz="0" w:space="0" w:color="auto"/>
                <w:left w:val="none" w:sz="0" w:space="0" w:color="auto"/>
                <w:bottom w:val="none" w:sz="0" w:space="0" w:color="auto"/>
                <w:right w:val="none" w:sz="0" w:space="0" w:color="auto"/>
              </w:divBdr>
              <w:divsChild>
                <w:div w:id="751244645">
                  <w:marLeft w:val="0"/>
                  <w:marRight w:val="0"/>
                  <w:marTop w:val="0"/>
                  <w:marBottom w:val="0"/>
                  <w:divBdr>
                    <w:top w:val="none" w:sz="0" w:space="0" w:color="auto"/>
                    <w:left w:val="none" w:sz="0" w:space="0" w:color="auto"/>
                    <w:bottom w:val="none" w:sz="0" w:space="0" w:color="auto"/>
                    <w:right w:val="none" w:sz="0" w:space="0" w:color="auto"/>
                  </w:divBdr>
                </w:div>
              </w:divsChild>
            </w:div>
            <w:div w:id="1871916133">
              <w:marLeft w:val="0"/>
              <w:marRight w:val="0"/>
              <w:marTop w:val="0"/>
              <w:marBottom w:val="0"/>
              <w:divBdr>
                <w:top w:val="none" w:sz="0" w:space="0" w:color="auto"/>
                <w:left w:val="none" w:sz="0" w:space="0" w:color="auto"/>
                <w:bottom w:val="none" w:sz="0" w:space="0" w:color="auto"/>
                <w:right w:val="none" w:sz="0" w:space="0" w:color="auto"/>
              </w:divBdr>
              <w:divsChild>
                <w:div w:id="40326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78289">
          <w:marLeft w:val="0"/>
          <w:marRight w:val="0"/>
          <w:marTop w:val="0"/>
          <w:marBottom w:val="0"/>
          <w:divBdr>
            <w:top w:val="none" w:sz="0" w:space="0" w:color="auto"/>
            <w:left w:val="none" w:sz="0" w:space="0" w:color="auto"/>
            <w:bottom w:val="none" w:sz="0" w:space="0" w:color="auto"/>
            <w:right w:val="none" w:sz="0" w:space="0" w:color="auto"/>
          </w:divBdr>
          <w:divsChild>
            <w:div w:id="294337270">
              <w:marLeft w:val="0"/>
              <w:marRight w:val="0"/>
              <w:marTop w:val="0"/>
              <w:marBottom w:val="0"/>
              <w:divBdr>
                <w:top w:val="none" w:sz="0" w:space="0" w:color="auto"/>
                <w:left w:val="none" w:sz="0" w:space="0" w:color="auto"/>
                <w:bottom w:val="none" w:sz="0" w:space="0" w:color="auto"/>
                <w:right w:val="none" w:sz="0" w:space="0" w:color="auto"/>
              </w:divBdr>
              <w:divsChild>
                <w:div w:id="689450785">
                  <w:marLeft w:val="0"/>
                  <w:marRight w:val="0"/>
                  <w:marTop w:val="0"/>
                  <w:marBottom w:val="0"/>
                  <w:divBdr>
                    <w:top w:val="none" w:sz="0" w:space="0" w:color="auto"/>
                    <w:left w:val="none" w:sz="0" w:space="0" w:color="auto"/>
                    <w:bottom w:val="none" w:sz="0" w:space="0" w:color="auto"/>
                    <w:right w:val="none" w:sz="0" w:space="0" w:color="auto"/>
                  </w:divBdr>
                </w:div>
              </w:divsChild>
            </w:div>
            <w:div w:id="472213382">
              <w:marLeft w:val="0"/>
              <w:marRight w:val="0"/>
              <w:marTop w:val="0"/>
              <w:marBottom w:val="0"/>
              <w:divBdr>
                <w:top w:val="none" w:sz="0" w:space="0" w:color="auto"/>
                <w:left w:val="none" w:sz="0" w:space="0" w:color="auto"/>
                <w:bottom w:val="none" w:sz="0" w:space="0" w:color="auto"/>
                <w:right w:val="none" w:sz="0" w:space="0" w:color="auto"/>
              </w:divBdr>
              <w:divsChild>
                <w:div w:id="398282715">
                  <w:marLeft w:val="0"/>
                  <w:marRight w:val="0"/>
                  <w:marTop w:val="0"/>
                  <w:marBottom w:val="0"/>
                  <w:divBdr>
                    <w:top w:val="none" w:sz="0" w:space="0" w:color="auto"/>
                    <w:left w:val="none" w:sz="0" w:space="0" w:color="auto"/>
                    <w:bottom w:val="none" w:sz="0" w:space="0" w:color="auto"/>
                    <w:right w:val="none" w:sz="0" w:space="0" w:color="auto"/>
                  </w:divBdr>
                </w:div>
              </w:divsChild>
            </w:div>
            <w:div w:id="1184589275">
              <w:marLeft w:val="0"/>
              <w:marRight w:val="0"/>
              <w:marTop w:val="0"/>
              <w:marBottom w:val="0"/>
              <w:divBdr>
                <w:top w:val="none" w:sz="0" w:space="0" w:color="auto"/>
                <w:left w:val="none" w:sz="0" w:space="0" w:color="auto"/>
                <w:bottom w:val="none" w:sz="0" w:space="0" w:color="auto"/>
                <w:right w:val="none" w:sz="0" w:space="0" w:color="auto"/>
              </w:divBdr>
              <w:divsChild>
                <w:div w:id="390615024">
                  <w:marLeft w:val="0"/>
                  <w:marRight w:val="0"/>
                  <w:marTop w:val="0"/>
                  <w:marBottom w:val="0"/>
                  <w:divBdr>
                    <w:top w:val="none" w:sz="0" w:space="0" w:color="auto"/>
                    <w:left w:val="none" w:sz="0" w:space="0" w:color="auto"/>
                    <w:bottom w:val="none" w:sz="0" w:space="0" w:color="auto"/>
                    <w:right w:val="none" w:sz="0" w:space="0" w:color="auto"/>
                  </w:divBdr>
                </w:div>
              </w:divsChild>
            </w:div>
            <w:div w:id="1528102982">
              <w:marLeft w:val="0"/>
              <w:marRight w:val="0"/>
              <w:marTop w:val="0"/>
              <w:marBottom w:val="0"/>
              <w:divBdr>
                <w:top w:val="none" w:sz="0" w:space="0" w:color="auto"/>
                <w:left w:val="none" w:sz="0" w:space="0" w:color="auto"/>
                <w:bottom w:val="none" w:sz="0" w:space="0" w:color="auto"/>
                <w:right w:val="none" w:sz="0" w:space="0" w:color="auto"/>
              </w:divBdr>
              <w:divsChild>
                <w:div w:id="21054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5093">
          <w:marLeft w:val="0"/>
          <w:marRight w:val="0"/>
          <w:marTop w:val="0"/>
          <w:marBottom w:val="0"/>
          <w:divBdr>
            <w:top w:val="none" w:sz="0" w:space="0" w:color="auto"/>
            <w:left w:val="none" w:sz="0" w:space="0" w:color="auto"/>
            <w:bottom w:val="none" w:sz="0" w:space="0" w:color="auto"/>
            <w:right w:val="none" w:sz="0" w:space="0" w:color="auto"/>
          </w:divBdr>
          <w:divsChild>
            <w:div w:id="922031935">
              <w:marLeft w:val="0"/>
              <w:marRight w:val="0"/>
              <w:marTop w:val="0"/>
              <w:marBottom w:val="0"/>
              <w:divBdr>
                <w:top w:val="none" w:sz="0" w:space="0" w:color="auto"/>
                <w:left w:val="none" w:sz="0" w:space="0" w:color="auto"/>
                <w:bottom w:val="none" w:sz="0" w:space="0" w:color="auto"/>
                <w:right w:val="none" w:sz="0" w:space="0" w:color="auto"/>
              </w:divBdr>
              <w:divsChild>
                <w:div w:id="699941013">
                  <w:marLeft w:val="0"/>
                  <w:marRight w:val="0"/>
                  <w:marTop w:val="0"/>
                  <w:marBottom w:val="0"/>
                  <w:divBdr>
                    <w:top w:val="none" w:sz="0" w:space="0" w:color="auto"/>
                    <w:left w:val="none" w:sz="0" w:space="0" w:color="auto"/>
                    <w:bottom w:val="none" w:sz="0" w:space="0" w:color="auto"/>
                    <w:right w:val="none" w:sz="0" w:space="0" w:color="auto"/>
                  </w:divBdr>
                </w:div>
              </w:divsChild>
            </w:div>
            <w:div w:id="1199465477">
              <w:marLeft w:val="0"/>
              <w:marRight w:val="0"/>
              <w:marTop w:val="0"/>
              <w:marBottom w:val="0"/>
              <w:divBdr>
                <w:top w:val="none" w:sz="0" w:space="0" w:color="auto"/>
                <w:left w:val="none" w:sz="0" w:space="0" w:color="auto"/>
                <w:bottom w:val="none" w:sz="0" w:space="0" w:color="auto"/>
                <w:right w:val="none" w:sz="0" w:space="0" w:color="auto"/>
              </w:divBdr>
              <w:divsChild>
                <w:div w:id="173847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18292">
          <w:marLeft w:val="0"/>
          <w:marRight w:val="0"/>
          <w:marTop w:val="0"/>
          <w:marBottom w:val="0"/>
          <w:divBdr>
            <w:top w:val="none" w:sz="0" w:space="0" w:color="auto"/>
            <w:left w:val="none" w:sz="0" w:space="0" w:color="auto"/>
            <w:bottom w:val="none" w:sz="0" w:space="0" w:color="auto"/>
            <w:right w:val="none" w:sz="0" w:space="0" w:color="auto"/>
          </w:divBdr>
          <w:divsChild>
            <w:div w:id="566381674">
              <w:marLeft w:val="0"/>
              <w:marRight w:val="0"/>
              <w:marTop w:val="0"/>
              <w:marBottom w:val="0"/>
              <w:divBdr>
                <w:top w:val="none" w:sz="0" w:space="0" w:color="auto"/>
                <w:left w:val="none" w:sz="0" w:space="0" w:color="auto"/>
                <w:bottom w:val="none" w:sz="0" w:space="0" w:color="auto"/>
                <w:right w:val="none" w:sz="0" w:space="0" w:color="auto"/>
              </w:divBdr>
              <w:divsChild>
                <w:div w:id="422259369">
                  <w:marLeft w:val="0"/>
                  <w:marRight w:val="0"/>
                  <w:marTop w:val="0"/>
                  <w:marBottom w:val="0"/>
                  <w:divBdr>
                    <w:top w:val="none" w:sz="0" w:space="0" w:color="auto"/>
                    <w:left w:val="none" w:sz="0" w:space="0" w:color="auto"/>
                    <w:bottom w:val="none" w:sz="0" w:space="0" w:color="auto"/>
                    <w:right w:val="none" w:sz="0" w:space="0" w:color="auto"/>
                  </w:divBdr>
                </w:div>
              </w:divsChild>
            </w:div>
            <w:div w:id="2060931439">
              <w:marLeft w:val="0"/>
              <w:marRight w:val="0"/>
              <w:marTop w:val="0"/>
              <w:marBottom w:val="0"/>
              <w:divBdr>
                <w:top w:val="none" w:sz="0" w:space="0" w:color="auto"/>
                <w:left w:val="none" w:sz="0" w:space="0" w:color="auto"/>
                <w:bottom w:val="none" w:sz="0" w:space="0" w:color="auto"/>
                <w:right w:val="none" w:sz="0" w:space="0" w:color="auto"/>
              </w:divBdr>
              <w:divsChild>
                <w:div w:id="48072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7623">
          <w:marLeft w:val="0"/>
          <w:marRight w:val="0"/>
          <w:marTop w:val="0"/>
          <w:marBottom w:val="0"/>
          <w:divBdr>
            <w:top w:val="none" w:sz="0" w:space="0" w:color="auto"/>
            <w:left w:val="none" w:sz="0" w:space="0" w:color="auto"/>
            <w:bottom w:val="none" w:sz="0" w:space="0" w:color="auto"/>
            <w:right w:val="none" w:sz="0" w:space="0" w:color="auto"/>
          </w:divBdr>
          <w:divsChild>
            <w:div w:id="928851788">
              <w:marLeft w:val="0"/>
              <w:marRight w:val="0"/>
              <w:marTop w:val="0"/>
              <w:marBottom w:val="0"/>
              <w:divBdr>
                <w:top w:val="none" w:sz="0" w:space="0" w:color="auto"/>
                <w:left w:val="none" w:sz="0" w:space="0" w:color="auto"/>
                <w:bottom w:val="none" w:sz="0" w:space="0" w:color="auto"/>
                <w:right w:val="none" w:sz="0" w:space="0" w:color="auto"/>
              </w:divBdr>
              <w:divsChild>
                <w:div w:id="32763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67120">
          <w:marLeft w:val="0"/>
          <w:marRight w:val="0"/>
          <w:marTop w:val="0"/>
          <w:marBottom w:val="0"/>
          <w:divBdr>
            <w:top w:val="none" w:sz="0" w:space="0" w:color="auto"/>
            <w:left w:val="none" w:sz="0" w:space="0" w:color="auto"/>
            <w:bottom w:val="none" w:sz="0" w:space="0" w:color="auto"/>
            <w:right w:val="none" w:sz="0" w:space="0" w:color="auto"/>
          </w:divBdr>
          <w:divsChild>
            <w:div w:id="1122653324">
              <w:marLeft w:val="0"/>
              <w:marRight w:val="0"/>
              <w:marTop w:val="0"/>
              <w:marBottom w:val="0"/>
              <w:divBdr>
                <w:top w:val="none" w:sz="0" w:space="0" w:color="auto"/>
                <w:left w:val="none" w:sz="0" w:space="0" w:color="auto"/>
                <w:bottom w:val="none" w:sz="0" w:space="0" w:color="auto"/>
                <w:right w:val="none" w:sz="0" w:space="0" w:color="auto"/>
              </w:divBdr>
              <w:divsChild>
                <w:div w:id="1993829862">
                  <w:marLeft w:val="0"/>
                  <w:marRight w:val="0"/>
                  <w:marTop w:val="0"/>
                  <w:marBottom w:val="0"/>
                  <w:divBdr>
                    <w:top w:val="none" w:sz="0" w:space="0" w:color="auto"/>
                    <w:left w:val="none" w:sz="0" w:space="0" w:color="auto"/>
                    <w:bottom w:val="none" w:sz="0" w:space="0" w:color="auto"/>
                    <w:right w:val="none" w:sz="0" w:space="0" w:color="auto"/>
                  </w:divBdr>
                </w:div>
              </w:divsChild>
            </w:div>
            <w:div w:id="2034568359">
              <w:marLeft w:val="0"/>
              <w:marRight w:val="0"/>
              <w:marTop w:val="0"/>
              <w:marBottom w:val="0"/>
              <w:divBdr>
                <w:top w:val="none" w:sz="0" w:space="0" w:color="auto"/>
                <w:left w:val="none" w:sz="0" w:space="0" w:color="auto"/>
                <w:bottom w:val="none" w:sz="0" w:space="0" w:color="auto"/>
                <w:right w:val="none" w:sz="0" w:space="0" w:color="auto"/>
              </w:divBdr>
              <w:divsChild>
                <w:div w:id="190359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08206">
          <w:marLeft w:val="0"/>
          <w:marRight w:val="0"/>
          <w:marTop w:val="0"/>
          <w:marBottom w:val="0"/>
          <w:divBdr>
            <w:top w:val="none" w:sz="0" w:space="0" w:color="auto"/>
            <w:left w:val="none" w:sz="0" w:space="0" w:color="auto"/>
            <w:bottom w:val="none" w:sz="0" w:space="0" w:color="auto"/>
            <w:right w:val="none" w:sz="0" w:space="0" w:color="auto"/>
          </w:divBdr>
          <w:divsChild>
            <w:div w:id="15891910">
              <w:marLeft w:val="0"/>
              <w:marRight w:val="0"/>
              <w:marTop w:val="0"/>
              <w:marBottom w:val="0"/>
              <w:divBdr>
                <w:top w:val="none" w:sz="0" w:space="0" w:color="auto"/>
                <w:left w:val="none" w:sz="0" w:space="0" w:color="auto"/>
                <w:bottom w:val="none" w:sz="0" w:space="0" w:color="auto"/>
                <w:right w:val="none" w:sz="0" w:space="0" w:color="auto"/>
              </w:divBdr>
              <w:divsChild>
                <w:div w:id="1983147753">
                  <w:marLeft w:val="0"/>
                  <w:marRight w:val="0"/>
                  <w:marTop w:val="0"/>
                  <w:marBottom w:val="0"/>
                  <w:divBdr>
                    <w:top w:val="none" w:sz="0" w:space="0" w:color="auto"/>
                    <w:left w:val="none" w:sz="0" w:space="0" w:color="auto"/>
                    <w:bottom w:val="none" w:sz="0" w:space="0" w:color="auto"/>
                    <w:right w:val="none" w:sz="0" w:space="0" w:color="auto"/>
                  </w:divBdr>
                </w:div>
              </w:divsChild>
            </w:div>
            <w:div w:id="40061423">
              <w:marLeft w:val="0"/>
              <w:marRight w:val="0"/>
              <w:marTop w:val="0"/>
              <w:marBottom w:val="0"/>
              <w:divBdr>
                <w:top w:val="none" w:sz="0" w:space="0" w:color="auto"/>
                <w:left w:val="none" w:sz="0" w:space="0" w:color="auto"/>
                <w:bottom w:val="none" w:sz="0" w:space="0" w:color="auto"/>
                <w:right w:val="none" w:sz="0" w:space="0" w:color="auto"/>
              </w:divBdr>
              <w:divsChild>
                <w:div w:id="17662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88235">
          <w:marLeft w:val="0"/>
          <w:marRight w:val="0"/>
          <w:marTop w:val="0"/>
          <w:marBottom w:val="0"/>
          <w:divBdr>
            <w:top w:val="none" w:sz="0" w:space="0" w:color="auto"/>
            <w:left w:val="none" w:sz="0" w:space="0" w:color="auto"/>
            <w:bottom w:val="none" w:sz="0" w:space="0" w:color="auto"/>
            <w:right w:val="none" w:sz="0" w:space="0" w:color="auto"/>
          </w:divBdr>
          <w:divsChild>
            <w:div w:id="1214272946">
              <w:marLeft w:val="0"/>
              <w:marRight w:val="0"/>
              <w:marTop w:val="0"/>
              <w:marBottom w:val="0"/>
              <w:divBdr>
                <w:top w:val="none" w:sz="0" w:space="0" w:color="auto"/>
                <w:left w:val="none" w:sz="0" w:space="0" w:color="auto"/>
                <w:bottom w:val="none" w:sz="0" w:space="0" w:color="auto"/>
                <w:right w:val="none" w:sz="0" w:space="0" w:color="auto"/>
              </w:divBdr>
              <w:divsChild>
                <w:div w:id="8967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3522">
          <w:marLeft w:val="0"/>
          <w:marRight w:val="0"/>
          <w:marTop w:val="0"/>
          <w:marBottom w:val="0"/>
          <w:divBdr>
            <w:top w:val="none" w:sz="0" w:space="0" w:color="auto"/>
            <w:left w:val="none" w:sz="0" w:space="0" w:color="auto"/>
            <w:bottom w:val="none" w:sz="0" w:space="0" w:color="auto"/>
            <w:right w:val="none" w:sz="0" w:space="0" w:color="auto"/>
          </w:divBdr>
          <w:divsChild>
            <w:div w:id="25251920">
              <w:marLeft w:val="0"/>
              <w:marRight w:val="0"/>
              <w:marTop w:val="0"/>
              <w:marBottom w:val="0"/>
              <w:divBdr>
                <w:top w:val="none" w:sz="0" w:space="0" w:color="auto"/>
                <w:left w:val="none" w:sz="0" w:space="0" w:color="auto"/>
                <w:bottom w:val="none" w:sz="0" w:space="0" w:color="auto"/>
                <w:right w:val="none" w:sz="0" w:space="0" w:color="auto"/>
              </w:divBdr>
              <w:divsChild>
                <w:div w:id="1748376191">
                  <w:marLeft w:val="0"/>
                  <w:marRight w:val="0"/>
                  <w:marTop w:val="0"/>
                  <w:marBottom w:val="0"/>
                  <w:divBdr>
                    <w:top w:val="none" w:sz="0" w:space="0" w:color="auto"/>
                    <w:left w:val="none" w:sz="0" w:space="0" w:color="auto"/>
                    <w:bottom w:val="none" w:sz="0" w:space="0" w:color="auto"/>
                    <w:right w:val="none" w:sz="0" w:space="0" w:color="auto"/>
                  </w:divBdr>
                </w:div>
              </w:divsChild>
            </w:div>
            <w:div w:id="146673611">
              <w:marLeft w:val="0"/>
              <w:marRight w:val="0"/>
              <w:marTop w:val="0"/>
              <w:marBottom w:val="0"/>
              <w:divBdr>
                <w:top w:val="none" w:sz="0" w:space="0" w:color="auto"/>
                <w:left w:val="none" w:sz="0" w:space="0" w:color="auto"/>
                <w:bottom w:val="none" w:sz="0" w:space="0" w:color="auto"/>
                <w:right w:val="none" w:sz="0" w:space="0" w:color="auto"/>
              </w:divBdr>
              <w:divsChild>
                <w:div w:id="65642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06820">
          <w:marLeft w:val="0"/>
          <w:marRight w:val="0"/>
          <w:marTop w:val="0"/>
          <w:marBottom w:val="0"/>
          <w:divBdr>
            <w:top w:val="none" w:sz="0" w:space="0" w:color="auto"/>
            <w:left w:val="none" w:sz="0" w:space="0" w:color="auto"/>
            <w:bottom w:val="none" w:sz="0" w:space="0" w:color="auto"/>
            <w:right w:val="none" w:sz="0" w:space="0" w:color="auto"/>
          </w:divBdr>
          <w:divsChild>
            <w:div w:id="55517819">
              <w:marLeft w:val="0"/>
              <w:marRight w:val="0"/>
              <w:marTop w:val="0"/>
              <w:marBottom w:val="0"/>
              <w:divBdr>
                <w:top w:val="none" w:sz="0" w:space="0" w:color="auto"/>
                <w:left w:val="none" w:sz="0" w:space="0" w:color="auto"/>
                <w:bottom w:val="none" w:sz="0" w:space="0" w:color="auto"/>
                <w:right w:val="none" w:sz="0" w:space="0" w:color="auto"/>
              </w:divBdr>
              <w:divsChild>
                <w:div w:id="1938293987">
                  <w:marLeft w:val="0"/>
                  <w:marRight w:val="0"/>
                  <w:marTop w:val="0"/>
                  <w:marBottom w:val="0"/>
                  <w:divBdr>
                    <w:top w:val="none" w:sz="0" w:space="0" w:color="auto"/>
                    <w:left w:val="none" w:sz="0" w:space="0" w:color="auto"/>
                    <w:bottom w:val="none" w:sz="0" w:space="0" w:color="auto"/>
                    <w:right w:val="none" w:sz="0" w:space="0" w:color="auto"/>
                  </w:divBdr>
                </w:div>
              </w:divsChild>
            </w:div>
            <w:div w:id="821315107">
              <w:marLeft w:val="0"/>
              <w:marRight w:val="0"/>
              <w:marTop w:val="0"/>
              <w:marBottom w:val="0"/>
              <w:divBdr>
                <w:top w:val="none" w:sz="0" w:space="0" w:color="auto"/>
                <w:left w:val="none" w:sz="0" w:space="0" w:color="auto"/>
                <w:bottom w:val="none" w:sz="0" w:space="0" w:color="auto"/>
                <w:right w:val="none" w:sz="0" w:space="0" w:color="auto"/>
              </w:divBdr>
              <w:divsChild>
                <w:div w:id="158298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7131">
          <w:marLeft w:val="0"/>
          <w:marRight w:val="0"/>
          <w:marTop w:val="0"/>
          <w:marBottom w:val="0"/>
          <w:divBdr>
            <w:top w:val="none" w:sz="0" w:space="0" w:color="auto"/>
            <w:left w:val="none" w:sz="0" w:space="0" w:color="auto"/>
            <w:bottom w:val="none" w:sz="0" w:space="0" w:color="auto"/>
            <w:right w:val="none" w:sz="0" w:space="0" w:color="auto"/>
          </w:divBdr>
          <w:divsChild>
            <w:div w:id="367265313">
              <w:marLeft w:val="0"/>
              <w:marRight w:val="0"/>
              <w:marTop w:val="0"/>
              <w:marBottom w:val="0"/>
              <w:divBdr>
                <w:top w:val="none" w:sz="0" w:space="0" w:color="auto"/>
                <w:left w:val="none" w:sz="0" w:space="0" w:color="auto"/>
                <w:bottom w:val="none" w:sz="0" w:space="0" w:color="auto"/>
                <w:right w:val="none" w:sz="0" w:space="0" w:color="auto"/>
              </w:divBdr>
              <w:divsChild>
                <w:div w:id="2068651034">
                  <w:marLeft w:val="0"/>
                  <w:marRight w:val="0"/>
                  <w:marTop w:val="0"/>
                  <w:marBottom w:val="0"/>
                  <w:divBdr>
                    <w:top w:val="none" w:sz="0" w:space="0" w:color="auto"/>
                    <w:left w:val="none" w:sz="0" w:space="0" w:color="auto"/>
                    <w:bottom w:val="none" w:sz="0" w:space="0" w:color="auto"/>
                    <w:right w:val="none" w:sz="0" w:space="0" w:color="auto"/>
                  </w:divBdr>
                </w:div>
              </w:divsChild>
            </w:div>
            <w:div w:id="1950964414">
              <w:marLeft w:val="0"/>
              <w:marRight w:val="0"/>
              <w:marTop w:val="0"/>
              <w:marBottom w:val="0"/>
              <w:divBdr>
                <w:top w:val="none" w:sz="0" w:space="0" w:color="auto"/>
                <w:left w:val="none" w:sz="0" w:space="0" w:color="auto"/>
                <w:bottom w:val="none" w:sz="0" w:space="0" w:color="auto"/>
                <w:right w:val="none" w:sz="0" w:space="0" w:color="auto"/>
              </w:divBdr>
              <w:divsChild>
                <w:div w:id="53473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96418">
          <w:marLeft w:val="0"/>
          <w:marRight w:val="0"/>
          <w:marTop w:val="0"/>
          <w:marBottom w:val="0"/>
          <w:divBdr>
            <w:top w:val="none" w:sz="0" w:space="0" w:color="auto"/>
            <w:left w:val="none" w:sz="0" w:space="0" w:color="auto"/>
            <w:bottom w:val="none" w:sz="0" w:space="0" w:color="auto"/>
            <w:right w:val="none" w:sz="0" w:space="0" w:color="auto"/>
          </w:divBdr>
          <w:divsChild>
            <w:div w:id="1387415912">
              <w:marLeft w:val="0"/>
              <w:marRight w:val="0"/>
              <w:marTop w:val="0"/>
              <w:marBottom w:val="0"/>
              <w:divBdr>
                <w:top w:val="none" w:sz="0" w:space="0" w:color="auto"/>
                <w:left w:val="none" w:sz="0" w:space="0" w:color="auto"/>
                <w:bottom w:val="none" w:sz="0" w:space="0" w:color="auto"/>
                <w:right w:val="none" w:sz="0" w:space="0" w:color="auto"/>
              </w:divBdr>
              <w:divsChild>
                <w:div w:id="1446459331">
                  <w:marLeft w:val="0"/>
                  <w:marRight w:val="0"/>
                  <w:marTop w:val="0"/>
                  <w:marBottom w:val="0"/>
                  <w:divBdr>
                    <w:top w:val="none" w:sz="0" w:space="0" w:color="auto"/>
                    <w:left w:val="none" w:sz="0" w:space="0" w:color="auto"/>
                    <w:bottom w:val="none" w:sz="0" w:space="0" w:color="auto"/>
                    <w:right w:val="none" w:sz="0" w:space="0" w:color="auto"/>
                  </w:divBdr>
                </w:div>
              </w:divsChild>
            </w:div>
            <w:div w:id="1817140713">
              <w:marLeft w:val="0"/>
              <w:marRight w:val="0"/>
              <w:marTop w:val="0"/>
              <w:marBottom w:val="0"/>
              <w:divBdr>
                <w:top w:val="none" w:sz="0" w:space="0" w:color="auto"/>
                <w:left w:val="none" w:sz="0" w:space="0" w:color="auto"/>
                <w:bottom w:val="none" w:sz="0" w:space="0" w:color="auto"/>
                <w:right w:val="none" w:sz="0" w:space="0" w:color="auto"/>
              </w:divBdr>
              <w:divsChild>
                <w:div w:id="119800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6322">
          <w:marLeft w:val="0"/>
          <w:marRight w:val="0"/>
          <w:marTop w:val="0"/>
          <w:marBottom w:val="0"/>
          <w:divBdr>
            <w:top w:val="none" w:sz="0" w:space="0" w:color="auto"/>
            <w:left w:val="none" w:sz="0" w:space="0" w:color="auto"/>
            <w:bottom w:val="none" w:sz="0" w:space="0" w:color="auto"/>
            <w:right w:val="none" w:sz="0" w:space="0" w:color="auto"/>
          </w:divBdr>
          <w:divsChild>
            <w:div w:id="2028359450">
              <w:marLeft w:val="0"/>
              <w:marRight w:val="0"/>
              <w:marTop w:val="0"/>
              <w:marBottom w:val="0"/>
              <w:divBdr>
                <w:top w:val="none" w:sz="0" w:space="0" w:color="auto"/>
                <w:left w:val="none" w:sz="0" w:space="0" w:color="auto"/>
                <w:bottom w:val="none" w:sz="0" w:space="0" w:color="auto"/>
                <w:right w:val="none" w:sz="0" w:space="0" w:color="auto"/>
              </w:divBdr>
              <w:divsChild>
                <w:div w:id="380642506">
                  <w:marLeft w:val="0"/>
                  <w:marRight w:val="0"/>
                  <w:marTop w:val="0"/>
                  <w:marBottom w:val="0"/>
                  <w:divBdr>
                    <w:top w:val="none" w:sz="0" w:space="0" w:color="auto"/>
                    <w:left w:val="none" w:sz="0" w:space="0" w:color="auto"/>
                    <w:bottom w:val="none" w:sz="0" w:space="0" w:color="auto"/>
                    <w:right w:val="none" w:sz="0" w:space="0" w:color="auto"/>
                  </w:divBdr>
                </w:div>
              </w:divsChild>
            </w:div>
            <w:div w:id="2032754001">
              <w:marLeft w:val="0"/>
              <w:marRight w:val="0"/>
              <w:marTop w:val="0"/>
              <w:marBottom w:val="0"/>
              <w:divBdr>
                <w:top w:val="none" w:sz="0" w:space="0" w:color="auto"/>
                <w:left w:val="none" w:sz="0" w:space="0" w:color="auto"/>
                <w:bottom w:val="none" w:sz="0" w:space="0" w:color="auto"/>
                <w:right w:val="none" w:sz="0" w:space="0" w:color="auto"/>
              </w:divBdr>
              <w:divsChild>
                <w:div w:id="6955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7377">
          <w:marLeft w:val="0"/>
          <w:marRight w:val="0"/>
          <w:marTop w:val="0"/>
          <w:marBottom w:val="0"/>
          <w:divBdr>
            <w:top w:val="none" w:sz="0" w:space="0" w:color="auto"/>
            <w:left w:val="none" w:sz="0" w:space="0" w:color="auto"/>
            <w:bottom w:val="none" w:sz="0" w:space="0" w:color="auto"/>
            <w:right w:val="none" w:sz="0" w:space="0" w:color="auto"/>
          </w:divBdr>
          <w:divsChild>
            <w:div w:id="1857767971">
              <w:marLeft w:val="0"/>
              <w:marRight w:val="0"/>
              <w:marTop w:val="0"/>
              <w:marBottom w:val="0"/>
              <w:divBdr>
                <w:top w:val="none" w:sz="0" w:space="0" w:color="auto"/>
                <w:left w:val="none" w:sz="0" w:space="0" w:color="auto"/>
                <w:bottom w:val="none" w:sz="0" w:space="0" w:color="auto"/>
                <w:right w:val="none" w:sz="0" w:space="0" w:color="auto"/>
              </w:divBdr>
              <w:divsChild>
                <w:div w:id="1733116885">
                  <w:marLeft w:val="0"/>
                  <w:marRight w:val="0"/>
                  <w:marTop w:val="0"/>
                  <w:marBottom w:val="0"/>
                  <w:divBdr>
                    <w:top w:val="none" w:sz="0" w:space="0" w:color="auto"/>
                    <w:left w:val="none" w:sz="0" w:space="0" w:color="auto"/>
                    <w:bottom w:val="none" w:sz="0" w:space="0" w:color="auto"/>
                    <w:right w:val="none" w:sz="0" w:space="0" w:color="auto"/>
                  </w:divBdr>
                </w:div>
              </w:divsChild>
            </w:div>
            <w:div w:id="1945578197">
              <w:marLeft w:val="0"/>
              <w:marRight w:val="0"/>
              <w:marTop w:val="0"/>
              <w:marBottom w:val="0"/>
              <w:divBdr>
                <w:top w:val="none" w:sz="0" w:space="0" w:color="auto"/>
                <w:left w:val="none" w:sz="0" w:space="0" w:color="auto"/>
                <w:bottom w:val="none" w:sz="0" w:space="0" w:color="auto"/>
                <w:right w:val="none" w:sz="0" w:space="0" w:color="auto"/>
              </w:divBdr>
              <w:divsChild>
                <w:div w:id="124603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50371">
          <w:marLeft w:val="0"/>
          <w:marRight w:val="0"/>
          <w:marTop w:val="0"/>
          <w:marBottom w:val="0"/>
          <w:divBdr>
            <w:top w:val="none" w:sz="0" w:space="0" w:color="auto"/>
            <w:left w:val="none" w:sz="0" w:space="0" w:color="auto"/>
            <w:bottom w:val="none" w:sz="0" w:space="0" w:color="auto"/>
            <w:right w:val="none" w:sz="0" w:space="0" w:color="auto"/>
          </w:divBdr>
          <w:divsChild>
            <w:div w:id="1262956653">
              <w:marLeft w:val="0"/>
              <w:marRight w:val="0"/>
              <w:marTop w:val="0"/>
              <w:marBottom w:val="0"/>
              <w:divBdr>
                <w:top w:val="none" w:sz="0" w:space="0" w:color="auto"/>
                <w:left w:val="none" w:sz="0" w:space="0" w:color="auto"/>
                <w:bottom w:val="none" w:sz="0" w:space="0" w:color="auto"/>
                <w:right w:val="none" w:sz="0" w:space="0" w:color="auto"/>
              </w:divBdr>
              <w:divsChild>
                <w:div w:id="596912099">
                  <w:marLeft w:val="0"/>
                  <w:marRight w:val="0"/>
                  <w:marTop w:val="0"/>
                  <w:marBottom w:val="0"/>
                  <w:divBdr>
                    <w:top w:val="none" w:sz="0" w:space="0" w:color="auto"/>
                    <w:left w:val="none" w:sz="0" w:space="0" w:color="auto"/>
                    <w:bottom w:val="none" w:sz="0" w:space="0" w:color="auto"/>
                    <w:right w:val="none" w:sz="0" w:space="0" w:color="auto"/>
                  </w:divBdr>
                </w:div>
              </w:divsChild>
            </w:div>
            <w:div w:id="1730962113">
              <w:marLeft w:val="0"/>
              <w:marRight w:val="0"/>
              <w:marTop w:val="0"/>
              <w:marBottom w:val="0"/>
              <w:divBdr>
                <w:top w:val="none" w:sz="0" w:space="0" w:color="auto"/>
                <w:left w:val="none" w:sz="0" w:space="0" w:color="auto"/>
                <w:bottom w:val="none" w:sz="0" w:space="0" w:color="auto"/>
                <w:right w:val="none" w:sz="0" w:space="0" w:color="auto"/>
              </w:divBdr>
              <w:divsChild>
                <w:div w:id="33406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34335">
          <w:marLeft w:val="0"/>
          <w:marRight w:val="0"/>
          <w:marTop w:val="0"/>
          <w:marBottom w:val="0"/>
          <w:divBdr>
            <w:top w:val="none" w:sz="0" w:space="0" w:color="auto"/>
            <w:left w:val="none" w:sz="0" w:space="0" w:color="auto"/>
            <w:bottom w:val="none" w:sz="0" w:space="0" w:color="auto"/>
            <w:right w:val="none" w:sz="0" w:space="0" w:color="auto"/>
          </w:divBdr>
          <w:divsChild>
            <w:div w:id="653072504">
              <w:marLeft w:val="0"/>
              <w:marRight w:val="0"/>
              <w:marTop w:val="0"/>
              <w:marBottom w:val="0"/>
              <w:divBdr>
                <w:top w:val="none" w:sz="0" w:space="0" w:color="auto"/>
                <w:left w:val="none" w:sz="0" w:space="0" w:color="auto"/>
                <w:bottom w:val="none" w:sz="0" w:space="0" w:color="auto"/>
                <w:right w:val="none" w:sz="0" w:space="0" w:color="auto"/>
              </w:divBdr>
              <w:divsChild>
                <w:div w:id="1921713784">
                  <w:marLeft w:val="0"/>
                  <w:marRight w:val="0"/>
                  <w:marTop w:val="0"/>
                  <w:marBottom w:val="0"/>
                  <w:divBdr>
                    <w:top w:val="none" w:sz="0" w:space="0" w:color="auto"/>
                    <w:left w:val="none" w:sz="0" w:space="0" w:color="auto"/>
                    <w:bottom w:val="none" w:sz="0" w:space="0" w:color="auto"/>
                    <w:right w:val="none" w:sz="0" w:space="0" w:color="auto"/>
                  </w:divBdr>
                </w:div>
              </w:divsChild>
            </w:div>
            <w:div w:id="788478606">
              <w:marLeft w:val="0"/>
              <w:marRight w:val="0"/>
              <w:marTop w:val="0"/>
              <w:marBottom w:val="0"/>
              <w:divBdr>
                <w:top w:val="none" w:sz="0" w:space="0" w:color="auto"/>
                <w:left w:val="none" w:sz="0" w:space="0" w:color="auto"/>
                <w:bottom w:val="none" w:sz="0" w:space="0" w:color="auto"/>
                <w:right w:val="none" w:sz="0" w:space="0" w:color="auto"/>
              </w:divBdr>
              <w:divsChild>
                <w:div w:id="1778715380">
                  <w:marLeft w:val="0"/>
                  <w:marRight w:val="0"/>
                  <w:marTop w:val="0"/>
                  <w:marBottom w:val="0"/>
                  <w:divBdr>
                    <w:top w:val="none" w:sz="0" w:space="0" w:color="auto"/>
                    <w:left w:val="none" w:sz="0" w:space="0" w:color="auto"/>
                    <w:bottom w:val="none" w:sz="0" w:space="0" w:color="auto"/>
                    <w:right w:val="none" w:sz="0" w:space="0" w:color="auto"/>
                  </w:divBdr>
                </w:div>
              </w:divsChild>
            </w:div>
            <w:div w:id="1975406523">
              <w:marLeft w:val="0"/>
              <w:marRight w:val="0"/>
              <w:marTop w:val="0"/>
              <w:marBottom w:val="0"/>
              <w:divBdr>
                <w:top w:val="none" w:sz="0" w:space="0" w:color="auto"/>
                <w:left w:val="none" w:sz="0" w:space="0" w:color="auto"/>
                <w:bottom w:val="none" w:sz="0" w:space="0" w:color="auto"/>
                <w:right w:val="none" w:sz="0" w:space="0" w:color="auto"/>
              </w:divBdr>
              <w:divsChild>
                <w:div w:id="9844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07108">
          <w:marLeft w:val="0"/>
          <w:marRight w:val="0"/>
          <w:marTop w:val="0"/>
          <w:marBottom w:val="0"/>
          <w:divBdr>
            <w:top w:val="none" w:sz="0" w:space="0" w:color="auto"/>
            <w:left w:val="none" w:sz="0" w:space="0" w:color="auto"/>
            <w:bottom w:val="none" w:sz="0" w:space="0" w:color="auto"/>
            <w:right w:val="none" w:sz="0" w:space="0" w:color="auto"/>
          </w:divBdr>
          <w:divsChild>
            <w:div w:id="1028799744">
              <w:marLeft w:val="0"/>
              <w:marRight w:val="0"/>
              <w:marTop w:val="0"/>
              <w:marBottom w:val="0"/>
              <w:divBdr>
                <w:top w:val="none" w:sz="0" w:space="0" w:color="auto"/>
                <w:left w:val="none" w:sz="0" w:space="0" w:color="auto"/>
                <w:bottom w:val="none" w:sz="0" w:space="0" w:color="auto"/>
                <w:right w:val="none" w:sz="0" w:space="0" w:color="auto"/>
              </w:divBdr>
              <w:divsChild>
                <w:div w:id="1080635177">
                  <w:marLeft w:val="0"/>
                  <w:marRight w:val="0"/>
                  <w:marTop w:val="0"/>
                  <w:marBottom w:val="0"/>
                  <w:divBdr>
                    <w:top w:val="none" w:sz="0" w:space="0" w:color="auto"/>
                    <w:left w:val="none" w:sz="0" w:space="0" w:color="auto"/>
                    <w:bottom w:val="none" w:sz="0" w:space="0" w:color="auto"/>
                    <w:right w:val="none" w:sz="0" w:space="0" w:color="auto"/>
                  </w:divBdr>
                </w:div>
              </w:divsChild>
            </w:div>
            <w:div w:id="1290547845">
              <w:marLeft w:val="0"/>
              <w:marRight w:val="0"/>
              <w:marTop w:val="0"/>
              <w:marBottom w:val="0"/>
              <w:divBdr>
                <w:top w:val="none" w:sz="0" w:space="0" w:color="auto"/>
                <w:left w:val="none" w:sz="0" w:space="0" w:color="auto"/>
                <w:bottom w:val="none" w:sz="0" w:space="0" w:color="auto"/>
                <w:right w:val="none" w:sz="0" w:space="0" w:color="auto"/>
              </w:divBdr>
              <w:divsChild>
                <w:div w:id="43864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03182">
          <w:marLeft w:val="0"/>
          <w:marRight w:val="0"/>
          <w:marTop w:val="0"/>
          <w:marBottom w:val="0"/>
          <w:divBdr>
            <w:top w:val="none" w:sz="0" w:space="0" w:color="auto"/>
            <w:left w:val="none" w:sz="0" w:space="0" w:color="auto"/>
            <w:bottom w:val="none" w:sz="0" w:space="0" w:color="auto"/>
            <w:right w:val="none" w:sz="0" w:space="0" w:color="auto"/>
          </w:divBdr>
          <w:divsChild>
            <w:div w:id="316959520">
              <w:marLeft w:val="0"/>
              <w:marRight w:val="0"/>
              <w:marTop w:val="0"/>
              <w:marBottom w:val="0"/>
              <w:divBdr>
                <w:top w:val="none" w:sz="0" w:space="0" w:color="auto"/>
                <w:left w:val="none" w:sz="0" w:space="0" w:color="auto"/>
                <w:bottom w:val="none" w:sz="0" w:space="0" w:color="auto"/>
                <w:right w:val="none" w:sz="0" w:space="0" w:color="auto"/>
              </w:divBdr>
              <w:divsChild>
                <w:div w:id="1520269187">
                  <w:marLeft w:val="0"/>
                  <w:marRight w:val="0"/>
                  <w:marTop w:val="0"/>
                  <w:marBottom w:val="0"/>
                  <w:divBdr>
                    <w:top w:val="none" w:sz="0" w:space="0" w:color="auto"/>
                    <w:left w:val="none" w:sz="0" w:space="0" w:color="auto"/>
                    <w:bottom w:val="none" w:sz="0" w:space="0" w:color="auto"/>
                    <w:right w:val="none" w:sz="0" w:space="0" w:color="auto"/>
                  </w:divBdr>
                </w:div>
              </w:divsChild>
            </w:div>
            <w:div w:id="1557089648">
              <w:marLeft w:val="0"/>
              <w:marRight w:val="0"/>
              <w:marTop w:val="0"/>
              <w:marBottom w:val="0"/>
              <w:divBdr>
                <w:top w:val="none" w:sz="0" w:space="0" w:color="auto"/>
                <w:left w:val="none" w:sz="0" w:space="0" w:color="auto"/>
                <w:bottom w:val="none" w:sz="0" w:space="0" w:color="auto"/>
                <w:right w:val="none" w:sz="0" w:space="0" w:color="auto"/>
              </w:divBdr>
              <w:divsChild>
                <w:div w:id="167977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4437">
          <w:marLeft w:val="0"/>
          <w:marRight w:val="0"/>
          <w:marTop w:val="0"/>
          <w:marBottom w:val="0"/>
          <w:divBdr>
            <w:top w:val="none" w:sz="0" w:space="0" w:color="auto"/>
            <w:left w:val="none" w:sz="0" w:space="0" w:color="auto"/>
            <w:bottom w:val="none" w:sz="0" w:space="0" w:color="auto"/>
            <w:right w:val="none" w:sz="0" w:space="0" w:color="auto"/>
          </w:divBdr>
          <w:divsChild>
            <w:div w:id="557396677">
              <w:marLeft w:val="0"/>
              <w:marRight w:val="0"/>
              <w:marTop w:val="0"/>
              <w:marBottom w:val="0"/>
              <w:divBdr>
                <w:top w:val="none" w:sz="0" w:space="0" w:color="auto"/>
                <w:left w:val="none" w:sz="0" w:space="0" w:color="auto"/>
                <w:bottom w:val="none" w:sz="0" w:space="0" w:color="auto"/>
                <w:right w:val="none" w:sz="0" w:space="0" w:color="auto"/>
              </w:divBdr>
              <w:divsChild>
                <w:div w:id="539516028">
                  <w:marLeft w:val="0"/>
                  <w:marRight w:val="0"/>
                  <w:marTop w:val="0"/>
                  <w:marBottom w:val="0"/>
                  <w:divBdr>
                    <w:top w:val="none" w:sz="0" w:space="0" w:color="auto"/>
                    <w:left w:val="none" w:sz="0" w:space="0" w:color="auto"/>
                    <w:bottom w:val="none" w:sz="0" w:space="0" w:color="auto"/>
                    <w:right w:val="none" w:sz="0" w:space="0" w:color="auto"/>
                  </w:divBdr>
                </w:div>
              </w:divsChild>
            </w:div>
            <w:div w:id="1205219510">
              <w:marLeft w:val="0"/>
              <w:marRight w:val="0"/>
              <w:marTop w:val="0"/>
              <w:marBottom w:val="0"/>
              <w:divBdr>
                <w:top w:val="none" w:sz="0" w:space="0" w:color="auto"/>
                <w:left w:val="none" w:sz="0" w:space="0" w:color="auto"/>
                <w:bottom w:val="none" w:sz="0" w:space="0" w:color="auto"/>
                <w:right w:val="none" w:sz="0" w:space="0" w:color="auto"/>
              </w:divBdr>
              <w:divsChild>
                <w:div w:id="125929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82662">
          <w:marLeft w:val="0"/>
          <w:marRight w:val="0"/>
          <w:marTop w:val="0"/>
          <w:marBottom w:val="0"/>
          <w:divBdr>
            <w:top w:val="none" w:sz="0" w:space="0" w:color="auto"/>
            <w:left w:val="none" w:sz="0" w:space="0" w:color="auto"/>
            <w:bottom w:val="none" w:sz="0" w:space="0" w:color="auto"/>
            <w:right w:val="none" w:sz="0" w:space="0" w:color="auto"/>
          </w:divBdr>
          <w:divsChild>
            <w:div w:id="455221228">
              <w:marLeft w:val="0"/>
              <w:marRight w:val="0"/>
              <w:marTop w:val="0"/>
              <w:marBottom w:val="0"/>
              <w:divBdr>
                <w:top w:val="none" w:sz="0" w:space="0" w:color="auto"/>
                <w:left w:val="none" w:sz="0" w:space="0" w:color="auto"/>
                <w:bottom w:val="none" w:sz="0" w:space="0" w:color="auto"/>
                <w:right w:val="none" w:sz="0" w:space="0" w:color="auto"/>
              </w:divBdr>
              <w:divsChild>
                <w:div w:id="984625823">
                  <w:marLeft w:val="0"/>
                  <w:marRight w:val="0"/>
                  <w:marTop w:val="0"/>
                  <w:marBottom w:val="0"/>
                  <w:divBdr>
                    <w:top w:val="none" w:sz="0" w:space="0" w:color="auto"/>
                    <w:left w:val="none" w:sz="0" w:space="0" w:color="auto"/>
                    <w:bottom w:val="none" w:sz="0" w:space="0" w:color="auto"/>
                    <w:right w:val="none" w:sz="0" w:space="0" w:color="auto"/>
                  </w:divBdr>
                </w:div>
              </w:divsChild>
            </w:div>
            <w:div w:id="1494563753">
              <w:marLeft w:val="0"/>
              <w:marRight w:val="0"/>
              <w:marTop w:val="0"/>
              <w:marBottom w:val="0"/>
              <w:divBdr>
                <w:top w:val="none" w:sz="0" w:space="0" w:color="auto"/>
                <w:left w:val="none" w:sz="0" w:space="0" w:color="auto"/>
                <w:bottom w:val="none" w:sz="0" w:space="0" w:color="auto"/>
                <w:right w:val="none" w:sz="0" w:space="0" w:color="auto"/>
              </w:divBdr>
              <w:divsChild>
                <w:div w:id="11114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3166">
          <w:marLeft w:val="0"/>
          <w:marRight w:val="0"/>
          <w:marTop w:val="0"/>
          <w:marBottom w:val="0"/>
          <w:divBdr>
            <w:top w:val="none" w:sz="0" w:space="0" w:color="auto"/>
            <w:left w:val="none" w:sz="0" w:space="0" w:color="auto"/>
            <w:bottom w:val="none" w:sz="0" w:space="0" w:color="auto"/>
            <w:right w:val="none" w:sz="0" w:space="0" w:color="auto"/>
          </w:divBdr>
          <w:divsChild>
            <w:div w:id="136533336">
              <w:marLeft w:val="0"/>
              <w:marRight w:val="0"/>
              <w:marTop w:val="0"/>
              <w:marBottom w:val="0"/>
              <w:divBdr>
                <w:top w:val="none" w:sz="0" w:space="0" w:color="auto"/>
                <w:left w:val="none" w:sz="0" w:space="0" w:color="auto"/>
                <w:bottom w:val="none" w:sz="0" w:space="0" w:color="auto"/>
                <w:right w:val="none" w:sz="0" w:space="0" w:color="auto"/>
              </w:divBdr>
              <w:divsChild>
                <w:div w:id="728655115">
                  <w:marLeft w:val="0"/>
                  <w:marRight w:val="0"/>
                  <w:marTop w:val="0"/>
                  <w:marBottom w:val="0"/>
                  <w:divBdr>
                    <w:top w:val="none" w:sz="0" w:space="0" w:color="auto"/>
                    <w:left w:val="none" w:sz="0" w:space="0" w:color="auto"/>
                    <w:bottom w:val="none" w:sz="0" w:space="0" w:color="auto"/>
                    <w:right w:val="none" w:sz="0" w:space="0" w:color="auto"/>
                  </w:divBdr>
                </w:div>
              </w:divsChild>
            </w:div>
            <w:div w:id="1191841652">
              <w:marLeft w:val="0"/>
              <w:marRight w:val="0"/>
              <w:marTop w:val="0"/>
              <w:marBottom w:val="0"/>
              <w:divBdr>
                <w:top w:val="none" w:sz="0" w:space="0" w:color="auto"/>
                <w:left w:val="none" w:sz="0" w:space="0" w:color="auto"/>
                <w:bottom w:val="none" w:sz="0" w:space="0" w:color="auto"/>
                <w:right w:val="none" w:sz="0" w:space="0" w:color="auto"/>
              </w:divBdr>
              <w:divsChild>
                <w:div w:id="8855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67185">
          <w:marLeft w:val="0"/>
          <w:marRight w:val="0"/>
          <w:marTop w:val="0"/>
          <w:marBottom w:val="0"/>
          <w:divBdr>
            <w:top w:val="none" w:sz="0" w:space="0" w:color="auto"/>
            <w:left w:val="none" w:sz="0" w:space="0" w:color="auto"/>
            <w:bottom w:val="none" w:sz="0" w:space="0" w:color="auto"/>
            <w:right w:val="none" w:sz="0" w:space="0" w:color="auto"/>
          </w:divBdr>
          <w:divsChild>
            <w:div w:id="218978278">
              <w:marLeft w:val="0"/>
              <w:marRight w:val="0"/>
              <w:marTop w:val="0"/>
              <w:marBottom w:val="0"/>
              <w:divBdr>
                <w:top w:val="none" w:sz="0" w:space="0" w:color="auto"/>
                <w:left w:val="none" w:sz="0" w:space="0" w:color="auto"/>
                <w:bottom w:val="none" w:sz="0" w:space="0" w:color="auto"/>
                <w:right w:val="none" w:sz="0" w:space="0" w:color="auto"/>
              </w:divBdr>
              <w:divsChild>
                <w:div w:id="2105149544">
                  <w:marLeft w:val="0"/>
                  <w:marRight w:val="0"/>
                  <w:marTop w:val="0"/>
                  <w:marBottom w:val="0"/>
                  <w:divBdr>
                    <w:top w:val="none" w:sz="0" w:space="0" w:color="auto"/>
                    <w:left w:val="none" w:sz="0" w:space="0" w:color="auto"/>
                    <w:bottom w:val="none" w:sz="0" w:space="0" w:color="auto"/>
                    <w:right w:val="none" w:sz="0" w:space="0" w:color="auto"/>
                  </w:divBdr>
                </w:div>
              </w:divsChild>
            </w:div>
            <w:div w:id="1804275815">
              <w:marLeft w:val="0"/>
              <w:marRight w:val="0"/>
              <w:marTop w:val="0"/>
              <w:marBottom w:val="0"/>
              <w:divBdr>
                <w:top w:val="none" w:sz="0" w:space="0" w:color="auto"/>
                <w:left w:val="none" w:sz="0" w:space="0" w:color="auto"/>
                <w:bottom w:val="none" w:sz="0" w:space="0" w:color="auto"/>
                <w:right w:val="none" w:sz="0" w:space="0" w:color="auto"/>
              </w:divBdr>
              <w:divsChild>
                <w:div w:id="1051031076">
                  <w:marLeft w:val="0"/>
                  <w:marRight w:val="0"/>
                  <w:marTop w:val="0"/>
                  <w:marBottom w:val="0"/>
                  <w:divBdr>
                    <w:top w:val="none" w:sz="0" w:space="0" w:color="auto"/>
                    <w:left w:val="none" w:sz="0" w:space="0" w:color="auto"/>
                    <w:bottom w:val="none" w:sz="0" w:space="0" w:color="auto"/>
                    <w:right w:val="none" w:sz="0" w:space="0" w:color="auto"/>
                  </w:divBdr>
                </w:div>
              </w:divsChild>
            </w:div>
            <w:div w:id="1888685253">
              <w:marLeft w:val="0"/>
              <w:marRight w:val="0"/>
              <w:marTop w:val="0"/>
              <w:marBottom w:val="0"/>
              <w:divBdr>
                <w:top w:val="none" w:sz="0" w:space="0" w:color="auto"/>
                <w:left w:val="none" w:sz="0" w:space="0" w:color="auto"/>
                <w:bottom w:val="none" w:sz="0" w:space="0" w:color="auto"/>
                <w:right w:val="none" w:sz="0" w:space="0" w:color="auto"/>
              </w:divBdr>
              <w:divsChild>
                <w:div w:id="135037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2614">
          <w:marLeft w:val="0"/>
          <w:marRight w:val="0"/>
          <w:marTop w:val="0"/>
          <w:marBottom w:val="0"/>
          <w:divBdr>
            <w:top w:val="none" w:sz="0" w:space="0" w:color="auto"/>
            <w:left w:val="none" w:sz="0" w:space="0" w:color="auto"/>
            <w:bottom w:val="none" w:sz="0" w:space="0" w:color="auto"/>
            <w:right w:val="none" w:sz="0" w:space="0" w:color="auto"/>
          </w:divBdr>
          <w:divsChild>
            <w:div w:id="368183909">
              <w:marLeft w:val="0"/>
              <w:marRight w:val="0"/>
              <w:marTop w:val="0"/>
              <w:marBottom w:val="0"/>
              <w:divBdr>
                <w:top w:val="none" w:sz="0" w:space="0" w:color="auto"/>
                <w:left w:val="none" w:sz="0" w:space="0" w:color="auto"/>
                <w:bottom w:val="none" w:sz="0" w:space="0" w:color="auto"/>
                <w:right w:val="none" w:sz="0" w:space="0" w:color="auto"/>
              </w:divBdr>
              <w:divsChild>
                <w:div w:id="834342136">
                  <w:marLeft w:val="0"/>
                  <w:marRight w:val="0"/>
                  <w:marTop w:val="0"/>
                  <w:marBottom w:val="0"/>
                  <w:divBdr>
                    <w:top w:val="none" w:sz="0" w:space="0" w:color="auto"/>
                    <w:left w:val="none" w:sz="0" w:space="0" w:color="auto"/>
                    <w:bottom w:val="none" w:sz="0" w:space="0" w:color="auto"/>
                    <w:right w:val="none" w:sz="0" w:space="0" w:color="auto"/>
                  </w:divBdr>
                </w:div>
              </w:divsChild>
            </w:div>
            <w:div w:id="815416516">
              <w:marLeft w:val="0"/>
              <w:marRight w:val="0"/>
              <w:marTop w:val="0"/>
              <w:marBottom w:val="0"/>
              <w:divBdr>
                <w:top w:val="none" w:sz="0" w:space="0" w:color="auto"/>
                <w:left w:val="none" w:sz="0" w:space="0" w:color="auto"/>
                <w:bottom w:val="none" w:sz="0" w:space="0" w:color="auto"/>
                <w:right w:val="none" w:sz="0" w:space="0" w:color="auto"/>
              </w:divBdr>
              <w:divsChild>
                <w:div w:id="129224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7132">
          <w:marLeft w:val="0"/>
          <w:marRight w:val="0"/>
          <w:marTop w:val="0"/>
          <w:marBottom w:val="0"/>
          <w:divBdr>
            <w:top w:val="none" w:sz="0" w:space="0" w:color="auto"/>
            <w:left w:val="none" w:sz="0" w:space="0" w:color="auto"/>
            <w:bottom w:val="none" w:sz="0" w:space="0" w:color="auto"/>
            <w:right w:val="none" w:sz="0" w:space="0" w:color="auto"/>
          </w:divBdr>
          <w:divsChild>
            <w:div w:id="1235044060">
              <w:marLeft w:val="0"/>
              <w:marRight w:val="0"/>
              <w:marTop w:val="0"/>
              <w:marBottom w:val="0"/>
              <w:divBdr>
                <w:top w:val="none" w:sz="0" w:space="0" w:color="auto"/>
                <w:left w:val="none" w:sz="0" w:space="0" w:color="auto"/>
                <w:bottom w:val="none" w:sz="0" w:space="0" w:color="auto"/>
                <w:right w:val="none" w:sz="0" w:space="0" w:color="auto"/>
              </w:divBdr>
              <w:divsChild>
                <w:div w:id="949118845">
                  <w:marLeft w:val="0"/>
                  <w:marRight w:val="0"/>
                  <w:marTop w:val="0"/>
                  <w:marBottom w:val="0"/>
                  <w:divBdr>
                    <w:top w:val="none" w:sz="0" w:space="0" w:color="auto"/>
                    <w:left w:val="none" w:sz="0" w:space="0" w:color="auto"/>
                    <w:bottom w:val="none" w:sz="0" w:space="0" w:color="auto"/>
                    <w:right w:val="none" w:sz="0" w:space="0" w:color="auto"/>
                  </w:divBdr>
                </w:div>
              </w:divsChild>
            </w:div>
            <w:div w:id="1696226456">
              <w:marLeft w:val="0"/>
              <w:marRight w:val="0"/>
              <w:marTop w:val="0"/>
              <w:marBottom w:val="0"/>
              <w:divBdr>
                <w:top w:val="none" w:sz="0" w:space="0" w:color="auto"/>
                <w:left w:val="none" w:sz="0" w:space="0" w:color="auto"/>
                <w:bottom w:val="none" w:sz="0" w:space="0" w:color="auto"/>
                <w:right w:val="none" w:sz="0" w:space="0" w:color="auto"/>
              </w:divBdr>
              <w:divsChild>
                <w:div w:id="3632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54044">
          <w:marLeft w:val="0"/>
          <w:marRight w:val="0"/>
          <w:marTop w:val="0"/>
          <w:marBottom w:val="0"/>
          <w:divBdr>
            <w:top w:val="none" w:sz="0" w:space="0" w:color="auto"/>
            <w:left w:val="none" w:sz="0" w:space="0" w:color="auto"/>
            <w:bottom w:val="none" w:sz="0" w:space="0" w:color="auto"/>
            <w:right w:val="none" w:sz="0" w:space="0" w:color="auto"/>
          </w:divBdr>
          <w:divsChild>
            <w:div w:id="932590467">
              <w:marLeft w:val="0"/>
              <w:marRight w:val="0"/>
              <w:marTop w:val="0"/>
              <w:marBottom w:val="0"/>
              <w:divBdr>
                <w:top w:val="none" w:sz="0" w:space="0" w:color="auto"/>
                <w:left w:val="none" w:sz="0" w:space="0" w:color="auto"/>
                <w:bottom w:val="none" w:sz="0" w:space="0" w:color="auto"/>
                <w:right w:val="none" w:sz="0" w:space="0" w:color="auto"/>
              </w:divBdr>
              <w:divsChild>
                <w:div w:id="944965430">
                  <w:marLeft w:val="0"/>
                  <w:marRight w:val="0"/>
                  <w:marTop w:val="0"/>
                  <w:marBottom w:val="0"/>
                  <w:divBdr>
                    <w:top w:val="none" w:sz="0" w:space="0" w:color="auto"/>
                    <w:left w:val="none" w:sz="0" w:space="0" w:color="auto"/>
                    <w:bottom w:val="none" w:sz="0" w:space="0" w:color="auto"/>
                    <w:right w:val="none" w:sz="0" w:space="0" w:color="auto"/>
                  </w:divBdr>
                </w:div>
              </w:divsChild>
            </w:div>
            <w:div w:id="1787892106">
              <w:marLeft w:val="0"/>
              <w:marRight w:val="0"/>
              <w:marTop w:val="0"/>
              <w:marBottom w:val="0"/>
              <w:divBdr>
                <w:top w:val="none" w:sz="0" w:space="0" w:color="auto"/>
                <w:left w:val="none" w:sz="0" w:space="0" w:color="auto"/>
                <w:bottom w:val="none" w:sz="0" w:space="0" w:color="auto"/>
                <w:right w:val="none" w:sz="0" w:space="0" w:color="auto"/>
              </w:divBdr>
              <w:divsChild>
                <w:div w:id="132096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2427">
          <w:marLeft w:val="0"/>
          <w:marRight w:val="0"/>
          <w:marTop w:val="0"/>
          <w:marBottom w:val="0"/>
          <w:divBdr>
            <w:top w:val="none" w:sz="0" w:space="0" w:color="auto"/>
            <w:left w:val="none" w:sz="0" w:space="0" w:color="auto"/>
            <w:bottom w:val="none" w:sz="0" w:space="0" w:color="auto"/>
            <w:right w:val="none" w:sz="0" w:space="0" w:color="auto"/>
          </w:divBdr>
          <w:divsChild>
            <w:div w:id="5522125">
              <w:marLeft w:val="0"/>
              <w:marRight w:val="0"/>
              <w:marTop w:val="0"/>
              <w:marBottom w:val="0"/>
              <w:divBdr>
                <w:top w:val="none" w:sz="0" w:space="0" w:color="auto"/>
                <w:left w:val="none" w:sz="0" w:space="0" w:color="auto"/>
                <w:bottom w:val="none" w:sz="0" w:space="0" w:color="auto"/>
                <w:right w:val="none" w:sz="0" w:space="0" w:color="auto"/>
              </w:divBdr>
              <w:divsChild>
                <w:div w:id="874120919">
                  <w:marLeft w:val="0"/>
                  <w:marRight w:val="0"/>
                  <w:marTop w:val="0"/>
                  <w:marBottom w:val="0"/>
                  <w:divBdr>
                    <w:top w:val="none" w:sz="0" w:space="0" w:color="auto"/>
                    <w:left w:val="none" w:sz="0" w:space="0" w:color="auto"/>
                    <w:bottom w:val="none" w:sz="0" w:space="0" w:color="auto"/>
                    <w:right w:val="none" w:sz="0" w:space="0" w:color="auto"/>
                  </w:divBdr>
                </w:div>
              </w:divsChild>
            </w:div>
            <w:div w:id="1972514905">
              <w:marLeft w:val="0"/>
              <w:marRight w:val="0"/>
              <w:marTop w:val="0"/>
              <w:marBottom w:val="0"/>
              <w:divBdr>
                <w:top w:val="none" w:sz="0" w:space="0" w:color="auto"/>
                <w:left w:val="none" w:sz="0" w:space="0" w:color="auto"/>
                <w:bottom w:val="none" w:sz="0" w:space="0" w:color="auto"/>
                <w:right w:val="none" w:sz="0" w:space="0" w:color="auto"/>
              </w:divBdr>
              <w:divsChild>
                <w:div w:id="138008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66844">
          <w:marLeft w:val="0"/>
          <w:marRight w:val="0"/>
          <w:marTop w:val="0"/>
          <w:marBottom w:val="0"/>
          <w:divBdr>
            <w:top w:val="none" w:sz="0" w:space="0" w:color="auto"/>
            <w:left w:val="none" w:sz="0" w:space="0" w:color="auto"/>
            <w:bottom w:val="none" w:sz="0" w:space="0" w:color="auto"/>
            <w:right w:val="none" w:sz="0" w:space="0" w:color="auto"/>
          </w:divBdr>
          <w:divsChild>
            <w:div w:id="583149852">
              <w:marLeft w:val="0"/>
              <w:marRight w:val="0"/>
              <w:marTop w:val="0"/>
              <w:marBottom w:val="0"/>
              <w:divBdr>
                <w:top w:val="none" w:sz="0" w:space="0" w:color="auto"/>
                <w:left w:val="none" w:sz="0" w:space="0" w:color="auto"/>
                <w:bottom w:val="none" w:sz="0" w:space="0" w:color="auto"/>
                <w:right w:val="none" w:sz="0" w:space="0" w:color="auto"/>
              </w:divBdr>
              <w:divsChild>
                <w:div w:id="1294403679">
                  <w:marLeft w:val="0"/>
                  <w:marRight w:val="0"/>
                  <w:marTop w:val="0"/>
                  <w:marBottom w:val="0"/>
                  <w:divBdr>
                    <w:top w:val="none" w:sz="0" w:space="0" w:color="auto"/>
                    <w:left w:val="none" w:sz="0" w:space="0" w:color="auto"/>
                    <w:bottom w:val="none" w:sz="0" w:space="0" w:color="auto"/>
                    <w:right w:val="none" w:sz="0" w:space="0" w:color="auto"/>
                  </w:divBdr>
                </w:div>
              </w:divsChild>
            </w:div>
            <w:div w:id="1638415340">
              <w:marLeft w:val="0"/>
              <w:marRight w:val="0"/>
              <w:marTop w:val="0"/>
              <w:marBottom w:val="0"/>
              <w:divBdr>
                <w:top w:val="none" w:sz="0" w:space="0" w:color="auto"/>
                <w:left w:val="none" w:sz="0" w:space="0" w:color="auto"/>
                <w:bottom w:val="none" w:sz="0" w:space="0" w:color="auto"/>
                <w:right w:val="none" w:sz="0" w:space="0" w:color="auto"/>
              </w:divBdr>
              <w:divsChild>
                <w:div w:id="889683863">
                  <w:marLeft w:val="0"/>
                  <w:marRight w:val="0"/>
                  <w:marTop w:val="0"/>
                  <w:marBottom w:val="0"/>
                  <w:divBdr>
                    <w:top w:val="none" w:sz="0" w:space="0" w:color="auto"/>
                    <w:left w:val="none" w:sz="0" w:space="0" w:color="auto"/>
                    <w:bottom w:val="none" w:sz="0" w:space="0" w:color="auto"/>
                    <w:right w:val="none" w:sz="0" w:space="0" w:color="auto"/>
                  </w:divBdr>
                </w:div>
              </w:divsChild>
            </w:div>
            <w:div w:id="1796407845">
              <w:marLeft w:val="0"/>
              <w:marRight w:val="0"/>
              <w:marTop w:val="0"/>
              <w:marBottom w:val="0"/>
              <w:divBdr>
                <w:top w:val="none" w:sz="0" w:space="0" w:color="auto"/>
                <w:left w:val="none" w:sz="0" w:space="0" w:color="auto"/>
                <w:bottom w:val="none" w:sz="0" w:space="0" w:color="auto"/>
                <w:right w:val="none" w:sz="0" w:space="0" w:color="auto"/>
              </w:divBdr>
              <w:divsChild>
                <w:div w:id="1770202671">
                  <w:marLeft w:val="0"/>
                  <w:marRight w:val="0"/>
                  <w:marTop w:val="0"/>
                  <w:marBottom w:val="0"/>
                  <w:divBdr>
                    <w:top w:val="none" w:sz="0" w:space="0" w:color="auto"/>
                    <w:left w:val="none" w:sz="0" w:space="0" w:color="auto"/>
                    <w:bottom w:val="none" w:sz="0" w:space="0" w:color="auto"/>
                    <w:right w:val="none" w:sz="0" w:space="0" w:color="auto"/>
                  </w:divBdr>
                </w:div>
              </w:divsChild>
            </w:div>
            <w:div w:id="1972856611">
              <w:marLeft w:val="0"/>
              <w:marRight w:val="0"/>
              <w:marTop w:val="0"/>
              <w:marBottom w:val="0"/>
              <w:divBdr>
                <w:top w:val="none" w:sz="0" w:space="0" w:color="auto"/>
                <w:left w:val="none" w:sz="0" w:space="0" w:color="auto"/>
                <w:bottom w:val="none" w:sz="0" w:space="0" w:color="auto"/>
                <w:right w:val="none" w:sz="0" w:space="0" w:color="auto"/>
              </w:divBdr>
              <w:divsChild>
                <w:div w:id="49920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98199">
          <w:marLeft w:val="0"/>
          <w:marRight w:val="0"/>
          <w:marTop w:val="0"/>
          <w:marBottom w:val="0"/>
          <w:divBdr>
            <w:top w:val="none" w:sz="0" w:space="0" w:color="auto"/>
            <w:left w:val="none" w:sz="0" w:space="0" w:color="auto"/>
            <w:bottom w:val="none" w:sz="0" w:space="0" w:color="auto"/>
            <w:right w:val="none" w:sz="0" w:space="0" w:color="auto"/>
          </w:divBdr>
          <w:divsChild>
            <w:div w:id="626931295">
              <w:marLeft w:val="0"/>
              <w:marRight w:val="0"/>
              <w:marTop w:val="0"/>
              <w:marBottom w:val="0"/>
              <w:divBdr>
                <w:top w:val="none" w:sz="0" w:space="0" w:color="auto"/>
                <w:left w:val="none" w:sz="0" w:space="0" w:color="auto"/>
                <w:bottom w:val="none" w:sz="0" w:space="0" w:color="auto"/>
                <w:right w:val="none" w:sz="0" w:space="0" w:color="auto"/>
              </w:divBdr>
              <w:divsChild>
                <w:div w:id="1192845146">
                  <w:marLeft w:val="0"/>
                  <w:marRight w:val="0"/>
                  <w:marTop w:val="0"/>
                  <w:marBottom w:val="0"/>
                  <w:divBdr>
                    <w:top w:val="none" w:sz="0" w:space="0" w:color="auto"/>
                    <w:left w:val="none" w:sz="0" w:space="0" w:color="auto"/>
                    <w:bottom w:val="none" w:sz="0" w:space="0" w:color="auto"/>
                    <w:right w:val="none" w:sz="0" w:space="0" w:color="auto"/>
                  </w:divBdr>
                </w:div>
              </w:divsChild>
            </w:div>
            <w:div w:id="1273824279">
              <w:marLeft w:val="0"/>
              <w:marRight w:val="0"/>
              <w:marTop w:val="0"/>
              <w:marBottom w:val="0"/>
              <w:divBdr>
                <w:top w:val="none" w:sz="0" w:space="0" w:color="auto"/>
                <w:left w:val="none" w:sz="0" w:space="0" w:color="auto"/>
                <w:bottom w:val="none" w:sz="0" w:space="0" w:color="auto"/>
                <w:right w:val="none" w:sz="0" w:space="0" w:color="auto"/>
              </w:divBdr>
              <w:divsChild>
                <w:div w:id="277223835">
                  <w:marLeft w:val="0"/>
                  <w:marRight w:val="0"/>
                  <w:marTop w:val="0"/>
                  <w:marBottom w:val="0"/>
                  <w:divBdr>
                    <w:top w:val="none" w:sz="0" w:space="0" w:color="auto"/>
                    <w:left w:val="none" w:sz="0" w:space="0" w:color="auto"/>
                    <w:bottom w:val="none" w:sz="0" w:space="0" w:color="auto"/>
                    <w:right w:val="none" w:sz="0" w:space="0" w:color="auto"/>
                  </w:divBdr>
                </w:div>
              </w:divsChild>
            </w:div>
            <w:div w:id="1436828607">
              <w:marLeft w:val="0"/>
              <w:marRight w:val="0"/>
              <w:marTop w:val="0"/>
              <w:marBottom w:val="0"/>
              <w:divBdr>
                <w:top w:val="none" w:sz="0" w:space="0" w:color="auto"/>
                <w:left w:val="none" w:sz="0" w:space="0" w:color="auto"/>
                <w:bottom w:val="none" w:sz="0" w:space="0" w:color="auto"/>
                <w:right w:val="none" w:sz="0" w:space="0" w:color="auto"/>
              </w:divBdr>
              <w:divsChild>
                <w:div w:id="386683959">
                  <w:marLeft w:val="0"/>
                  <w:marRight w:val="0"/>
                  <w:marTop w:val="0"/>
                  <w:marBottom w:val="0"/>
                  <w:divBdr>
                    <w:top w:val="none" w:sz="0" w:space="0" w:color="auto"/>
                    <w:left w:val="none" w:sz="0" w:space="0" w:color="auto"/>
                    <w:bottom w:val="none" w:sz="0" w:space="0" w:color="auto"/>
                    <w:right w:val="none" w:sz="0" w:space="0" w:color="auto"/>
                  </w:divBdr>
                </w:div>
              </w:divsChild>
            </w:div>
            <w:div w:id="2091148240">
              <w:marLeft w:val="0"/>
              <w:marRight w:val="0"/>
              <w:marTop w:val="0"/>
              <w:marBottom w:val="0"/>
              <w:divBdr>
                <w:top w:val="none" w:sz="0" w:space="0" w:color="auto"/>
                <w:left w:val="none" w:sz="0" w:space="0" w:color="auto"/>
                <w:bottom w:val="none" w:sz="0" w:space="0" w:color="auto"/>
                <w:right w:val="none" w:sz="0" w:space="0" w:color="auto"/>
              </w:divBdr>
              <w:divsChild>
                <w:div w:id="201683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5782">
          <w:marLeft w:val="0"/>
          <w:marRight w:val="0"/>
          <w:marTop w:val="0"/>
          <w:marBottom w:val="0"/>
          <w:divBdr>
            <w:top w:val="none" w:sz="0" w:space="0" w:color="auto"/>
            <w:left w:val="none" w:sz="0" w:space="0" w:color="auto"/>
            <w:bottom w:val="none" w:sz="0" w:space="0" w:color="auto"/>
            <w:right w:val="none" w:sz="0" w:space="0" w:color="auto"/>
          </w:divBdr>
          <w:divsChild>
            <w:div w:id="732780079">
              <w:marLeft w:val="0"/>
              <w:marRight w:val="0"/>
              <w:marTop w:val="0"/>
              <w:marBottom w:val="0"/>
              <w:divBdr>
                <w:top w:val="none" w:sz="0" w:space="0" w:color="auto"/>
                <w:left w:val="none" w:sz="0" w:space="0" w:color="auto"/>
                <w:bottom w:val="none" w:sz="0" w:space="0" w:color="auto"/>
                <w:right w:val="none" w:sz="0" w:space="0" w:color="auto"/>
              </w:divBdr>
              <w:divsChild>
                <w:div w:id="230769963">
                  <w:marLeft w:val="0"/>
                  <w:marRight w:val="0"/>
                  <w:marTop w:val="0"/>
                  <w:marBottom w:val="0"/>
                  <w:divBdr>
                    <w:top w:val="none" w:sz="0" w:space="0" w:color="auto"/>
                    <w:left w:val="none" w:sz="0" w:space="0" w:color="auto"/>
                    <w:bottom w:val="none" w:sz="0" w:space="0" w:color="auto"/>
                    <w:right w:val="none" w:sz="0" w:space="0" w:color="auto"/>
                  </w:divBdr>
                </w:div>
              </w:divsChild>
            </w:div>
            <w:div w:id="1555315088">
              <w:marLeft w:val="0"/>
              <w:marRight w:val="0"/>
              <w:marTop w:val="0"/>
              <w:marBottom w:val="0"/>
              <w:divBdr>
                <w:top w:val="none" w:sz="0" w:space="0" w:color="auto"/>
                <w:left w:val="none" w:sz="0" w:space="0" w:color="auto"/>
                <w:bottom w:val="none" w:sz="0" w:space="0" w:color="auto"/>
                <w:right w:val="none" w:sz="0" w:space="0" w:color="auto"/>
              </w:divBdr>
              <w:divsChild>
                <w:div w:id="210915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77756">
          <w:marLeft w:val="0"/>
          <w:marRight w:val="0"/>
          <w:marTop w:val="0"/>
          <w:marBottom w:val="0"/>
          <w:divBdr>
            <w:top w:val="none" w:sz="0" w:space="0" w:color="auto"/>
            <w:left w:val="none" w:sz="0" w:space="0" w:color="auto"/>
            <w:bottom w:val="none" w:sz="0" w:space="0" w:color="auto"/>
            <w:right w:val="none" w:sz="0" w:space="0" w:color="auto"/>
          </w:divBdr>
          <w:divsChild>
            <w:div w:id="439375191">
              <w:marLeft w:val="0"/>
              <w:marRight w:val="0"/>
              <w:marTop w:val="0"/>
              <w:marBottom w:val="0"/>
              <w:divBdr>
                <w:top w:val="none" w:sz="0" w:space="0" w:color="auto"/>
                <w:left w:val="none" w:sz="0" w:space="0" w:color="auto"/>
                <w:bottom w:val="none" w:sz="0" w:space="0" w:color="auto"/>
                <w:right w:val="none" w:sz="0" w:space="0" w:color="auto"/>
              </w:divBdr>
              <w:divsChild>
                <w:div w:id="1527329629">
                  <w:marLeft w:val="0"/>
                  <w:marRight w:val="0"/>
                  <w:marTop w:val="0"/>
                  <w:marBottom w:val="0"/>
                  <w:divBdr>
                    <w:top w:val="none" w:sz="0" w:space="0" w:color="auto"/>
                    <w:left w:val="none" w:sz="0" w:space="0" w:color="auto"/>
                    <w:bottom w:val="none" w:sz="0" w:space="0" w:color="auto"/>
                    <w:right w:val="none" w:sz="0" w:space="0" w:color="auto"/>
                  </w:divBdr>
                </w:div>
              </w:divsChild>
            </w:div>
            <w:div w:id="486362197">
              <w:marLeft w:val="0"/>
              <w:marRight w:val="0"/>
              <w:marTop w:val="0"/>
              <w:marBottom w:val="0"/>
              <w:divBdr>
                <w:top w:val="none" w:sz="0" w:space="0" w:color="auto"/>
                <w:left w:val="none" w:sz="0" w:space="0" w:color="auto"/>
                <w:bottom w:val="none" w:sz="0" w:space="0" w:color="auto"/>
                <w:right w:val="none" w:sz="0" w:space="0" w:color="auto"/>
              </w:divBdr>
              <w:divsChild>
                <w:div w:id="348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28665">
          <w:marLeft w:val="0"/>
          <w:marRight w:val="0"/>
          <w:marTop w:val="0"/>
          <w:marBottom w:val="0"/>
          <w:divBdr>
            <w:top w:val="none" w:sz="0" w:space="0" w:color="auto"/>
            <w:left w:val="none" w:sz="0" w:space="0" w:color="auto"/>
            <w:bottom w:val="none" w:sz="0" w:space="0" w:color="auto"/>
            <w:right w:val="none" w:sz="0" w:space="0" w:color="auto"/>
          </w:divBdr>
          <w:divsChild>
            <w:div w:id="263879721">
              <w:marLeft w:val="0"/>
              <w:marRight w:val="0"/>
              <w:marTop w:val="0"/>
              <w:marBottom w:val="0"/>
              <w:divBdr>
                <w:top w:val="none" w:sz="0" w:space="0" w:color="auto"/>
                <w:left w:val="none" w:sz="0" w:space="0" w:color="auto"/>
                <w:bottom w:val="none" w:sz="0" w:space="0" w:color="auto"/>
                <w:right w:val="none" w:sz="0" w:space="0" w:color="auto"/>
              </w:divBdr>
              <w:divsChild>
                <w:div w:id="20239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50274">
          <w:marLeft w:val="0"/>
          <w:marRight w:val="0"/>
          <w:marTop w:val="0"/>
          <w:marBottom w:val="0"/>
          <w:divBdr>
            <w:top w:val="none" w:sz="0" w:space="0" w:color="auto"/>
            <w:left w:val="none" w:sz="0" w:space="0" w:color="auto"/>
            <w:bottom w:val="none" w:sz="0" w:space="0" w:color="auto"/>
            <w:right w:val="none" w:sz="0" w:space="0" w:color="auto"/>
          </w:divBdr>
          <w:divsChild>
            <w:div w:id="646666552">
              <w:marLeft w:val="0"/>
              <w:marRight w:val="0"/>
              <w:marTop w:val="0"/>
              <w:marBottom w:val="0"/>
              <w:divBdr>
                <w:top w:val="none" w:sz="0" w:space="0" w:color="auto"/>
                <w:left w:val="none" w:sz="0" w:space="0" w:color="auto"/>
                <w:bottom w:val="none" w:sz="0" w:space="0" w:color="auto"/>
                <w:right w:val="none" w:sz="0" w:space="0" w:color="auto"/>
              </w:divBdr>
              <w:divsChild>
                <w:div w:id="262763856">
                  <w:marLeft w:val="0"/>
                  <w:marRight w:val="0"/>
                  <w:marTop w:val="0"/>
                  <w:marBottom w:val="0"/>
                  <w:divBdr>
                    <w:top w:val="none" w:sz="0" w:space="0" w:color="auto"/>
                    <w:left w:val="none" w:sz="0" w:space="0" w:color="auto"/>
                    <w:bottom w:val="none" w:sz="0" w:space="0" w:color="auto"/>
                    <w:right w:val="none" w:sz="0" w:space="0" w:color="auto"/>
                  </w:divBdr>
                </w:div>
              </w:divsChild>
            </w:div>
            <w:div w:id="1869679594">
              <w:marLeft w:val="0"/>
              <w:marRight w:val="0"/>
              <w:marTop w:val="0"/>
              <w:marBottom w:val="0"/>
              <w:divBdr>
                <w:top w:val="none" w:sz="0" w:space="0" w:color="auto"/>
                <w:left w:val="none" w:sz="0" w:space="0" w:color="auto"/>
                <w:bottom w:val="none" w:sz="0" w:space="0" w:color="auto"/>
                <w:right w:val="none" w:sz="0" w:space="0" w:color="auto"/>
              </w:divBdr>
              <w:divsChild>
                <w:div w:id="48505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64965">
          <w:marLeft w:val="0"/>
          <w:marRight w:val="0"/>
          <w:marTop w:val="0"/>
          <w:marBottom w:val="0"/>
          <w:divBdr>
            <w:top w:val="none" w:sz="0" w:space="0" w:color="auto"/>
            <w:left w:val="none" w:sz="0" w:space="0" w:color="auto"/>
            <w:bottom w:val="none" w:sz="0" w:space="0" w:color="auto"/>
            <w:right w:val="none" w:sz="0" w:space="0" w:color="auto"/>
          </w:divBdr>
          <w:divsChild>
            <w:div w:id="136337278">
              <w:marLeft w:val="0"/>
              <w:marRight w:val="0"/>
              <w:marTop w:val="0"/>
              <w:marBottom w:val="0"/>
              <w:divBdr>
                <w:top w:val="none" w:sz="0" w:space="0" w:color="auto"/>
                <w:left w:val="none" w:sz="0" w:space="0" w:color="auto"/>
                <w:bottom w:val="none" w:sz="0" w:space="0" w:color="auto"/>
                <w:right w:val="none" w:sz="0" w:space="0" w:color="auto"/>
              </w:divBdr>
              <w:divsChild>
                <w:div w:id="266084004">
                  <w:marLeft w:val="0"/>
                  <w:marRight w:val="0"/>
                  <w:marTop w:val="0"/>
                  <w:marBottom w:val="0"/>
                  <w:divBdr>
                    <w:top w:val="none" w:sz="0" w:space="0" w:color="auto"/>
                    <w:left w:val="none" w:sz="0" w:space="0" w:color="auto"/>
                    <w:bottom w:val="none" w:sz="0" w:space="0" w:color="auto"/>
                    <w:right w:val="none" w:sz="0" w:space="0" w:color="auto"/>
                  </w:divBdr>
                </w:div>
              </w:divsChild>
            </w:div>
            <w:div w:id="216597171">
              <w:marLeft w:val="0"/>
              <w:marRight w:val="0"/>
              <w:marTop w:val="0"/>
              <w:marBottom w:val="0"/>
              <w:divBdr>
                <w:top w:val="none" w:sz="0" w:space="0" w:color="auto"/>
                <w:left w:val="none" w:sz="0" w:space="0" w:color="auto"/>
                <w:bottom w:val="none" w:sz="0" w:space="0" w:color="auto"/>
                <w:right w:val="none" w:sz="0" w:space="0" w:color="auto"/>
              </w:divBdr>
              <w:divsChild>
                <w:div w:id="1350108127">
                  <w:marLeft w:val="0"/>
                  <w:marRight w:val="0"/>
                  <w:marTop w:val="0"/>
                  <w:marBottom w:val="0"/>
                  <w:divBdr>
                    <w:top w:val="none" w:sz="0" w:space="0" w:color="auto"/>
                    <w:left w:val="none" w:sz="0" w:space="0" w:color="auto"/>
                    <w:bottom w:val="none" w:sz="0" w:space="0" w:color="auto"/>
                    <w:right w:val="none" w:sz="0" w:space="0" w:color="auto"/>
                  </w:divBdr>
                </w:div>
              </w:divsChild>
            </w:div>
            <w:div w:id="2090956437">
              <w:marLeft w:val="0"/>
              <w:marRight w:val="0"/>
              <w:marTop w:val="0"/>
              <w:marBottom w:val="0"/>
              <w:divBdr>
                <w:top w:val="none" w:sz="0" w:space="0" w:color="auto"/>
                <w:left w:val="none" w:sz="0" w:space="0" w:color="auto"/>
                <w:bottom w:val="none" w:sz="0" w:space="0" w:color="auto"/>
                <w:right w:val="none" w:sz="0" w:space="0" w:color="auto"/>
              </w:divBdr>
              <w:divsChild>
                <w:div w:id="7228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10423">
          <w:marLeft w:val="0"/>
          <w:marRight w:val="0"/>
          <w:marTop w:val="0"/>
          <w:marBottom w:val="0"/>
          <w:divBdr>
            <w:top w:val="none" w:sz="0" w:space="0" w:color="auto"/>
            <w:left w:val="none" w:sz="0" w:space="0" w:color="auto"/>
            <w:bottom w:val="none" w:sz="0" w:space="0" w:color="auto"/>
            <w:right w:val="none" w:sz="0" w:space="0" w:color="auto"/>
          </w:divBdr>
          <w:divsChild>
            <w:div w:id="16545384">
              <w:marLeft w:val="0"/>
              <w:marRight w:val="0"/>
              <w:marTop w:val="0"/>
              <w:marBottom w:val="0"/>
              <w:divBdr>
                <w:top w:val="none" w:sz="0" w:space="0" w:color="auto"/>
                <w:left w:val="none" w:sz="0" w:space="0" w:color="auto"/>
                <w:bottom w:val="none" w:sz="0" w:space="0" w:color="auto"/>
                <w:right w:val="none" w:sz="0" w:space="0" w:color="auto"/>
              </w:divBdr>
              <w:divsChild>
                <w:div w:id="988024633">
                  <w:marLeft w:val="0"/>
                  <w:marRight w:val="0"/>
                  <w:marTop w:val="0"/>
                  <w:marBottom w:val="0"/>
                  <w:divBdr>
                    <w:top w:val="none" w:sz="0" w:space="0" w:color="auto"/>
                    <w:left w:val="none" w:sz="0" w:space="0" w:color="auto"/>
                    <w:bottom w:val="none" w:sz="0" w:space="0" w:color="auto"/>
                    <w:right w:val="none" w:sz="0" w:space="0" w:color="auto"/>
                  </w:divBdr>
                </w:div>
              </w:divsChild>
            </w:div>
            <w:div w:id="388656288">
              <w:marLeft w:val="0"/>
              <w:marRight w:val="0"/>
              <w:marTop w:val="0"/>
              <w:marBottom w:val="0"/>
              <w:divBdr>
                <w:top w:val="none" w:sz="0" w:space="0" w:color="auto"/>
                <w:left w:val="none" w:sz="0" w:space="0" w:color="auto"/>
                <w:bottom w:val="none" w:sz="0" w:space="0" w:color="auto"/>
                <w:right w:val="none" w:sz="0" w:space="0" w:color="auto"/>
              </w:divBdr>
              <w:divsChild>
                <w:div w:id="21616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4247">
          <w:marLeft w:val="0"/>
          <w:marRight w:val="0"/>
          <w:marTop w:val="0"/>
          <w:marBottom w:val="0"/>
          <w:divBdr>
            <w:top w:val="none" w:sz="0" w:space="0" w:color="auto"/>
            <w:left w:val="none" w:sz="0" w:space="0" w:color="auto"/>
            <w:bottom w:val="none" w:sz="0" w:space="0" w:color="auto"/>
            <w:right w:val="none" w:sz="0" w:space="0" w:color="auto"/>
          </w:divBdr>
          <w:divsChild>
            <w:div w:id="126432006">
              <w:marLeft w:val="0"/>
              <w:marRight w:val="0"/>
              <w:marTop w:val="0"/>
              <w:marBottom w:val="0"/>
              <w:divBdr>
                <w:top w:val="none" w:sz="0" w:space="0" w:color="auto"/>
                <w:left w:val="none" w:sz="0" w:space="0" w:color="auto"/>
                <w:bottom w:val="none" w:sz="0" w:space="0" w:color="auto"/>
                <w:right w:val="none" w:sz="0" w:space="0" w:color="auto"/>
              </w:divBdr>
              <w:divsChild>
                <w:div w:id="1432431639">
                  <w:marLeft w:val="0"/>
                  <w:marRight w:val="0"/>
                  <w:marTop w:val="0"/>
                  <w:marBottom w:val="0"/>
                  <w:divBdr>
                    <w:top w:val="none" w:sz="0" w:space="0" w:color="auto"/>
                    <w:left w:val="none" w:sz="0" w:space="0" w:color="auto"/>
                    <w:bottom w:val="none" w:sz="0" w:space="0" w:color="auto"/>
                    <w:right w:val="none" w:sz="0" w:space="0" w:color="auto"/>
                  </w:divBdr>
                </w:div>
              </w:divsChild>
            </w:div>
            <w:div w:id="1112165770">
              <w:marLeft w:val="0"/>
              <w:marRight w:val="0"/>
              <w:marTop w:val="0"/>
              <w:marBottom w:val="0"/>
              <w:divBdr>
                <w:top w:val="none" w:sz="0" w:space="0" w:color="auto"/>
                <w:left w:val="none" w:sz="0" w:space="0" w:color="auto"/>
                <w:bottom w:val="none" w:sz="0" w:space="0" w:color="auto"/>
                <w:right w:val="none" w:sz="0" w:space="0" w:color="auto"/>
              </w:divBdr>
              <w:divsChild>
                <w:div w:id="3096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19576">
          <w:marLeft w:val="0"/>
          <w:marRight w:val="0"/>
          <w:marTop w:val="0"/>
          <w:marBottom w:val="0"/>
          <w:divBdr>
            <w:top w:val="none" w:sz="0" w:space="0" w:color="auto"/>
            <w:left w:val="none" w:sz="0" w:space="0" w:color="auto"/>
            <w:bottom w:val="none" w:sz="0" w:space="0" w:color="auto"/>
            <w:right w:val="none" w:sz="0" w:space="0" w:color="auto"/>
          </w:divBdr>
          <w:divsChild>
            <w:div w:id="695545338">
              <w:marLeft w:val="0"/>
              <w:marRight w:val="0"/>
              <w:marTop w:val="0"/>
              <w:marBottom w:val="0"/>
              <w:divBdr>
                <w:top w:val="none" w:sz="0" w:space="0" w:color="auto"/>
                <w:left w:val="none" w:sz="0" w:space="0" w:color="auto"/>
                <w:bottom w:val="none" w:sz="0" w:space="0" w:color="auto"/>
                <w:right w:val="none" w:sz="0" w:space="0" w:color="auto"/>
              </w:divBdr>
              <w:divsChild>
                <w:div w:id="1225607404">
                  <w:marLeft w:val="0"/>
                  <w:marRight w:val="0"/>
                  <w:marTop w:val="0"/>
                  <w:marBottom w:val="0"/>
                  <w:divBdr>
                    <w:top w:val="none" w:sz="0" w:space="0" w:color="auto"/>
                    <w:left w:val="none" w:sz="0" w:space="0" w:color="auto"/>
                    <w:bottom w:val="none" w:sz="0" w:space="0" w:color="auto"/>
                    <w:right w:val="none" w:sz="0" w:space="0" w:color="auto"/>
                  </w:divBdr>
                </w:div>
              </w:divsChild>
            </w:div>
            <w:div w:id="1060666802">
              <w:marLeft w:val="0"/>
              <w:marRight w:val="0"/>
              <w:marTop w:val="0"/>
              <w:marBottom w:val="0"/>
              <w:divBdr>
                <w:top w:val="none" w:sz="0" w:space="0" w:color="auto"/>
                <w:left w:val="none" w:sz="0" w:space="0" w:color="auto"/>
                <w:bottom w:val="none" w:sz="0" w:space="0" w:color="auto"/>
                <w:right w:val="none" w:sz="0" w:space="0" w:color="auto"/>
              </w:divBdr>
              <w:divsChild>
                <w:div w:id="150386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06032">
          <w:marLeft w:val="0"/>
          <w:marRight w:val="0"/>
          <w:marTop w:val="0"/>
          <w:marBottom w:val="0"/>
          <w:divBdr>
            <w:top w:val="none" w:sz="0" w:space="0" w:color="auto"/>
            <w:left w:val="none" w:sz="0" w:space="0" w:color="auto"/>
            <w:bottom w:val="none" w:sz="0" w:space="0" w:color="auto"/>
            <w:right w:val="none" w:sz="0" w:space="0" w:color="auto"/>
          </w:divBdr>
          <w:divsChild>
            <w:div w:id="2022852846">
              <w:marLeft w:val="0"/>
              <w:marRight w:val="0"/>
              <w:marTop w:val="0"/>
              <w:marBottom w:val="0"/>
              <w:divBdr>
                <w:top w:val="none" w:sz="0" w:space="0" w:color="auto"/>
                <w:left w:val="none" w:sz="0" w:space="0" w:color="auto"/>
                <w:bottom w:val="none" w:sz="0" w:space="0" w:color="auto"/>
                <w:right w:val="none" w:sz="0" w:space="0" w:color="auto"/>
              </w:divBdr>
              <w:divsChild>
                <w:div w:id="1582136809">
                  <w:marLeft w:val="0"/>
                  <w:marRight w:val="0"/>
                  <w:marTop w:val="0"/>
                  <w:marBottom w:val="0"/>
                  <w:divBdr>
                    <w:top w:val="none" w:sz="0" w:space="0" w:color="auto"/>
                    <w:left w:val="none" w:sz="0" w:space="0" w:color="auto"/>
                    <w:bottom w:val="none" w:sz="0" w:space="0" w:color="auto"/>
                    <w:right w:val="none" w:sz="0" w:space="0" w:color="auto"/>
                  </w:divBdr>
                </w:div>
              </w:divsChild>
            </w:div>
            <w:div w:id="2081517525">
              <w:marLeft w:val="0"/>
              <w:marRight w:val="0"/>
              <w:marTop w:val="0"/>
              <w:marBottom w:val="0"/>
              <w:divBdr>
                <w:top w:val="none" w:sz="0" w:space="0" w:color="auto"/>
                <w:left w:val="none" w:sz="0" w:space="0" w:color="auto"/>
                <w:bottom w:val="none" w:sz="0" w:space="0" w:color="auto"/>
                <w:right w:val="none" w:sz="0" w:space="0" w:color="auto"/>
              </w:divBdr>
              <w:divsChild>
                <w:div w:id="10733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85904">
          <w:marLeft w:val="0"/>
          <w:marRight w:val="0"/>
          <w:marTop w:val="0"/>
          <w:marBottom w:val="0"/>
          <w:divBdr>
            <w:top w:val="none" w:sz="0" w:space="0" w:color="auto"/>
            <w:left w:val="none" w:sz="0" w:space="0" w:color="auto"/>
            <w:bottom w:val="none" w:sz="0" w:space="0" w:color="auto"/>
            <w:right w:val="none" w:sz="0" w:space="0" w:color="auto"/>
          </w:divBdr>
          <w:divsChild>
            <w:div w:id="429392396">
              <w:marLeft w:val="0"/>
              <w:marRight w:val="0"/>
              <w:marTop w:val="0"/>
              <w:marBottom w:val="0"/>
              <w:divBdr>
                <w:top w:val="none" w:sz="0" w:space="0" w:color="auto"/>
                <w:left w:val="none" w:sz="0" w:space="0" w:color="auto"/>
                <w:bottom w:val="none" w:sz="0" w:space="0" w:color="auto"/>
                <w:right w:val="none" w:sz="0" w:space="0" w:color="auto"/>
              </w:divBdr>
              <w:divsChild>
                <w:div w:id="221453945">
                  <w:marLeft w:val="0"/>
                  <w:marRight w:val="0"/>
                  <w:marTop w:val="0"/>
                  <w:marBottom w:val="0"/>
                  <w:divBdr>
                    <w:top w:val="none" w:sz="0" w:space="0" w:color="auto"/>
                    <w:left w:val="none" w:sz="0" w:space="0" w:color="auto"/>
                    <w:bottom w:val="none" w:sz="0" w:space="0" w:color="auto"/>
                    <w:right w:val="none" w:sz="0" w:space="0" w:color="auto"/>
                  </w:divBdr>
                </w:div>
              </w:divsChild>
            </w:div>
            <w:div w:id="470172233">
              <w:marLeft w:val="0"/>
              <w:marRight w:val="0"/>
              <w:marTop w:val="0"/>
              <w:marBottom w:val="0"/>
              <w:divBdr>
                <w:top w:val="none" w:sz="0" w:space="0" w:color="auto"/>
                <w:left w:val="none" w:sz="0" w:space="0" w:color="auto"/>
                <w:bottom w:val="none" w:sz="0" w:space="0" w:color="auto"/>
                <w:right w:val="none" w:sz="0" w:space="0" w:color="auto"/>
              </w:divBdr>
              <w:divsChild>
                <w:div w:id="688532073">
                  <w:marLeft w:val="0"/>
                  <w:marRight w:val="0"/>
                  <w:marTop w:val="0"/>
                  <w:marBottom w:val="0"/>
                  <w:divBdr>
                    <w:top w:val="none" w:sz="0" w:space="0" w:color="auto"/>
                    <w:left w:val="none" w:sz="0" w:space="0" w:color="auto"/>
                    <w:bottom w:val="none" w:sz="0" w:space="0" w:color="auto"/>
                    <w:right w:val="none" w:sz="0" w:space="0" w:color="auto"/>
                  </w:divBdr>
                </w:div>
              </w:divsChild>
            </w:div>
            <w:div w:id="621575164">
              <w:marLeft w:val="0"/>
              <w:marRight w:val="0"/>
              <w:marTop w:val="0"/>
              <w:marBottom w:val="0"/>
              <w:divBdr>
                <w:top w:val="none" w:sz="0" w:space="0" w:color="auto"/>
                <w:left w:val="none" w:sz="0" w:space="0" w:color="auto"/>
                <w:bottom w:val="none" w:sz="0" w:space="0" w:color="auto"/>
                <w:right w:val="none" w:sz="0" w:space="0" w:color="auto"/>
              </w:divBdr>
              <w:divsChild>
                <w:div w:id="1580670465">
                  <w:marLeft w:val="0"/>
                  <w:marRight w:val="0"/>
                  <w:marTop w:val="0"/>
                  <w:marBottom w:val="0"/>
                  <w:divBdr>
                    <w:top w:val="none" w:sz="0" w:space="0" w:color="auto"/>
                    <w:left w:val="none" w:sz="0" w:space="0" w:color="auto"/>
                    <w:bottom w:val="none" w:sz="0" w:space="0" w:color="auto"/>
                    <w:right w:val="none" w:sz="0" w:space="0" w:color="auto"/>
                  </w:divBdr>
                </w:div>
              </w:divsChild>
            </w:div>
            <w:div w:id="2135101463">
              <w:marLeft w:val="0"/>
              <w:marRight w:val="0"/>
              <w:marTop w:val="0"/>
              <w:marBottom w:val="0"/>
              <w:divBdr>
                <w:top w:val="none" w:sz="0" w:space="0" w:color="auto"/>
                <w:left w:val="none" w:sz="0" w:space="0" w:color="auto"/>
                <w:bottom w:val="none" w:sz="0" w:space="0" w:color="auto"/>
                <w:right w:val="none" w:sz="0" w:space="0" w:color="auto"/>
              </w:divBdr>
              <w:divsChild>
                <w:div w:id="20816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4115">
          <w:marLeft w:val="0"/>
          <w:marRight w:val="0"/>
          <w:marTop w:val="0"/>
          <w:marBottom w:val="0"/>
          <w:divBdr>
            <w:top w:val="none" w:sz="0" w:space="0" w:color="auto"/>
            <w:left w:val="none" w:sz="0" w:space="0" w:color="auto"/>
            <w:bottom w:val="none" w:sz="0" w:space="0" w:color="auto"/>
            <w:right w:val="none" w:sz="0" w:space="0" w:color="auto"/>
          </w:divBdr>
          <w:divsChild>
            <w:div w:id="815031863">
              <w:marLeft w:val="0"/>
              <w:marRight w:val="0"/>
              <w:marTop w:val="0"/>
              <w:marBottom w:val="0"/>
              <w:divBdr>
                <w:top w:val="none" w:sz="0" w:space="0" w:color="auto"/>
                <w:left w:val="none" w:sz="0" w:space="0" w:color="auto"/>
                <w:bottom w:val="none" w:sz="0" w:space="0" w:color="auto"/>
                <w:right w:val="none" w:sz="0" w:space="0" w:color="auto"/>
              </w:divBdr>
              <w:divsChild>
                <w:div w:id="1680113544">
                  <w:marLeft w:val="0"/>
                  <w:marRight w:val="0"/>
                  <w:marTop w:val="0"/>
                  <w:marBottom w:val="0"/>
                  <w:divBdr>
                    <w:top w:val="none" w:sz="0" w:space="0" w:color="auto"/>
                    <w:left w:val="none" w:sz="0" w:space="0" w:color="auto"/>
                    <w:bottom w:val="none" w:sz="0" w:space="0" w:color="auto"/>
                    <w:right w:val="none" w:sz="0" w:space="0" w:color="auto"/>
                  </w:divBdr>
                </w:div>
              </w:divsChild>
            </w:div>
            <w:div w:id="1245602165">
              <w:marLeft w:val="0"/>
              <w:marRight w:val="0"/>
              <w:marTop w:val="0"/>
              <w:marBottom w:val="0"/>
              <w:divBdr>
                <w:top w:val="none" w:sz="0" w:space="0" w:color="auto"/>
                <w:left w:val="none" w:sz="0" w:space="0" w:color="auto"/>
                <w:bottom w:val="none" w:sz="0" w:space="0" w:color="auto"/>
                <w:right w:val="none" w:sz="0" w:space="0" w:color="auto"/>
              </w:divBdr>
              <w:divsChild>
                <w:div w:id="162916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3825">
          <w:marLeft w:val="0"/>
          <w:marRight w:val="0"/>
          <w:marTop w:val="0"/>
          <w:marBottom w:val="0"/>
          <w:divBdr>
            <w:top w:val="none" w:sz="0" w:space="0" w:color="auto"/>
            <w:left w:val="none" w:sz="0" w:space="0" w:color="auto"/>
            <w:bottom w:val="none" w:sz="0" w:space="0" w:color="auto"/>
            <w:right w:val="none" w:sz="0" w:space="0" w:color="auto"/>
          </w:divBdr>
          <w:divsChild>
            <w:div w:id="525682029">
              <w:marLeft w:val="0"/>
              <w:marRight w:val="0"/>
              <w:marTop w:val="0"/>
              <w:marBottom w:val="0"/>
              <w:divBdr>
                <w:top w:val="none" w:sz="0" w:space="0" w:color="auto"/>
                <w:left w:val="none" w:sz="0" w:space="0" w:color="auto"/>
                <w:bottom w:val="none" w:sz="0" w:space="0" w:color="auto"/>
                <w:right w:val="none" w:sz="0" w:space="0" w:color="auto"/>
              </w:divBdr>
              <w:divsChild>
                <w:div w:id="547301690">
                  <w:marLeft w:val="0"/>
                  <w:marRight w:val="0"/>
                  <w:marTop w:val="0"/>
                  <w:marBottom w:val="0"/>
                  <w:divBdr>
                    <w:top w:val="none" w:sz="0" w:space="0" w:color="auto"/>
                    <w:left w:val="none" w:sz="0" w:space="0" w:color="auto"/>
                    <w:bottom w:val="none" w:sz="0" w:space="0" w:color="auto"/>
                    <w:right w:val="none" w:sz="0" w:space="0" w:color="auto"/>
                  </w:divBdr>
                </w:div>
              </w:divsChild>
            </w:div>
            <w:div w:id="1132089791">
              <w:marLeft w:val="0"/>
              <w:marRight w:val="0"/>
              <w:marTop w:val="0"/>
              <w:marBottom w:val="0"/>
              <w:divBdr>
                <w:top w:val="none" w:sz="0" w:space="0" w:color="auto"/>
                <w:left w:val="none" w:sz="0" w:space="0" w:color="auto"/>
                <w:bottom w:val="none" w:sz="0" w:space="0" w:color="auto"/>
                <w:right w:val="none" w:sz="0" w:space="0" w:color="auto"/>
              </w:divBdr>
              <w:divsChild>
                <w:div w:id="203352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6096">
          <w:marLeft w:val="0"/>
          <w:marRight w:val="0"/>
          <w:marTop w:val="0"/>
          <w:marBottom w:val="0"/>
          <w:divBdr>
            <w:top w:val="none" w:sz="0" w:space="0" w:color="auto"/>
            <w:left w:val="none" w:sz="0" w:space="0" w:color="auto"/>
            <w:bottom w:val="none" w:sz="0" w:space="0" w:color="auto"/>
            <w:right w:val="none" w:sz="0" w:space="0" w:color="auto"/>
          </w:divBdr>
          <w:divsChild>
            <w:div w:id="1504314992">
              <w:marLeft w:val="0"/>
              <w:marRight w:val="0"/>
              <w:marTop w:val="0"/>
              <w:marBottom w:val="0"/>
              <w:divBdr>
                <w:top w:val="none" w:sz="0" w:space="0" w:color="auto"/>
                <w:left w:val="none" w:sz="0" w:space="0" w:color="auto"/>
                <w:bottom w:val="none" w:sz="0" w:space="0" w:color="auto"/>
                <w:right w:val="none" w:sz="0" w:space="0" w:color="auto"/>
              </w:divBdr>
              <w:divsChild>
                <w:div w:id="910306733">
                  <w:marLeft w:val="0"/>
                  <w:marRight w:val="0"/>
                  <w:marTop w:val="0"/>
                  <w:marBottom w:val="0"/>
                  <w:divBdr>
                    <w:top w:val="none" w:sz="0" w:space="0" w:color="auto"/>
                    <w:left w:val="none" w:sz="0" w:space="0" w:color="auto"/>
                    <w:bottom w:val="none" w:sz="0" w:space="0" w:color="auto"/>
                    <w:right w:val="none" w:sz="0" w:space="0" w:color="auto"/>
                  </w:divBdr>
                </w:div>
              </w:divsChild>
            </w:div>
            <w:div w:id="1787653649">
              <w:marLeft w:val="0"/>
              <w:marRight w:val="0"/>
              <w:marTop w:val="0"/>
              <w:marBottom w:val="0"/>
              <w:divBdr>
                <w:top w:val="none" w:sz="0" w:space="0" w:color="auto"/>
                <w:left w:val="none" w:sz="0" w:space="0" w:color="auto"/>
                <w:bottom w:val="none" w:sz="0" w:space="0" w:color="auto"/>
                <w:right w:val="none" w:sz="0" w:space="0" w:color="auto"/>
              </w:divBdr>
              <w:divsChild>
                <w:div w:id="8627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68480">
          <w:marLeft w:val="0"/>
          <w:marRight w:val="0"/>
          <w:marTop w:val="0"/>
          <w:marBottom w:val="0"/>
          <w:divBdr>
            <w:top w:val="none" w:sz="0" w:space="0" w:color="auto"/>
            <w:left w:val="none" w:sz="0" w:space="0" w:color="auto"/>
            <w:bottom w:val="none" w:sz="0" w:space="0" w:color="auto"/>
            <w:right w:val="none" w:sz="0" w:space="0" w:color="auto"/>
          </w:divBdr>
          <w:divsChild>
            <w:div w:id="760642135">
              <w:marLeft w:val="0"/>
              <w:marRight w:val="0"/>
              <w:marTop w:val="0"/>
              <w:marBottom w:val="0"/>
              <w:divBdr>
                <w:top w:val="none" w:sz="0" w:space="0" w:color="auto"/>
                <w:left w:val="none" w:sz="0" w:space="0" w:color="auto"/>
                <w:bottom w:val="none" w:sz="0" w:space="0" w:color="auto"/>
                <w:right w:val="none" w:sz="0" w:space="0" w:color="auto"/>
              </w:divBdr>
              <w:divsChild>
                <w:div w:id="953633685">
                  <w:marLeft w:val="0"/>
                  <w:marRight w:val="0"/>
                  <w:marTop w:val="0"/>
                  <w:marBottom w:val="0"/>
                  <w:divBdr>
                    <w:top w:val="none" w:sz="0" w:space="0" w:color="auto"/>
                    <w:left w:val="none" w:sz="0" w:space="0" w:color="auto"/>
                    <w:bottom w:val="none" w:sz="0" w:space="0" w:color="auto"/>
                    <w:right w:val="none" w:sz="0" w:space="0" w:color="auto"/>
                  </w:divBdr>
                </w:div>
              </w:divsChild>
            </w:div>
            <w:div w:id="1186166393">
              <w:marLeft w:val="0"/>
              <w:marRight w:val="0"/>
              <w:marTop w:val="0"/>
              <w:marBottom w:val="0"/>
              <w:divBdr>
                <w:top w:val="none" w:sz="0" w:space="0" w:color="auto"/>
                <w:left w:val="none" w:sz="0" w:space="0" w:color="auto"/>
                <w:bottom w:val="none" w:sz="0" w:space="0" w:color="auto"/>
                <w:right w:val="none" w:sz="0" w:space="0" w:color="auto"/>
              </w:divBdr>
              <w:divsChild>
                <w:div w:id="163591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6556">
      <w:bodyDiv w:val="1"/>
      <w:marLeft w:val="0"/>
      <w:marRight w:val="0"/>
      <w:marTop w:val="0"/>
      <w:marBottom w:val="0"/>
      <w:divBdr>
        <w:top w:val="none" w:sz="0" w:space="0" w:color="auto"/>
        <w:left w:val="none" w:sz="0" w:space="0" w:color="auto"/>
        <w:bottom w:val="none" w:sz="0" w:space="0" w:color="auto"/>
        <w:right w:val="none" w:sz="0" w:space="0" w:color="auto"/>
      </w:divBdr>
    </w:div>
    <w:div w:id="49774134">
      <w:bodyDiv w:val="1"/>
      <w:marLeft w:val="0"/>
      <w:marRight w:val="0"/>
      <w:marTop w:val="0"/>
      <w:marBottom w:val="0"/>
      <w:divBdr>
        <w:top w:val="none" w:sz="0" w:space="0" w:color="auto"/>
        <w:left w:val="none" w:sz="0" w:space="0" w:color="auto"/>
        <w:bottom w:val="none" w:sz="0" w:space="0" w:color="auto"/>
        <w:right w:val="none" w:sz="0" w:space="0" w:color="auto"/>
      </w:divBdr>
    </w:div>
    <w:div w:id="50232406">
      <w:bodyDiv w:val="1"/>
      <w:marLeft w:val="0"/>
      <w:marRight w:val="0"/>
      <w:marTop w:val="0"/>
      <w:marBottom w:val="0"/>
      <w:divBdr>
        <w:top w:val="none" w:sz="0" w:space="0" w:color="auto"/>
        <w:left w:val="none" w:sz="0" w:space="0" w:color="auto"/>
        <w:bottom w:val="none" w:sz="0" w:space="0" w:color="auto"/>
        <w:right w:val="none" w:sz="0" w:space="0" w:color="auto"/>
      </w:divBdr>
    </w:div>
    <w:div w:id="50422091">
      <w:bodyDiv w:val="1"/>
      <w:marLeft w:val="0"/>
      <w:marRight w:val="0"/>
      <w:marTop w:val="0"/>
      <w:marBottom w:val="0"/>
      <w:divBdr>
        <w:top w:val="none" w:sz="0" w:space="0" w:color="auto"/>
        <w:left w:val="none" w:sz="0" w:space="0" w:color="auto"/>
        <w:bottom w:val="none" w:sz="0" w:space="0" w:color="auto"/>
        <w:right w:val="none" w:sz="0" w:space="0" w:color="auto"/>
      </w:divBdr>
    </w:div>
    <w:div w:id="51118756">
      <w:bodyDiv w:val="1"/>
      <w:marLeft w:val="0"/>
      <w:marRight w:val="0"/>
      <w:marTop w:val="0"/>
      <w:marBottom w:val="0"/>
      <w:divBdr>
        <w:top w:val="none" w:sz="0" w:space="0" w:color="auto"/>
        <w:left w:val="none" w:sz="0" w:space="0" w:color="auto"/>
        <w:bottom w:val="none" w:sz="0" w:space="0" w:color="auto"/>
        <w:right w:val="none" w:sz="0" w:space="0" w:color="auto"/>
      </w:divBdr>
    </w:div>
    <w:div w:id="51933543">
      <w:bodyDiv w:val="1"/>
      <w:marLeft w:val="0"/>
      <w:marRight w:val="0"/>
      <w:marTop w:val="0"/>
      <w:marBottom w:val="0"/>
      <w:divBdr>
        <w:top w:val="none" w:sz="0" w:space="0" w:color="auto"/>
        <w:left w:val="none" w:sz="0" w:space="0" w:color="auto"/>
        <w:bottom w:val="none" w:sz="0" w:space="0" w:color="auto"/>
        <w:right w:val="none" w:sz="0" w:space="0" w:color="auto"/>
      </w:divBdr>
    </w:div>
    <w:div w:id="53700382">
      <w:bodyDiv w:val="1"/>
      <w:marLeft w:val="0"/>
      <w:marRight w:val="0"/>
      <w:marTop w:val="0"/>
      <w:marBottom w:val="0"/>
      <w:divBdr>
        <w:top w:val="none" w:sz="0" w:space="0" w:color="auto"/>
        <w:left w:val="none" w:sz="0" w:space="0" w:color="auto"/>
        <w:bottom w:val="none" w:sz="0" w:space="0" w:color="auto"/>
        <w:right w:val="none" w:sz="0" w:space="0" w:color="auto"/>
      </w:divBdr>
    </w:div>
    <w:div w:id="55321437">
      <w:bodyDiv w:val="1"/>
      <w:marLeft w:val="0"/>
      <w:marRight w:val="0"/>
      <w:marTop w:val="0"/>
      <w:marBottom w:val="0"/>
      <w:divBdr>
        <w:top w:val="none" w:sz="0" w:space="0" w:color="auto"/>
        <w:left w:val="none" w:sz="0" w:space="0" w:color="auto"/>
        <w:bottom w:val="none" w:sz="0" w:space="0" w:color="auto"/>
        <w:right w:val="none" w:sz="0" w:space="0" w:color="auto"/>
      </w:divBdr>
    </w:div>
    <w:div w:id="56368241">
      <w:bodyDiv w:val="1"/>
      <w:marLeft w:val="0"/>
      <w:marRight w:val="0"/>
      <w:marTop w:val="0"/>
      <w:marBottom w:val="0"/>
      <w:divBdr>
        <w:top w:val="none" w:sz="0" w:space="0" w:color="auto"/>
        <w:left w:val="none" w:sz="0" w:space="0" w:color="auto"/>
        <w:bottom w:val="none" w:sz="0" w:space="0" w:color="auto"/>
        <w:right w:val="none" w:sz="0" w:space="0" w:color="auto"/>
      </w:divBdr>
    </w:div>
    <w:div w:id="58792075">
      <w:bodyDiv w:val="1"/>
      <w:marLeft w:val="0"/>
      <w:marRight w:val="0"/>
      <w:marTop w:val="0"/>
      <w:marBottom w:val="0"/>
      <w:divBdr>
        <w:top w:val="none" w:sz="0" w:space="0" w:color="auto"/>
        <w:left w:val="none" w:sz="0" w:space="0" w:color="auto"/>
        <w:bottom w:val="none" w:sz="0" w:space="0" w:color="auto"/>
        <w:right w:val="none" w:sz="0" w:space="0" w:color="auto"/>
      </w:divBdr>
    </w:div>
    <w:div w:id="60711668">
      <w:bodyDiv w:val="1"/>
      <w:marLeft w:val="0"/>
      <w:marRight w:val="0"/>
      <w:marTop w:val="0"/>
      <w:marBottom w:val="0"/>
      <w:divBdr>
        <w:top w:val="none" w:sz="0" w:space="0" w:color="auto"/>
        <w:left w:val="none" w:sz="0" w:space="0" w:color="auto"/>
        <w:bottom w:val="none" w:sz="0" w:space="0" w:color="auto"/>
        <w:right w:val="none" w:sz="0" w:space="0" w:color="auto"/>
      </w:divBdr>
    </w:div>
    <w:div w:id="63794560">
      <w:bodyDiv w:val="1"/>
      <w:marLeft w:val="0"/>
      <w:marRight w:val="0"/>
      <w:marTop w:val="0"/>
      <w:marBottom w:val="0"/>
      <w:divBdr>
        <w:top w:val="none" w:sz="0" w:space="0" w:color="auto"/>
        <w:left w:val="none" w:sz="0" w:space="0" w:color="auto"/>
        <w:bottom w:val="none" w:sz="0" w:space="0" w:color="auto"/>
        <w:right w:val="none" w:sz="0" w:space="0" w:color="auto"/>
      </w:divBdr>
    </w:div>
    <w:div w:id="69696530">
      <w:bodyDiv w:val="1"/>
      <w:marLeft w:val="0"/>
      <w:marRight w:val="0"/>
      <w:marTop w:val="0"/>
      <w:marBottom w:val="0"/>
      <w:divBdr>
        <w:top w:val="none" w:sz="0" w:space="0" w:color="auto"/>
        <w:left w:val="none" w:sz="0" w:space="0" w:color="auto"/>
        <w:bottom w:val="none" w:sz="0" w:space="0" w:color="auto"/>
        <w:right w:val="none" w:sz="0" w:space="0" w:color="auto"/>
      </w:divBdr>
    </w:div>
    <w:div w:id="70127389">
      <w:bodyDiv w:val="1"/>
      <w:marLeft w:val="0"/>
      <w:marRight w:val="0"/>
      <w:marTop w:val="0"/>
      <w:marBottom w:val="0"/>
      <w:divBdr>
        <w:top w:val="none" w:sz="0" w:space="0" w:color="auto"/>
        <w:left w:val="none" w:sz="0" w:space="0" w:color="auto"/>
        <w:bottom w:val="none" w:sz="0" w:space="0" w:color="auto"/>
        <w:right w:val="none" w:sz="0" w:space="0" w:color="auto"/>
      </w:divBdr>
    </w:div>
    <w:div w:id="70198927">
      <w:bodyDiv w:val="1"/>
      <w:marLeft w:val="0"/>
      <w:marRight w:val="0"/>
      <w:marTop w:val="0"/>
      <w:marBottom w:val="0"/>
      <w:divBdr>
        <w:top w:val="none" w:sz="0" w:space="0" w:color="auto"/>
        <w:left w:val="none" w:sz="0" w:space="0" w:color="auto"/>
        <w:bottom w:val="none" w:sz="0" w:space="0" w:color="auto"/>
        <w:right w:val="none" w:sz="0" w:space="0" w:color="auto"/>
      </w:divBdr>
    </w:div>
    <w:div w:id="70932271">
      <w:bodyDiv w:val="1"/>
      <w:marLeft w:val="0"/>
      <w:marRight w:val="0"/>
      <w:marTop w:val="0"/>
      <w:marBottom w:val="0"/>
      <w:divBdr>
        <w:top w:val="none" w:sz="0" w:space="0" w:color="auto"/>
        <w:left w:val="none" w:sz="0" w:space="0" w:color="auto"/>
        <w:bottom w:val="none" w:sz="0" w:space="0" w:color="auto"/>
        <w:right w:val="none" w:sz="0" w:space="0" w:color="auto"/>
      </w:divBdr>
    </w:div>
    <w:div w:id="73286695">
      <w:bodyDiv w:val="1"/>
      <w:marLeft w:val="0"/>
      <w:marRight w:val="0"/>
      <w:marTop w:val="0"/>
      <w:marBottom w:val="0"/>
      <w:divBdr>
        <w:top w:val="none" w:sz="0" w:space="0" w:color="auto"/>
        <w:left w:val="none" w:sz="0" w:space="0" w:color="auto"/>
        <w:bottom w:val="none" w:sz="0" w:space="0" w:color="auto"/>
        <w:right w:val="none" w:sz="0" w:space="0" w:color="auto"/>
      </w:divBdr>
    </w:div>
    <w:div w:id="74936858">
      <w:bodyDiv w:val="1"/>
      <w:marLeft w:val="0"/>
      <w:marRight w:val="0"/>
      <w:marTop w:val="0"/>
      <w:marBottom w:val="0"/>
      <w:divBdr>
        <w:top w:val="none" w:sz="0" w:space="0" w:color="auto"/>
        <w:left w:val="none" w:sz="0" w:space="0" w:color="auto"/>
        <w:bottom w:val="none" w:sz="0" w:space="0" w:color="auto"/>
        <w:right w:val="none" w:sz="0" w:space="0" w:color="auto"/>
      </w:divBdr>
    </w:div>
    <w:div w:id="75328058">
      <w:bodyDiv w:val="1"/>
      <w:marLeft w:val="0"/>
      <w:marRight w:val="0"/>
      <w:marTop w:val="0"/>
      <w:marBottom w:val="0"/>
      <w:divBdr>
        <w:top w:val="none" w:sz="0" w:space="0" w:color="auto"/>
        <w:left w:val="none" w:sz="0" w:space="0" w:color="auto"/>
        <w:bottom w:val="none" w:sz="0" w:space="0" w:color="auto"/>
        <w:right w:val="none" w:sz="0" w:space="0" w:color="auto"/>
      </w:divBdr>
    </w:div>
    <w:div w:id="75520423">
      <w:bodyDiv w:val="1"/>
      <w:marLeft w:val="0"/>
      <w:marRight w:val="0"/>
      <w:marTop w:val="0"/>
      <w:marBottom w:val="0"/>
      <w:divBdr>
        <w:top w:val="none" w:sz="0" w:space="0" w:color="auto"/>
        <w:left w:val="none" w:sz="0" w:space="0" w:color="auto"/>
        <w:bottom w:val="none" w:sz="0" w:space="0" w:color="auto"/>
        <w:right w:val="none" w:sz="0" w:space="0" w:color="auto"/>
      </w:divBdr>
    </w:div>
    <w:div w:id="75641327">
      <w:bodyDiv w:val="1"/>
      <w:marLeft w:val="0"/>
      <w:marRight w:val="0"/>
      <w:marTop w:val="0"/>
      <w:marBottom w:val="0"/>
      <w:divBdr>
        <w:top w:val="none" w:sz="0" w:space="0" w:color="auto"/>
        <w:left w:val="none" w:sz="0" w:space="0" w:color="auto"/>
        <w:bottom w:val="none" w:sz="0" w:space="0" w:color="auto"/>
        <w:right w:val="none" w:sz="0" w:space="0" w:color="auto"/>
      </w:divBdr>
    </w:div>
    <w:div w:id="76678651">
      <w:bodyDiv w:val="1"/>
      <w:marLeft w:val="0"/>
      <w:marRight w:val="0"/>
      <w:marTop w:val="0"/>
      <w:marBottom w:val="0"/>
      <w:divBdr>
        <w:top w:val="none" w:sz="0" w:space="0" w:color="auto"/>
        <w:left w:val="none" w:sz="0" w:space="0" w:color="auto"/>
        <w:bottom w:val="none" w:sz="0" w:space="0" w:color="auto"/>
        <w:right w:val="none" w:sz="0" w:space="0" w:color="auto"/>
      </w:divBdr>
    </w:div>
    <w:div w:id="77023780">
      <w:bodyDiv w:val="1"/>
      <w:marLeft w:val="0"/>
      <w:marRight w:val="0"/>
      <w:marTop w:val="0"/>
      <w:marBottom w:val="0"/>
      <w:divBdr>
        <w:top w:val="none" w:sz="0" w:space="0" w:color="auto"/>
        <w:left w:val="none" w:sz="0" w:space="0" w:color="auto"/>
        <w:bottom w:val="none" w:sz="0" w:space="0" w:color="auto"/>
        <w:right w:val="none" w:sz="0" w:space="0" w:color="auto"/>
      </w:divBdr>
    </w:div>
    <w:div w:id="77480906">
      <w:bodyDiv w:val="1"/>
      <w:marLeft w:val="0"/>
      <w:marRight w:val="0"/>
      <w:marTop w:val="0"/>
      <w:marBottom w:val="0"/>
      <w:divBdr>
        <w:top w:val="none" w:sz="0" w:space="0" w:color="auto"/>
        <w:left w:val="none" w:sz="0" w:space="0" w:color="auto"/>
        <w:bottom w:val="none" w:sz="0" w:space="0" w:color="auto"/>
        <w:right w:val="none" w:sz="0" w:space="0" w:color="auto"/>
      </w:divBdr>
    </w:div>
    <w:div w:id="81535330">
      <w:bodyDiv w:val="1"/>
      <w:marLeft w:val="0"/>
      <w:marRight w:val="0"/>
      <w:marTop w:val="0"/>
      <w:marBottom w:val="0"/>
      <w:divBdr>
        <w:top w:val="none" w:sz="0" w:space="0" w:color="auto"/>
        <w:left w:val="none" w:sz="0" w:space="0" w:color="auto"/>
        <w:bottom w:val="none" w:sz="0" w:space="0" w:color="auto"/>
        <w:right w:val="none" w:sz="0" w:space="0" w:color="auto"/>
      </w:divBdr>
    </w:div>
    <w:div w:id="81800616">
      <w:bodyDiv w:val="1"/>
      <w:marLeft w:val="0"/>
      <w:marRight w:val="0"/>
      <w:marTop w:val="0"/>
      <w:marBottom w:val="0"/>
      <w:divBdr>
        <w:top w:val="none" w:sz="0" w:space="0" w:color="auto"/>
        <w:left w:val="none" w:sz="0" w:space="0" w:color="auto"/>
        <w:bottom w:val="none" w:sz="0" w:space="0" w:color="auto"/>
        <w:right w:val="none" w:sz="0" w:space="0" w:color="auto"/>
      </w:divBdr>
    </w:div>
    <w:div w:id="82338395">
      <w:bodyDiv w:val="1"/>
      <w:marLeft w:val="0"/>
      <w:marRight w:val="0"/>
      <w:marTop w:val="0"/>
      <w:marBottom w:val="0"/>
      <w:divBdr>
        <w:top w:val="none" w:sz="0" w:space="0" w:color="auto"/>
        <w:left w:val="none" w:sz="0" w:space="0" w:color="auto"/>
        <w:bottom w:val="none" w:sz="0" w:space="0" w:color="auto"/>
        <w:right w:val="none" w:sz="0" w:space="0" w:color="auto"/>
      </w:divBdr>
    </w:div>
    <w:div w:id="82343260">
      <w:bodyDiv w:val="1"/>
      <w:marLeft w:val="0"/>
      <w:marRight w:val="0"/>
      <w:marTop w:val="0"/>
      <w:marBottom w:val="0"/>
      <w:divBdr>
        <w:top w:val="none" w:sz="0" w:space="0" w:color="auto"/>
        <w:left w:val="none" w:sz="0" w:space="0" w:color="auto"/>
        <w:bottom w:val="none" w:sz="0" w:space="0" w:color="auto"/>
        <w:right w:val="none" w:sz="0" w:space="0" w:color="auto"/>
      </w:divBdr>
    </w:div>
    <w:div w:id="84420039">
      <w:bodyDiv w:val="1"/>
      <w:marLeft w:val="0"/>
      <w:marRight w:val="0"/>
      <w:marTop w:val="0"/>
      <w:marBottom w:val="0"/>
      <w:divBdr>
        <w:top w:val="none" w:sz="0" w:space="0" w:color="auto"/>
        <w:left w:val="none" w:sz="0" w:space="0" w:color="auto"/>
        <w:bottom w:val="none" w:sz="0" w:space="0" w:color="auto"/>
        <w:right w:val="none" w:sz="0" w:space="0" w:color="auto"/>
      </w:divBdr>
    </w:div>
    <w:div w:id="85733979">
      <w:bodyDiv w:val="1"/>
      <w:marLeft w:val="0"/>
      <w:marRight w:val="0"/>
      <w:marTop w:val="0"/>
      <w:marBottom w:val="0"/>
      <w:divBdr>
        <w:top w:val="none" w:sz="0" w:space="0" w:color="auto"/>
        <w:left w:val="none" w:sz="0" w:space="0" w:color="auto"/>
        <w:bottom w:val="none" w:sz="0" w:space="0" w:color="auto"/>
        <w:right w:val="none" w:sz="0" w:space="0" w:color="auto"/>
      </w:divBdr>
    </w:div>
    <w:div w:id="87702061">
      <w:bodyDiv w:val="1"/>
      <w:marLeft w:val="0"/>
      <w:marRight w:val="0"/>
      <w:marTop w:val="0"/>
      <w:marBottom w:val="0"/>
      <w:divBdr>
        <w:top w:val="none" w:sz="0" w:space="0" w:color="auto"/>
        <w:left w:val="none" w:sz="0" w:space="0" w:color="auto"/>
        <w:bottom w:val="none" w:sz="0" w:space="0" w:color="auto"/>
        <w:right w:val="none" w:sz="0" w:space="0" w:color="auto"/>
      </w:divBdr>
    </w:div>
    <w:div w:id="88162238">
      <w:bodyDiv w:val="1"/>
      <w:marLeft w:val="0"/>
      <w:marRight w:val="0"/>
      <w:marTop w:val="0"/>
      <w:marBottom w:val="0"/>
      <w:divBdr>
        <w:top w:val="none" w:sz="0" w:space="0" w:color="auto"/>
        <w:left w:val="none" w:sz="0" w:space="0" w:color="auto"/>
        <w:bottom w:val="none" w:sz="0" w:space="0" w:color="auto"/>
        <w:right w:val="none" w:sz="0" w:space="0" w:color="auto"/>
      </w:divBdr>
    </w:div>
    <w:div w:id="89668141">
      <w:bodyDiv w:val="1"/>
      <w:marLeft w:val="0"/>
      <w:marRight w:val="0"/>
      <w:marTop w:val="0"/>
      <w:marBottom w:val="0"/>
      <w:divBdr>
        <w:top w:val="none" w:sz="0" w:space="0" w:color="auto"/>
        <w:left w:val="none" w:sz="0" w:space="0" w:color="auto"/>
        <w:bottom w:val="none" w:sz="0" w:space="0" w:color="auto"/>
        <w:right w:val="none" w:sz="0" w:space="0" w:color="auto"/>
      </w:divBdr>
    </w:div>
    <w:div w:id="91246729">
      <w:bodyDiv w:val="1"/>
      <w:marLeft w:val="0"/>
      <w:marRight w:val="0"/>
      <w:marTop w:val="0"/>
      <w:marBottom w:val="0"/>
      <w:divBdr>
        <w:top w:val="none" w:sz="0" w:space="0" w:color="auto"/>
        <w:left w:val="none" w:sz="0" w:space="0" w:color="auto"/>
        <w:bottom w:val="none" w:sz="0" w:space="0" w:color="auto"/>
        <w:right w:val="none" w:sz="0" w:space="0" w:color="auto"/>
      </w:divBdr>
    </w:div>
    <w:div w:id="94835828">
      <w:bodyDiv w:val="1"/>
      <w:marLeft w:val="0"/>
      <w:marRight w:val="0"/>
      <w:marTop w:val="0"/>
      <w:marBottom w:val="0"/>
      <w:divBdr>
        <w:top w:val="none" w:sz="0" w:space="0" w:color="auto"/>
        <w:left w:val="none" w:sz="0" w:space="0" w:color="auto"/>
        <w:bottom w:val="none" w:sz="0" w:space="0" w:color="auto"/>
        <w:right w:val="none" w:sz="0" w:space="0" w:color="auto"/>
      </w:divBdr>
    </w:div>
    <w:div w:id="96609222">
      <w:bodyDiv w:val="1"/>
      <w:marLeft w:val="0"/>
      <w:marRight w:val="0"/>
      <w:marTop w:val="0"/>
      <w:marBottom w:val="0"/>
      <w:divBdr>
        <w:top w:val="none" w:sz="0" w:space="0" w:color="auto"/>
        <w:left w:val="none" w:sz="0" w:space="0" w:color="auto"/>
        <w:bottom w:val="none" w:sz="0" w:space="0" w:color="auto"/>
        <w:right w:val="none" w:sz="0" w:space="0" w:color="auto"/>
      </w:divBdr>
    </w:div>
    <w:div w:id="98528840">
      <w:bodyDiv w:val="1"/>
      <w:marLeft w:val="0"/>
      <w:marRight w:val="0"/>
      <w:marTop w:val="0"/>
      <w:marBottom w:val="0"/>
      <w:divBdr>
        <w:top w:val="none" w:sz="0" w:space="0" w:color="auto"/>
        <w:left w:val="none" w:sz="0" w:space="0" w:color="auto"/>
        <w:bottom w:val="none" w:sz="0" w:space="0" w:color="auto"/>
        <w:right w:val="none" w:sz="0" w:space="0" w:color="auto"/>
      </w:divBdr>
    </w:div>
    <w:div w:id="98725743">
      <w:bodyDiv w:val="1"/>
      <w:marLeft w:val="0"/>
      <w:marRight w:val="0"/>
      <w:marTop w:val="0"/>
      <w:marBottom w:val="0"/>
      <w:divBdr>
        <w:top w:val="none" w:sz="0" w:space="0" w:color="auto"/>
        <w:left w:val="none" w:sz="0" w:space="0" w:color="auto"/>
        <w:bottom w:val="none" w:sz="0" w:space="0" w:color="auto"/>
        <w:right w:val="none" w:sz="0" w:space="0" w:color="auto"/>
      </w:divBdr>
    </w:div>
    <w:div w:id="101413294">
      <w:bodyDiv w:val="1"/>
      <w:marLeft w:val="0"/>
      <w:marRight w:val="0"/>
      <w:marTop w:val="0"/>
      <w:marBottom w:val="0"/>
      <w:divBdr>
        <w:top w:val="none" w:sz="0" w:space="0" w:color="auto"/>
        <w:left w:val="none" w:sz="0" w:space="0" w:color="auto"/>
        <w:bottom w:val="none" w:sz="0" w:space="0" w:color="auto"/>
        <w:right w:val="none" w:sz="0" w:space="0" w:color="auto"/>
      </w:divBdr>
    </w:div>
    <w:div w:id="102387029">
      <w:bodyDiv w:val="1"/>
      <w:marLeft w:val="0"/>
      <w:marRight w:val="0"/>
      <w:marTop w:val="0"/>
      <w:marBottom w:val="0"/>
      <w:divBdr>
        <w:top w:val="none" w:sz="0" w:space="0" w:color="auto"/>
        <w:left w:val="none" w:sz="0" w:space="0" w:color="auto"/>
        <w:bottom w:val="none" w:sz="0" w:space="0" w:color="auto"/>
        <w:right w:val="none" w:sz="0" w:space="0" w:color="auto"/>
      </w:divBdr>
    </w:div>
    <w:div w:id="103500747">
      <w:bodyDiv w:val="1"/>
      <w:marLeft w:val="0"/>
      <w:marRight w:val="0"/>
      <w:marTop w:val="0"/>
      <w:marBottom w:val="0"/>
      <w:divBdr>
        <w:top w:val="none" w:sz="0" w:space="0" w:color="auto"/>
        <w:left w:val="none" w:sz="0" w:space="0" w:color="auto"/>
        <w:bottom w:val="none" w:sz="0" w:space="0" w:color="auto"/>
        <w:right w:val="none" w:sz="0" w:space="0" w:color="auto"/>
      </w:divBdr>
    </w:div>
    <w:div w:id="104472401">
      <w:bodyDiv w:val="1"/>
      <w:marLeft w:val="0"/>
      <w:marRight w:val="0"/>
      <w:marTop w:val="0"/>
      <w:marBottom w:val="0"/>
      <w:divBdr>
        <w:top w:val="none" w:sz="0" w:space="0" w:color="auto"/>
        <w:left w:val="none" w:sz="0" w:space="0" w:color="auto"/>
        <w:bottom w:val="none" w:sz="0" w:space="0" w:color="auto"/>
        <w:right w:val="none" w:sz="0" w:space="0" w:color="auto"/>
      </w:divBdr>
    </w:div>
    <w:div w:id="105081450">
      <w:bodyDiv w:val="1"/>
      <w:marLeft w:val="0"/>
      <w:marRight w:val="0"/>
      <w:marTop w:val="0"/>
      <w:marBottom w:val="0"/>
      <w:divBdr>
        <w:top w:val="none" w:sz="0" w:space="0" w:color="auto"/>
        <w:left w:val="none" w:sz="0" w:space="0" w:color="auto"/>
        <w:bottom w:val="none" w:sz="0" w:space="0" w:color="auto"/>
        <w:right w:val="none" w:sz="0" w:space="0" w:color="auto"/>
      </w:divBdr>
    </w:div>
    <w:div w:id="107700314">
      <w:bodyDiv w:val="1"/>
      <w:marLeft w:val="0"/>
      <w:marRight w:val="0"/>
      <w:marTop w:val="0"/>
      <w:marBottom w:val="0"/>
      <w:divBdr>
        <w:top w:val="none" w:sz="0" w:space="0" w:color="auto"/>
        <w:left w:val="none" w:sz="0" w:space="0" w:color="auto"/>
        <w:bottom w:val="none" w:sz="0" w:space="0" w:color="auto"/>
        <w:right w:val="none" w:sz="0" w:space="0" w:color="auto"/>
      </w:divBdr>
    </w:div>
    <w:div w:id="108821316">
      <w:bodyDiv w:val="1"/>
      <w:marLeft w:val="0"/>
      <w:marRight w:val="0"/>
      <w:marTop w:val="0"/>
      <w:marBottom w:val="0"/>
      <w:divBdr>
        <w:top w:val="none" w:sz="0" w:space="0" w:color="auto"/>
        <w:left w:val="none" w:sz="0" w:space="0" w:color="auto"/>
        <w:bottom w:val="none" w:sz="0" w:space="0" w:color="auto"/>
        <w:right w:val="none" w:sz="0" w:space="0" w:color="auto"/>
      </w:divBdr>
    </w:div>
    <w:div w:id="113334996">
      <w:bodyDiv w:val="1"/>
      <w:marLeft w:val="0"/>
      <w:marRight w:val="0"/>
      <w:marTop w:val="0"/>
      <w:marBottom w:val="0"/>
      <w:divBdr>
        <w:top w:val="none" w:sz="0" w:space="0" w:color="auto"/>
        <w:left w:val="none" w:sz="0" w:space="0" w:color="auto"/>
        <w:bottom w:val="none" w:sz="0" w:space="0" w:color="auto"/>
        <w:right w:val="none" w:sz="0" w:space="0" w:color="auto"/>
      </w:divBdr>
    </w:div>
    <w:div w:id="114568626">
      <w:bodyDiv w:val="1"/>
      <w:marLeft w:val="0"/>
      <w:marRight w:val="0"/>
      <w:marTop w:val="0"/>
      <w:marBottom w:val="0"/>
      <w:divBdr>
        <w:top w:val="none" w:sz="0" w:space="0" w:color="auto"/>
        <w:left w:val="none" w:sz="0" w:space="0" w:color="auto"/>
        <w:bottom w:val="none" w:sz="0" w:space="0" w:color="auto"/>
        <w:right w:val="none" w:sz="0" w:space="0" w:color="auto"/>
      </w:divBdr>
    </w:div>
    <w:div w:id="116728073">
      <w:bodyDiv w:val="1"/>
      <w:marLeft w:val="0"/>
      <w:marRight w:val="0"/>
      <w:marTop w:val="0"/>
      <w:marBottom w:val="0"/>
      <w:divBdr>
        <w:top w:val="none" w:sz="0" w:space="0" w:color="auto"/>
        <w:left w:val="none" w:sz="0" w:space="0" w:color="auto"/>
        <w:bottom w:val="none" w:sz="0" w:space="0" w:color="auto"/>
        <w:right w:val="none" w:sz="0" w:space="0" w:color="auto"/>
      </w:divBdr>
    </w:div>
    <w:div w:id="116919407">
      <w:bodyDiv w:val="1"/>
      <w:marLeft w:val="0"/>
      <w:marRight w:val="0"/>
      <w:marTop w:val="0"/>
      <w:marBottom w:val="0"/>
      <w:divBdr>
        <w:top w:val="none" w:sz="0" w:space="0" w:color="auto"/>
        <w:left w:val="none" w:sz="0" w:space="0" w:color="auto"/>
        <w:bottom w:val="none" w:sz="0" w:space="0" w:color="auto"/>
        <w:right w:val="none" w:sz="0" w:space="0" w:color="auto"/>
      </w:divBdr>
    </w:div>
    <w:div w:id="118646012">
      <w:bodyDiv w:val="1"/>
      <w:marLeft w:val="0"/>
      <w:marRight w:val="0"/>
      <w:marTop w:val="0"/>
      <w:marBottom w:val="0"/>
      <w:divBdr>
        <w:top w:val="none" w:sz="0" w:space="0" w:color="auto"/>
        <w:left w:val="none" w:sz="0" w:space="0" w:color="auto"/>
        <w:bottom w:val="none" w:sz="0" w:space="0" w:color="auto"/>
        <w:right w:val="none" w:sz="0" w:space="0" w:color="auto"/>
      </w:divBdr>
    </w:div>
    <w:div w:id="120804407">
      <w:bodyDiv w:val="1"/>
      <w:marLeft w:val="0"/>
      <w:marRight w:val="0"/>
      <w:marTop w:val="0"/>
      <w:marBottom w:val="0"/>
      <w:divBdr>
        <w:top w:val="none" w:sz="0" w:space="0" w:color="auto"/>
        <w:left w:val="none" w:sz="0" w:space="0" w:color="auto"/>
        <w:bottom w:val="none" w:sz="0" w:space="0" w:color="auto"/>
        <w:right w:val="none" w:sz="0" w:space="0" w:color="auto"/>
      </w:divBdr>
    </w:div>
    <w:div w:id="121729917">
      <w:bodyDiv w:val="1"/>
      <w:marLeft w:val="0"/>
      <w:marRight w:val="0"/>
      <w:marTop w:val="0"/>
      <w:marBottom w:val="0"/>
      <w:divBdr>
        <w:top w:val="none" w:sz="0" w:space="0" w:color="auto"/>
        <w:left w:val="none" w:sz="0" w:space="0" w:color="auto"/>
        <w:bottom w:val="none" w:sz="0" w:space="0" w:color="auto"/>
        <w:right w:val="none" w:sz="0" w:space="0" w:color="auto"/>
      </w:divBdr>
    </w:div>
    <w:div w:id="122499723">
      <w:bodyDiv w:val="1"/>
      <w:marLeft w:val="0"/>
      <w:marRight w:val="0"/>
      <w:marTop w:val="0"/>
      <w:marBottom w:val="0"/>
      <w:divBdr>
        <w:top w:val="none" w:sz="0" w:space="0" w:color="auto"/>
        <w:left w:val="none" w:sz="0" w:space="0" w:color="auto"/>
        <w:bottom w:val="none" w:sz="0" w:space="0" w:color="auto"/>
        <w:right w:val="none" w:sz="0" w:space="0" w:color="auto"/>
      </w:divBdr>
    </w:div>
    <w:div w:id="123928992">
      <w:bodyDiv w:val="1"/>
      <w:marLeft w:val="0"/>
      <w:marRight w:val="0"/>
      <w:marTop w:val="0"/>
      <w:marBottom w:val="0"/>
      <w:divBdr>
        <w:top w:val="none" w:sz="0" w:space="0" w:color="auto"/>
        <w:left w:val="none" w:sz="0" w:space="0" w:color="auto"/>
        <w:bottom w:val="none" w:sz="0" w:space="0" w:color="auto"/>
        <w:right w:val="none" w:sz="0" w:space="0" w:color="auto"/>
      </w:divBdr>
    </w:div>
    <w:div w:id="125592416">
      <w:bodyDiv w:val="1"/>
      <w:marLeft w:val="0"/>
      <w:marRight w:val="0"/>
      <w:marTop w:val="0"/>
      <w:marBottom w:val="0"/>
      <w:divBdr>
        <w:top w:val="none" w:sz="0" w:space="0" w:color="auto"/>
        <w:left w:val="none" w:sz="0" w:space="0" w:color="auto"/>
        <w:bottom w:val="none" w:sz="0" w:space="0" w:color="auto"/>
        <w:right w:val="none" w:sz="0" w:space="0" w:color="auto"/>
      </w:divBdr>
    </w:div>
    <w:div w:id="127237678">
      <w:bodyDiv w:val="1"/>
      <w:marLeft w:val="0"/>
      <w:marRight w:val="0"/>
      <w:marTop w:val="0"/>
      <w:marBottom w:val="0"/>
      <w:divBdr>
        <w:top w:val="none" w:sz="0" w:space="0" w:color="auto"/>
        <w:left w:val="none" w:sz="0" w:space="0" w:color="auto"/>
        <w:bottom w:val="none" w:sz="0" w:space="0" w:color="auto"/>
        <w:right w:val="none" w:sz="0" w:space="0" w:color="auto"/>
      </w:divBdr>
    </w:div>
    <w:div w:id="129400755">
      <w:bodyDiv w:val="1"/>
      <w:marLeft w:val="0"/>
      <w:marRight w:val="0"/>
      <w:marTop w:val="0"/>
      <w:marBottom w:val="0"/>
      <w:divBdr>
        <w:top w:val="none" w:sz="0" w:space="0" w:color="auto"/>
        <w:left w:val="none" w:sz="0" w:space="0" w:color="auto"/>
        <w:bottom w:val="none" w:sz="0" w:space="0" w:color="auto"/>
        <w:right w:val="none" w:sz="0" w:space="0" w:color="auto"/>
      </w:divBdr>
    </w:div>
    <w:div w:id="132796185">
      <w:bodyDiv w:val="1"/>
      <w:marLeft w:val="0"/>
      <w:marRight w:val="0"/>
      <w:marTop w:val="0"/>
      <w:marBottom w:val="0"/>
      <w:divBdr>
        <w:top w:val="none" w:sz="0" w:space="0" w:color="auto"/>
        <w:left w:val="none" w:sz="0" w:space="0" w:color="auto"/>
        <w:bottom w:val="none" w:sz="0" w:space="0" w:color="auto"/>
        <w:right w:val="none" w:sz="0" w:space="0" w:color="auto"/>
      </w:divBdr>
    </w:div>
    <w:div w:id="134377714">
      <w:bodyDiv w:val="1"/>
      <w:marLeft w:val="0"/>
      <w:marRight w:val="0"/>
      <w:marTop w:val="0"/>
      <w:marBottom w:val="0"/>
      <w:divBdr>
        <w:top w:val="none" w:sz="0" w:space="0" w:color="auto"/>
        <w:left w:val="none" w:sz="0" w:space="0" w:color="auto"/>
        <w:bottom w:val="none" w:sz="0" w:space="0" w:color="auto"/>
        <w:right w:val="none" w:sz="0" w:space="0" w:color="auto"/>
      </w:divBdr>
    </w:div>
    <w:div w:id="134883193">
      <w:bodyDiv w:val="1"/>
      <w:marLeft w:val="0"/>
      <w:marRight w:val="0"/>
      <w:marTop w:val="0"/>
      <w:marBottom w:val="0"/>
      <w:divBdr>
        <w:top w:val="none" w:sz="0" w:space="0" w:color="auto"/>
        <w:left w:val="none" w:sz="0" w:space="0" w:color="auto"/>
        <w:bottom w:val="none" w:sz="0" w:space="0" w:color="auto"/>
        <w:right w:val="none" w:sz="0" w:space="0" w:color="auto"/>
      </w:divBdr>
    </w:div>
    <w:div w:id="135270383">
      <w:bodyDiv w:val="1"/>
      <w:marLeft w:val="0"/>
      <w:marRight w:val="0"/>
      <w:marTop w:val="0"/>
      <w:marBottom w:val="0"/>
      <w:divBdr>
        <w:top w:val="none" w:sz="0" w:space="0" w:color="auto"/>
        <w:left w:val="none" w:sz="0" w:space="0" w:color="auto"/>
        <w:bottom w:val="none" w:sz="0" w:space="0" w:color="auto"/>
        <w:right w:val="none" w:sz="0" w:space="0" w:color="auto"/>
      </w:divBdr>
    </w:div>
    <w:div w:id="135757377">
      <w:bodyDiv w:val="1"/>
      <w:marLeft w:val="0"/>
      <w:marRight w:val="0"/>
      <w:marTop w:val="0"/>
      <w:marBottom w:val="0"/>
      <w:divBdr>
        <w:top w:val="none" w:sz="0" w:space="0" w:color="auto"/>
        <w:left w:val="none" w:sz="0" w:space="0" w:color="auto"/>
        <w:bottom w:val="none" w:sz="0" w:space="0" w:color="auto"/>
        <w:right w:val="none" w:sz="0" w:space="0" w:color="auto"/>
      </w:divBdr>
    </w:div>
    <w:div w:id="135880383">
      <w:bodyDiv w:val="1"/>
      <w:marLeft w:val="0"/>
      <w:marRight w:val="0"/>
      <w:marTop w:val="0"/>
      <w:marBottom w:val="0"/>
      <w:divBdr>
        <w:top w:val="none" w:sz="0" w:space="0" w:color="auto"/>
        <w:left w:val="none" w:sz="0" w:space="0" w:color="auto"/>
        <w:bottom w:val="none" w:sz="0" w:space="0" w:color="auto"/>
        <w:right w:val="none" w:sz="0" w:space="0" w:color="auto"/>
      </w:divBdr>
    </w:div>
    <w:div w:id="137693546">
      <w:bodyDiv w:val="1"/>
      <w:marLeft w:val="0"/>
      <w:marRight w:val="0"/>
      <w:marTop w:val="0"/>
      <w:marBottom w:val="0"/>
      <w:divBdr>
        <w:top w:val="none" w:sz="0" w:space="0" w:color="auto"/>
        <w:left w:val="none" w:sz="0" w:space="0" w:color="auto"/>
        <w:bottom w:val="none" w:sz="0" w:space="0" w:color="auto"/>
        <w:right w:val="none" w:sz="0" w:space="0" w:color="auto"/>
      </w:divBdr>
    </w:div>
    <w:div w:id="138235145">
      <w:bodyDiv w:val="1"/>
      <w:marLeft w:val="0"/>
      <w:marRight w:val="0"/>
      <w:marTop w:val="0"/>
      <w:marBottom w:val="0"/>
      <w:divBdr>
        <w:top w:val="none" w:sz="0" w:space="0" w:color="auto"/>
        <w:left w:val="none" w:sz="0" w:space="0" w:color="auto"/>
        <w:bottom w:val="none" w:sz="0" w:space="0" w:color="auto"/>
        <w:right w:val="none" w:sz="0" w:space="0" w:color="auto"/>
      </w:divBdr>
    </w:div>
    <w:div w:id="138885162">
      <w:bodyDiv w:val="1"/>
      <w:marLeft w:val="0"/>
      <w:marRight w:val="0"/>
      <w:marTop w:val="0"/>
      <w:marBottom w:val="0"/>
      <w:divBdr>
        <w:top w:val="none" w:sz="0" w:space="0" w:color="auto"/>
        <w:left w:val="none" w:sz="0" w:space="0" w:color="auto"/>
        <w:bottom w:val="none" w:sz="0" w:space="0" w:color="auto"/>
        <w:right w:val="none" w:sz="0" w:space="0" w:color="auto"/>
      </w:divBdr>
    </w:div>
    <w:div w:id="140582942">
      <w:bodyDiv w:val="1"/>
      <w:marLeft w:val="0"/>
      <w:marRight w:val="0"/>
      <w:marTop w:val="0"/>
      <w:marBottom w:val="0"/>
      <w:divBdr>
        <w:top w:val="none" w:sz="0" w:space="0" w:color="auto"/>
        <w:left w:val="none" w:sz="0" w:space="0" w:color="auto"/>
        <w:bottom w:val="none" w:sz="0" w:space="0" w:color="auto"/>
        <w:right w:val="none" w:sz="0" w:space="0" w:color="auto"/>
      </w:divBdr>
    </w:div>
    <w:div w:id="142547901">
      <w:bodyDiv w:val="1"/>
      <w:marLeft w:val="0"/>
      <w:marRight w:val="0"/>
      <w:marTop w:val="0"/>
      <w:marBottom w:val="0"/>
      <w:divBdr>
        <w:top w:val="none" w:sz="0" w:space="0" w:color="auto"/>
        <w:left w:val="none" w:sz="0" w:space="0" w:color="auto"/>
        <w:bottom w:val="none" w:sz="0" w:space="0" w:color="auto"/>
        <w:right w:val="none" w:sz="0" w:space="0" w:color="auto"/>
      </w:divBdr>
    </w:div>
    <w:div w:id="143401377">
      <w:bodyDiv w:val="1"/>
      <w:marLeft w:val="0"/>
      <w:marRight w:val="0"/>
      <w:marTop w:val="0"/>
      <w:marBottom w:val="0"/>
      <w:divBdr>
        <w:top w:val="none" w:sz="0" w:space="0" w:color="auto"/>
        <w:left w:val="none" w:sz="0" w:space="0" w:color="auto"/>
        <w:bottom w:val="none" w:sz="0" w:space="0" w:color="auto"/>
        <w:right w:val="none" w:sz="0" w:space="0" w:color="auto"/>
      </w:divBdr>
    </w:div>
    <w:div w:id="144124753">
      <w:bodyDiv w:val="1"/>
      <w:marLeft w:val="0"/>
      <w:marRight w:val="0"/>
      <w:marTop w:val="0"/>
      <w:marBottom w:val="0"/>
      <w:divBdr>
        <w:top w:val="none" w:sz="0" w:space="0" w:color="auto"/>
        <w:left w:val="none" w:sz="0" w:space="0" w:color="auto"/>
        <w:bottom w:val="none" w:sz="0" w:space="0" w:color="auto"/>
        <w:right w:val="none" w:sz="0" w:space="0" w:color="auto"/>
      </w:divBdr>
    </w:div>
    <w:div w:id="146363288">
      <w:bodyDiv w:val="1"/>
      <w:marLeft w:val="0"/>
      <w:marRight w:val="0"/>
      <w:marTop w:val="0"/>
      <w:marBottom w:val="0"/>
      <w:divBdr>
        <w:top w:val="none" w:sz="0" w:space="0" w:color="auto"/>
        <w:left w:val="none" w:sz="0" w:space="0" w:color="auto"/>
        <w:bottom w:val="none" w:sz="0" w:space="0" w:color="auto"/>
        <w:right w:val="none" w:sz="0" w:space="0" w:color="auto"/>
      </w:divBdr>
    </w:div>
    <w:div w:id="150025075">
      <w:bodyDiv w:val="1"/>
      <w:marLeft w:val="0"/>
      <w:marRight w:val="0"/>
      <w:marTop w:val="0"/>
      <w:marBottom w:val="0"/>
      <w:divBdr>
        <w:top w:val="none" w:sz="0" w:space="0" w:color="auto"/>
        <w:left w:val="none" w:sz="0" w:space="0" w:color="auto"/>
        <w:bottom w:val="none" w:sz="0" w:space="0" w:color="auto"/>
        <w:right w:val="none" w:sz="0" w:space="0" w:color="auto"/>
      </w:divBdr>
    </w:div>
    <w:div w:id="150994950">
      <w:bodyDiv w:val="1"/>
      <w:marLeft w:val="0"/>
      <w:marRight w:val="0"/>
      <w:marTop w:val="0"/>
      <w:marBottom w:val="0"/>
      <w:divBdr>
        <w:top w:val="none" w:sz="0" w:space="0" w:color="auto"/>
        <w:left w:val="none" w:sz="0" w:space="0" w:color="auto"/>
        <w:bottom w:val="none" w:sz="0" w:space="0" w:color="auto"/>
        <w:right w:val="none" w:sz="0" w:space="0" w:color="auto"/>
      </w:divBdr>
    </w:div>
    <w:div w:id="154881773">
      <w:bodyDiv w:val="1"/>
      <w:marLeft w:val="0"/>
      <w:marRight w:val="0"/>
      <w:marTop w:val="0"/>
      <w:marBottom w:val="0"/>
      <w:divBdr>
        <w:top w:val="none" w:sz="0" w:space="0" w:color="auto"/>
        <w:left w:val="none" w:sz="0" w:space="0" w:color="auto"/>
        <w:bottom w:val="none" w:sz="0" w:space="0" w:color="auto"/>
        <w:right w:val="none" w:sz="0" w:space="0" w:color="auto"/>
      </w:divBdr>
    </w:div>
    <w:div w:id="155539040">
      <w:bodyDiv w:val="1"/>
      <w:marLeft w:val="0"/>
      <w:marRight w:val="0"/>
      <w:marTop w:val="0"/>
      <w:marBottom w:val="0"/>
      <w:divBdr>
        <w:top w:val="none" w:sz="0" w:space="0" w:color="auto"/>
        <w:left w:val="none" w:sz="0" w:space="0" w:color="auto"/>
        <w:bottom w:val="none" w:sz="0" w:space="0" w:color="auto"/>
        <w:right w:val="none" w:sz="0" w:space="0" w:color="auto"/>
      </w:divBdr>
    </w:div>
    <w:div w:id="158085242">
      <w:bodyDiv w:val="1"/>
      <w:marLeft w:val="0"/>
      <w:marRight w:val="0"/>
      <w:marTop w:val="0"/>
      <w:marBottom w:val="0"/>
      <w:divBdr>
        <w:top w:val="none" w:sz="0" w:space="0" w:color="auto"/>
        <w:left w:val="none" w:sz="0" w:space="0" w:color="auto"/>
        <w:bottom w:val="none" w:sz="0" w:space="0" w:color="auto"/>
        <w:right w:val="none" w:sz="0" w:space="0" w:color="auto"/>
      </w:divBdr>
    </w:div>
    <w:div w:id="158354989">
      <w:bodyDiv w:val="1"/>
      <w:marLeft w:val="0"/>
      <w:marRight w:val="0"/>
      <w:marTop w:val="0"/>
      <w:marBottom w:val="0"/>
      <w:divBdr>
        <w:top w:val="none" w:sz="0" w:space="0" w:color="auto"/>
        <w:left w:val="none" w:sz="0" w:space="0" w:color="auto"/>
        <w:bottom w:val="none" w:sz="0" w:space="0" w:color="auto"/>
        <w:right w:val="none" w:sz="0" w:space="0" w:color="auto"/>
      </w:divBdr>
    </w:div>
    <w:div w:id="159391634">
      <w:bodyDiv w:val="1"/>
      <w:marLeft w:val="0"/>
      <w:marRight w:val="0"/>
      <w:marTop w:val="0"/>
      <w:marBottom w:val="0"/>
      <w:divBdr>
        <w:top w:val="none" w:sz="0" w:space="0" w:color="auto"/>
        <w:left w:val="none" w:sz="0" w:space="0" w:color="auto"/>
        <w:bottom w:val="none" w:sz="0" w:space="0" w:color="auto"/>
        <w:right w:val="none" w:sz="0" w:space="0" w:color="auto"/>
      </w:divBdr>
    </w:div>
    <w:div w:id="159933280">
      <w:bodyDiv w:val="1"/>
      <w:marLeft w:val="0"/>
      <w:marRight w:val="0"/>
      <w:marTop w:val="0"/>
      <w:marBottom w:val="0"/>
      <w:divBdr>
        <w:top w:val="none" w:sz="0" w:space="0" w:color="auto"/>
        <w:left w:val="none" w:sz="0" w:space="0" w:color="auto"/>
        <w:bottom w:val="none" w:sz="0" w:space="0" w:color="auto"/>
        <w:right w:val="none" w:sz="0" w:space="0" w:color="auto"/>
      </w:divBdr>
    </w:div>
    <w:div w:id="160707299">
      <w:bodyDiv w:val="1"/>
      <w:marLeft w:val="0"/>
      <w:marRight w:val="0"/>
      <w:marTop w:val="0"/>
      <w:marBottom w:val="0"/>
      <w:divBdr>
        <w:top w:val="none" w:sz="0" w:space="0" w:color="auto"/>
        <w:left w:val="none" w:sz="0" w:space="0" w:color="auto"/>
        <w:bottom w:val="none" w:sz="0" w:space="0" w:color="auto"/>
        <w:right w:val="none" w:sz="0" w:space="0" w:color="auto"/>
      </w:divBdr>
    </w:div>
    <w:div w:id="162205321">
      <w:bodyDiv w:val="1"/>
      <w:marLeft w:val="0"/>
      <w:marRight w:val="0"/>
      <w:marTop w:val="0"/>
      <w:marBottom w:val="0"/>
      <w:divBdr>
        <w:top w:val="none" w:sz="0" w:space="0" w:color="auto"/>
        <w:left w:val="none" w:sz="0" w:space="0" w:color="auto"/>
        <w:bottom w:val="none" w:sz="0" w:space="0" w:color="auto"/>
        <w:right w:val="none" w:sz="0" w:space="0" w:color="auto"/>
      </w:divBdr>
    </w:div>
    <w:div w:id="168445036">
      <w:bodyDiv w:val="1"/>
      <w:marLeft w:val="0"/>
      <w:marRight w:val="0"/>
      <w:marTop w:val="0"/>
      <w:marBottom w:val="0"/>
      <w:divBdr>
        <w:top w:val="none" w:sz="0" w:space="0" w:color="auto"/>
        <w:left w:val="none" w:sz="0" w:space="0" w:color="auto"/>
        <w:bottom w:val="none" w:sz="0" w:space="0" w:color="auto"/>
        <w:right w:val="none" w:sz="0" w:space="0" w:color="auto"/>
      </w:divBdr>
    </w:div>
    <w:div w:id="169948762">
      <w:bodyDiv w:val="1"/>
      <w:marLeft w:val="0"/>
      <w:marRight w:val="0"/>
      <w:marTop w:val="0"/>
      <w:marBottom w:val="0"/>
      <w:divBdr>
        <w:top w:val="none" w:sz="0" w:space="0" w:color="auto"/>
        <w:left w:val="none" w:sz="0" w:space="0" w:color="auto"/>
        <w:bottom w:val="none" w:sz="0" w:space="0" w:color="auto"/>
        <w:right w:val="none" w:sz="0" w:space="0" w:color="auto"/>
      </w:divBdr>
    </w:div>
    <w:div w:id="171728994">
      <w:bodyDiv w:val="1"/>
      <w:marLeft w:val="0"/>
      <w:marRight w:val="0"/>
      <w:marTop w:val="0"/>
      <w:marBottom w:val="0"/>
      <w:divBdr>
        <w:top w:val="none" w:sz="0" w:space="0" w:color="auto"/>
        <w:left w:val="none" w:sz="0" w:space="0" w:color="auto"/>
        <w:bottom w:val="none" w:sz="0" w:space="0" w:color="auto"/>
        <w:right w:val="none" w:sz="0" w:space="0" w:color="auto"/>
      </w:divBdr>
    </w:div>
    <w:div w:id="173152828">
      <w:bodyDiv w:val="1"/>
      <w:marLeft w:val="0"/>
      <w:marRight w:val="0"/>
      <w:marTop w:val="0"/>
      <w:marBottom w:val="0"/>
      <w:divBdr>
        <w:top w:val="none" w:sz="0" w:space="0" w:color="auto"/>
        <w:left w:val="none" w:sz="0" w:space="0" w:color="auto"/>
        <w:bottom w:val="none" w:sz="0" w:space="0" w:color="auto"/>
        <w:right w:val="none" w:sz="0" w:space="0" w:color="auto"/>
      </w:divBdr>
    </w:div>
    <w:div w:id="175926742">
      <w:bodyDiv w:val="1"/>
      <w:marLeft w:val="0"/>
      <w:marRight w:val="0"/>
      <w:marTop w:val="0"/>
      <w:marBottom w:val="0"/>
      <w:divBdr>
        <w:top w:val="none" w:sz="0" w:space="0" w:color="auto"/>
        <w:left w:val="none" w:sz="0" w:space="0" w:color="auto"/>
        <w:bottom w:val="none" w:sz="0" w:space="0" w:color="auto"/>
        <w:right w:val="none" w:sz="0" w:space="0" w:color="auto"/>
      </w:divBdr>
    </w:div>
    <w:div w:id="176315802">
      <w:bodyDiv w:val="1"/>
      <w:marLeft w:val="0"/>
      <w:marRight w:val="0"/>
      <w:marTop w:val="0"/>
      <w:marBottom w:val="0"/>
      <w:divBdr>
        <w:top w:val="none" w:sz="0" w:space="0" w:color="auto"/>
        <w:left w:val="none" w:sz="0" w:space="0" w:color="auto"/>
        <w:bottom w:val="none" w:sz="0" w:space="0" w:color="auto"/>
        <w:right w:val="none" w:sz="0" w:space="0" w:color="auto"/>
      </w:divBdr>
    </w:div>
    <w:div w:id="176698737">
      <w:bodyDiv w:val="1"/>
      <w:marLeft w:val="0"/>
      <w:marRight w:val="0"/>
      <w:marTop w:val="0"/>
      <w:marBottom w:val="0"/>
      <w:divBdr>
        <w:top w:val="none" w:sz="0" w:space="0" w:color="auto"/>
        <w:left w:val="none" w:sz="0" w:space="0" w:color="auto"/>
        <w:bottom w:val="none" w:sz="0" w:space="0" w:color="auto"/>
        <w:right w:val="none" w:sz="0" w:space="0" w:color="auto"/>
      </w:divBdr>
    </w:div>
    <w:div w:id="177936327">
      <w:bodyDiv w:val="1"/>
      <w:marLeft w:val="0"/>
      <w:marRight w:val="0"/>
      <w:marTop w:val="0"/>
      <w:marBottom w:val="0"/>
      <w:divBdr>
        <w:top w:val="none" w:sz="0" w:space="0" w:color="auto"/>
        <w:left w:val="none" w:sz="0" w:space="0" w:color="auto"/>
        <w:bottom w:val="none" w:sz="0" w:space="0" w:color="auto"/>
        <w:right w:val="none" w:sz="0" w:space="0" w:color="auto"/>
      </w:divBdr>
    </w:div>
    <w:div w:id="179051856">
      <w:bodyDiv w:val="1"/>
      <w:marLeft w:val="0"/>
      <w:marRight w:val="0"/>
      <w:marTop w:val="0"/>
      <w:marBottom w:val="0"/>
      <w:divBdr>
        <w:top w:val="none" w:sz="0" w:space="0" w:color="auto"/>
        <w:left w:val="none" w:sz="0" w:space="0" w:color="auto"/>
        <w:bottom w:val="none" w:sz="0" w:space="0" w:color="auto"/>
        <w:right w:val="none" w:sz="0" w:space="0" w:color="auto"/>
      </w:divBdr>
    </w:div>
    <w:div w:id="179438006">
      <w:bodyDiv w:val="1"/>
      <w:marLeft w:val="0"/>
      <w:marRight w:val="0"/>
      <w:marTop w:val="0"/>
      <w:marBottom w:val="0"/>
      <w:divBdr>
        <w:top w:val="none" w:sz="0" w:space="0" w:color="auto"/>
        <w:left w:val="none" w:sz="0" w:space="0" w:color="auto"/>
        <w:bottom w:val="none" w:sz="0" w:space="0" w:color="auto"/>
        <w:right w:val="none" w:sz="0" w:space="0" w:color="auto"/>
      </w:divBdr>
    </w:div>
    <w:div w:id="179586394">
      <w:bodyDiv w:val="1"/>
      <w:marLeft w:val="0"/>
      <w:marRight w:val="0"/>
      <w:marTop w:val="0"/>
      <w:marBottom w:val="0"/>
      <w:divBdr>
        <w:top w:val="none" w:sz="0" w:space="0" w:color="auto"/>
        <w:left w:val="none" w:sz="0" w:space="0" w:color="auto"/>
        <w:bottom w:val="none" w:sz="0" w:space="0" w:color="auto"/>
        <w:right w:val="none" w:sz="0" w:space="0" w:color="auto"/>
      </w:divBdr>
    </w:div>
    <w:div w:id="182206568">
      <w:bodyDiv w:val="1"/>
      <w:marLeft w:val="0"/>
      <w:marRight w:val="0"/>
      <w:marTop w:val="0"/>
      <w:marBottom w:val="0"/>
      <w:divBdr>
        <w:top w:val="none" w:sz="0" w:space="0" w:color="auto"/>
        <w:left w:val="none" w:sz="0" w:space="0" w:color="auto"/>
        <w:bottom w:val="none" w:sz="0" w:space="0" w:color="auto"/>
        <w:right w:val="none" w:sz="0" w:space="0" w:color="auto"/>
      </w:divBdr>
    </w:div>
    <w:div w:id="183441318">
      <w:bodyDiv w:val="1"/>
      <w:marLeft w:val="0"/>
      <w:marRight w:val="0"/>
      <w:marTop w:val="0"/>
      <w:marBottom w:val="0"/>
      <w:divBdr>
        <w:top w:val="none" w:sz="0" w:space="0" w:color="auto"/>
        <w:left w:val="none" w:sz="0" w:space="0" w:color="auto"/>
        <w:bottom w:val="none" w:sz="0" w:space="0" w:color="auto"/>
        <w:right w:val="none" w:sz="0" w:space="0" w:color="auto"/>
      </w:divBdr>
    </w:div>
    <w:div w:id="183785914">
      <w:bodyDiv w:val="1"/>
      <w:marLeft w:val="0"/>
      <w:marRight w:val="0"/>
      <w:marTop w:val="0"/>
      <w:marBottom w:val="0"/>
      <w:divBdr>
        <w:top w:val="none" w:sz="0" w:space="0" w:color="auto"/>
        <w:left w:val="none" w:sz="0" w:space="0" w:color="auto"/>
        <w:bottom w:val="none" w:sz="0" w:space="0" w:color="auto"/>
        <w:right w:val="none" w:sz="0" w:space="0" w:color="auto"/>
      </w:divBdr>
    </w:div>
    <w:div w:id="183787460">
      <w:bodyDiv w:val="1"/>
      <w:marLeft w:val="0"/>
      <w:marRight w:val="0"/>
      <w:marTop w:val="0"/>
      <w:marBottom w:val="0"/>
      <w:divBdr>
        <w:top w:val="none" w:sz="0" w:space="0" w:color="auto"/>
        <w:left w:val="none" w:sz="0" w:space="0" w:color="auto"/>
        <w:bottom w:val="none" w:sz="0" w:space="0" w:color="auto"/>
        <w:right w:val="none" w:sz="0" w:space="0" w:color="auto"/>
      </w:divBdr>
    </w:div>
    <w:div w:id="184445175">
      <w:bodyDiv w:val="1"/>
      <w:marLeft w:val="0"/>
      <w:marRight w:val="0"/>
      <w:marTop w:val="0"/>
      <w:marBottom w:val="0"/>
      <w:divBdr>
        <w:top w:val="none" w:sz="0" w:space="0" w:color="auto"/>
        <w:left w:val="none" w:sz="0" w:space="0" w:color="auto"/>
        <w:bottom w:val="none" w:sz="0" w:space="0" w:color="auto"/>
        <w:right w:val="none" w:sz="0" w:space="0" w:color="auto"/>
      </w:divBdr>
    </w:div>
    <w:div w:id="185872590">
      <w:bodyDiv w:val="1"/>
      <w:marLeft w:val="0"/>
      <w:marRight w:val="0"/>
      <w:marTop w:val="0"/>
      <w:marBottom w:val="0"/>
      <w:divBdr>
        <w:top w:val="none" w:sz="0" w:space="0" w:color="auto"/>
        <w:left w:val="none" w:sz="0" w:space="0" w:color="auto"/>
        <w:bottom w:val="none" w:sz="0" w:space="0" w:color="auto"/>
        <w:right w:val="none" w:sz="0" w:space="0" w:color="auto"/>
      </w:divBdr>
    </w:div>
    <w:div w:id="186992759">
      <w:bodyDiv w:val="1"/>
      <w:marLeft w:val="0"/>
      <w:marRight w:val="0"/>
      <w:marTop w:val="0"/>
      <w:marBottom w:val="0"/>
      <w:divBdr>
        <w:top w:val="none" w:sz="0" w:space="0" w:color="auto"/>
        <w:left w:val="none" w:sz="0" w:space="0" w:color="auto"/>
        <w:bottom w:val="none" w:sz="0" w:space="0" w:color="auto"/>
        <w:right w:val="none" w:sz="0" w:space="0" w:color="auto"/>
      </w:divBdr>
    </w:div>
    <w:div w:id="187722643">
      <w:bodyDiv w:val="1"/>
      <w:marLeft w:val="0"/>
      <w:marRight w:val="0"/>
      <w:marTop w:val="0"/>
      <w:marBottom w:val="0"/>
      <w:divBdr>
        <w:top w:val="none" w:sz="0" w:space="0" w:color="auto"/>
        <w:left w:val="none" w:sz="0" w:space="0" w:color="auto"/>
        <w:bottom w:val="none" w:sz="0" w:space="0" w:color="auto"/>
        <w:right w:val="none" w:sz="0" w:space="0" w:color="auto"/>
      </w:divBdr>
    </w:div>
    <w:div w:id="188447589">
      <w:bodyDiv w:val="1"/>
      <w:marLeft w:val="0"/>
      <w:marRight w:val="0"/>
      <w:marTop w:val="0"/>
      <w:marBottom w:val="0"/>
      <w:divBdr>
        <w:top w:val="none" w:sz="0" w:space="0" w:color="auto"/>
        <w:left w:val="none" w:sz="0" w:space="0" w:color="auto"/>
        <w:bottom w:val="none" w:sz="0" w:space="0" w:color="auto"/>
        <w:right w:val="none" w:sz="0" w:space="0" w:color="auto"/>
      </w:divBdr>
    </w:div>
    <w:div w:id="188685842">
      <w:bodyDiv w:val="1"/>
      <w:marLeft w:val="0"/>
      <w:marRight w:val="0"/>
      <w:marTop w:val="0"/>
      <w:marBottom w:val="0"/>
      <w:divBdr>
        <w:top w:val="none" w:sz="0" w:space="0" w:color="auto"/>
        <w:left w:val="none" w:sz="0" w:space="0" w:color="auto"/>
        <w:bottom w:val="none" w:sz="0" w:space="0" w:color="auto"/>
        <w:right w:val="none" w:sz="0" w:space="0" w:color="auto"/>
      </w:divBdr>
    </w:div>
    <w:div w:id="189074328">
      <w:bodyDiv w:val="1"/>
      <w:marLeft w:val="0"/>
      <w:marRight w:val="0"/>
      <w:marTop w:val="0"/>
      <w:marBottom w:val="0"/>
      <w:divBdr>
        <w:top w:val="none" w:sz="0" w:space="0" w:color="auto"/>
        <w:left w:val="none" w:sz="0" w:space="0" w:color="auto"/>
        <w:bottom w:val="none" w:sz="0" w:space="0" w:color="auto"/>
        <w:right w:val="none" w:sz="0" w:space="0" w:color="auto"/>
      </w:divBdr>
    </w:div>
    <w:div w:id="192426677">
      <w:bodyDiv w:val="1"/>
      <w:marLeft w:val="0"/>
      <w:marRight w:val="0"/>
      <w:marTop w:val="0"/>
      <w:marBottom w:val="0"/>
      <w:divBdr>
        <w:top w:val="none" w:sz="0" w:space="0" w:color="auto"/>
        <w:left w:val="none" w:sz="0" w:space="0" w:color="auto"/>
        <w:bottom w:val="none" w:sz="0" w:space="0" w:color="auto"/>
        <w:right w:val="none" w:sz="0" w:space="0" w:color="auto"/>
      </w:divBdr>
    </w:div>
    <w:div w:id="194006927">
      <w:bodyDiv w:val="1"/>
      <w:marLeft w:val="0"/>
      <w:marRight w:val="0"/>
      <w:marTop w:val="0"/>
      <w:marBottom w:val="0"/>
      <w:divBdr>
        <w:top w:val="none" w:sz="0" w:space="0" w:color="auto"/>
        <w:left w:val="none" w:sz="0" w:space="0" w:color="auto"/>
        <w:bottom w:val="none" w:sz="0" w:space="0" w:color="auto"/>
        <w:right w:val="none" w:sz="0" w:space="0" w:color="auto"/>
      </w:divBdr>
    </w:div>
    <w:div w:id="197360733">
      <w:bodyDiv w:val="1"/>
      <w:marLeft w:val="0"/>
      <w:marRight w:val="0"/>
      <w:marTop w:val="0"/>
      <w:marBottom w:val="0"/>
      <w:divBdr>
        <w:top w:val="none" w:sz="0" w:space="0" w:color="auto"/>
        <w:left w:val="none" w:sz="0" w:space="0" w:color="auto"/>
        <w:bottom w:val="none" w:sz="0" w:space="0" w:color="auto"/>
        <w:right w:val="none" w:sz="0" w:space="0" w:color="auto"/>
      </w:divBdr>
    </w:div>
    <w:div w:id="197596471">
      <w:bodyDiv w:val="1"/>
      <w:marLeft w:val="0"/>
      <w:marRight w:val="0"/>
      <w:marTop w:val="0"/>
      <w:marBottom w:val="0"/>
      <w:divBdr>
        <w:top w:val="none" w:sz="0" w:space="0" w:color="auto"/>
        <w:left w:val="none" w:sz="0" w:space="0" w:color="auto"/>
        <w:bottom w:val="none" w:sz="0" w:space="0" w:color="auto"/>
        <w:right w:val="none" w:sz="0" w:space="0" w:color="auto"/>
      </w:divBdr>
    </w:div>
    <w:div w:id="199439219">
      <w:bodyDiv w:val="1"/>
      <w:marLeft w:val="0"/>
      <w:marRight w:val="0"/>
      <w:marTop w:val="0"/>
      <w:marBottom w:val="0"/>
      <w:divBdr>
        <w:top w:val="none" w:sz="0" w:space="0" w:color="auto"/>
        <w:left w:val="none" w:sz="0" w:space="0" w:color="auto"/>
        <w:bottom w:val="none" w:sz="0" w:space="0" w:color="auto"/>
        <w:right w:val="none" w:sz="0" w:space="0" w:color="auto"/>
      </w:divBdr>
    </w:div>
    <w:div w:id="202133739">
      <w:bodyDiv w:val="1"/>
      <w:marLeft w:val="0"/>
      <w:marRight w:val="0"/>
      <w:marTop w:val="0"/>
      <w:marBottom w:val="0"/>
      <w:divBdr>
        <w:top w:val="none" w:sz="0" w:space="0" w:color="auto"/>
        <w:left w:val="none" w:sz="0" w:space="0" w:color="auto"/>
        <w:bottom w:val="none" w:sz="0" w:space="0" w:color="auto"/>
        <w:right w:val="none" w:sz="0" w:space="0" w:color="auto"/>
      </w:divBdr>
    </w:div>
    <w:div w:id="202333454">
      <w:bodyDiv w:val="1"/>
      <w:marLeft w:val="0"/>
      <w:marRight w:val="0"/>
      <w:marTop w:val="0"/>
      <w:marBottom w:val="0"/>
      <w:divBdr>
        <w:top w:val="none" w:sz="0" w:space="0" w:color="auto"/>
        <w:left w:val="none" w:sz="0" w:space="0" w:color="auto"/>
        <w:bottom w:val="none" w:sz="0" w:space="0" w:color="auto"/>
        <w:right w:val="none" w:sz="0" w:space="0" w:color="auto"/>
      </w:divBdr>
    </w:div>
    <w:div w:id="204832520">
      <w:bodyDiv w:val="1"/>
      <w:marLeft w:val="0"/>
      <w:marRight w:val="0"/>
      <w:marTop w:val="0"/>
      <w:marBottom w:val="0"/>
      <w:divBdr>
        <w:top w:val="none" w:sz="0" w:space="0" w:color="auto"/>
        <w:left w:val="none" w:sz="0" w:space="0" w:color="auto"/>
        <w:bottom w:val="none" w:sz="0" w:space="0" w:color="auto"/>
        <w:right w:val="none" w:sz="0" w:space="0" w:color="auto"/>
      </w:divBdr>
    </w:div>
    <w:div w:id="208878612">
      <w:bodyDiv w:val="1"/>
      <w:marLeft w:val="0"/>
      <w:marRight w:val="0"/>
      <w:marTop w:val="0"/>
      <w:marBottom w:val="0"/>
      <w:divBdr>
        <w:top w:val="none" w:sz="0" w:space="0" w:color="auto"/>
        <w:left w:val="none" w:sz="0" w:space="0" w:color="auto"/>
        <w:bottom w:val="none" w:sz="0" w:space="0" w:color="auto"/>
        <w:right w:val="none" w:sz="0" w:space="0" w:color="auto"/>
      </w:divBdr>
    </w:div>
    <w:div w:id="208960932">
      <w:bodyDiv w:val="1"/>
      <w:marLeft w:val="0"/>
      <w:marRight w:val="0"/>
      <w:marTop w:val="0"/>
      <w:marBottom w:val="0"/>
      <w:divBdr>
        <w:top w:val="none" w:sz="0" w:space="0" w:color="auto"/>
        <w:left w:val="none" w:sz="0" w:space="0" w:color="auto"/>
        <w:bottom w:val="none" w:sz="0" w:space="0" w:color="auto"/>
        <w:right w:val="none" w:sz="0" w:space="0" w:color="auto"/>
      </w:divBdr>
    </w:div>
    <w:div w:id="209267800">
      <w:bodyDiv w:val="1"/>
      <w:marLeft w:val="0"/>
      <w:marRight w:val="0"/>
      <w:marTop w:val="0"/>
      <w:marBottom w:val="0"/>
      <w:divBdr>
        <w:top w:val="none" w:sz="0" w:space="0" w:color="auto"/>
        <w:left w:val="none" w:sz="0" w:space="0" w:color="auto"/>
        <w:bottom w:val="none" w:sz="0" w:space="0" w:color="auto"/>
        <w:right w:val="none" w:sz="0" w:space="0" w:color="auto"/>
      </w:divBdr>
    </w:div>
    <w:div w:id="209803344">
      <w:bodyDiv w:val="1"/>
      <w:marLeft w:val="0"/>
      <w:marRight w:val="0"/>
      <w:marTop w:val="0"/>
      <w:marBottom w:val="0"/>
      <w:divBdr>
        <w:top w:val="none" w:sz="0" w:space="0" w:color="auto"/>
        <w:left w:val="none" w:sz="0" w:space="0" w:color="auto"/>
        <w:bottom w:val="none" w:sz="0" w:space="0" w:color="auto"/>
        <w:right w:val="none" w:sz="0" w:space="0" w:color="auto"/>
      </w:divBdr>
    </w:div>
    <w:div w:id="212157929">
      <w:bodyDiv w:val="1"/>
      <w:marLeft w:val="0"/>
      <w:marRight w:val="0"/>
      <w:marTop w:val="0"/>
      <w:marBottom w:val="0"/>
      <w:divBdr>
        <w:top w:val="none" w:sz="0" w:space="0" w:color="auto"/>
        <w:left w:val="none" w:sz="0" w:space="0" w:color="auto"/>
        <w:bottom w:val="none" w:sz="0" w:space="0" w:color="auto"/>
        <w:right w:val="none" w:sz="0" w:space="0" w:color="auto"/>
      </w:divBdr>
    </w:div>
    <w:div w:id="212738186">
      <w:bodyDiv w:val="1"/>
      <w:marLeft w:val="0"/>
      <w:marRight w:val="0"/>
      <w:marTop w:val="0"/>
      <w:marBottom w:val="0"/>
      <w:divBdr>
        <w:top w:val="none" w:sz="0" w:space="0" w:color="auto"/>
        <w:left w:val="none" w:sz="0" w:space="0" w:color="auto"/>
        <w:bottom w:val="none" w:sz="0" w:space="0" w:color="auto"/>
        <w:right w:val="none" w:sz="0" w:space="0" w:color="auto"/>
      </w:divBdr>
    </w:div>
    <w:div w:id="214858426">
      <w:bodyDiv w:val="1"/>
      <w:marLeft w:val="0"/>
      <w:marRight w:val="0"/>
      <w:marTop w:val="0"/>
      <w:marBottom w:val="0"/>
      <w:divBdr>
        <w:top w:val="none" w:sz="0" w:space="0" w:color="auto"/>
        <w:left w:val="none" w:sz="0" w:space="0" w:color="auto"/>
        <w:bottom w:val="none" w:sz="0" w:space="0" w:color="auto"/>
        <w:right w:val="none" w:sz="0" w:space="0" w:color="auto"/>
      </w:divBdr>
    </w:div>
    <w:div w:id="220484280">
      <w:bodyDiv w:val="1"/>
      <w:marLeft w:val="0"/>
      <w:marRight w:val="0"/>
      <w:marTop w:val="0"/>
      <w:marBottom w:val="0"/>
      <w:divBdr>
        <w:top w:val="none" w:sz="0" w:space="0" w:color="auto"/>
        <w:left w:val="none" w:sz="0" w:space="0" w:color="auto"/>
        <w:bottom w:val="none" w:sz="0" w:space="0" w:color="auto"/>
        <w:right w:val="none" w:sz="0" w:space="0" w:color="auto"/>
      </w:divBdr>
    </w:div>
    <w:div w:id="222565372">
      <w:bodyDiv w:val="1"/>
      <w:marLeft w:val="0"/>
      <w:marRight w:val="0"/>
      <w:marTop w:val="0"/>
      <w:marBottom w:val="0"/>
      <w:divBdr>
        <w:top w:val="none" w:sz="0" w:space="0" w:color="auto"/>
        <w:left w:val="none" w:sz="0" w:space="0" w:color="auto"/>
        <w:bottom w:val="none" w:sz="0" w:space="0" w:color="auto"/>
        <w:right w:val="none" w:sz="0" w:space="0" w:color="auto"/>
      </w:divBdr>
    </w:div>
    <w:div w:id="223295158">
      <w:bodyDiv w:val="1"/>
      <w:marLeft w:val="0"/>
      <w:marRight w:val="0"/>
      <w:marTop w:val="0"/>
      <w:marBottom w:val="0"/>
      <w:divBdr>
        <w:top w:val="none" w:sz="0" w:space="0" w:color="auto"/>
        <w:left w:val="none" w:sz="0" w:space="0" w:color="auto"/>
        <w:bottom w:val="none" w:sz="0" w:space="0" w:color="auto"/>
        <w:right w:val="none" w:sz="0" w:space="0" w:color="auto"/>
      </w:divBdr>
    </w:div>
    <w:div w:id="224226846">
      <w:bodyDiv w:val="1"/>
      <w:marLeft w:val="0"/>
      <w:marRight w:val="0"/>
      <w:marTop w:val="0"/>
      <w:marBottom w:val="0"/>
      <w:divBdr>
        <w:top w:val="none" w:sz="0" w:space="0" w:color="auto"/>
        <w:left w:val="none" w:sz="0" w:space="0" w:color="auto"/>
        <w:bottom w:val="none" w:sz="0" w:space="0" w:color="auto"/>
        <w:right w:val="none" w:sz="0" w:space="0" w:color="auto"/>
      </w:divBdr>
    </w:div>
    <w:div w:id="224415548">
      <w:bodyDiv w:val="1"/>
      <w:marLeft w:val="0"/>
      <w:marRight w:val="0"/>
      <w:marTop w:val="0"/>
      <w:marBottom w:val="0"/>
      <w:divBdr>
        <w:top w:val="none" w:sz="0" w:space="0" w:color="auto"/>
        <w:left w:val="none" w:sz="0" w:space="0" w:color="auto"/>
        <w:bottom w:val="none" w:sz="0" w:space="0" w:color="auto"/>
        <w:right w:val="none" w:sz="0" w:space="0" w:color="auto"/>
      </w:divBdr>
    </w:div>
    <w:div w:id="226691689">
      <w:bodyDiv w:val="1"/>
      <w:marLeft w:val="0"/>
      <w:marRight w:val="0"/>
      <w:marTop w:val="0"/>
      <w:marBottom w:val="0"/>
      <w:divBdr>
        <w:top w:val="none" w:sz="0" w:space="0" w:color="auto"/>
        <w:left w:val="none" w:sz="0" w:space="0" w:color="auto"/>
        <w:bottom w:val="none" w:sz="0" w:space="0" w:color="auto"/>
        <w:right w:val="none" w:sz="0" w:space="0" w:color="auto"/>
      </w:divBdr>
    </w:div>
    <w:div w:id="226695439">
      <w:bodyDiv w:val="1"/>
      <w:marLeft w:val="0"/>
      <w:marRight w:val="0"/>
      <w:marTop w:val="0"/>
      <w:marBottom w:val="0"/>
      <w:divBdr>
        <w:top w:val="none" w:sz="0" w:space="0" w:color="auto"/>
        <w:left w:val="none" w:sz="0" w:space="0" w:color="auto"/>
        <w:bottom w:val="none" w:sz="0" w:space="0" w:color="auto"/>
        <w:right w:val="none" w:sz="0" w:space="0" w:color="auto"/>
      </w:divBdr>
    </w:div>
    <w:div w:id="227151451">
      <w:bodyDiv w:val="1"/>
      <w:marLeft w:val="0"/>
      <w:marRight w:val="0"/>
      <w:marTop w:val="0"/>
      <w:marBottom w:val="0"/>
      <w:divBdr>
        <w:top w:val="none" w:sz="0" w:space="0" w:color="auto"/>
        <w:left w:val="none" w:sz="0" w:space="0" w:color="auto"/>
        <w:bottom w:val="none" w:sz="0" w:space="0" w:color="auto"/>
        <w:right w:val="none" w:sz="0" w:space="0" w:color="auto"/>
      </w:divBdr>
    </w:div>
    <w:div w:id="229121241">
      <w:bodyDiv w:val="1"/>
      <w:marLeft w:val="0"/>
      <w:marRight w:val="0"/>
      <w:marTop w:val="0"/>
      <w:marBottom w:val="0"/>
      <w:divBdr>
        <w:top w:val="none" w:sz="0" w:space="0" w:color="auto"/>
        <w:left w:val="none" w:sz="0" w:space="0" w:color="auto"/>
        <w:bottom w:val="none" w:sz="0" w:space="0" w:color="auto"/>
        <w:right w:val="none" w:sz="0" w:space="0" w:color="auto"/>
      </w:divBdr>
    </w:div>
    <w:div w:id="229584695">
      <w:bodyDiv w:val="1"/>
      <w:marLeft w:val="0"/>
      <w:marRight w:val="0"/>
      <w:marTop w:val="0"/>
      <w:marBottom w:val="0"/>
      <w:divBdr>
        <w:top w:val="none" w:sz="0" w:space="0" w:color="auto"/>
        <w:left w:val="none" w:sz="0" w:space="0" w:color="auto"/>
        <w:bottom w:val="none" w:sz="0" w:space="0" w:color="auto"/>
        <w:right w:val="none" w:sz="0" w:space="0" w:color="auto"/>
      </w:divBdr>
    </w:div>
    <w:div w:id="230116716">
      <w:bodyDiv w:val="1"/>
      <w:marLeft w:val="0"/>
      <w:marRight w:val="0"/>
      <w:marTop w:val="0"/>
      <w:marBottom w:val="0"/>
      <w:divBdr>
        <w:top w:val="none" w:sz="0" w:space="0" w:color="auto"/>
        <w:left w:val="none" w:sz="0" w:space="0" w:color="auto"/>
        <w:bottom w:val="none" w:sz="0" w:space="0" w:color="auto"/>
        <w:right w:val="none" w:sz="0" w:space="0" w:color="auto"/>
      </w:divBdr>
    </w:div>
    <w:div w:id="230965913">
      <w:bodyDiv w:val="1"/>
      <w:marLeft w:val="0"/>
      <w:marRight w:val="0"/>
      <w:marTop w:val="0"/>
      <w:marBottom w:val="0"/>
      <w:divBdr>
        <w:top w:val="none" w:sz="0" w:space="0" w:color="auto"/>
        <w:left w:val="none" w:sz="0" w:space="0" w:color="auto"/>
        <w:bottom w:val="none" w:sz="0" w:space="0" w:color="auto"/>
        <w:right w:val="none" w:sz="0" w:space="0" w:color="auto"/>
      </w:divBdr>
    </w:div>
    <w:div w:id="231159443">
      <w:bodyDiv w:val="1"/>
      <w:marLeft w:val="0"/>
      <w:marRight w:val="0"/>
      <w:marTop w:val="0"/>
      <w:marBottom w:val="0"/>
      <w:divBdr>
        <w:top w:val="none" w:sz="0" w:space="0" w:color="auto"/>
        <w:left w:val="none" w:sz="0" w:space="0" w:color="auto"/>
        <w:bottom w:val="none" w:sz="0" w:space="0" w:color="auto"/>
        <w:right w:val="none" w:sz="0" w:space="0" w:color="auto"/>
      </w:divBdr>
    </w:div>
    <w:div w:id="233317185">
      <w:bodyDiv w:val="1"/>
      <w:marLeft w:val="0"/>
      <w:marRight w:val="0"/>
      <w:marTop w:val="0"/>
      <w:marBottom w:val="0"/>
      <w:divBdr>
        <w:top w:val="none" w:sz="0" w:space="0" w:color="auto"/>
        <w:left w:val="none" w:sz="0" w:space="0" w:color="auto"/>
        <w:bottom w:val="none" w:sz="0" w:space="0" w:color="auto"/>
        <w:right w:val="none" w:sz="0" w:space="0" w:color="auto"/>
      </w:divBdr>
    </w:div>
    <w:div w:id="235019506">
      <w:bodyDiv w:val="1"/>
      <w:marLeft w:val="0"/>
      <w:marRight w:val="0"/>
      <w:marTop w:val="0"/>
      <w:marBottom w:val="0"/>
      <w:divBdr>
        <w:top w:val="none" w:sz="0" w:space="0" w:color="auto"/>
        <w:left w:val="none" w:sz="0" w:space="0" w:color="auto"/>
        <w:bottom w:val="none" w:sz="0" w:space="0" w:color="auto"/>
        <w:right w:val="none" w:sz="0" w:space="0" w:color="auto"/>
      </w:divBdr>
    </w:div>
    <w:div w:id="236474432">
      <w:bodyDiv w:val="1"/>
      <w:marLeft w:val="0"/>
      <w:marRight w:val="0"/>
      <w:marTop w:val="0"/>
      <w:marBottom w:val="0"/>
      <w:divBdr>
        <w:top w:val="none" w:sz="0" w:space="0" w:color="auto"/>
        <w:left w:val="none" w:sz="0" w:space="0" w:color="auto"/>
        <w:bottom w:val="none" w:sz="0" w:space="0" w:color="auto"/>
        <w:right w:val="none" w:sz="0" w:space="0" w:color="auto"/>
      </w:divBdr>
    </w:div>
    <w:div w:id="237254117">
      <w:bodyDiv w:val="1"/>
      <w:marLeft w:val="0"/>
      <w:marRight w:val="0"/>
      <w:marTop w:val="0"/>
      <w:marBottom w:val="0"/>
      <w:divBdr>
        <w:top w:val="none" w:sz="0" w:space="0" w:color="auto"/>
        <w:left w:val="none" w:sz="0" w:space="0" w:color="auto"/>
        <w:bottom w:val="none" w:sz="0" w:space="0" w:color="auto"/>
        <w:right w:val="none" w:sz="0" w:space="0" w:color="auto"/>
      </w:divBdr>
    </w:div>
    <w:div w:id="243145608">
      <w:bodyDiv w:val="1"/>
      <w:marLeft w:val="0"/>
      <w:marRight w:val="0"/>
      <w:marTop w:val="0"/>
      <w:marBottom w:val="0"/>
      <w:divBdr>
        <w:top w:val="none" w:sz="0" w:space="0" w:color="auto"/>
        <w:left w:val="none" w:sz="0" w:space="0" w:color="auto"/>
        <w:bottom w:val="none" w:sz="0" w:space="0" w:color="auto"/>
        <w:right w:val="none" w:sz="0" w:space="0" w:color="auto"/>
      </w:divBdr>
    </w:div>
    <w:div w:id="243302270">
      <w:bodyDiv w:val="1"/>
      <w:marLeft w:val="0"/>
      <w:marRight w:val="0"/>
      <w:marTop w:val="0"/>
      <w:marBottom w:val="0"/>
      <w:divBdr>
        <w:top w:val="none" w:sz="0" w:space="0" w:color="auto"/>
        <w:left w:val="none" w:sz="0" w:space="0" w:color="auto"/>
        <w:bottom w:val="none" w:sz="0" w:space="0" w:color="auto"/>
        <w:right w:val="none" w:sz="0" w:space="0" w:color="auto"/>
      </w:divBdr>
    </w:div>
    <w:div w:id="253169064">
      <w:bodyDiv w:val="1"/>
      <w:marLeft w:val="0"/>
      <w:marRight w:val="0"/>
      <w:marTop w:val="0"/>
      <w:marBottom w:val="0"/>
      <w:divBdr>
        <w:top w:val="none" w:sz="0" w:space="0" w:color="auto"/>
        <w:left w:val="none" w:sz="0" w:space="0" w:color="auto"/>
        <w:bottom w:val="none" w:sz="0" w:space="0" w:color="auto"/>
        <w:right w:val="none" w:sz="0" w:space="0" w:color="auto"/>
      </w:divBdr>
    </w:div>
    <w:div w:id="254174041">
      <w:bodyDiv w:val="1"/>
      <w:marLeft w:val="0"/>
      <w:marRight w:val="0"/>
      <w:marTop w:val="0"/>
      <w:marBottom w:val="0"/>
      <w:divBdr>
        <w:top w:val="none" w:sz="0" w:space="0" w:color="auto"/>
        <w:left w:val="none" w:sz="0" w:space="0" w:color="auto"/>
        <w:bottom w:val="none" w:sz="0" w:space="0" w:color="auto"/>
        <w:right w:val="none" w:sz="0" w:space="0" w:color="auto"/>
      </w:divBdr>
    </w:div>
    <w:div w:id="254823450">
      <w:bodyDiv w:val="1"/>
      <w:marLeft w:val="0"/>
      <w:marRight w:val="0"/>
      <w:marTop w:val="0"/>
      <w:marBottom w:val="0"/>
      <w:divBdr>
        <w:top w:val="none" w:sz="0" w:space="0" w:color="auto"/>
        <w:left w:val="none" w:sz="0" w:space="0" w:color="auto"/>
        <w:bottom w:val="none" w:sz="0" w:space="0" w:color="auto"/>
        <w:right w:val="none" w:sz="0" w:space="0" w:color="auto"/>
      </w:divBdr>
    </w:div>
    <w:div w:id="256719037">
      <w:bodyDiv w:val="1"/>
      <w:marLeft w:val="0"/>
      <w:marRight w:val="0"/>
      <w:marTop w:val="0"/>
      <w:marBottom w:val="0"/>
      <w:divBdr>
        <w:top w:val="none" w:sz="0" w:space="0" w:color="auto"/>
        <w:left w:val="none" w:sz="0" w:space="0" w:color="auto"/>
        <w:bottom w:val="none" w:sz="0" w:space="0" w:color="auto"/>
        <w:right w:val="none" w:sz="0" w:space="0" w:color="auto"/>
      </w:divBdr>
    </w:div>
    <w:div w:id="257907556">
      <w:bodyDiv w:val="1"/>
      <w:marLeft w:val="0"/>
      <w:marRight w:val="0"/>
      <w:marTop w:val="0"/>
      <w:marBottom w:val="0"/>
      <w:divBdr>
        <w:top w:val="none" w:sz="0" w:space="0" w:color="auto"/>
        <w:left w:val="none" w:sz="0" w:space="0" w:color="auto"/>
        <w:bottom w:val="none" w:sz="0" w:space="0" w:color="auto"/>
        <w:right w:val="none" w:sz="0" w:space="0" w:color="auto"/>
      </w:divBdr>
    </w:div>
    <w:div w:id="258291718">
      <w:bodyDiv w:val="1"/>
      <w:marLeft w:val="0"/>
      <w:marRight w:val="0"/>
      <w:marTop w:val="0"/>
      <w:marBottom w:val="0"/>
      <w:divBdr>
        <w:top w:val="none" w:sz="0" w:space="0" w:color="auto"/>
        <w:left w:val="none" w:sz="0" w:space="0" w:color="auto"/>
        <w:bottom w:val="none" w:sz="0" w:space="0" w:color="auto"/>
        <w:right w:val="none" w:sz="0" w:space="0" w:color="auto"/>
      </w:divBdr>
    </w:div>
    <w:div w:id="258491029">
      <w:bodyDiv w:val="1"/>
      <w:marLeft w:val="0"/>
      <w:marRight w:val="0"/>
      <w:marTop w:val="0"/>
      <w:marBottom w:val="0"/>
      <w:divBdr>
        <w:top w:val="none" w:sz="0" w:space="0" w:color="auto"/>
        <w:left w:val="none" w:sz="0" w:space="0" w:color="auto"/>
        <w:bottom w:val="none" w:sz="0" w:space="0" w:color="auto"/>
        <w:right w:val="none" w:sz="0" w:space="0" w:color="auto"/>
      </w:divBdr>
    </w:div>
    <w:div w:id="264311248">
      <w:bodyDiv w:val="1"/>
      <w:marLeft w:val="0"/>
      <w:marRight w:val="0"/>
      <w:marTop w:val="0"/>
      <w:marBottom w:val="0"/>
      <w:divBdr>
        <w:top w:val="none" w:sz="0" w:space="0" w:color="auto"/>
        <w:left w:val="none" w:sz="0" w:space="0" w:color="auto"/>
        <w:bottom w:val="none" w:sz="0" w:space="0" w:color="auto"/>
        <w:right w:val="none" w:sz="0" w:space="0" w:color="auto"/>
      </w:divBdr>
    </w:div>
    <w:div w:id="264844851">
      <w:bodyDiv w:val="1"/>
      <w:marLeft w:val="0"/>
      <w:marRight w:val="0"/>
      <w:marTop w:val="0"/>
      <w:marBottom w:val="0"/>
      <w:divBdr>
        <w:top w:val="none" w:sz="0" w:space="0" w:color="auto"/>
        <w:left w:val="none" w:sz="0" w:space="0" w:color="auto"/>
        <w:bottom w:val="none" w:sz="0" w:space="0" w:color="auto"/>
        <w:right w:val="none" w:sz="0" w:space="0" w:color="auto"/>
      </w:divBdr>
    </w:div>
    <w:div w:id="264965699">
      <w:bodyDiv w:val="1"/>
      <w:marLeft w:val="0"/>
      <w:marRight w:val="0"/>
      <w:marTop w:val="0"/>
      <w:marBottom w:val="0"/>
      <w:divBdr>
        <w:top w:val="none" w:sz="0" w:space="0" w:color="auto"/>
        <w:left w:val="none" w:sz="0" w:space="0" w:color="auto"/>
        <w:bottom w:val="none" w:sz="0" w:space="0" w:color="auto"/>
        <w:right w:val="none" w:sz="0" w:space="0" w:color="auto"/>
      </w:divBdr>
    </w:div>
    <w:div w:id="265163227">
      <w:bodyDiv w:val="1"/>
      <w:marLeft w:val="0"/>
      <w:marRight w:val="0"/>
      <w:marTop w:val="0"/>
      <w:marBottom w:val="0"/>
      <w:divBdr>
        <w:top w:val="none" w:sz="0" w:space="0" w:color="auto"/>
        <w:left w:val="none" w:sz="0" w:space="0" w:color="auto"/>
        <w:bottom w:val="none" w:sz="0" w:space="0" w:color="auto"/>
        <w:right w:val="none" w:sz="0" w:space="0" w:color="auto"/>
      </w:divBdr>
    </w:div>
    <w:div w:id="265310282">
      <w:bodyDiv w:val="1"/>
      <w:marLeft w:val="0"/>
      <w:marRight w:val="0"/>
      <w:marTop w:val="0"/>
      <w:marBottom w:val="0"/>
      <w:divBdr>
        <w:top w:val="none" w:sz="0" w:space="0" w:color="auto"/>
        <w:left w:val="none" w:sz="0" w:space="0" w:color="auto"/>
        <w:bottom w:val="none" w:sz="0" w:space="0" w:color="auto"/>
        <w:right w:val="none" w:sz="0" w:space="0" w:color="auto"/>
      </w:divBdr>
    </w:div>
    <w:div w:id="265619033">
      <w:bodyDiv w:val="1"/>
      <w:marLeft w:val="0"/>
      <w:marRight w:val="0"/>
      <w:marTop w:val="0"/>
      <w:marBottom w:val="0"/>
      <w:divBdr>
        <w:top w:val="none" w:sz="0" w:space="0" w:color="auto"/>
        <w:left w:val="none" w:sz="0" w:space="0" w:color="auto"/>
        <w:bottom w:val="none" w:sz="0" w:space="0" w:color="auto"/>
        <w:right w:val="none" w:sz="0" w:space="0" w:color="auto"/>
      </w:divBdr>
    </w:div>
    <w:div w:id="266041244">
      <w:bodyDiv w:val="1"/>
      <w:marLeft w:val="0"/>
      <w:marRight w:val="0"/>
      <w:marTop w:val="0"/>
      <w:marBottom w:val="0"/>
      <w:divBdr>
        <w:top w:val="none" w:sz="0" w:space="0" w:color="auto"/>
        <w:left w:val="none" w:sz="0" w:space="0" w:color="auto"/>
        <w:bottom w:val="none" w:sz="0" w:space="0" w:color="auto"/>
        <w:right w:val="none" w:sz="0" w:space="0" w:color="auto"/>
      </w:divBdr>
    </w:div>
    <w:div w:id="267156980">
      <w:bodyDiv w:val="1"/>
      <w:marLeft w:val="0"/>
      <w:marRight w:val="0"/>
      <w:marTop w:val="0"/>
      <w:marBottom w:val="0"/>
      <w:divBdr>
        <w:top w:val="none" w:sz="0" w:space="0" w:color="auto"/>
        <w:left w:val="none" w:sz="0" w:space="0" w:color="auto"/>
        <w:bottom w:val="none" w:sz="0" w:space="0" w:color="auto"/>
        <w:right w:val="none" w:sz="0" w:space="0" w:color="auto"/>
      </w:divBdr>
    </w:div>
    <w:div w:id="269093853">
      <w:bodyDiv w:val="1"/>
      <w:marLeft w:val="0"/>
      <w:marRight w:val="0"/>
      <w:marTop w:val="0"/>
      <w:marBottom w:val="0"/>
      <w:divBdr>
        <w:top w:val="none" w:sz="0" w:space="0" w:color="auto"/>
        <w:left w:val="none" w:sz="0" w:space="0" w:color="auto"/>
        <w:bottom w:val="none" w:sz="0" w:space="0" w:color="auto"/>
        <w:right w:val="none" w:sz="0" w:space="0" w:color="auto"/>
      </w:divBdr>
    </w:div>
    <w:div w:id="269553278">
      <w:bodyDiv w:val="1"/>
      <w:marLeft w:val="0"/>
      <w:marRight w:val="0"/>
      <w:marTop w:val="0"/>
      <w:marBottom w:val="0"/>
      <w:divBdr>
        <w:top w:val="none" w:sz="0" w:space="0" w:color="auto"/>
        <w:left w:val="none" w:sz="0" w:space="0" w:color="auto"/>
        <w:bottom w:val="none" w:sz="0" w:space="0" w:color="auto"/>
        <w:right w:val="none" w:sz="0" w:space="0" w:color="auto"/>
      </w:divBdr>
    </w:div>
    <w:div w:id="269631050">
      <w:bodyDiv w:val="1"/>
      <w:marLeft w:val="0"/>
      <w:marRight w:val="0"/>
      <w:marTop w:val="0"/>
      <w:marBottom w:val="0"/>
      <w:divBdr>
        <w:top w:val="none" w:sz="0" w:space="0" w:color="auto"/>
        <w:left w:val="none" w:sz="0" w:space="0" w:color="auto"/>
        <w:bottom w:val="none" w:sz="0" w:space="0" w:color="auto"/>
        <w:right w:val="none" w:sz="0" w:space="0" w:color="auto"/>
      </w:divBdr>
    </w:div>
    <w:div w:id="269817939">
      <w:bodyDiv w:val="1"/>
      <w:marLeft w:val="0"/>
      <w:marRight w:val="0"/>
      <w:marTop w:val="0"/>
      <w:marBottom w:val="0"/>
      <w:divBdr>
        <w:top w:val="none" w:sz="0" w:space="0" w:color="auto"/>
        <w:left w:val="none" w:sz="0" w:space="0" w:color="auto"/>
        <w:bottom w:val="none" w:sz="0" w:space="0" w:color="auto"/>
        <w:right w:val="none" w:sz="0" w:space="0" w:color="auto"/>
      </w:divBdr>
    </w:div>
    <w:div w:id="271712936">
      <w:bodyDiv w:val="1"/>
      <w:marLeft w:val="0"/>
      <w:marRight w:val="0"/>
      <w:marTop w:val="0"/>
      <w:marBottom w:val="0"/>
      <w:divBdr>
        <w:top w:val="none" w:sz="0" w:space="0" w:color="auto"/>
        <w:left w:val="none" w:sz="0" w:space="0" w:color="auto"/>
        <w:bottom w:val="none" w:sz="0" w:space="0" w:color="auto"/>
        <w:right w:val="none" w:sz="0" w:space="0" w:color="auto"/>
      </w:divBdr>
    </w:div>
    <w:div w:id="272370728">
      <w:bodyDiv w:val="1"/>
      <w:marLeft w:val="0"/>
      <w:marRight w:val="0"/>
      <w:marTop w:val="0"/>
      <w:marBottom w:val="0"/>
      <w:divBdr>
        <w:top w:val="none" w:sz="0" w:space="0" w:color="auto"/>
        <w:left w:val="none" w:sz="0" w:space="0" w:color="auto"/>
        <w:bottom w:val="none" w:sz="0" w:space="0" w:color="auto"/>
        <w:right w:val="none" w:sz="0" w:space="0" w:color="auto"/>
      </w:divBdr>
    </w:div>
    <w:div w:id="274286747">
      <w:bodyDiv w:val="1"/>
      <w:marLeft w:val="0"/>
      <w:marRight w:val="0"/>
      <w:marTop w:val="0"/>
      <w:marBottom w:val="0"/>
      <w:divBdr>
        <w:top w:val="none" w:sz="0" w:space="0" w:color="auto"/>
        <w:left w:val="none" w:sz="0" w:space="0" w:color="auto"/>
        <w:bottom w:val="none" w:sz="0" w:space="0" w:color="auto"/>
        <w:right w:val="none" w:sz="0" w:space="0" w:color="auto"/>
      </w:divBdr>
    </w:div>
    <w:div w:id="275260954">
      <w:bodyDiv w:val="1"/>
      <w:marLeft w:val="0"/>
      <w:marRight w:val="0"/>
      <w:marTop w:val="0"/>
      <w:marBottom w:val="0"/>
      <w:divBdr>
        <w:top w:val="none" w:sz="0" w:space="0" w:color="auto"/>
        <w:left w:val="none" w:sz="0" w:space="0" w:color="auto"/>
        <w:bottom w:val="none" w:sz="0" w:space="0" w:color="auto"/>
        <w:right w:val="none" w:sz="0" w:space="0" w:color="auto"/>
      </w:divBdr>
    </w:div>
    <w:div w:id="275917313">
      <w:bodyDiv w:val="1"/>
      <w:marLeft w:val="0"/>
      <w:marRight w:val="0"/>
      <w:marTop w:val="0"/>
      <w:marBottom w:val="0"/>
      <w:divBdr>
        <w:top w:val="none" w:sz="0" w:space="0" w:color="auto"/>
        <w:left w:val="none" w:sz="0" w:space="0" w:color="auto"/>
        <w:bottom w:val="none" w:sz="0" w:space="0" w:color="auto"/>
        <w:right w:val="none" w:sz="0" w:space="0" w:color="auto"/>
      </w:divBdr>
    </w:div>
    <w:div w:id="276329032">
      <w:bodyDiv w:val="1"/>
      <w:marLeft w:val="0"/>
      <w:marRight w:val="0"/>
      <w:marTop w:val="0"/>
      <w:marBottom w:val="0"/>
      <w:divBdr>
        <w:top w:val="none" w:sz="0" w:space="0" w:color="auto"/>
        <w:left w:val="none" w:sz="0" w:space="0" w:color="auto"/>
        <w:bottom w:val="none" w:sz="0" w:space="0" w:color="auto"/>
        <w:right w:val="none" w:sz="0" w:space="0" w:color="auto"/>
      </w:divBdr>
    </w:div>
    <w:div w:id="277807737">
      <w:bodyDiv w:val="1"/>
      <w:marLeft w:val="0"/>
      <w:marRight w:val="0"/>
      <w:marTop w:val="0"/>
      <w:marBottom w:val="0"/>
      <w:divBdr>
        <w:top w:val="none" w:sz="0" w:space="0" w:color="auto"/>
        <w:left w:val="none" w:sz="0" w:space="0" w:color="auto"/>
        <w:bottom w:val="none" w:sz="0" w:space="0" w:color="auto"/>
        <w:right w:val="none" w:sz="0" w:space="0" w:color="auto"/>
      </w:divBdr>
    </w:div>
    <w:div w:id="279921928">
      <w:bodyDiv w:val="1"/>
      <w:marLeft w:val="0"/>
      <w:marRight w:val="0"/>
      <w:marTop w:val="0"/>
      <w:marBottom w:val="0"/>
      <w:divBdr>
        <w:top w:val="none" w:sz="0" w:space="0" w:color="auto"/>
        <w:left w:val="none" w:sz="0" w:space="0" w:color="auto"/>
        <w:bottom w:val="none" w:sz="0" w:space="0" w:color="auto"/>
        <w:right w:val="none" w:sz="0" w:space="0" w:color="auto"/>
      </w:divBdr>
    </w:div>
    <w:div w:id="280306558">
      <w:bodyDiv w:val="1"/>
      <w:marLeft w:val="0"/>
      <w:marRight w:val="0"/>
      <w:marTop w:val="0"/>
      <w:marBottom w:val="0"/>
      <w:divBdr>
        <w:top w:val="none" w:sz="0" w:space="0" w:color="auto"/>
        <w:left w:val="none" w:sz="0" w:space="0" w:color="auto"/>
        <w:bottom w:val="none" w:sz="0" w:space="0" w:color="auto"/>
        <w:right w:val="none" w:sz="0" w:space="0" w:color="auto"/>
      </w:divBdr>
    </w:div>
    <w:div w:id="280579126">
      <w:bodyDiv w:val="1"/>
      <w:marLeft w:val="0"/>
      <w:marRight w:val="0"/>
      <w:marTop w:val="0"/>
      <w:marBottom w:val="0"/>
      <w:divBdr>
        <w:top w:val="none" w:sz="0" w:space="0" w:color="auto"/>
        <w:left w:val="none" w:sz="0" w:space="0" w:color="auto"/>
        <w:bottom w:val="none" w:sz="0" w:space="0" w:color="auto"/>
        <w:right w:val="none" w:sz="0" w:space="0" w:color="auto"/>
      </w:divBdr>
    </w:div>
    <w:div w:id="282661357">
      <w:bodyDiv w:val="1"/>
      <w:marLeft w:val="0"/>
      <w:marRight w:val="0"/>
      <w:marTop w:val="0"/>
      <w:marBottom w:val="0"/>
      <w:divBdr>
        <w:top w:val="none" w:sz="0" w:space="0" w:color="auto"/>
        <w:left w:val="none" w:sz="0" w:space="0" w:color="auto"/>
        <w:bottom w:val="none" w:sz="0" w:space="0" w:color="auto"/>
        <w:right w:val="none" w:sz="0" w:space="0" w:color="auto"/>
      </w:divBdr>
    </w:div>
    <w:div w:id="286398891">
      <w:bodyDiv w:val="1"/>
      <w:marLeft w:val="0"/>
      <w:marRight w:val="0"/>
      <w:marTop w:val="0"/>
      <w:marBottom w:val="0"/>
      <w:divBdr>
        <w:top w:val="none" w:sz="0" w:space="0" w:color="auto"/>
        <w:left w:val="none" w:sz="0" w:space="0" w:color="auto"/>
        <w:bottom w:val="none" w:sz="0" w:space="0" w:color="auto"/>
        <w:right w:val="none" w:sz="0" w:space="0" w:color="auto"/>
      </w:divBdr>
    </w:div>
    <w:div w:id="287055884">
      <w:bodyDiv w:val="1"/>
      <w:marLeft w:val="0"/>
      <w:marRight w:val="0"/>
      <w:marTop w:val="0"/>
      <w:marBottom w:val="0"/>
      <w:divBdr>
        <w:top w:val="none" w:sz="0" w:space="0" w:color="auto"/>
        <w:left w:val="none" w:sz="0" w:space="0" w:color="auto"/>
        <w:bottom w:val="none" w:sz="0" w:space="0" w:color="auto"/>
        <w:right w:val="none" w:sz="0" w:space="0" w:color="auto"/>
      </w:divBdr>
    </w:div>
    <w:div w:id="289673051">
      <w:bodyDiv w:val="1"/>
      <w:marLeft w:val="0"/>
      <w:marRight w:val="0"/>
      <w:marTop w:val="0"/>
      <w:marBottom w:val="0"/>
      <w:divBdr>
        <w:top w:val="none" w:sz="0" w:space="0" w:color="auto"/>
        <w:left w:val="none" w:sz="0" w:space="0" w:color="auto"/>
        <w:bottom w:val="none" w:sz="0" w:space="0" w:color="auto"/>
        <w:right w:val="none" w:sz="0" w:space="0" w:color="auto"/>
      </w:divBdr>
    </w:div>
    <w:div w:id="290209995">
      <w:bodyDiv w:val="1"/>
      <w:marLeft w:val="0"/>
      <w:marRight w:val="0"/>
      <w:marTop w:val="0"/>
      <w:marBottom w:val="0"/>
      <w:divBdr>
        <w:top w:val="none" w:sz="0" w:space="0" w:color="auto"/>
        <w:left w:val="none" w:sz="0" w:space="0" w:color="auto"/>
        <w:bottom w:val="none" w:sz="0" w:space="0" w:color="auto"/>
        <w:right w:val="none" w:sz="0" w:space="0" w:color="auto"/>
      </w:divBdr>
    </w:div>
    <w:div w:id="290594765">
      <w:bodyDiv w:val="1"/>
      <w:marLeft w:val="0"/>
      <w:marRight w:val="0"/>
      <w:marTop w:val="0"/>
      <w:marBottom w:val="0"/>
      <w:divBdr>
        <w:top w:val="none" w:sz="0" w:space="0" w:color="auto"/>
        <w:left w:val="none" w:sz="0" w:space="0" w:color="auto"/>
        <w:bottom w:val="none" w:sz="0" w:space="0" w:color="auto"/>
        <w:right w:val="none" w:sz="0" w:space="0" w:color="auto"/>
      </w:divBdr>
    </w:div>
    <w:div w:id="293676463">
      <w:bodyDiv w:val="1"/>
      <w:marLeft w:val="0"/>
      <w:marRight w:val="0"/>
      <w:marTop w:val="0"/>
      <w:marBottom w:val="0"/>
      <w:divBdr>
        <w:top w:val="none" w:sz="0" w:space="0" w:color="auto"/>
        <w:left w:val="none" w:sz="0" w:space="0" w:color="auto"/>
        <w:bottom w:val="none" w:sz="0" w:space="0" w:color="auto"/>
        <w:right w:val="none" w:sz="0" w:space="0" w:color="auto"/>
      </w:divBdr>
    </w:div>
    <w:div w:id="295918966">
      <w:bodyDiv w:val="1"/>
      <w:marLeft w:val="0"/>
      <w:marRight w:val="0"/>
      <w:marTop w:val="0"/>
      <w:marBottom w:val="0"/>
      <w:divBdr>
        <w:top w:val="none" w:sz="0" w:space="0" w:color="auto"/>
        <w:left w:val="none" w:sz="0" w:space="0" w:color="auto"/>
        <w:bottom w:val="none" w:sz="0" w:space="0" w:color="auto"/>
        <w:right w:val="none" w:sz="0" w:space="0" w:color="auto"/>
      </w:divBdr>
    </w:div>
    <w:div w:id="296647496">
      <w:bodyDiv w:val="1"/>
      <w:marLeft w:val="0"/>
      <w:marRight w:val="0"/>
      <w:marTop w:val="0"/>
      <w:marBottom w:val="0"/>
      <w:divBdr>
        <w:top w:val="none" w:sz="0" w:space="0" w:color="auto"/>
        <w:left w:val="none" w:sz="0" w:space="0" w:color="auto"/>
        <w:bottom w:val="none" w:sz="0" w:space="0" w:color="auto"/>
        <w:right w:val="none" w:sz="0" w:space="0" w:color="auto"/>
      </w:divBdr>
    </w:div>
    <w:div w:id="300963556">
      <w:bodyDiv w:val="1"/>
      <w:marLeft w:val="0"/>
      <w:marRight w:val="0"/>
      <w:marTop w:val="0"/>
      <w:marBottom w:val="0"/>
      <w:divBdr>
        <w:top w:val="none" w:sz="0" w:space="0" w:color="auto"/>
        <w:left w:val="none" w:sz="0" w:space="0" w:color="auto"/>
        <w:bottom w:val="none" w:sz="0" w:space="0" w:color="auto"/>
        <w:right w:val="none" w:sz="0" w:space="0" w:color="auto"/>
      </w:divBdr>
    </w:div>
    <w:div w:id="302002324">
      <w:bodyDiv w:val="1"/>
      <w:marLeft w:val="0"/>
      <w:marRight w:val="0"/>
      <w:marTop w:val="0"/>
      <w:marBottom w:val="0"/>
      <w:divBdr>
        <w:top w:val="none" w:sz="0" w:space="0" w:color="auto"/>
        <w:left w:val="none" w:sz="0" w:space="0" w:color="auto"/>
        <w:bottom w:val="none" w:sz="0" w:space="0" w:color="auto"/>
        <w:right w:val="none" w:sz="0" w:space="0" w:color="auto"/>
      </w:divBdr>
    </w:div>
    <w:div w:id="302345218">
      <w:bodyDiv w:val="1"/>
      <w:marLeft w:val="0"/>
      <w:marRight w:val="0"/>
      <w:marTop w:val="0"/>
      <w:marBottom w:val="0"/>
      <w:divBdr>
        <w:top w:val="none" w:sz="0" w:space="0" w:color="auto"/>
        <w:left w:val="none" w:sz="0" w:space="0" w:color="auto"/>
        <w:bottom w:val="none" w:sz="0" w:space="0" w:color="auto"/>
        <w:right w:val="none" w:sz="0" w:space="0" w:color="auto"/>
      </w:divBdr>
    </w:div>
    <w:div w:id="302975557">
      <w:bodyDiv w:val="1"/>
      <w:marLeft w:val="0"/>
      <w:marRight w:val="0"/>
      <w:marTop w:val="0"/>
      <w:marBottom w:val="0"/>
      <w:divBdr>
        <w:top w:val="none" w:sz="0" w:space="0" w:color="auto"/>
        <w:left w:val="none" w:sz="0" w:space="0" w:color="auto"/>
        <w:bottom w:val="none" w:sz="0" w:space="0" w:color="auto"/>
        <w:right w:val="none" w:sz="0" w:space="0" w:color="auto"/>
      </w:divBdr>
    </w:div>
    <w:div w:id="308830275">
      <w:bodyDiv w:val="1"/>
      <w:marLeft w:val="0"/>
      <w:marRight w:val="0"/>
      <w:marTop w:val="0"/>
      <w:marBottom w:val="0"/>
      <w:divBdr>
        <w:top w:val="none" w:sz="0" w:space="0" w:color="auto"/>
        <w:left w:val="none" w:sz="0" w:space="0" w:color="auto"/>
        <w:bottom w:val="none" w:sz="0" w:space="0" w:color="auto"/>
        <w:right w:val="none" w:sz="0" w:space="0" w:color="auto"/>
      </w:divBdr>
    </w:div>
    <w:div w:id="313222257">
      <w:bodyDiv w:val="1"/>
      <w:marLeft w:val="0"/>
      <w:marRight w:val="0"/>
      <w:marTop w:val="0"/>
      <w:marBottom w:val="0"/>
      <w:divBdr>
        <w:top w:val="none" w:sz="0" w:space="0" w:color="auto"/>
        <w:left w:val="none" w:sz="0" w:space="0" w:color="auto"/>
        <w:bottom w:val="none" w:sz="0" w:space="0" w:color="auto"/>
        <w:right w:val="none" w:sz="0" w:space="0" w:color="auto"/>
      </w:divBdr>
    </w:div>
    <w:div w:id="319043470">
      <w:bodyDiv w:val="1"/>
      <w:marLeft w:val="0"/>
      <w:marRight w:val="0"/>
      <w:marTop w:val="0"/>
      <w:marBottom w:val="0"/>
      <w:divBdr>
        <w:top w:val="none" w:sz="0" w:space="0" w:color="auto"/>
        <w:left w:val="none" w:sz="0" w:space="0" w:color="auto"/>
        <w:bottom w:val="none" w:sz="0" w:space="0" w:color="auto"/>
        <w:right w:val="none" w:sz="0" w:space="0" w:color="auto"/>
      </w:divBdr>
    </w:div>
    <w:div w:id="320617066">
      <w:bodyDiv w:val="1"/>
      <w:marLeft w:val="0"/>
      <w:marRight w:val="0"/>
      <w:marTop w:val="0"/>
      <w:marBottom w:val="0"/>
      <w:divBdr>
        <w:top w:val="none" w:sz="0" w:space="0" w:color="auto"/>
        <w:left w:val="none" w:sz="0" w:space="0" w:color="auto"/>
        <w:bottom w:val="none" w:sz="0" w:space="0" w:color="auto"/>
        <w:right w:val="none" w:sz="0" w:space="0" w:color="auto"/>
      </w:divBdr>
    </w:div>
    <w:div w:id="321782158">
      <w:bodyDiv w:val="1"/>
      <w:marLeft w:val="0"/>
      <w:marRight w:val="0"/>
      <w:marTop w:val="0"/>
      <w:marBottom w:val="0"/>
      <w:divBdr>
        <w:top w:val="none" w:sz="0" w:space="0" w:color="auto"/>
        <w:left w:val="none" w:sz="0" w:space="0" w:color="auto"/>
        <w:bottom w:val="none" w:sz="0" w:space="0" w:color="auto"/>
        <w:right w:val="none" w:sz="0" w:space="0" w:color="auto"/>
      </w:divBdr>
    </w:div>
    <w:div w:id="324207693">
      <w:bodyDiv w:val="1"/>
      <w:marLeft w:val="0"/>
      <w:marRight w:val="0"/>
      <w:marTop w:val="0"/>
      <w:marBottom w:val="0"/>
      <w:divBdr>
        <w:top w:val="none" w:sz="0" w:space="0" w:color="auto"/>
        <w:left w:val="none" w:sz="0" w:space="0" w:color="auto"/>
        <w:bottom w:val="none" w:sz="0" w:space="0" w:color="auto"/>
        <w:right w:val="none" w:sz="0" w:space="0" w:color="auto"/>
      </w:divBdr>
    </w:div>
    <w:div w:id="324432577">
      <w:bodyDiv w:val="1"/>
      <w:marLeft w:val="0"/>
      <w:marRight w:val="0"/>
      <w:marTop w:val="0"/>
      <w:marBottom w:val="0"/>
      <w:divBdr>
        <w:top w:val="none" w:sz="0" w:space="0" w:color="auto"/>
        <w:left w:val="none" w:sz="0" w:space="0" w:color="auto"/>
        <w:bottom w:val="none" w:sz="0" w:space="0" w:color="auto"/>
        <w:right w:val="none" w:sz="0" w:space="0" w:color="auto"/>
      </w:divBdr>
    </w:div>
    <w:div w:id="324938696">
      <w:bodyDiv w:val="1"/>
      <w:marLeft w:val="0"/>
      <w:marRight w:val="0"/>
      <w:marTop w:val="0"/>
      <w:marBottom w:val="0"/>
      <w:divBdr>
        <w:top w:val="none" w:sz="0" w:space="0" w:color="auto"/>
        <w:left w:val="none" w:sz="0" w:space="0" w:color="auto"/>
        <w:bottom w:val="none" w:sz="0" w:space="0" w:color="auto"/>
        <w:right w:val="none" w:sz="0" w:space="0" w:color="auto"/>
      </w:divBdr>
    </w:div>
    <w:div w:id="326977398">
      <w:bodyDiv w:val="1"/>
      <w:marLeft w:val="0"/>
      <w:marRight w:val="0"/>
      <w:marTop w:val="0"/>
      <w:marBottom w:val="0"/>
      <w:divBdr>
        <w:top w:val="none" w:sz="0" w:space="0" w:color="auto"/>
        <w:left w:val="none" w:sz="0" w:space="0" w:color="auto"/>
        <w:bottom w:val="none" w:sz="0" w:space="0" w:color="auto"/>
        <w:right w:val="none" w:sz="0" w:space="0" w:color="auto"/>
      </w:divBdr>
    </w:div>
    <w:div w:id="327947134">
      <w:bodyDiv w:val="1"/>
      <w:marLeft w:val="0"/>
      <w:marRight w:val="0"/>
      <w:marTop w:val="0"/>
      <w:marBottom w:val="0"/>
      <w:divBdr>
        <w:top w:val="none" w:sz="0" w:space="0" w:color="auto"/>
        <w:left w:val="none" w:sz="0" w:space="0" w:color="auto"/>
        <w:bottom w:val="none" w:sz="0" w:space="0" w:color="auto"/>
        <w:right w:val="none" w:sz="0" w:space="0" w:color="auto"/>
      </w:divBdr>
    </w:div>
    <w:div w:id="332101272">
      <w:bodyDiv w:val="1"/>
      <w:marLeft w:val="0"/>
      <w:marRight w:val="0"/>
      <w:marTop w:val="0"/>
      <w:marBottom w:val="0"/>
      <w:divBdr>
        <w:top w:val="none" w:sz="0" w:space="0" w:color="auto"/>
        <w:left w:val="none" w:sz="0" w:space="0" w:color="auto"/>
        <w:bottom w:val="none" w:sz="0" w:space="0" w:color="auto"/>
        <w:right w:val="none" w:sz="0" w:space="0" w:color="auto"/>
      </w:divBdr>
    </w:div>
    <w:div w:id="332151716">
      <w:bodyDiv w:val="1"/>
      <w:marLeft w:val="0"/>
      <w:marRight w:val="0"/>
      <w:marTop w:val="0"/>
      <w:marBottom w:val="0"/>
      <w:divBdr>
        <w:top w:val="none" w:sz="0" w:space="0" w:color="auto"/>
        <w:left w:val="none" w:sz="0" w:space="0" w:color="auto"/>
        <w:bottom w:val="none" w:sz="0" w:space="0" w:color="auto"/>
        <w:right w:val="none" w:sz="0" w:space="0" w:color="auto"/>
      </w:divBdr>
    </w:div>
    <w:div w:id="332222483">
      <w:bodyDiv w:val="1"/>
      <w:marLeft w:val="0"/>
      <w:marRight w:val="0"/>
      <w:marTop w:val="0"/>
      <w:marBottom w:val="0"/>
      <w:divBdr>
        <w:top w:val="none" w:sz="0" w:space="0" w:color="auto"/>
        <w:left w:val="none" w:sz="0" w:space="0" w:color="auto"/>
        <w:bottom w:val="none" w:sz="0" w:space="0" w:color="auto"/>
        <w:right w:val="none" w:sz="0" w:space="0" w:color="auto"/>
      </w:divBdr>
    </w:div>
    <w:div w:id="336884515">
      <w:bodyDiv w:val="1"/>
      <w:marLeft w:val="0"/>
      <w:marRight w:val="0"/>
      <w:marTop w:val="0"/>
      <w:marBottom w:val="0"/>
      <w:divBdr>
        <w:top w:val="none" w:sz="0" w:space="0" w:color="auto"/>
        <w:left w:val="none" w:sz="0" w:space="0" w:color="auto"/>
        <w:bottom w:val="none" w:sz="0" w:space="0" w:color="auto"/>
        <w:right w:val="none" w:sz="0" w:space="0" w:color="auto"/>
      </w:divBdr>
    </w:div>
    <w:div w:id="338511842">
      <w:bodyDiv w:val="1"/>
      <w:marLeft w:val="0"/>
      <w:marRight w:val="0"/>
      <w:marTop w:val="0"/>
      <w:marBottom w:val="0"/>
      <w:divBdr>
        <w:top w:val="none" w:sz="0" w:space="0" w:color="auto"/>
        <w:left w:val="none" w:sz="0" w:space="0" w:color="auto"/>
        <w:bottom w:val="none" w:sz="0" w:space="0" w:color="auto"/>
        <w:right w:val="none" w:sz="0" w:space="0" w:color="auto"/>
      </w:divBdr>
    </w:div>
    <w:div w:id="339695748">
      <w:bodyDiv w:val="1"/>
      <w:marLeft w:val="0"/>
      <w:marRight w:val="0"/>
      <w:marTop w:val="0"/>
      <w:marBottom w:val="0"/>
      <w:divBdr>
        <w:top w:val="none" w:sz="0" w:space="0" w:color="auto"/>
        <w:left w:val="none" w:sz="0" w:space="0" w:color="auto"/>
        <w:bottom w:val="none" w:sz="0" w:space="0" w:color="auto"/>
        <w:right w:val="none" w:sz="0" w:space="0" w:color="auto"/>
      </w:divBdr>
    </w:div>
    <w:div w:id="340548254">
      <w:bodyDiv w:val="1"/>
      <w:marLeft w:val="0"/>
      <w:marRight w:val="0"/>
      <w:marTop w:val="0"/>
      <w:marBottom w:val="0"/>
      <w:divBdr>
        <w:top w:val="none" w:sz="0" w:space="0" w:color="auto"/>
        <w:left w:val="none" w:sz="0" w:space="0" w:color="auto"/>
        <w:bottom w:val="none" w:sz="0" w:space="0" w:color="auto"/>
        <w:right w:val="none" w:sz="0" w:space="0" w:color="auto"/>
      </w:divBdr>
    </w:div>
    <w:div w:id="344135880">
      <w:bodyDiv w:val="1"/>
      <w:marLeft w:val="0"/>
      <w:marRight w:val="0"/>
      <w:marTop w:val="0"/>
      <w:marBottom w:val="0"/>
      <w:divBdr>
        <w:top w:val="none" w:sz="0" w:space="0" w:color="auto"/>
        <w:left w:val="none" w:sz="0" w:space="0" w:color="auto"/>
        <w:bottom w:val="none" w:sz="0" w:space="0" w:color="auto"/>
        <w:right w:val="none" w:sz="0" w:space="0" w:color="auto"/>
      </w:divBdr>
    </w:div>
    <w:div w:id="344987542">
      <w:bodyDiv w:val="1"/>
      <w:marLeft w:val="0"/>
      <w:marRight w:val="0"/>
      <w:marTop w:val="0"/>
      <w:marBottom w:val="0"/>
      <w:divBdr>
        <w:top w:val="none" w:sz="0" w:space="0" w:color="auto"/>
        <w:left w:val="none" w:sz="0" w:space="0" w:color="auto"/>
        <w:bottom w:val="none" w:sz="0" w:space="0" w:color="auto"/>
        <w:right w:val="none" w:sz="0" w:space="0" w:color="auto"/>
      </w:divBdr>
    </w:div>
    <w:div w:id="345794843">
      <w:bodyDiv w:val="1"/>
      <w:marLeft w:val="0"/>
      <w:marRight w:val="0"/>
      <w:marTop w:val="0"/>
      <w:marBottom w:val="0"/>
      <w:divBdr>
        <w:top w:val="none" w:sz="0" w:space="0" w:color="auto"/>
        <w:left w:val="none" w:sz="0" w:space="0" w:color="auto"/>
        <w:bottom w:val="none" w:sz="0" w:space="0" w:color="auto"/>
        <w:right w:val="none" w:sz="0" w:space="0" w:color="auto"/>
      </w:divBdr>
    </w:div>
    <w:div w:id="347027585">
      <w:bodyDiv w:val="1"/>
      <w:marLeft w:val="0"/>
      <w:marRight w:val="0"/>
      <w:marTop w:val="0"/>
      <w:marBottom w:val="0"/>
      <w:divBdr>
        <w:top w:val="none" w:sz="0" w:space="0" w:color="auto"/>
        <w:left w:val="none" w:sz="0" w:space="0" w:color="auto"/>
        <w:bottom w:val="none" w:sz="0" w:space="0" w:color="auto"/>
        <w:right w:val="none" w:sz="0" w:space="0" w:color="auto"/>
      </w:divBdr>
    </w:div>
    <w:div w:id="348339523">
      <w:bodyDiv w:val="1"/>
      <w:marLeft w:val="0"/>
      <w:marRight w:val="0"/>
      <w:marTop w:val="0"/>
      <w:marBottom w:val="0"/>
      <w:divBdr>
        <w:top w:val="none" w:sz="0" w:space="0" w:color="auto"/>
        <w:left w:val="none" w:sz="0" w:space="0" w:color="auto"/>
        <w:bottom w:val="none" w:sz="0" w:space="0" w:color="auto"/>
        <w:right w:val="none" w:sz="0" w:space="0" w:color="auto"/>
      </w:divBdr>
    </w:div>
    <w:div w:id="348413001">
      <w:bodyDiv w:val="1"/>
      <w:marLeft w:val="0"/>
      <w:marRight w:val="0"/>
      <w:marTop w:val="0"/>
      <w:marBottom w:val="0"/>
      <w:divBdr>
        <w:top w:val="none" w:sz="0" w:space="0" w:color="auto"/>
        <w:left w:val="none" w:sz="0" w:space="0" w:color="auto"/>
        <w:bottom w:val="none" w:sz="0" w:space="0" w:color="auto"/>
        <w:right w:val="none" w:sz="0" w:space="0" w:color="auto"/>
      </w:divBdr>
    </w:div>
    <w:div w:id="349184984">
      <w:bodyDiv w:val="1"/>
      <w:marLeft w:val="0"/>
      <w:marRight w:val="0"/>
      <w:marTop w:val="0"/>
      <w:marBottom w:val="0"/>
      <w:divBdr>
        <w:top w:val="none" w:sz="0" w:space="0" w:color="auto"/>
        <w:left w:val="none" w:sz="0" w:space="0" w:color="auto"/>
        <w:bottom w:val="none" w:sz="0" w:space="0" w:color="auto"/>
        <w:right w:val="none" w:sz="0" w:space="0" w:color="auto"/>
      </w:divBdr>
    </w:div>
    <w:div w:id="349571523">
      <w:bodyDiv w:val="1"/>
      <w:marLeft w:val="0"/>
      <w:marRight w:val="0"/>
      <w:marTop w:val="0"/>
      <w:marBottom w:val="0"/>
      <w:divBdr>
        <w:top w:val="none" w:sz="0" w:space="0" w:color="auto"/>
        <w:left w:val="none" w:sz="0" w:space="0" w:color="auto"/>
        <w:bottom w:val="none" w:sz="0" w:space="0" w:color="auto"/>
        <w:right w:val="none" w:sz="0" w:space="0" w:color="auto"/>
      </w:divBdr>
    </w:div>
    <w:div w:id="351539626">
      <w:bodyDiv w:val="1"/>
      <w:marLeft w:val="0"/>
      <w:marRight w:val="0"/>
      <w:marTop w:val="0"/>
      <w:marBottom w:val="0"/>
      <w:divBdr>
        <w:top w:val="none" w:sz="0" w:space="0" w:color="auto"/>
        <w:left w:val="none" w:sz="0" w:space="0" w:color="auto"/>
        <w:bottom w:val="none" w:sz="0" w:space="0" w:color="auto"/>
        <w:right w:val="none" w:sz="0" w:space="0" w:color="auto"/>
      </w:divBdr>
    </w:div>
    <w:div w:id="351691467">
      <w:bodyDiv w:val="1"/>
      <w:marLeft w:val="0"/>
      <w:marRight w:val="0"/>
      <w:marTop w:val="0"/>
      <w:marBottom w:val="0"/>
      <w:divBdr>
        <w:top w:val="none" w:sz="0" w:space="0" w:color="auto"/>
        <w:left w:val="none" w:sz="0" w:space="0" w:color="auto"/>
        <w:bottom w:val="none" w:sz="0" w:space="0" w:color="auto"/>
        <w:right w:val="none" w:sz="0" w:space="0" w:color="auto"/>
      </w:divBdr>
    </w:div>
    <w:div w:id="352190638">
      <w:bodyDiv w:val="1"/>
      <w:marLeft w:val="0"/>
      <w:marRight w:val="0"/>
      <w:marTop w:val="0"/>
      <w:marBottom w:val="0"/>
      <w:divBdr>
        <w:top w:val="none" w:sz="0" w:space="0" w:color="auto"/>
        <w:left w:val="none" w:sz="0" w:space="0" w:color="auto"/>
        <w:bottom w:val="none" w:sz="0" w:space="0" w:color="auto"/>
        <w:right w:val="none" w:sz="0" w:space="0" w:color="auto"/>
      </w:divBdr>
    </w:div>
    <w:div w:id="352996026">
      <w:bodyDiv w:val="1"/>
      <w:marLeft w:val="0"/>
      <w:marRight w:val="0"/>
      <w:marTop w:val="0"/>
      <w:marBottom w:val="0"/>
      <w:divBdr>
        <w:top w:val="none" w:sz="0" w:space="0" w:color="auto"/>
        <w:left w:val="none" w:sz="0" w:space="0" w:color="auto"/>
        <w:bottom w:val="none" w:sz="0" w:space="0" w:color="auto"/>
        <w:right w:val="none" w:sz="0" w:space="0" w:color="auto"/>
      </w:divBdr>
    </w:div>
    <w:div w:id="354231148">
      <w:bodyDiv w:val="1"/>
      <w:marLeft w:val="0"/>
      <w:marRight w:val="0"/>
      <w:marTop w:val="0"/>
      <w:marBottom w:val="0"/>
      <w:divBdr>
        <w:top w:val="none" w:sz="0" w:space="0" w:color="auto"/>
        <w:left w:val="none" w:sz="0" w:space="0" w:color="auto"/>
        <w:bottom w:val="none" w:sz="0" w:space="0" w:color="auto"/>
        <w:right w:val="none" w:sz="0" w:space="0" w:color="auto"/>
      </w:divBdr>
    </w:div>
    <w:div w:id="359285280">
      <w:bodyDiv w:val="1"/>
      <w:marLeft w:val="0"/>
      <w:marRight w:val="0"/>
      <w:marTop w:val="0"/>
      <w:marBottom w:val="0"/>
      <w:divBdr>
        <w:top w:val="none" w:sz="0" w:space="0" w:color="auto"/>
        <w:left w:val="none" w:sz="0" w:space="0" w:color="auto"/>
        <w:bottom w:val="none" w:sz="0" w:space="0" w:color="auto"/>
        <w:right w:val="none" w:sz="0" w:space="0" w:color="auto"/>
      </w:divBdr>
    </w:div>
    <w:div w:id="360279193">
      <w:bodyDiv w:val="1"/>
      <w:marLeft w:val="0"/>
      <w:marRight w:val="0"/>
      <w:marTop w:val="0"/>
      <w:marBottom w:val="0"/>
      <w:divBdr>
        <w:top w:val="none" w:sz="0" w:space="0" w:color="auto"/>
        <w:left w:val="none" w:sz="0" w:space="0" w:color="auto"/>
        <w:bottom w:val="none" w:sz="0" w:space="0" w:color="auto"/>
        <w:right w:val="none" w:sz="0" w:space="0" w:color="auto"/>
      </w:divBdr>
    </w:div>
    <w:div w:id="362754367">
      <w:bodyDiv w:val="1"/>
      <w:marLeft w:val="0"/>
      <w:marRight w:val="0"/>
      <w:marTop w:val="0"/>
      <w:marBottom w:val="0"/>
      <w:divBdr>
        <w:top w:val="none" w:sz="0" w:space="0" w:color="auto"/>
        <w:left w:val="none" w:sz="0" w:space="0" w:color="auto"/>
        <w:bottom w:val="none" w:sz="0" w:space="0" w:color="auto"/>
        <w:right w:val="none" w:sz="0" w:space="0" w:color="auto"/>
      </w:divBdr>
    </w:div>
    <w:div w:id="365646701">
      <w:bodyDiv w:val="1"/>
      <w:marLeft w:val="0"/>
      <w:marRight w:val="0"/>
      <w:marTop w:val="0"/>
      <w:marBottom w:val="0"/>
      <w:divBdr>
        <w:top w:val="none" w:sz="0" w:space="0" w:color="auto"/>
        <w:left w:val="none" w:sz="0" w:space="0" w:color="auto"/>
        <w:bottom w:val="none" w:sz="0" w:space="0" w:color="auto"/>
        <w:right w:val="none" w:sz="0" w:space="0" w:color="auto"/>
      </w:divBdr>
    </w:div>
    <w:div w:id="366223282">
      <w:bodyDiv w:val="1"/>
      <w:marLeft w:val="0"/>
      <w:marRight w:val="0"/>
      <w:marTop w:val="0"/>
      <w:marBottom w:val="0"/>
      <w:divBdr>
        <w:top w:val="none" w:sz="0" w:space="0" w:color="auto"/>
        <w:left w:val="none" w:sz="0" w:space="0" w:color="auto"/>
        <w:bottom w:val="none" w:sz="0" w:space="0" w:color="auto"/>
        <w:right w:val="none" w:sz="0" w:space="0" w:color="auto"/>
      </w:divBdr>
    </w:div>
    <w:div w:id="366832451">
      <w:bodyDiv w:val="1"/>
      <w:marLeft w:val="0"/>
      <w:marRight w:val="0"/>
      <w:marTop w:val="0"/>
      <w:marBottom w:val="0"/>
      <w:divBdr>
        <w:top w:val="none" w:sz="0" w:space="0" w:color="auto"/>
        <w:left w:val="none" w:sz="0" w:space="0" w:color="auto"/>
        <w:bottom w:val="none" w:sz="0" w:space="0" w:color="auto"/>
        <w:right w:val="none" w:sz="0" w:space="0" w:color="auto"/>
      </w:divBdr>
    </w:div>
    <w:div w:id="366948497">
      <w:bodyDiv w:val="1"/>
      <w:marLeft w:val="0"/>
      <w:marRight w:val="0"/>
      <w:marTop w:val="0"/>
      <w:marBottom w:val="0"/>
      <w:divBdr>
        <w:top w:val="none" w:sz="0" w:space="0" w:color="auto"/>
        <w:left w:val="none" w:sz="0" w:space="0" w:color="auto"/>
        <w:bottom w:val="none" w:sz="0" w:space="0" w:color="auto"/>
        <w:right w:val="none" w:sz="0" w:space="0" w:color="auto"/>
      </w:divBdr>
    </w:div>
    <w:div w:id="371540689">
      <w:bodyDiv w:val="1"/>
      <w:marLeft w:val="0"/>
      <w:marRight w:val="0"/>
      <w:marTop w:val="0"/>
      <w:marBottom w:val="0"/>
      <w:divBdr>
        <w:top w:val="none" w:sz="0" w:space="0" w:color="auto"/>
        <w:left w:val="none" w:sz="0" w:space="0" w:color="auto"/>
        <w:bottom w:val="none" w:sz="0" w:space="0" w:color="auto"/>
        <w:right w:val="none" w:sz="0" w:space="0" w:color="auto"/>
      </w:divBdr>
    </w:div>
    <w:div w:id="371879769">
      <w:bodyDiv w:val="1"/>
      <w:marLeft w:val="0"/>
      <w:marRight w:val="0"/>
      <w:marTop w:val="0"/>
      <w:marBottom w:val="0"/>
      <w:divBdr>
        <w:top w:val="none" w:sz="0" w:space="0" w:color="auto"/>
        <w:left w:val="none" w:sz="0" w:space="0" w:color="auto"/>
        <w:bottom w:val="none" w:sz="0" w:space="0" w:color="auto"/>
        <w:right w:val="none" w:sz="0" w:space="0" w:color="auto"/>
      </w:divBdr>
    </w:div>
    <w:div w:id="374044636">
      <w:bodyDiv w:val="1"/>
      <w:marLeft w:val="0"/>
      <w:marRight w:val="0"/>
      <w:marTop w:val="0"/>
      <w:marBottom w:val="0"/>
      <w:divBdr>
        <w:top w:val="none" w:sz="0" w:space="0" w:color="auto"/>
        <w:left w:val="none" w:sz="0" w:space="0" w:color="auto"/>
        <w:bottom w:val="none" w:sz="0" w:space="0" w:color="auto"/>
        <w:right w:val="none" w:sz="0" w:space="0" w:color="auto"/>
      </w:divBdr>
    </w:div>
    <w:div w:id="377437171">
      <w:bodyDiv w:val="1"/>
      <w:marLeft w:val="0"/>
      <w:marRight w:val="0"/>
      <w:marTop w:val="0"/>
      <w:marBottom w:val="0"/>
      <w:divBdr>
        <w:top w:val="none" w:sz="0" w:space="0" w:color="auto"/>
        <w:left w:val="none" w:sz="0" w:space="0" w:color="auto"/>
        <w:bottom w:val="none" w:sz="0" w:space="0" w:color="auto"/>
        <w:right w:val="none" w:sz="0" w:space="0" w:color="auto"/>
      </w:divBdr>
    </w:div>
    <w:div w:id="377902668">
      <w:bodyDiv w:val="1"/>
      <w:marLeft w:val="0"/>
      <w:marRight w:val="0"/>
      <w:marTop w:val="0"/>
      <w:marBottom w:val="0"/>
      <w:divBdr>
        <w:top w:val="none" w:sz="0" w:space="0" w:color="auto"/>
        <w:left w:val="none" w:sz="0" w:space="0" w:color="auto"/>
        <w:bottom w:val="none" w:sz="0" w:space="0" w:color="auto"/>
        <w:right w:val="none" w:sz="0" w:space="0" w:color="auto"/>
      </w:divBdr>
    </w:div>
    <w:div w:id="378092010">
      <w:bodyDiv w:val="1"/>
      <w:marLeft w:val="0"/>
      <w:marRight w:val="0"/>
      <w:marTop w:val="0"/>
      <w:marBottom w:val="0"/>
      <w:divBdr>
        <w:top w:val="none" w:sz="0" w:space="0" w:color="auto"/>
        <w:left w:val="none" w:sz="0" w:space="0" w:color="auto"/>
        <w:bottom w:val="none" w:sz="0" w:space="0" w:color="auto"/>
        <w:right w:val="none" w:sz="0" w:space="0" w:color="auto"/>
      </w:divBdr>
    </w:div>
    <w:div w:id="379011601">
      <w:bodyDiv w:val="1"/>
      <w:marLeft w:val="0"/>
      <w:marRight w:val="0"/>
      <w:marTop w:val="0"/>
      <w:marBottom w:val="0"/>
      <w:divBdr>
        <w:top w:val="none" w:sz="0" w:space="0" w:color="auto"/>
        <w:left w:val="none" w:sz="0" w:space="0" w:color="auto"/>
        <w:bottom w:val="none" w:sz="0" w:space="0" w:color="auto"/>
        <w:right w:val="none" w:sz="0" w:space="0" w:color="auto"/>
      </w:divBdr>
    </w:div>
    <w:div w:id="380448759">
      <w:bodyDiv w:val="1"/>
      <w:marLeft w:val="0"/>
      <w:marRight w:val="0"/>
      <w:marTop w:val="0"/>
      <w:marBottom w:val="0"/>
      <w:divBdr>
        <w:top w:val="none" w:sz="0" w:space="0" w:color="auto"/>
        <w:left w:val="none" w:sz="0" w:space="0" w:color="auto"/>
        <w:bottom w:val="none" w:sz="0" w:space="0" w:color="auto"/>
        <w:right w:val="none" w:sz="0" w:space="0" w:color="auto"/>
      </w:divBdr>
    </w:div>
    <w:div w:id="380860730">
      <w:bodyDiv w:val="1"/>
      <w:marLeft w:val="0"/>
      <w:marRight w:val="0"/>
      <w:marTop w:val="0"/>
      <w:marBottom w:val="0"/>
      <w:divBdr>
        <w:top w:val="none" w:sz="0" w:space="0" w:color="auto"/>
        <w:left w:val="none" w:sz="0" w:space="0" w:color="auto"/>
        <w:bottom w:val="none" w:sz="0" w:space="0" w:color="auto"/>
        <w:right w:val="none" w:sz="0" w:space="0" w:color="auto"/>
      </w:divBdr>
    </w:div>
    <w:div w:id="381635595">
      <w:bodyDiv w:val="1"/>
      <w:marLeft w:val="0"/>
      <w:marRight w:val="0"/>
      <w:marTop w:val="0"/>
      <w:marBottom w:val="0"/>
      <w:divBdr>
        <w:top w:val="none" w:sz="0" w:space="0" w:color="auto"/>
        <w:left w:val="none" w:sz="0" w:space="0" w:color="auto"/>
        <w:bottom w:val="none" w:sz="0" w:space="0" w:color="auto"/>
        <w:right w:val="none" w:sz="0" w:space="0" w:color="auto"/>
      </w:divBdr>
    </w:div>
    <w:div w:id="382215940">
      <w:bodyDiv w:val="1"/>
      <w:marLeft w:val="0"/>
      <w:marRight w:val="0"/>
      <w:marTop w:val="0"/>
      <w:marBottom w:val="0"/>
      <w:divBdr>
        <w:top w:val="none" w:sz="0" w:space="0" w:color="auto"/>
        <w:left w:val="none" w:sz="0" w:space="0" w:color="auto"/>
        <w:bottom w:val="none" w:sz="0" w:space="0" w:color="auto"/>
        <w:right w:val="none" w:sz="0" w:space="0" w:color="auto"/>
      </w:divBdr>
    </w:div>
    <w:div w:id="385879261">
      <w:bodyDiv w:val="1"/>
      <w:marLeft w:val="0"/>
      <w:marRight w:val="0"/>
      <w:marTop w:val="0"/>
      <w:marBottom w:val="0"/>
      <w:divBdr>
        <w:top w:val="none" w:sz="0" w:space="0" w:color="auto"/>
        <w:left w:val="none" w:sz="0" w:space="0" w:color="auto"/>
        <w:bottom w:val="none" w:sz="0" w:space="0" w:color="auto"/>
        <w:right w:val="none" w:sz="0" w:space="0" w:color="auto"/>
      </w:divBdr>
    </w:div>
    <w:div w:id="386222463">
      <w:bodyDiv w:val="1"/>
      <w:marLeft w:val="0"/>
      <w:marRight w:val="0"/>
      <w:marTop w:val="0"/>
      <w:marBottom w:val="0"/>
      <w:divBdr>
        <w:top w:val="none" w:sz="0" w:space="0" w:color="auto"/>
        <w:left w:val="none" w:sz="0" w:space="0" w:color="auto"/>
        <w:bottom w:val="none" w:sz="0" w:space="0" w:color="auto"/>
        <w:right w:val="none" w:sz="0" w:space="0" w:color="auto"/>
      </w:divBdr>
    </w:div>
    <w:div w:id="389572821">
      <w:bodyDiv w:val="1"/>
      <w:marLeft w:val="0"/>
      <w:marRight w:val="0"/>
      <w:marTop w:val="0"/>
      <w:marBottom w:val="0"/>
      <w:divBdr>
        <w:top w:val="none" w:sz="0" w:space="0" w:color="auto"/>
        <w:left w:val="none" w:sz="0" w:space="0" w:color="auto"/>
        <w:bottom w:val="none" w:sz="0" w:space="0" w:color="auto"/>
        <w:right w:val="none" w:sz="0" w:space="0" w:color="auto"/>
      </w:divBdr>
    </w:div>
    <w:div w:id="391655562">
      <w:bodyDiv w:val="1"/>
      <w:marLeft w:val="0"/>
      <w:marRight w:val="0"/>
      <w:marTop w:val="0"/>
      <w:marBottom w:val="0"/>
      <w:divBdr>
        <w:top w:val="none" w:sz="0" w:space="0" w:color="auto"/>
        <w:left w:val="none" w:sz="0" w:space="0" w:color="auto"/>
        <w:bottom w:val="none" w:sz="0" w:space="0" w:color="auto"/>
        <w:right w:val="none" w:sz="0" w:space="0" w:color="auto"/>
      </w:divBdr>
    </w:div>
    <w:div w:id="395982052">
      <w:bodyDiv w:val="1"/>
      <w:marLeft w:val="0"/>
      <w:marRight w:val="0"/>
      <w:marTop w:val="0"/>
      <w:marBottom w:val="0"/>
      <w:divBdr>
        <w:top w:val="none" w:sz="0" w:space="0" w:color="auto"/>
        <w:left w:val="none" w:sz="0" w:space="0" w:color="auto"/>
        <w:bottom w:val="none" w:sz="0" w:space="0" w:color="auto"/>
        <w:right w:val="none" w:sz="0" w:space="0" w:color="auto"/>
      </w:divBdr>
    </w:div>
    <w:div w:id="399331421">
      <w:bodyDiv w:val="1"/>
      <w:marLeft w:val="0"/>
      <w:marRight w:val="0"/>
      <w:marTop w:val="0"/>
      <w:marBottom w:val="0"/>
      <w:divBdr>
        <w:top w:val="none" w:sz="0" w:space="0" w:color="auto"/>
        <w:left w:val="none" w:sz="0" w:space="0" w:color="auto"/>
        <w:bottom w:val="none" w:sz="0" w:space="0" w:color="auto"/>
        <w:right w:val="none" w:sz="0" w:space="0" w:color="auto"/>
      </w:divBdr>
    </w:div>
    <w:div w:id="402605158">
      <w:bodyDiv w:val="1"/>
      <w:marLeft w:val="0"/>
      <w:marRight w:val="0"/>
      <w:marTop w:val="0"/>
      <w:marBottom w:val="0"/>
      <w:divBdr>
        <w:top w:val="none" w:sz="0" w:space="0" w:color="auto"/>
        <w:left w:val="none" w:sz="0" w:space="0" w:color="auto"/>
        <w:bottom w:val="none" w:sz="0" w:space="0" w:color="auto"/>
        <w:right w:val="none" w:sz="0" w:space="0" w:color="auto"/>
      </w:divBdr>
    </w:div>
    <w:div w:id="403988948">
      <w:bodyDiv w:val="1"/>
      <w:marLeft w:val="0"/>
      <w:marRight w:val="0"/>
      <w:marTop w:val="0"/>
      <w:marBottom w:val="0"/>
      <w:divBdr>
        <w:top w:val="none" w:sz="0" w:space="0" w:color="auto"/>
        <w:left w:val="none" w:sz="0" w:space="0" w:color="auto"/>
        <w:bottom w:val="none" w:sz="0" w:space="0" w:color="auto"/>
        <w:right w:val="none" w:sz="0" w:space="0" w:color="auto"/>
      </w:divBdr>
    </w:div>
    <w:div w:id="406389113">
      <w:bodyDiv w:val="1"/>
      <w:marLeft w:val="0"/>
      <w:marRight w:val="0"/>
      <w:marTop w:val="0"/>
      <w:marBottom w:val="0"/>
      <w:divBdr>
        <w:top w:val="none" w:sz="0" w:space="0" w:color="auto"/>
        <w:left w:val="none" w:sz="0" w:space="0" w:color="auto"/>
        <w:bottom w:val="none" w:sz="0" w:space="0" w:color="auto"/>
        <w:right w:val="none" w:sz="0" w:space="0" w:color="auto"/>
      </w:divBdr>
    </w:div>
    <w:div w:id="407457656">
      <w:bodyDiv w:val="1"/>
      <w:marLeft w:val="0"/>
      <w:marRight w:val="0"/>
      <w:marTop w:val="0"/>
      <w:marBottom w:val="0"/>
      <w:divBdr>
        <w:top w:val="none" w:sz="0" w:space="0" w:color="auto"/>
        <w:left w:val="none" w:sz="0" w:space="0" w:color="auto"/>
        <w:bottom w:val="none" w:sz="0" w:space="0" w:color="auto"/>
        <w:right w:val="none" w:sz="0" w:space="0" w:color="auto"/>
      </w:divBdr>
    </w:div>
    <w:div w:id="409693498">
      <w:bodyDiv w:val="1"/>
      <w:marLeft w:val="0"/>
      <w:marRight w:val="0"/>
      <w:marTop w:val="0"/>
      <w:marBottom w:val="0"/>
      <w:divBdr>
        <w:top w:val="none" w:sz="0" w:space="0" w:color="auto"/>
        <w:left w:val="none" w:sz="0" w:space="0" w:color="auto"/>
        <w:bottom w:val="none" w:sz="0" w:space="0" w:color="auto"/>
        <w:right w:val="none" w:sz="0" w:space="0" w:color="auto"/>
      </w:divBdr>
    </w:div>
    <w:div w:id="409740024">
      <w:bodyDiv w:val="1"/>
      <w:marLeft w:val="0"/>
      <w:marRight w:val="0"/>
      <w:marTop w:val="0"/>
      <w:marBottom w:val="0"/>
      <w:divBdr>
        <w:top w:val="none" w:sz="0" w:space="0" w:color="auto"/>
        <w:left w:val="none" w:sz="0" w:space="0" w:color="auto"/>
        <w:bottom w:val="none" w:sz="0" w:space="0" w:color="auto"/>
        <w:right w:val="none" w:sz="0" w:space="0" w:color="auto"/>
      </w:divBdr>
    </w:div>
    <w:div w:id="412509432">
      <w:bodyDiv w:val="1"/>
      <w:marLeft w:val="0"/>
      <w:marRight w:val="0"/>
      <w:marTop w:val="0"/>
      <w:marBottom w:val="0"/>
      <w:divBdr>
        <w:top w:val="none" w:sz="0" w:space="0" w:color="auto"/>
        <w:left w:val="none" w:sz="0" w:space="0" w:color="auto"/>
        <w:bottom w:val="none" w:sz="0" w:space="0" w:color="auto"/>
        <w:right w:val="none" w:sz="0" w:space="0" w:color="auto"/>
      </w:divBdr>
    </w:div>
    <w:div w:id="415827706">
      <w:bodyDiv w:val="1"/>
      <w:marLeft w:val="0"/>
      <w:marRight w:val="0"/>
      <w:marTop w:val="0"/>
      <w:marBottom w:val="0"/>
      <w:divBdr>
        <w:top w:val="none" w:sz="0" w:space="0" w:color="auto"/>
        <w:left w:val="none" w:sz="0" w:space="0" w:color="auto"/>
        <w:bottom w:val="none" w:sz="0" w:space="0" w:color="auto"/>
        <w:right w:val="none" w:sz="0" w:space="0" w:color="auto"/>
      </w:divBdr>
    </w:div>
    <w:div w:id="417364649">
      <w:bodyDiv w:val="1"/>
      <w:marLeft w:val="0"/>
      <w:marRight w:val="0"/>
      <w:marTop w:val="0"/>
      <w:marBottom w:val="0"/>
      <w:divBdr>
        <w:top w:val="none" w:sz="0" w:space="0" w:color="auto"/>
        <w:left w:val="none" w:sz="0" w:space="0" w:color="auto"/>
        <w:bottom w:val="none" w:sz="0" w:space="0" w:color="auto"/>
        <w:right w:val="none" w:sz="0" w:space="0" w:color="auto"/>
      </w:divBdr>
    </w:div>
    <w:div w:id="417487634">
      <w:bodyDiv w:val="1"/>
      <w:marLeft w:val="0"/>
      <w:marRight w:val="0"/>
      <w:marTop w:val="0"/>
      <w:marBottom w:val="0"/>
      <w:divBdr>
        <w:top w:val="none" w:sz="0" w:space="0" w:color="auto"/>
        <w:left w:val="none" w:sz="0" w:space="0" w:color="auto"/>
        <w:bottom w:val="none" w:sz="0" w:space="0" w:color="auto"/>
        <w:right w:val="none" w:sz="0" w:space="0" w:color="auto"/>
      </w:divBdr>
    </w:div>
    <w:div w:id="418913108">
      <w:bodyDiv w:val="1"/>
      <w:marLeft w:val="0"/>
      <w:marRight w:val="0"/>
      <w:marTop w:val="0"/>
      <w:marBottom w:val="0"/>
      <w:divBdr>
        <w:top w:val="none" w:sz="0" w:space="0" w:color="auto"/>
        <w:left w:val="none" w:sz="0" w:space="0" w:color="auto"/>
        <w:bottom w:val="none" w:sz="0" w:space="0" w:color="auto"/>
        <w:right w:val="none" w:sz="0" w:space="0" w:color="auto"/>
      </w:divBdr>
    </w:div>
    <w:div w:id="419184626">
      <w:bodyDiv w:val="1"/>
      <w:marLeft w:val="0"/>
      <w:marRight w:val="0"/>
      <w:marTop w:val="0"/>
      <w:marBottom w:val="0"/>
      <w:divBdr>
        <w:top w:val="none" w:sz="0" w:space="0" w:color="auto"/>
        <w:left w:val="none" w:sz="0" w:space="0" w:color="auto"/>
        <w:bottom w:val="none" w:sz="0" w:space="0" w:color="auto"/>
        <w:right w:val="none" w:sz="0" w:space="0" w:color="auto"/>
      </w:divBdr>
    </w:div>
    <w:div w:id="420416421">
      <w:bodyDiv w:val="1"/>
      <w:marLeft w:val="0"/>
      <w:marRight w:val="0"/>
      <w:marTop w:val="0"/>
      <w:marBottom w:val="0"/>
      <w:divBdr>
        <w:top w:val="none" w:sz="0" w:space="0" w:color="auto"/>
        <w:left w:val="none" w:sz="0" w:space="0" w:color="auto"/>
        <w:bottom w:val="none" w:sz="0" w:space="0" w:color="auto"/>
        <w:right w:val="none" w:sz="0" w:space="0" w:color="auto"/>
      </w:divBdr>
    </w:div>
    <w:div w:id="423115336">
      <w:bodyDiv w:val="1"/>
      <w:marLeft w:val="0"/>
      <w:marRight w:val="0"/>
      <w:marTop w:val="0"/>
      <w:marBottom w:val="0"/>
      <w:divBdr>
        <w:top w:val="none" w:sz="0" w:space="0" w:color="auto"/>
        <w:left w:val="none" w:sz="0" w:space="0" w:color="auto"/>
        <w:bottom w:val="none" w:sz="0" w:space="0" w:color="auto"/>
        <w:right w:val="none" w:sz="0" w:space="0" w:color="auto"/>
      </w:divBdr>
    </w:div>
    <w:div w:id="424346456">
      <w:bodyDiv w:val="1"/>
      <w:marLeft w:val="0"/>
      <w:marRight w:val="0"/>
      <w:marTop w:val="0"/>
      <w:marBottom w:val="0"/>
      <w:divBdr>
        <w:top w:val="none" w:sz="0" w:space="0" w:color="auto"/>
        <w:left w:val="none" w:sz="0" w:space="0" w:color="auto"/>
        <w:bottom w:val="none" w:sz="0" w:space="0" w:color="auto"/>
        <w:right w:val="none" w:sz="0" w:space="0" w:color="auto"/>
      </w:divBdr>
    </w:div>
    <w:div w:id="426510270">
      <w:bodyDiv w:val="1"/>
      <w:marLeft w:val="0"/>
      <w:marRight w:val="0"/>
      <w:marTop w:val="0"/>
      <w:marBottom w:val="0"/>
      <w:divBdr>
        <w:top w:val="none" w:sz="0" w:space="0" w:color="auto"/>
        <w:left w:val="none" w:sz="0" w:space="0" w:color="auto"/>
        <w:bottom w:val="none" w:sz="0" w:space="0" w:color="auto"/>
        <w:right w:val="none" w:sz="0" w:space="0" w:color="auto"/>
      </w:divBdr>
    </w:div>
    <w:div w:id="427434712">
      <w:bodyDiv w:val="1"/>
      <w:marLeft w:val="0"/>
      <w:marRight w:val="0"/>
      <w:marTop w:val="0"/>
      <w:marBottom w:val="0"/>
      <w:divBdr>
        <w:top w:val="none" w:sz="0" w:space="0" w:color="auto"/>
        <w:left w:val="none" w:sz="0" w:space="0" w:color="auto"/>
        <w:bottom w:val="none" w:sz="0" w:space="0" w:color="auto"/>
        <w:right w:val="none" w:sz="0" w:space="0" w:color="auto"/>
      </w:divBdr>
    </w:div>
    <w:div w:id="428085323">
      <w:bodyDiv w:val="1"/>
      <w:marLeft w:val="0"/>
      <w:marRight w:val="0"/>
      <w:marTop w:val="0"/>
      <w:marBottom w:val="0"/>
      <w:divBdr>
        <w:top w:val="none" w:sz="0" w:space="0" w:color="auto"/>
        <w:left w:val="none" w:sz="0" w:space="0" w:color="auto"/>
        <w:bottom w:val="none" w:sz="0" w:space="0" w:color="auto"/>
        <w:right w:val="none" w:sz="0" w:space="0" w:color="auto"/>
      </w:divBdr>
    </w:div>
    <w:div w:id="428163680">
      <w:bodyDiv w:val="1"/>
      <w:marLeft w:val="0"/>
      <w:marRight w:val="0"/>
      <w:marTop w:val="0"/>
      <w:marBottom w:val="0"/>
      <w:divBdr>
        <w:top w:val="none" w:sz="0" w:space="0" w:color="auto"/>
        <w:left w:val="none" w:sz="0" w:space="0" w:color="auto"/>
        <w:bottom w:val="none" w:sz="0" w:space="0" w:color="auto"/>
        <w:right w:val="none" w:sz="0" w:space="0" w:color="auto"/>
      </w:divBdr>
    </w:div>
    <w:div w:id="428233467">
      <w:bodyDiv w:val="1"/>
      <w:marLeft w:val="0"/>
      <w:marRight w:val="0"/>
      <w:marTop w:val="0"/>
      <w:marBottom w:val="0"/>
      <w:divBdr>
        <w:top w:val="none" w:sz="0" w:space="0" w:color="auto"/>
        <w:left w:val="none" w:sz="0" w:space="0" w:color="auto"/>
        <w:bottom w:val="none" w:sz="0" w:space="0" w:color="auto"/>
        <w:right w:val="none" w:sz="0" w:space="0" w:color="auto"/>
      </w:divBdr>
    </w:div>
    <w:div w:id="428278472">
      <w:bodyDiv w:val="1"/>
      <w:marLeft w:val="0"/>
      <w:marRight w:val="0"/>
      <w:marTop w:val="0"/>
      <w:marBottom w:val="0"/>
      <w:divBdr>
        <w:top w:val="none" w:sz="0" w:space="0" w:color="auto"/>
        <w:left w:val="none" w:sz="0" w:space="0" w:color="auto"/>
        <w:bottom w:val="none" w:sz="0" w:space="0" w:color="auto"/>
        <w:right w:val="none" w:sz="0" w:space="0" w:color="auto"/>
      </w:divBdr>
    </w:div>
    <w:div w:id="430198572">
      <w:bodyDiv w:val="1"/>
      <w:marLeft w:val="0"/>
      <w:marRight w:val="0"/>
      <w:marTop w:val="0"/>
      <w:marBottom w:val="0"/>
      <w:divBdr>
        <w:top w:val="none" w:sz="0" w:space="0" w:color="auto"/>
        <w:left w:val="none" w:sz="0" w:space="0" w:color="auto"/>
        <w:bottom w:val="none" w:sz="0" w:space="0" w:color="auto"/>
        <w:right w:val="none" w:sz="0" w:space="0" w:color="auto"/>
      </w:divBdr>
    </w:div>
    <w:div w:id="431439998">
      <w:bodyDiv w:val="1"/>
      <w:marLeft w:val="0"/>
      <w:marRight w:val="0"/>
      <w:marTop w:val="0"/>
      <w:marBottom w:val="0"/>
      <w:divBdr>
        <w:top w:val="none" w:sz="0" w:space="0" w:color="auto"/>
        <w:left w:val="none" w:sz="0" w:space="0" w:color="auto"/>
        <w:bottom w:val="none" w:sz="0" w:space="0" w:color="auto"/>
        <w:right w:val="none" w:sz="0" w:space="0" w:color="auto"/>
      </w:divBdr>
    </w:div>
    <w:div w:id="432828224">
      <w:bodyDiv w:val="1"/>
      <w:marLeft w:val="0"/>
      <w:marRight w:val="0"/>
      <w:marTop w:val="0"/>
      <w:marBottom w:val="0"/>
      <w:divBdr>
        <w:top w:val="none" w:sz="0" w:space="0" w:color="auto"/>
        <w:left w:val="none" w:sz="0" w:space="0" w:color="auto"/>
        <w:bottom w:val="none" w:sz="0" w:space="0" w:color="auto"/>
        <w:right w:val="none" w:sz="0" w:space="0" w:color="auto"/>
      </w:divBdr>
    </w:div>
    <w:div w:id="433936637">
      <w:bodyDiv w:val="1"/>
      <w:marLeft w:val="0"/>
      <w:marRight w:val="0"/>
      <w:marTop w:val="0"/>
      <w:marBottom w:val="0"/>
      <w:divBdr>
        <w:top w:val="none" w:sz="0" w:space="0" w:color="auto"/>
        <w:left w:val="none" w:sz="0" w:space="0" w:color="auto"/>
        <w:bottom w:val="none" w:sz="0" w:space="0" w:color="auto"/>
        <w:right w:val="none" w:sz="0" w:space="0" w:color="auto"/>
      </w:divBdr>
    </w:div>
    <w:div w:id="437602284">
      <w:bodyDiv w:val="1"/>
      <w:marLeft w:val="0"/>
      <w:marRight w:val="0"/>
      <w:marTop w:val="0"/>
      <w:marBottom w:val="0"/>
      <w:divBdr>
        <w:top w:val="none" w:sz="0" w:space="0" w:color="auto"/>
        <w:left w:val="none" w:sz="0" w:space="0" w:color="auto"/>
        <w:bottom w:val="none" w:sz="0" w:space="0" w:color="auto"/>
        <w:right w:val="none" w:sz="0" w:space="0" w:color="auto"/>
      </w:divBdr>
    </w:div>
    <w:div w:id="439647888">
      <w:bodyDiv w:val="1"/>
      <w:marLeft w:val="0"/>
      <w:marRight w:val="0"/>
      <w:marTop w:val="0"/>
      <w:marBottom w:val="0"/>
      <w:divBdr>
        <w:top w:val="none" w:sz="0" w:space="0" w:color="auto"/>
        <w:left w:val="none" w:sz="0" w:space="0" w:color="auto"/>
        <w:bottom w:val="none" w:sz="0" w:space="0" w:color="auto"/>
        <w:right w:val="none" w:sz="0" w:space="0" w:color="auto"/>
      </w:divBdr>
    </w:div>
    <w:div w:id="440609524">
      <w:bodyDiv w:val="1"/>
      <w:marLeft w:val="0"/>
      <w:marRight w:val="0"/>
      <w:marTop w:val="0"/>
      <w:marBottom w:val="0"/>
      <w:divBdr>
        <w:top w:val="none" w:sz="0" w:space="0" w:color="auto"/>
        <w:left w:val="none" w:sz="0" w:space="0" w:color="auto"/>
        <w:bottom w:val="none" w:sz="0" w:space="0" w:color="auto"/>
        <w:right w:val="none" w:sz="0" w:space="0" w:color="auto"/>
      </w:divBdr>
    </w:div>
    <w:div w:id="440879065">
      <w:bodyDiv w:val="1"/>
      <w:marLeft w:val="0"/>
      <w:marRight w:val="0"/>
      <w:marTop w:val="0"/>
      <w:marBottom w:val="0"/>
      <w:divBdr>
        <w:top w:val="none" w:sz="0" w:space="0" w:color="auto"/>
        <w:left w:val="none" w:sz="0" w:space="0" w:color="auto"/>
        <w:bottom w:val="none" w:sz="0" w:space="0" w:color="auto"/>
        <w:right w:val="none" w:sz="0" w:space="0" w:color="auto"/>
      </w:divBdr>
    </w:div>
    <w:div w:id="441920749">
      <w:bodyDiv w:val="1"/>
      <w:marLeft w:val="0"/>
      <w:marRight w:val="0"/>
      <w:marTop w:val="0"/>
      <w:marBottom w:val="0"/>
      <w:divBdr>
        <w:top w:val="none" w:sz="0" w:space="0" w:color="auto"/>
        <w:left w:val="none" w:sz="0" w:space="0" w:color="auto"/>
        <w:bottom w:val="none" w:sz="0" w:space="0" w:color="auto"/>
        <w:right w:val="none" w:sz="0" w:space="0" w:color="auto"/>
      </w:divBdr>
    </w:div>
    <w:div w:id="441922625">
      <w:bodyDiv w:val="1"/>
      <w:marLeft w:val="0"/>
      <w:marRight w:val="0"/>
      <w:marTop w:val="0"/>
      <w:marBottom w:val="0"/>
      <w:divBdr>
        <w:top w:val="none" w:sz="0" w:space="0" w:color="auto"/>
        <w:left w:val="none" w:sz="0" w:space="0" w:color="auto"/>
        <w:bottom w:val="none" w:sz="0" w:space="0" w:color="auto"/>
        <w:right w:val="none" w:sz="0" w:space="0" w:color="auto"/>
      </w:divBdr>
    </w:div>
    <w:div w:id="442069200">
      <w:bodyDiv w:val="1"/>
      <w:marLeft w:val="0"/>
      <w:marRight w:val="0"/>
      <w:marTop w:val="0"/>
      <w:marBottom w:val="0"/>
      <w:divBdr>
        <w:top w:val="none" w:sz="0" w:space="0" w:color="auto"/>
        <w:left w:val="none" w:sz="0" w:space="0" w:color="auto"/>
        <w:bottom w:val="none" w:sz="0" w:space="0" w:color="auto"/>
        <w:right w:val="none" w:sz="0" w:space="0" w:color="auto"/>
      </w:divBdr>
    </w:div>
    <w:div w:id="442892420">
      <w:bodyDiv w:val="1"/>
      <w:marLeft w:val="0"/>
      <w:marRight w:val="0"/>
      <w:marTop w:val="0"/>
      <w:marBottom w:val="0"/>
      <w:divBdr>
        <w:top w:val="none" w:sz="0" w:space="0" w:color="auto"/>
        <w:left w:val="none" w:sz="0" w:space="0" w:color="auto"/>
        <w:bottom w:val="none" w:sz="0" w:space="0" w:color="auto"/>
        <w:right w:val="none" w:sz="0" w:space="0" w:color="auto"/>
      </w:divBdr>
    </w:div>
    <w:div w:id="443111614">
      <w:bodyDiv w:val="1"/>
      <w:marLeft w:val="0"/>
      <w:marRight w:val="0"/>
      <w:marTop w:val="0"/>
      <w:marBottom w:val="0"/>
      <w:divBdr>
        <w:top w:val="none" w:sz="0" w:space="0" w:color="auto"/>
        <w:left w:val="none" w:sz="0" w:space="0" w:color="auto"/>
        <w:bottom w:val="none" w:sz="0" w:space="0" w:color="auto"/>
        <w:right w:val="none" w:sz="0" w:space="0" w:color="auto"/>
      </w:divBdr>
    </w:div>
    <w:div w:id="443573865">
      <w:bodyDiv w:val="1"/>
      <w:marLeft w:val="0"/>
      <w:marRight w:val="0"/>
      <w:marTop w:val="0"/>
      <w:marBottom w:val="0"/>
      <w:divBdr>
        <w:top w:val="none" w:sz="0" w:space="0" w:color="auto"/>
        <w:left w:val="none" w:sz="0" w:space="0" w:color="auto"/>
        <w:bottom w:val="none" w:sz="0" w:space="0" w:color="auto"/>
        <w:right w:val="none" w:sz="0" w:space="0" w:color="auto"/>
      </w:divBdr>
    </w:div>
    <w:div w:id="443891781">
      <w:bodyDiv w:val="1"/>
      <w:marLeft w:val="0"/>
      <w:marRight w:val="0"/>
      <w:marTop w:val="0"/>
      <w:marBottom w:val="0"/>
      <w:divBdr>
        <w:top w:val="none" w:sz="0" w:space="0" w:color="auto"/>
        <w:left w:val="none" w:sz="0" w:space="0" w:color="auto"/>
        <w:bottom w:val="none" w:sz="0" w:space="0" w:color="auto"/>
        <w:right w:val="none" w:sz="0" w:space="0" w:color="auto"/>
      </w:divBdr>
    </w:div>
    <w:div w:id="445469135">
      <w:bodyDiv w:val="1"/>
      <w:marLeft w:val="0"/>
      <w:marRight w:val="0"/>
      <w:marTop w:val="0"/>
      <w:marBottom w:val="0"/>
      <w:divBdr>
        <w:top w:val="none" w:sz="0" w:space="0" w:color="auto"/>
        <w:left w:val="none" w:sz="0" w:space="0" w:color="auto"/>
        <w:bottom w:val="none" w:sz="0" w:space="0" w:color="auto"/>
        <w:right w:val="none" w:sz="0" w:space="0" w:color="auto"/>
      </w:divBdr>
    </w:div>
    <w:div w:id="445858324">
      <w:bodyDiv w:val="1"/>
      <w:marLeft w:val="0"/>
      <w:marRight w:val="0"/>
      <w:marTop w:val="0"/>
      <w:marBottom w:val="0"/>
      <w:divBdr>
        <w:top w:val="none" w:sz="0" w:space="0" w:color="auto"/>
        <w:left w:val="none" w:sz="0" w:space="0" w:color="auto"/>
        <w:bottom w:val="none" w:sz="0" w:space="0" w:color="auto"/>
        <w:right w:val="none" w:sz="0" w:space="0" w:color="auto"/>
      </w:divBdr>
    </w:div>
    <w:div w:id="447817761">
      <w:bodyDiv w:val="1"/>
      <w:marLeft w:val="0"/>
      <w:marRight w:val="0"/>
      <w:marTop w:val="0"/>
      <w:marBottom w:val="0"/>
      <w:divBdr>
        <w:top w:val="none" w:sz="0" w:space="0" w:color="auto"/>
        <w:left w:val="none" w:sz="0" w:space="0" w:color="auto"/>
        <w:bottom w:val="none" w:sz="0" w:space="0" w:color="auto"/>
        <w:right w:val="none" w:sz="0" w:space="0" w:color="auto"/>
      </w:divBdr>
    </w:div>
    <w:div w:id="448473531">
      <w:bodyDiv w:val="1"/>
      <w:marLeft w:val="0"/>
      <w:marRight w:val="0"/>
      <w:marTop w:val="0"/>
      <w:marBottom w:val="0"/>
      <w:divBdr>
        <w:top w:val="none" w:sz="0" w:space="0" w:color="auto"/>
        <w:left w:val="none" w:sz="0" w:space="0" w:color="auto"/>
        <w:bottom w:val="none" w:sz="0" w:space="0" w:color="auto"/>
        <w:right w:val="none" w:sz="0" w:space="0" w:color="auto"/>
      </w:divBdr>
    </w:div>
    <w:div w:id="449012941">
      <w:bodyDiv w:val="1"/>
      <w:marLeft w:val="0"/>
      <w:marRight w:val="0"/>
      <w:marTop w:val="0"/>
      <w:marBottom w:val="0"/>
      <w:divBdr>
        <w:top w:val="none" w:sz="0" w:space="0" w:color="auto"/>
        <w:left w:val="none" w:sz="0" w:space="0" w:color="auto"/>
        <w:bottom w:val="none" w:sz="0" w:space="0" w:color="auto"/>
        <w:right w:val="none" w:sz="0" w:space="0" w:color="auto"/>
      </w:divBdr>
    </w:div>
    <w:div w:id="449665259">
      <w:bodyDiv w:val="1"/>
      <w:marLeft w:val="0"/>
      <w:marRight w:val="0"/>
      <w:marTop w:val="0"/>
      <w:marBottom w:val="0"/>
      <w:divBdr>
        <w:top w:val="none" w:sz="0" w:space="0" w:color="auto"/>
        <w:left w:val="none" w:sz="0" w:space="0" w:color="auto"/>
        <w:bottom w:val="none" w:sz="0" w:space="0" w:color="auto"/>
        <w:right w:val="none" w:sz="0" w:space="0" w:color="auto"/>
      </w:divBdr>
    </w:div>
    <w:div w:id="450242583">
      <w:bodyDiv w:val="1"/>
      <w:marLeft w:val="0"/>
      <w:marRight w:val="0"/>
      <w:marTop w:val="0"/>
      <w:marBottom w:val="0"/>
      <w:divBdr>
        <w:top w:val="none" w:sz="0" w:space="0" w:color="auto"/>
        <w:left w:val="none" w:sz="0" w:space="0" w:color="auto"/>
        <w:bottom w:val="none" w:sz="0" w:space="0" w:color="auto"/>
        <w:right w:val="none" w:sz="0" w:space="0" w:color="auto"/>
      </w:divBdr>
    </w:div>
    <w:div w:id="452142288">
      <w:bodyDiv w:val="1"/>
      <w:marLeft w:val="0"/>
      <w:marRight w:val="0"/>
      <w:marTop w:val="0"/>
      <w:marBottom w:val="0"/>
      <w:divBdr>
        <w:top w:val="none" w:sz="0" w:space="0" w:color="auto"/>
        <w:left w:val="none" w:sz="0" w:space="0" w:color="auto"/>
        <w:bottom w:val="none" w:sz="0" w:space="0" w:color="auto"/>
        <w:right w:val="none" w:sz="0" w:space="0" w:color="auto"/>
      </w:divBdr>
    </w:div>
    <w:div w:id="454982730">
      <w:bodyDiv w:val="1"/>
      <w:marLeft w:val="0"/>
      <w:marRight w:val="0"/>
      <w:marTop w:val="0"/>
      <w:marBottom w:val="0"/>
      <w:divBdr>
        <w:top w:val="none" w:sz="0" w:space="0" w:color="auto"/>
        <w:left w:val="none" w:sz="0" w:space="0" w:color="auto"/>
        <w:bottom w:val="none" w:sz="0" w:space="0" w:color="auto"/>
        <w:right w:val="none" w:sz="0" w:space="0" w:color="auto"/>
      </w:divBdr>
    </w:div>
    <w:div w:id="456023036">
      <w:bodyDiv w:val="1"/>
      <w:marLeft w:val="0"/>
      <w:marRight w:val="0"/>
      <w:marTop w:val="0"/>
      <w:marBottom w:val="0"/>
      <w:divBdr>
        <w:top w:val="none" w:sz="0" w:space="0" w:color="auto"/>
        <w:left w:val="none" w:sz="0" w:space="0" w:color="auto"/>
        <w:bottom w:val="none" w:sz="0" w:space="0" w:color="auto"/>
        <w:right w:val="none" w:sz="0" w:space="0" w:color="auto"/>
      </w:divBdr>
    </w:div>
    <w:div w:id="457257491">
      <w:bodyDiv w:val="1"/>
      <w:marLeft w:val="0"/>
      <w:marRight w:val="0"/>
      <w:marTop w:val="0"/>
      <w:marBottom w:val="0"/>
      <w:divBdr>
        <w:top w:val="none" w:sz="0" w:space="0" w:color="auto"/>
        <w:left w:val="none" w:sz="0" w:space="0" w:color="auto"/>
        <w:bottom w:val="none" w:sz="0" w:space="0" w:color="auto"/>
        <w:right w:val="none" w:sz="0" w:space="0" w:color="auto"/>
      </w:divBdr>
    </w:div>
    <w:div w:id="459298811">
      <w:bodyDiv w:val="1"/>
      <w:marLeft w:val="0"/>
      <w:marRight w:val="0"/>
      <w:marTop w:val="0"/>
      <w:marBottom w:val="0"/>
      <w:divBdr>
        <w:top w:val="none" w:sz="0" w:space="0" w:color="auto"/>
        <w:left w:val="none" w:sz="0" w:space="0" w:color="auto"/>
        <w:bottom w:val="none" w:sz="0" w:space="0" w:color="auto"/>
        <w:right w:val="none" w:sz="0" w:space="0" w:color="auto"/>
      </w:divBdr>
    </w:div>
    <w:div w:id="461920110">
      <w:bodyDiv w:val="1"/>
      <w:marLeft w:val="0"/>
      <w:marRight w:val="0"/>
      <w:marTop w:val="0"/>
      <w:marBottom w:val="0"/>
      <w:divBdr>
        <w:top w:val="none" w:sz="0" w:space="0" w:color="auto"/>
        <w:left w:val="none" w:sz="0" w:space="0" w:color="auto"/>
        <w:bottom w:val="none" w:sz="0" w:space="0" w:color="auto"/>
        <w:right w:val="none" w:sz="0" w:space="0" w:color="auto"/>
      </w:divBdr>
    </w:div>
    <w:div w:id="463693733">
      <w:bodyDiv w:val="1"/>
      <w:marLeft w:val="0"/>
      <w:marRight w:val="0"/>
      <w:marTop w:val="0"/>
      <w:marBottom w:val="0"/>
      <w:divBdr>
        <w:top w:val="none" w:sz="0" w:space="0" w:color="auto"/>
        <w:left w:val="none" w:sz="0" w:space="0" w:color="auto"/>
        <w:bottom w:val="none" w:sz="0" w:space="0" w:color="auto"/>
        <w:right w:val="none" w:sz="0" w:space="0" w:color="auto"/>
      </w:divBdr>
    </w:div>
    <w:div w:id="464935877">
      <w:bodyDiv w:val="1"/>
      <w:marLeft w:val="0"/>
      <w:marRight w:val="0"/>
      <w:marTop w:val="0"/>
      <w:marBottom w:val="0"/>
      <w:divBdr>
        <w:top w:val="none" w:sz="0" w:space="0" w:color="auto"/>
        <w:left w:val="none" w:sz="0" w:space="0" w:color="auto"/>
        <w:bottom w:val="none" w:sz="0" w:space="0" w:color="auto"/>
        <w:right w:val="none" w:sz="0" w:space="0" w:color="auto"/>
      </w:divBdr>
    </w:div>
    <w:div w:id="465514481">
      <w:bodyDiv w:val="1"/>
      <w:marLeft w:val="0"/>
      <w:marRight w:val="0"/>
      <w:marTop w:val="0"/>
      <w:marBottom w:val="0"/>
      <w:divBdr>
        <w:top w:val="none" w:sz="0" w:space="0" w:color="auto"/>
        <w:left w:val="none" w:sz="0" w:space="0" w:color="auto"/>
        <w:bottom w:val="none" w:sz="0" w:space="0" w:color="auto"/>
        <w:right w:val="none" w:sz="0" w:space="0" w:color="auto"/>
      </w:divBdr>
    </w:div>
    <w:div w:id="467086949">
      <w:bodyDiv w:val="1"/>
      <w:marLeft w:val="0"/>
      <w:marRight w:val="0"/>
      <w:marTop w:val="0"/>
      <w:marBottom w:val="0"/>
      <w:divBdr>
        <w:top w:val="none" w:sz="0" w:space="0" w:color="auto"/>
        <w:left w:val="none" w:sz="0" w:space="0" w:color="auto"/>
        <w:bottom w:val="none" w:sz="0" w:space="0" w:color="auto"/>
        <w:right w:val="none" w:sz="0" w:space="0" w:color="auto"/>
      </w:divBdr>
    </w:div>
    <w:div w:id="467211479">
      <w:bodyDiv w:val="1"/>
      <w:marLeft w:val="0"/>
      <w:marRight w:val="0"/>
      <w:marTop w:val="0"/>
      <w:marBottom w:val="0"/>
      <w:divBdr>
        <w:top w:val="none" w:sz="0" w:space="0" w:color="auto"/>
        <w:left w:val="none" w:sz="0" w:space="0" w:color="auto"/>
        <w:bottom w:val="none" w:sz="0" w:space="0" w:color="auto"/>
        <w:right w:val="none" w:sz="0" w:space="0" w:color="auto"/>
      </w:divBdr>
    </w:div>
    <w:div w:id="468207729">
      <w:bodyDiv w:val="1"/>
      <w:marLeft w:val="0"/>
      <w:marRight w:val="0"/>
      <w:marTop w:val="0"/>
      <w:marBottom w:val="0"/>
      <w:divBdr>
        <w:top w:val="none" w:sz="0" w:space="0" w:color="auto"/>
        <w:left w:val="none" w:sz="0" w:space="0" w:color="auto"/>
        <w:bottom w:val="none" w:sz="0" w:space="0" w:color="auto"/>
        <w:right w:val="none" w:sz="0" w:space="0" w:color="auto"/>
      </w:divBdr>
    </w:div>
    <w:div w:id="469248523">
      <w:bodyDiv w:val="1"/>
      <w:marLeft w:val="0"/>
      <w:marRight w:val="0"/>
      <w:marTop w:val="0"/>
      <w:marBottom w:val="0"/>
      <w:divBdr>
        <w:top w:val="none" w:sz="0" w:space="0" w:color="auto"/>
        <w:left w:val="none" w:sz="0" w:space="0" w:color="auto"/>
        <w:bottom w:val="none" w:sz="0" w:space="0" w:color="auto"/>
        <w:right w:val="none" w:sz="0" w:space="0" w:color="auto"/>
      </w:divBdr>
    </w:div>
    <w:div w:id="470708850">
      <w:bodyDiv w:val="1"/>
      <w:marLeft w:val="0"/>
      <w:marRight w:val="0"/>
      <w:marTop w:val="0"/>
      <w:marBottom w:val="0"/>
      <w:divBdr>
        <w:top w:val="none" w:sz="0" w:space="0" w:color="auto"/>
        <w:left w:val="none" w:sz="0" w:space="0" w:color="auto"/>
        <w:bottom w:val="none" w:sz="0" w:space="0" w:color="auto"/>
        <w:right w:val="none" w:sz="0" w:space="0" w:color="auto"/>
      </w:divBdr>
    </w:div>
    <w:div w:id="471944505">
      <w:bodyDiv w:val="1"/>
      <w:marLeft w:val="0"/>
      <w:marRight w:val="0"/>
      <w:marTop w:val="0"/>
      <w:marBottom w:val="0"/>
      <w:divBdr>
        <w:top w:val="none" w:sz="0" w:space="0" w:color="auto"/>
        <w:left w:val="none" w:sz="0" w:space="0" w:color="auto"/>
        <w:bottom w:val="none" w:sz="0" w:space="0" w:color="auto"/>
        <w:right w:val="none" w:sz="0" w:space="0" w:color="auto"/>
      </w:divBdr>
    </w:div>
    <w:div w:id="473909141">
      <w:bodyDiv w:val="1"/>
      <w:marLeft w:val="0"/>
      <w:marRight w:val="0"/>
      <w:marTop w:val="0"/>
      <w:marBottom w:val="0"/>
      <w:divBdr>
        <w:top w:val="none" w:sz="0" w:space="0" w:color="auto"/>
        <w:left w:val="none" w:sz="0" w:space="0" w:color="auto"/>
        <w:bottom w:val="none" w:sz="0" w:space="0" w:color="auto"/>
        <w:right w:val="none" w:sz="0" w:space="0" w:color="auto"/>
      </w:divBdr>
    </w:div>
    <w:div w:id="475026756">
      <w:bodyDiv w:val="1"/>
      <w:marLeft w:val="0"/>
      <w:marRight w:val="0"/>
      <w:marTop w:val="0"/>
      <w:marBottom w:val="0"/>
      <w:divBdr>
        <w:top w:val="none" w:sz="0" w:space="0" w:color="auto"/>
        <w:left w:val="none" w:sz="0" w:space="0" w:color="auto"/>
        <w:bottom w:val="none" w:sz="0" w:space="0" w:color="auto"/>
        <w:right w:val="none" w:sz="0" w:space="0" w:color="auto"/>
      </w:divBdr>
    </w:div>
    <w:div w:id="476385433">
      <w:bodyDiv w:val="1"/>
      <w:marLeft w:val="0"/>
      <w:marRight w:val="0"/>
      <w:marTop w:val="0"/>
      <w:marBottom w:val="0"/>
      <w:divBdr>
        <w:top w:val="none" w:sz="0" w:space="0" w:color="auto"/>
        <w:left w:val="none" w:sz="0" w:space="0" w:color="auto"/>
        <w:bottom w:val="none" w:sz="0" w:space="0" w:color="auto"/>
        <w:right w:val="none" w:sz="0" w:space="0" w:color="auto"/>
      </w:divBdr>
    </w:div>
    <w:div w:id="476455992">
      <w:bodyDiv w:val="1"/>
      <w:marLeft w:val="0"/>
      <w:marRight w:val="0"/>
      <w:marTop w:val="0"/>
      <w:marBottom w:val="0"/>
      <w:divBdr>
        <w:top w:val="none" w:sz="0" w:space="0" w:color="auto"/>
        <w:left w:val="none" w:sz="0" w:space="0" w:color="auto"/>
        <w:bottom w:val="none" w:sz="0" w:space="0" w:color="auto"/>
        <w:right w:val="none" w:sz="0" w:space="0" w:color="auto"/>
      </w:divBdr>
    </w:div>
    <w:div w:id="476843616">
      <w:bodyDiv w:val="1"/>
      <w:marLeft w:val="0"/>
      <w:marRight w:val="0"/>
      <w:marTop w:val="0"/>
      <w:marBottom w:val="0"/>
      <w:divBdr>
        <w:top w:val="none" w:sz="0" w:space="0" w:color="auto"/>
        <w:left w:val="none" w:sz="0" w:space="0" w:color="auto"/>
        <w:bottom w:val="none" w:sz="0" w:space="0" w:color="auto"/>
        <w:right w:val="none" w:sz="0" w:space="0" w:color="auto"/>
      </w:divBdr>
    </w:div>
    <w:div w:id="477108375">
      <w:bodyDiv w:val="1"/>
      <w:marLeft w:val="0"/>
      <w:marRight w:val="0"/>
      <w:marTop w:val="0"/>
      <w:marBottom w:val="0"/>
      <w:divBdr>
        <w:top w:val="none" w:sz="0" w:space="0" w:color="auto"/>
        <w:left w:val="none" w:sz="0" w:space="0" w:color="auto"/>
        <w:bottom w:val="none" w:sz="0" w:space="0" w:color="auto"/>
        <w:right w:val="none" w:sz="0" w:space="0" w:color="auto"/>
      </w:divBdr>
    </w:div>
    <w:div w:id="477766232">
      <w:bodyDiv w:val="1"/>
      <w:marLeft w:val="0"/>
      <w:marRight w:val="0"/>
      <w:marTop w:val="0"/>
      <w:marBottom w:val="0"/>
      <w:divBdr>
        <w:top w:val="none" w:sz="0" w:space="0" w:color="auto"/>
        <w:left w:val="none" w:sz="0" w:space="0" w:color="auto"/>
        <w:bottom w:val="none" w:sz="0" w:space="0" w:color="auto"/>
        <w:right w:val="none" w:sz="0" w:space="0" w:color="auto"/>
      </w:divBdr>
    </w:div>
    <w:div w:id="478232405">
      <w:bodyDiv w:val="1"/>
      <w:marLeft w:val="0"/>
      <w:marRight w:val="0"/>
      <w:marTop w:val="0"/>
      <w:marBottom w:val="0"/>
      <w:divBdr>
        <w:top w:val="none" w:sz="0" w:space="0" w:color="auto"/>
        <w:left w:val="none" w:sz="0" w:space="0" w:color="auto"/>
        <w:bottom w:val="none" w:sz="0" w:space="0" w:color="auto"/>
        <w:right w:val="none" w:sz="0" w:space="0" w:color="auto"/>
      </w:divBdr>
    </w:div>
    <w:div w:id="480778773">
      <w:bodyDiv w:val="1"/>
      <w:marLeft w:val="0"/>
      <w:marRight w:val="0"/>
      <w:marTop w:val="0"/>
      <w:marBottom w:val="0"/>
      <w:divBdr>
        <w:top w:val="none" w:sz="0" w:space="0" w:color="auto"/>
        <w:left w:val="none" w:sz="0" w:space="0" w:color="auto"/>
        <w:bottom w:val="none" w:sz="0" w:space="0" w:color="auto"/>
        <w:right w:val="none" w:sz="0" w:space="0" w:color="auto"/>
      </w:divBdr>
    </w:div>
    <w:div w:id="480969288">
      <w:bodyDiv w:val="1"/>
      <w:marLeft w:val="0"/>
      <w:marRight w:val="0"/>
      <w:marTop w:val="0"/>
      <w:marBottom w:val="0"/>
      <w:divBdr>
        <w:top w:val="none" w:sz="0" w:space="0" w:color="auto"/>
        <w:left w:val="none" w:sz="0" w:space="0" w:color="auto"/>
        <w:bottom w:val="none" w:sz="0" w:space="0" w:color="auto"/>
        <w:right w:val="none" w:sz="0" w:space="0" w:color="auto"/>
      </w:divBdr>
    </w:div>
    <w:div w:id="482507728">
      <w:bodyDiv w:val="1"/>
      <w:marLeft w:val="0"/>
      <w:marRight w:val="0"/>
      <w:marTop w:val="0"/>
      <w:marBottom w:val="0"/>
      <w:divBdr>
        <w:top w:val="none" w:sz="0" w:space="0" w:color="auto"/>
        <w:left w:val="none" w:sz="0" w:space="0" w:color="auto"/>
        <w:bottom w:val="none" w:sz="0" w:space="0" w:color="auto"/>
        <w:right w:val="none" w:sz="0" w:space="0" w:color="auto"/>
      </w:divBdr>
    </w:div>
    <w:div w:id="485898983">
      <w:bodyDiv w:val="1"/>
      <w:marLeft w:val="0"/>
      <w:marRight w:val="0"/>
      <w:marTop w:val="0"/>
      <w:marBottom w:val="0"/>
      <w:divBdr>
        <w:top w:val="none" w:sz="0" w:space="0" w:color="auto"/>
        <w:left w:val="none" w:sz="0" w:space="0" w:color="auto"/>
        <w:bottom w:val="none" w:sz="0" w:space="0" w:color="auto"/>
        <w:right w:val="none" w:sz="0" w:space="0" w:color="auto"/>
      </w:divBdr>
    </w:div>
    <w:div w:id="487090651">
      <w:bodyDiv w:val="1"/>
      <w:marLeft w:val="0"/>
      <w:marRight w:val="0"/>
      <w:marTop w:val="0"/>
      <w:marBottom w:val="0"/>
      <w:divBdr>
        <w:top w:val="none" w:sz="0" w:space="0" w:color="auto"/>
        <w:left w:val="none" w:sz="0" w:space="0" w:color="auto"/>
        <w:bottom w:val="none" w:sz="0" w:space="0" w:color="auto"/>
        <w:right w:val="none" w:sz="0" w:space="0" w:color="auto"/>
      </w:divBdr>
    </w:div>
    <w:div w:id="487357355">
      <w:bodyDiv w:val="1"/>
      <w:marLeft w:val="0"/>
      <w:marRight w:val="0"/>
      <w:marTop w:val="0"/>
      <w:marBottom w:val="0"/>
      <w:divBdr>
        <w:top w:val="none" w:sz="0" w:space="0" w:color="auto"/>
        <w:left w:val="none" w:sz="0" w:space="0" w:color="auto"/>
        <w:bottom w:val="none" w:sz="0" w:space="0" w:color="auto"/>
        <w:right w:val="none" w:sz="0" w:space="0" w:color="auto"/>
      </w:divBdr>
    </w:div>
    <w:div w:id="488326036">
      <w:bodyDiv w:val="1"/>
      <w:marLeft w:val="0"/>
      <w:marRight w:val="0"/>
      <w:marTop w:val="0"/>
      <w:marBottom w:val="0"/>
      <w:divBdr>
        <w:top w:val="none" w:sz="0" w:space="0" w:color="auto"/>
        <w:left w:val="none" w:sz="0" w:space="0" w:color="auto"/>
        <w:bottom w:val="none" w:sz="0" w:space="0" w:color="auto"/>
        <w:right w:val="none" w:sz="0" w:space="0" w:color="auto"/>
      </w:divBdr>
    </w:div>
    <w:div w:id="489489540">
      <w:bodyDiv w:val="1"/>
      <w:marLeft w:val="0"/>
      <w:marRight w:val="0"/>
      <w:marTop w:val="0"/>
      <w:marBottom w:val="0"/>
      <w:divBdr>
        <w:top w:val="none" w:sz="0" w:space="0" w:color="auto"/>
        <w:left w:val="none" w:sz="0" w:space="0" w:color="auto"/>
        <w:bottom w:val="none" w:sz="0" w:space="0" w:color="auto"/>
        <w:right w:val="none" w:sz="0" w:space="0" w:color="auto"/>
      </w:divBdr>
    </w:div>
    <w:div w:id="492991939">
      <w:bodyDiv w:val="1"/>
      <w:marLeft w:val="0"/>
      <w:marRight w:val="0"/>
      <w:marTop w:val="0"/>
      <w:marBottom w:val="0"/>
      <w:divBdr>
        <w:top w:val="none" w:sz="0" w:space="0" w:color="auto"/>
        <w:left w:val="none" w:sz="0" w:space="0" w:color="auto"/>
        <w:bottom w:val="none" w:sz="0" w:space="0" w:color="auto"/>
        <w:right w:val="none" w:sz="0" w:space="0" w:color="auto"/>
      </w:divBdr>
    </w:div>
    <w:div w:id="494806444">
      <w:bodyDiv w:val="1"/>
      <w:marLeft w:val="0"/>
      <w:marRight w:val="0"/>
      <w:marTop w:val="0"/>
      <w:marBottom w:val="0"/>
      <w:divBdr>
        <w:top w:val="none" w:sz="0" w:space="0" w:color="auto"/>
        <w:left w:val="none" w:sz="0" w:space="0" w:color="auto"/>
        <w:bottom w:val="none" w:sz="0" w:space="0" w:color="auto"/>
        <w:right w:val="none" w:sz="0" w:space="0" w:color="auto"/>
      </w:divBdr>
    </w:div>
    <w:div w:id="495458035">
      <w:bodyDiv w:val="1"/>
      <w:marLeft w:val="0"/>
      <w:marRight w:val="0"/>
      <w:marTop w:val="0"/>
      <w:marBottom w:val="0"/>
      <w:divBdr>
        <w:top w:val="none" w:sz="0" w:space="0" w:color="auto"/>
        <w:left w:val="none" w:sz="0" w:space="0" w:color="auto"/>
        <w:bottom w:val="none" w:sz="0" w:space="0" w:color="auto"/>
        <w:right w:val="none" w:sz="0" w:space="0" w:color="auto"/>
      </w:divBdr>
    </w:div>
    <w:div w:id="499202504">
      <w:bodyDiv w:val="1"/>
      <w:marLeft w:val="0"/>
      <w:marRight w:val="0"/>
      <w:marTop w:val="0"/>
      <w:marBottom w:val="0"/>
      <w:divBdr>
        <w:top w:val="none" w:sz="0" w:space="0" w:color="auto"/>
        <w:left w:val="none" w:sz="0" w:space="0" w:color="auto"/>
        <w:bottom w:val="none" w:sz="0" w:space="0" w:color="auto"/>
        <w:right w:val="none" w:sz="0" w:space="0" w:color="auto"/>
      </w:divBdr>
    </w:div>
    <w:div w:id="503514255">
      <w:bodyDiv w:val="1"/>
      <w:marLeft w:val="0"/>
      <w:marRight w:val="0"/>
      <w:marTop w:val="0"/>
      <w:marBottom w:val="0"/>
      <w:divBdr>
        <w:top w:val="none" w:sz="0" w:space="0" w:color="auto"/>
        <w:left w:val="none" w:sz="0" w:space="0" w:color="auto"/>
        <w:bottom w:val="none" w:sz="0" w:space="0" w:color="auto"/>
        <w:right w:val="none" w:sz="0" w:space="0" w:color="auto"/>
      </w:divBdr>
    </w:div>
    <w:div w:id="504129753">
      <w:bodyDiv w:val="1"/>
      <w:marLeft w:val="0"/>
      <w:marRight w:val="0"/>
      <w:marTop w:val="0"/>
      <w:marBottom w:val="0"/>
      <w:divBdr>
        <w:top w:val="none" w:sz="0" w:space="0" w:color="auto"/>
        <w:left w:val="none" w:sz="0" w:space="0" w:color="auto"/>
        <w:bottom w:val="none" w:sz="0" w:space="0" w:color="auto"/>
        <w:right w:val="none" w:sz="0" w:space="0" w:color="auto"/>
      </w:divBdr>
    </w:div>
    <w:div w:id="504321435">
      <w:bodyDiv w:val="1"/>
      <w:marLeft w:val="0"/>
      <w:marRight w:val="0"/>
      <w:marTop w:val="0"/>
      <w:marBottom w:val="0"/>
      <w:divBdr>
        <w:top w:val="none" w:sz="0" w:space="0" w:color="auto"/>
        <w:left w:val="none" w:sz="0" w:space="0" w:color="auto"/>
        <w:bottom w:val="none" w:sz="0" w:space="0" w:color="auto"/>
        <w:right w:val="none" w:sz="0" w:space="0" w:color="auto"/>
      </w:divBdr>
    </w:div>
    <w:div w:id="504593807">
      <w:bodyDiv w:val="1"/>
      <w:marLeft w:val="0"/>
      <w:marRight w:val="0"/>
      <w:marTop w:val="0"/>
      <w:marBottom w:val="0"/>
      <w:divBdr>
        <w:top w:val="none" w:sz="0" w:space="0" w:color="auto"/>
        <w:left w:val="none" w:sz="0" w:space="0" w:color="auto"/>
        <w:bottom w:val="none" w:sz="0" w:space="0" w:color="auto"/>
        <w:right w:val="none" w:sz="0" w:space="0" w:color="auto"/>
      </w:divBdr>
    </w:div>
    <w:div w:id="505095597">
      <w:bodyDiv w:val="1"/>
      <w:marLeft w:val="0"/>
      <w:marRight w:val="0"/>
      <w:marTop w:val="0"/>
      <w:marBottom w:val="0"/>
      <w:divBdr>
        <w:top w:val="none" w:sz="0" w:space="0" w:color="auto"/>
        <w:left w:val="none" w:sz="0" w:space="0" w:color="auto"/>
        <w:bottom w:val="none" w:sz="0" w:space="0" w:color="auto"/>
        <w:right w:val="none" w:sz="0" w:space="0" w:color="auto"/>
      </w:divBdr>
    </w:div>
    <w:div w:id="505098715">
      <w:bodyDiv w:val="1"/>
      <w:marLeft w:val="0"/>
      <w:marRight w:val="0"/>
      <w:marTop w:val="0"/>
      <w:marBottom w:val="0"/>
      <w:divBdr>
        <w:top w:val="none" w:sz="0" w:space="0" w:color="auto"/>
        <w:left w:val="none" w:sz="0" w:space="0" w:color="auto"/>
        <w:bottom w:val="none" w:sz="0" w:space="0" w:color="auto"/>
        <w:right w:val="none" w:sz="0" w:space="0" w:color="auto"/>
      </w:divBdr>
    </w:div>
    <w:div w:id="506988638">
      <w:bodyDiv w:val="1"/>
      <w:marLeft w:val="0"/>
      <w:marRight w:val="0"/>
      <w:marTop w:val="0"/>
      <w:marBottom w:val="0"/>
      <w:divBdr>
        <w:top w:val="none" w:sz="0" w:space="0" w:color="auto"/>
        <w:left w:val="none" w:sz="0" w:space="0" w:color="auto"/>
        <w:bottom w:val="none" w:sz="0" w:space="0" w:color="auto"/>
        <w:right w:val="none" w:sz="0" w:space="0" w:color="auto"/>
      </w:divBdr>
    </w:div>
    <w:div w:id="509032353">
      <w:bodyDiv w:val="1"/>
      <w:marLeft w:val="0"/>
      <w:marRight w:val="0"/>
      <w:marTop w:val="0"/>
      <w:marBottom w:val="0"/>
      <w:divBdr>
        <w:top w:val="none" w:sz="0" w:space="0" w:color="auto"/>
        <w:left w:val="none" w:sz="0" w:space="0" w:color="auto"/>
        <w:bottom w:val="none" w:sz="0" w:space="0" w:color="auto"/>
        <w:right w:val="none" w:sz="0" w:space="0" w:color="auto"/>
      </w:divBdr>
    </w:div>
    <w:div w:id="509954522">
      <w:bodyDiv w:val="1"/>
      <w:marLeft w:val="0"/>
      <w:marRight w:val="0"/>
      <w:marTop w:val="0"/>
      <w:marBottom w:val="0"/>
      <w:divBdr>
        <w:top w:val="none" w:sz="0" w:space="0" w:color="auto"/>
        <w:left w:val="none" w:sz="0" w:space="0" w:color="auto"/>
        <w:bottom w:val="none" w:sz="0" w:space="0" w:color="auto"/>
        <w:right w:val="none" w:sz="0" w:space="0" w:color="auto"/>
      </w:divBdr>
    </w:div>
    <w:div w:id="510878544">
      <w:bodyDiv w:val="1"/>
      <w:marLeft w:val="0"/>
      <w:marRight w:val="0"/>
      <w:marTop w:val="0"/>
      <w:marBottom w:val="0"/>
      <w:divBdr>
        <w:top w:val="none" w:sz="0" w:space="0" w:color="auto"/>
        <w:left w:val="none" w:sz="0" w:space="0" w:color="auto"/>
        <w:bottom w:val="none" w:sz="0" w:space="0" w:color="auto"/>
        <w:right w:val="none" w:sz="0" w:space="0" w:color="auto"/>
      </w:divBdr>
    </w:div>
    <w:div w:id="512765614">
      <w:bodyDiv w:val="1"/>
      <w:marLeft w:val="0"/>
      <w:marRight w:val="0"/>
      <w:marTop w:val="0"/>
      <w:marBottom w:val="0"/>
      <w:divBdr>
        <w:top w:val="none" w:sz="0" w:space="0" w:color="auto"/>
        <w:left w:val="none" w:sz="0" w:space="0" w:color="auto"/>
        <w:bottom w:val="none" w:sz="0" w:space="0" w:color="auto"/>
        <w:right w:val="none" w:sz="0" w:space="0" w:color="auto"/>
      </w:divBdr>
    </w:div>
    <w:div w:id="514349643">
      <w:bodyDiv w:val="1"/>
      <w:marLeft w:val="0"/>
      <w:marRight w:val="0"/>
      <w:marTop w:val="0"/>
      <w:marBottom w:val="0"/>
      <w:divBdr>
        <w:top w:val="none" w:sz="0" w:space="0" w:color="auto"/>
        <w:left w:val="none" w:sz="0" w:space="0" w:color="auto"/>
        <w:bottom w:val="none" w:sz="0" w:space="0" w:color="auto"/>
        <w:right w:val="none" w:sz="0" w:space="0" w:color="auto"/>
      </w:divBdr>
    </w:div>
    <w:div w:id="515075114">
      <w:bodyDiv w:val="1"/>
      <w:marLeft w:val="0"/>
      <w:marRight w:val="0"/>
      <w:marTop w:val="0"/>
      <w:marBottom w:val="0"/>
      <w:divBdr>
        <w:top w:val="none" w:sz="0" w:space="0" w:color="auto"/>
        <w:left w:val="none" w:sz="0" w:space="0" w:color="auto"/>
        <w:bottom w:val="none" w:sz="0" w:space="0" w:color="auto"/>
        <w:right w:val="none" w:sz="0" w:space="0" w:color="auto"/>
      </w:divBdr>
    </w:div>
    <w:div w:id="516387602">
      <w:bodyDiv w:val="1"/>
      <w:marLeft w:val="0"/>
      <w:marRight w:val="0"/>
      <w:marTop w:val="0"/>
      <w:marBottom w:val="0"/>
      <w:divBdr>
        <w:top w:val="none" w:sz="0" w:space="0" w:color="auto"/>
        <w:left w:val="none" w:sz="0" w:space="0" w:color="auto"/>
        <w:bottom w:val="none" w:sz="0" w:space="0" w:color="auto"/>
        <w:right w:val="none" w:sz="0" w:space="0" w:color="auto"/>
      </w:divBdr>
    </w:div>
    <w:div w:id="517933327">
      <w:bodyDiv w:val="1"/>
      <w:marLeft w:val="0"/>
      <w:marRight w:val="0"/>
      <w:marTop w:val="0"/>
      <w:marBottom w:val="0"/>
      <w:divBdr>
        <w:top w:val="none" w:sz="0" w:space="0" w:color="auto"/>
        <w:left w:val="none" w:sz="0" w:space="0" w:color="auto"/>
        <w:bottom w:val="none" w:sz="0" w:space="0" w:color="auto"/>
        <w:right w:val="none" w:sz="0" w:space="0" w:color="auto"/>
      </w:divBdr>
    </w:div>
    <w:div w:id="520976237">
      <w:bodyDiv w:val="1"/>
      <w:marLeft w:val="0"/>
      <w:marRight w:val="0"/>
      <w:marTop w:val="0"/>
      <w:marBottom w:val="0"/>
      <w:divBdr>
        <w:top w:val="none" w:sz="0" w:space="0" w:color="auto"/>
        <w:left w:val="none" w:sz="0" w:space="0" w:color="auto"/>
        <w:bottom w:val="none" w:sz="0" w:space="0" w:color="auto"/>
        <w:right w:val="none" w:sz="0" w:space="0" w:color="auto"/>
      </w:divBdr>
    </w:div>
    <w:div w:id="522089254">
      <w:bodyDiv w:val="1"/>
      <w:marLeft w:val="0"/>
      <w:marRight w:val="0"/>
      <w:marTop w:val="0"/>
      <w:marBottom w:val="0"/>
      <w:divBdr>
        <w:top w:val="none" w:sz="0" w:space="0" w:color="auto"/>
        <w:left w:val="none" w:sz="0" w:space="0" w:color="auto"/>
        <w:bottom w:val="none" w:sz="0" w:space="0" w:color="auto"/>
        <w:right w:val="none" w:sz="0" w:space="0" w:color="auto"/>
      </w:divBdr>
    </w:div>
    <w:div w:id="523596547">
      <w:bodyDiv w:val="1"/>
      <w:marLeft w:val="0"/>
      <w:marRight w:val="0"/>
      <w:marTop w:val="0"/>
      <w:marBottom w:val="0"/>
      <w:divBdr>
        <w:top w:val="none" w:sz="0" w:space="0" w:color="auto"/>
        <w:left w:val="none" w:sz="0" w:space="0" w:color="auto"/>
        <w:bottom w:val="none" w:sz="0" w:space="0" w:color="auto"/>
        <w:right w:val="none" w:sz="0" w:space="0" w:color="auto"/>
      </w:divBdr>
    </w:div>
    <w:div w:id="524248270">
      <w:bodyDiv w:val="1"/>
      <w:marLeft w:val="0"/>
      <w:marRight w:val="0"/>
      <w:marTop w:val="0"/>
      <w:marBottom w:val="0"/>
      <w:divBdr>
        <w:top w:val="none" w:sz="0" w:space="0" w:color="auto"/>
        <w:left w:val="none" w:sz="0" w:space="0" w:color="auto"/>
        <w:bottom w:val="none" w:sz="0" w:space="0" w:color="auto"/>
        <w:right w:val="none" w:sz="0" w:space="0" w:color="auto"/>
      </w:divBdr>
    </w:div>
    <w:div w:id="524445853">
      <w:bodyDiv w:val="1"/>
      <w:marLeft w:val="0"/>
      <w:marRight w:val="0"/>
      <w:marTop w:val="0"/>
      <w:marBottom w:val="0"/>
      <w:divBdr>
        <w:top w:val="none" w:sz="0" w:space="0" w:color="auto"/>
        <w:left w:val="none" w:sz="0" w:space="0" w:color="auto"/>
        <w:bottom w:val="none" w:sz="0" w:space="0" w:color="auto"/>
        <w:right w:val="none" w:sz="0" w:space="0" w:color="auto"/>
      </w:divBdr>
    </w:div>
    <w:div w:id="525680137">
      <w:bodyDiv w:val="1"/>
      <w:marLeft w:val="0"/>
      <w:marRight w:val="0"/>
      <w:marTop w:val="0"/>
      <w:marBottom w:val="0"/>
      <w:divBdr>
        <w:top w:val="none" w:sz="0" w:space="0" w:color="auto"/>
        <w:left w:val="none" w:sz="0" w:space="0" w:color="auto"/>
        <w:bottom w:val="none" w:sz="0" w:space="0" w:color="auto"/>
        <w:right w:val="none" w:sz="0" w:space="0" w:color="auto"/>
      </w:divBdr>
    </w:div>
    <w:div w:id="526138335">
      <w:bodyDiv w:val="1"/>
      <w:marLeft w:val="0"/>
      <w:marRight w:val="0"/>
      <w:marTop w:val="0"/>
      <w:marBottom w:val="0"/>
      <w:divBdr>
        <w:top w:val="none" w:sz="0" w:space="0" w:color="auto"/>
        <w:left w:val="none" w:sz="0" w:space="0" w:color="auto"/>
        <w:bottom w:val="none" w:sz="0" w:space="0" w:color="auto"/>
        <w:right w:val="none" w:sz="0" w:space="0" w:color="auto"/>
      </w:divBdr>
    </w:div>
    <w:div w:id="527376328">
      <w:bodyDiv w:val="1"/>
      <w:marLeft w:val="0"/>
      <w:marRight w:val="0"/>
      <w:marTop w:val="0"/>
      <w:marBottom w:val="0"/>
      <w:divBdr>
        <w:top w:val="none" w:sz="0" w:space="0" w:color="auto"/>
        <w:left w:val="none" w:sz="0" w:space="0" w:color="auto"/>
        <w:bottom w:val="none" w:sz="0" w:space="0" w:color="auto"/>
        <w:right w:val="none" w:sz="0" w:space="0" w:color="auto"/>
      </w:divBdr>
    </w:div>
    <w:div w:id="533007466">
      <w:bodyDiv w:val="1"/>
      <w:marLeft w:val="0"/>
      <w:marRight w:val="0"/>
      <w:marTop w:val="0"/>
      <w:marBottom w:val="0"/>
      <w:divBdr>
        <w:top w:val="none" w:sz="0" w:space="0" w:color="auto"/>
        <w:left w:val="none" w:sz="0" w:space="0" w:color="auto"/>
        <w:bottom w:val="none" w:sz="0" w:space="0" w:color="auto"/>
        <w:right w:val="none" w:sz="0" w:space="0" w:color="auto"/>
      </w:divBdr>
    </w:div>
    <w:div w:id="533928549">
      <w:bodyDiv w:val="1"/>
      <w:marLeft w:val="0"/>
      <w:marRight w:val="0"/>
      <w:marTop w:val="0"/>
      <w:marBottom w:val="0"/>
      <w:divBdr>
        <w:top w:val="none" w:sz="0" w:space="0" w:color="auto"/>
        <w:left w:val="none" w:sz="0" w:space="0" w:color="auto"/>
        <w:bottom w:val="none" w:sz="0" w:space="0" w:color="auto"/>
        <w:right w:val="none" w:sz="0" w:space="0" w:color="auto"/>
      </w:divBdr>
    </w:div>
    <w:div w:id="534971450">
      <w:bodyDiv w:val="1"/>
      <w:marLeft w:val="0"/>
      <w:marRight w:val="0"/>
      <w:marTop w:val="0"/>
      <w:marBottom w:val="0"/>
      <w:divBdr>
        <w:top w:val="none" w:sz="0" w:space="0" w:color="auto"/>
        <w:left w:val="none" w:sz="0" w:space="0" w:color="auto"/>
        <w:bottom w:val="none" w:sz="0" w:space="0" w:color="auto"/>
        <w:right w:val="none" w:sz="0" w:space="0" w:color="auto"/>
      </w:divBdr>
    </w:div>
    <w:div w:id="535313071">
      <w:bodyDiv w:val="1"/>
      <w:marLeft w:val="0"/>
      <w:marRight w:val="0"/>
      <w:marTop w:val="0"/>
      <w:marBottom w:val="0"/>
      <w:divBdr>
        <w:top w:val="none" w:sz="0" w:space="0" w:color="auto"/>
        <w:left w:val="none" w:sz="0" w:space="0" w:color="auto"/>
        <w:bottom w:val="none" w:sz="0" w:space="0" w:color="auto"/>
        <w:right w:val="none" w:sz="0" w:space="0" w:color="auto"/>
      </w:divBdr>
    </w:div>
    <w:div w:id="537857945">
      <w:bodyDiv w:val="1"/>
      <w:marLeft w:val="0"/>
      <w:marRight w:val="0"/>
      <w:marTop w:val="0"/>
      <w:marBottom w:val="0"/>
      <w:divBdr>
        <w:top w:val="none" w:sz="0" w:space="0" w:color="auto"/>
        <w:left w:val="none" w:sz="0" w:space="0" w:color="auto"/>
        <w:bottom w:val="none" w:sz="0" w:space="0" w:color="auto"/>
        <w:right w:val="none" w:sz="0" w:space="0" w:color="auto"/>
      </w:divBdr>
    </w:div>
    <w:div w:id="538475297">
      <w:bodyDiv w:val="1"/>
      <w:marLeft w:val="0"/>
      <w:marRight w:val="0"/>
      <w:marTop w:val="0"/>
      <w:marBottom w:val="0"/>
      <w:divBdr>
        <w:top w:val="none" w:sz="0" w:space="0" w:color="auto"/>
        <w:left w:val="none" w:sz="0" w:space="0" w:color="auto"/>
        <w:bottom w:val="none" w:sz="0" w:space="0" w:color="auto"/>
        <w:right w:val="none" w:sz="0" w:space="0" w:color="auto"/>
      </w:divBdr>
    </w:div>
    <w:div w:id="540098592">
      <w:bodyDiv w:val="1"/>
      <w:marLeft w:val="0"/>
      <w:marRight w:val="0"/>
      <w:marTop w:val="0"/>
      <w:marBottom w:val="0"/>
      <w:divBdr>
        <w:top w:val="none" w:sz="0" w:space="0" w:color="auto"/>
        <w:left w:val="none" w:sz="0" w:space="0" w:color="auto"/>
        <w:bottom w:val="none" w:sz="0" w:space="0" w:color="auto"/>
        <w:right w:val="none" w:sz="0" w:space="0" w:color="auto"/>
      </w:divBdr>
    </w:div>
    <w:div w:id="542060983">
      <w:bodyDiv w:val="1"/>
      <w:marLeft w:val="0"/>
      <w:marRight w:val="0"/>
      <w:marTop w:val="0"/>
      <w:marBottom w:val="0"/>
      <w:divBdr>
        <w:top w:val="none" w:sz="0" w:space="0" w:color="auto"/>
        <w:left w:val="none" w:sz="0" w:space="0" w:color="auto"/>
        <w:bottom w:val="none" w:sz="0" w:space="0" w:color="auto"/>
        <w:right w:val="none" w:sz="0" w:space="0" w:color="auto"/>
      </w:divBdr>
    </w:div>
    <w:div w:id="543100405">
      <w:bodyDiv w:val="1"/>
      <w:marLeft w:val="0"/>
      <w:marRight w:val="0"/>
      <w:marTop w:val="0"/>
      <w:marBottom w:val="0"/>
      <w:divBdr>
        <w:top w:val="none" w:sz="0" w:space="0" w:color="auto"/>
        <w:left w:val="none" w:sz="0" w:space="0" w:color="auto"/>
        <w:bottom w:val="none" w:sz="0" w:space="0" w:color="auto"/>
        <w:right w:val="none" w:sz="0" w:space="0" w:color="auto"/>
      </w:divBdr>
    </w:div>
    <w:div w:id="545457407">
      <w:bodyDiv w:val="1"/>
      <w:marLeft w:val="0"/>
      <w:marRight w:val="0"/>
      <w:marTop w:val="0"/>
      <w:marBottom w:val="0"/>
      <w:divBdr>
        <w:top w:val="none" w:sz="0" w:space="0" w:color="auto"/>
        <w:left w:val="none" w:sz="0" w:space="0" w:color="auto"/>
        <w:bottom w:val="none" w:sz="0" w:space="0" w:color="auto"/>
        <w:right w:val="none" w:sz="0" w:space="0" w:color="auto"/>
      </w:divBdr>
    </w:div>
    <w:div w:id="545946050">
      <w:bodyDiv w:val="1"/>
      <w:marLeft w:val="0"/>
      <w:marRight w:val="0"/>
      <w:marTop w:val="0"/>
      <w:marBottom w:val="0"/>
      <w:divBdr>
        <w:top w:val="none" w:sz="0" w:space="0" w:color="auto"/>
        <w:left w:val="none" w:sz="0" w:space="0" w:color="auto"/>
        <w:bottom w:val="none" w:sz="0" w:space="0" w:color="auto"/>
        <w:right w:val="none" w:sz="0" w:space="0" w:color="auto"/>
      </w:divBdr>
    </w:div>
    <w:div w:id="546721574">
      <w:bodyDiv w:val="1"/>
      <w:marLeft w:val="0"/>
      <w:marRight w:val="0"/>
      <w:marTop w:val="0"/>
      <w:marBottom w:val="0"/>
      <w:divBdr>
        <w:top w:val="none" w:sz="0" w:space="0" w:color="auto"/>
        <w:left w:val="none" w:sz="0" w:space="0" w:color="auto"/>
        <w:bottom w:val="none" w:sz="0" w:space="0" w:color="auto"/>
        <w:right w:val="none" w:sz="0" w:space="0" w:color="auto"/>
      </w:divBdr>
    </w:div>
    <w:div w:id="547765877">
      <w:bodyDiv w:val="1"/>
      <w:marLeft w:val="0"/>
      <w:marRight w:val="0"/>
      <w:marTop w:val="0"/>
      <w:marBottom w:val="0"/>
      <w:divBdr>
        <w:top w:val="none" w:sz="0" w:space="0" w:color="auto"/>
        <w:left w:val="none" w:sz="0" w:space="0" w:color="auto"/>
        <w:bottom w:val="none" w:sz="0" w:space="0" w:color="auto"/>
        <w:right w:val="none" w:sz="0" w:space="0" w:color="auto"/>
      </w:divBdr>
    </w:div>
    <w:div w:id="550385955">
      <w:bodyDiv w:val="1"/>
      <w:marLeft w:val="0"/>
      <w:marRight w:val="0"/>
      <w:marTop w:val="0"/>
      <w:marBottom w:val="0"/>
      <w:divBdr>
        <w:top w:val="none" w:sz="0" w:space="0" w:color="auto"/>
        <w:left w:val="none" w:sz="0" w:space="0" w:color="auto"/>
        <w:bottom w:val="none" w:sz="0" w:space="0" w:color="auto"/>
        <w:right w:val="none" w:sz="0" w:space="0" w:color="auto"/>
      </w:divBdr>
    </w:div>
    <w:div w:id="553586757">
      <w:bodyDiv w:val="1"/>
      <w:marLeft w:val="0"/>
      <w:marRight w:val="0"/>
      <w:marTop w:val="0"/>
      <w:marBottom w:val="0"/>
      <w:divBdr>
        <w:top w:val="none" w:sz="0" w:space="0" w:color="auto"/>
        <w:left w:val="none" w:sz="0" w:space="0" w:color="auto"/>
        <w:bottom w:val="none" w:sz="0" w:space="0" w:color="auto"/>
        <w:right w:val="none" w:sz="0" w:space="0" w:color="auto"/>
      </w:divBdr>
    </w:div>
    <w:div w:id="553808285">
      <w:bodyDiv w:val="1"/>
      <w:marLeft w:val="0"/>
      <w:marRight w:val="0"/>
      <w:marTop w:val="0"/>
      <w:marBottom w:val="0"/>
      <w:divBdr>
        <w:top w:val="none" w:sz="0" w:space="0" w:color="auto"/>
        <w:left w:val="none" w:sz="0" w:space="0" w:color="auto"/>
        <w:bottom w:val="none" w:sz="0" w:space="0" w:color="auto"/>
        <w:right w:val="none" w:sz="0" w:space="0" w:color="auto"/>
      </w:divBdr>
    </w:div>
    <w:div w:id="553927827">
      <w:bodyDiv w:val="1"/>
      <w:marLeft w:val="0"/>
      <w:marRight w:val="0"/>
      <w:marTop w:val="0"/>
      <w:marBottom w:val="0"/>
      <w:divBdr>
        <w:top w:val="none" w:sz="0" w:space="0" w:color="auto"/>
        <w:left w:val="none" w:sz="0" w:space="0" w:color="auto"/>
        <w:bottom w:val="none" w:sz="0" w:space="0" w:color="auto"/>
        <w:right w:val="none" w:sz="0" w:space="0" w:color="auto"/>
      </w:divBdr>
    </w:div>
    <w:div w:id="555318277">
      <w:bodyDiv w:val="1"/>
      <w:marLeft w:val="0"/>
      <w:marRight w:val="0"/>
      <w:marTop w:val="0"/>
      <w:marBottom w:val="0"/>
      <w:divBdr>
        <w:top w:val="none" w:sz="0" w:space="0" w:color="auto"/>
        <w:left w:val="none" w:sz="0" w:space="0" w:color="auto"/>
        <w:bottom w:val="none" w:sz="0" w:space="0" w:color="auto"/>
        <w:right w:val="none" w:sz="0" w:space="0" w:color="auto"/>
      </w:divBdr>
    </w:div>
    <w:div w:id="556210257">
      <w:bodyDiv w:val="1"/>
      <w:marLeft w:val="0"/>
      <w:marRight w:val="0"/>
      <w:marTop w:val="0"/>
      <w:marBottom w:val="0"/>
      <w:divBdr>
        <w:top w:val="none" w:sz="0" w:space="0" w:color="auto"/>
        <w:left w:val="none" w:sz="0" w:space="0" w:color="auto"/>
        <w:bottom w:val="none" w:sz="0" w:space="0" w:color="auto"/>
        <w:right w:val="none" w:sz="0" w:space="0" w:color="auto"/>
      </w:divBdr>
    </w:div>
    <w:div w:id="557323515">
      <w:bodyDiv w:val="1"/>
      <w:marLeft w:val="0"/>
      <w:marRight w:val="0"/>
      <w:marTop w:val="0"/>
      <w:marBottom w:val="0"/>
      <w:divBdr>
        <w:top w:val="none" w:sz="0" w:space="0" w:color="auto"/>
        <w:left w:val="none" w:sz="0" w:space="0" w:color="auto"/>
        <w:bottom w:val="none" w:sz="0" w:space="0" w:color="auto"/>
        <w:right w:val="none" w:sz="0" w:space="0" w:color="auto"/>
      </w:divBdr>
    </w:div>
    <w:div w:id="559251356">
      <w:bodyDiv w:val="1"/>
      <w:marLeft w:val="0"/>
      <w:marRight w:val="0"/>
      <w:marTop w:val="0"/>
      <w:marBottom w:val="0"/>
      <w:divBdr>
        <w:top w:val="none" w:sz="0" w:space="0" w:color="auto"/>
        <w:left w:val="none" w:sz="0" w:space="0" w:color="auto"/>
        <w:bottom w:val="none" w:sz="0" w:space="0" w:color="auto"/>
        <w:right w:val="none" w:sz="0" w:space="0" w:color="auto"/>
      </w:divBdr>
    </w:div>
    <w:div w:id="565334445">
      <w:bodyDiv w:val="1"/>
      <w:marLeft w:val="0"/>
      <w:marRight w:val="0"/>
      <w:marTop w:val="0"/>
      <w:marBottom w:val="0"/>
      <w:divBdr>
        <w:top w:val="none" w:sz="0" w:space="0" w:color="auto"/>
        <w:left w:val="none" w:sz="0" w:space="0" w:color="auto"/>
        <w:bottom w:val="none" w:sz="0" w:space="0" w:color="auto"/>
        <w:right w:val="none" w:sz="0" w:space="0" w:color="auto"/>
      </w:divBdr>
    </w:div>
    <w:div w:id="565915207">
      <w:bodyDiv w:val="1"/>
      <w:marLeft w:val="0"/>
      <w:marRight w:val="0"/>
      <w:marTop w:val="0"/>
      <w:marBottom w:val="0"/>
      <w:divBdr>
        <w:top w:val="none" w:sz="0" w:space="0" w:color="auto"/>
        <w:left w:val="none" w:sz="0" w:space="0" w:color="auto"/>
        <w:bottom w:val="none" w:sz="0" w:space="0" w:color="auto"/>
        <w:right w:val="none" w:sz="0" w:space="0" w:color="auto"/>
      </w:divBdr>
    </w:div>
    <w:div w:id="567231937">
      <w:bodyDiv w:val="1"/>
      <w:marLeft w:val="0"/>
      <w:marRight w:val="0"/>
      <w:marTop w:val="0"/>
      <w:marBottom w:val="0"/>
      <w:divBdr>
        <w:top w:val="none" w:sz="0" w:space="0" w:color="auto"/>
        <w:left w:val="none" w:sz="0" w:space="0" w:color="auto"/>
        <w:bottom w:val="none" w:sz="0" w:space="0" w:color="auto"/>
        <w:right w:val="none" w:sz="0" w:space="0" w:color="auto"/>
      </w:divBdr>
    </w:div>
    <w:div w:id="567763586">
      <w:bodyDiv w:val="1"/>
      <w:marLeft w:val="0"/>
      <w:marRight w:val="0"/>
      <w:marTop w:val="0"/>
      <w:marBottom w:val="0"/>
      <w:divBdr>
        <w:top w:val="none" w:sz="0" w:space="0" w:color="auto"/>
        <w:left w:val="none" w:sz="0" w:space="0" w:color="auto"/>
        <w:bottom w:val="none" w:sz="0" w:space="0" w:color="auto"/>
        <w:right w:val="none" w:sz="0" w:space="0" w:color="auto"/>
      </w:divBdr>
    </w:div>
    <w:div w:id="568614516">
      <w:bodyDiv w:val="1"/>
      <w:marLeft w:val="0"/>
      <w:marRight w:val="0"/>
      <w:marTop w:val="0"/>
      <w:marBottom w:val="0"/>
      <w:divBdr>
        <w:top w:val="none" w:sz="0" w:space="0" w:color="auto"/>
        <w:left w:val="none" w:sz="0" w:space="0" w:color="auto"/>
        <w:bottom w:val="none" w:sz="0" w:space="0" w:color="auto"/>
        <w:right w:val="none" w:sz="0" w:space="0" w:color="auto"/>
      </w:divBdr>
    </w:div>
    <w:div w:id="570164558">
      <w:bodyDiv w:val="1"/>
      <w:marLeft w:val="0"/>
      <w:marRight w:val="0"/>
      <w:marTop w:val="0"/>
      <w:marBottom w:val="0"/>
      <w:divBdr>
        <w:top w:val="none" w:sz="0" w:space="0" w:color="auto"/>
        <w:left w:val="none" w:sz="0" w:space="0" w:color="auto"/>
        <w:bottom w:val="none" w:sz="0" w:space="0" w:color="auto"/>
        <w:right w:val="none" w:sz="0" w:space="0" w:color="auto"/>
      </w:divBdr>
    </w:div>
    <w:div w:id="570189542">
      <w:bodyDiv w:val="1"/>
      <w:marLeft w:val="0"/>
      <w:marRight w:val="0"/>
      <w:marTop w:val="0"/>
      <w:marBottom w:val="0"/>
      <w:divBdr>
        <w:top w:val="none" w:sz="0" w:space="0" w:color="auto"/>
        <w:left w:val="none" w:sz="0" w:space="0" w:color="auto"/>
        <w:bottom w:val="none" w:sz="0" w:space="0" w:color="auto"/>
        <w:right w:val="none" w:sz="0" w:space="0" w:color="auto"/>
      </w:divBdr>
    </w:div>
    <w:div w:id="573129452">
      <w:bodyDiv w:val="1"/>
      <w:marLeft w:val="0"/>
      <w:marRight w:val="0"/>
      <w:marTop w:val="0"/>
      <w:marBottom w:val="0"/>
      <w:divBdr>
        <w:top w:val="none" w:sz="0" w:space="0" w:color="auto"/>
        <w:left w:val="none" w:sz="0" w:space="0" w:color="auto"/>
        <w:bottom w:val="none" w:sz="0" w:space="0" w:color="auto"/>
        <w:right w:val="none" w:sz="0" w:space="0" w:color="auto"/>
      </w:divBdr>
    </w:div>
    <w:div w:id="573664673">
      <w:bodyDiv w:val="1"/>
      <w:marLeft w:val="0"/>
      <w:marRight w:val="0"/>
      <w:marTop w:val="0"/>
      <w:marBottom w:val="0"/>
      <w:divBdr>
        <w:top w:val="none" w:sz="0" w:space="0" w:color="auto"/>
        <w:left w:val="none" w:sz="0" w:space="0" w:color="auto"/>
        <w:bottom w:val="none" w:sz="0" w:space="0" w:color="auto"/>
        <w:right w:val="none" w:sz="0" w:space="0" w:color="auto"/>
      </w:divBdr>
    </w:div>
    <w:div w:id="574701277">
      <w:bodyDiv w:val="1"/>
      <w:marLeft w:val="0"/>
      <w:marRight w:val="0"/>
      <w:marTop w:val="0"/>
      <w:marBottom w:val="0"/>
      <w:divBdr>
        <w:top w:val="none" w:sz="0" w:space="0" w:color="auto"/>
        <w:left w:val="none" w:sz="0" w:space="0" w:color="auto"/>
        <w:bottom w:val="none" w:sz="0" w:space="0" w:color="auto"/>
        <w:right w:val="none" w:sz="0" w:space="0" w:color="auto"/>
      </w:divBdr>
    </w:div>
    <w:div w:id="575629328">
      <w:bodyDiv w:val="1"/>
      <w:marLeft w:val="0"/>
      <w:marRight w:val="0"/>
      <w:marTop w:val="0"/>
      <w:marBottom w:val="0"/>
      <w:divBdr>
        <w:top w:val="none" w:sz="0" w:space="0" w:color="auto"/>
        <w:left w:val="none" w:sz="0" w:space="0" w:color="auto"/>
        <w:bottom w:val="none" w:sz="0" w:space="0" w:color="auto"/>
        <w:right w:val="none" w:sz="0" w:space="0" w:color="auto"/>
      </w:divBdr>
    </w:div>
    <w:div w:id="577640366">
      <w:bodyDiv w:val="1"/>
      <w:marLeft w:val="0"/>
      <w:marRight w:val="0"/>
      <w:marTop w:val="0"/>
      <w:marBottom w:val="0"/>
      <w:divBdr>
        <w:top w:val="none" w:sz="0" w:space="0" w:color="auto"/>
        <w:left w:val="none" w:sz="0" w:space="0" w:color="auto"/>
        <w:bottom w:val="none" w:sz="0" w:space="0" w:color="auto"/>
        <w:right w:val="none" w:sz="0" w:space="0" w:color="auto"/>
      </w:divBdr>
    </w:div>
    <w:div w:id="577907389">
      <w:bodyDiv w:val="1"/>
      <w:marLeft w:val="0"/>
      <w:marRight w:val="0"/>
      <w:marTop w:val="0"/>
      <w:marBottom w:val="0"/>
      <w:divBdr>
        <w:top w:val="none" w:sz="0" w:space="0" w:color="auto"/>
        <w:left w:val="none" w:sz="0" w:space="0" w:color="auto"/>
        <w:bottom w:val="none" w:sz="0" w:space="0" w:color="auto"/>
        <w:right w:val="none" w:sz="0" w:space="0" w:color="auto"/>
      </w:divBdr>
    </w:div>
    <w:div w:id="578557943">
      <w:bodyDiv w:val="1"/>
      <w:marLeft w:val="0"/>
      <w:marRight w:val="0"/>
      <w:marTop w:val="0"/>
      <w:marBottom w:val="0"/>
      <w:divBdr>
        <w:top w:val="none" w:sz="0" w:space="0" w:color="auto"/>
        <w:left w:val="none" w:sz="0" w:space="0" w:color="auto"/>
        <w:bottom w:val="none" w:sz="0" w:space="0" w:color="auto"/>
        <w:right w:val="none" w:sz="0" w:space="0" w:color="auto"/>
      </w:divBdr>
    </w:div>
    <w:div w:id="579219165">
      <w:bodyDiv w:val="1"/>
      <w:marLeft w:val="0"/>
      <w:marRight w:val="0"/>
      <w:marTop w:val="0"/>
      <w:marBottom w:val="0"/>
      <w:divBdr>
        <w:top w:val="none" w:sz="0" w:space="0" w:color="auto"/>
        <w:left w:val="none" w:sz="0" w:space="0" w:color="auto"/>
        <w:bottom w:val="none" w:sz="0" w:space="0" w:color="auto"/>
        <w:right w:val="none" w:sz="0" w:space="0" w:color="auto"/>
      </w:divBdr>
    </w:div>
    <w:div w:id="581569345">
      <w:bodyDiv w:val="1"/>
      <w:marLeft w:val="0"/>
      <w:marRight w:val="0"/>
      <w:marTop w:val="0"/>
      <w:marBottom w:val="0"/>
      <w:divBdr>
        <w:top w:val="none" w:sz="0" w:space="0" w:color="auto"/>
        <w:left w:val="none" w:sz="0" w:space="0" w:color="auto"/>
        <w:bottom w:val="none" w:sz="0" w:space="0" w:color="auto"/>
        <w:right w:val="none" w:sz="0" w:space="0" w:color="auto"/>
      </w:divBdr>
    </w:div>
    <w:div w:id="581572025">
      <w:bodyDiv w:val="1"/>
      <w:marLeft w:val="0"/>
      <w:marRight w:val="0"/>
      <w:marTop w:val="0"/>
      <w:marBottom w:val="0"/>
      <w:divBdr>
        <w:top w:val="none" w:sz="0" w:space="0" w:color="auto"/>
        <w:left w:val="none" w:sz="0" w:space="0" w:color="auto"/>
        <w:bottom w:val="none" w:sz="0" w:space="0" w:color="auto"/>
        <w:right w:val="none" w:sz="0" w:space="0" w:color="auto"/>
      </w:divBdr>
    </w:div>
    <w:div w:id="582222364">
      <w:bodyDiv w:val="1"/>
      <w:marLeft w:val="0"/>
      <w:marRight w:val="0"/>
      <w:marTop w:val="0"/>
      <w:marBottom w:val="0"/>
      <w:divBdr>
        <w:top w:val="none" w:sz="0" w:space="0" w:color="auto"/>
        <w:left w:val="none" w:sz="0" w:space="0" w:color="auto"/>
        <w:bottom w:val="none" w:sz="0" w:space="0" w:color="auto"/>
        <w:right w:val="none" w:sz="0" w:space="0" w:color="auto"/>
      </w:divBdr>
    </w:div>
    <w:div w:id="583226416">
      <w:bodyDiv w:val="1"/>
      <w:marLeft w:val="0"/>
      <w:marRight w:val="0"/>
      <w:marTop w:val="0"/>
      <w:marBottom w:val="0"/>
      <w:divBdr>
        <w:top w:val="none" w:sz="0" w:space="0" w:color="auto"/>
        <w:left w:val="none" w:sz="0" w:space="0" w:color="auto"/>
        <w:bottom w:val="none" w:sz="0" w:space="0" w:color="auto"/>
        <w:right w:val="none" w:sz="0" w:space="0" w:color="auto"/>
      </w:divBdr>
    </w:div>
    <w:div w:id="583488988">
      <w:bodyDiv w:val="1"/>
      <w:marLeft w:val="0"/>
      <w:marRight w:val="0"/>
      <w:marTop w:val="0"/>
      <w:marBottom w:val="0"/>
      <w:divBdr>
        <w:top w:val="none" w:sz="0" w:space="0" w:color="auto"/>
        <w:left w:val="none" w:sz="0" w:space="0" w:color="auto"/>
        <w:bottom w:val="none" w:sz="0" w:space="0" w:color="auto"/>
        <w:right w:val="none" w:sz="0" w:space="0" w:color="auto"/>
      </w:divBdr>
    </w:div>
    <w:div w:id="583690942">
      <w:bodyDiv w:val="1"/>
      <w:marLeft w:val="0"/>
      <w:marRight w:val="0"/>
      <w:marTop w:val="0"/>
      <w:marBottom w:val="0"/>
      <w:divBdr>
        <w:top w:val="none" w:sz="0" w:space="0" w:color="auto"/>
        <w:left w:val="none" w:sz="0" w:space="0" w:color="auto"/>
        <w:bottom w:val="none" w:sz="0" w:space="0" w:color="auto"/>
        <w:right w:val="none" w:sz="0" w:space="0" w:color="auto"/>
      </w:divBdr>
    </w:div>
    <w:div w:id="585462631">
      <w:bodyDiv w:val="1"/>
      <w:marLeft w:val="0"/>
      <w:marRight w:val="0"/>
      <w:marTop w:val="0"/>
      <w:marBottom w:val="0"/>
      <w:divBdr>
        <w:top w:val="none" w:sz="0" w:space="0" w:color="auto"/>
        <w:left w:val="none" w:sz="0" w:space="0" w:color="auto"/>
        <w:bottom w:val="none" w:sz="0" w:space="0" w:color="auto"/>
        <w:right w:val="none" w:sz="0" w:space="0" w:color="auto"/>
      </w:divBdr>
    </w:div>
    <w:div w:id="594481474">
      <w:bodyDiv w:val="1"/>
      <w:marLeft w:val="0"/>
      <w:marRight w:val="0"/>
      <w:marTop w:val="0"/>
      <w:marBottom w:val="0"/>
      <w:divBdr>
        <w:top w:val="none" w:sz="0" w:space="0" w:color="auto"/>
        <w:left w:val="none" w:sz="0" w:space="0" w:color="auto"/>
        <w:bottom w:val="none" w:sz="0" w:space="0" w:color="auto"/>
        <w:right w:val="none" w:sz="0" w:space="0" w:color="auto"/>
      </w:divBdr>
    </w:div>
    <w:div w:id="595478861">
      <w:bodyDiv w:val="1"/>
      <w:marLeft w:val="0"/>
      <w:marRight w:val="0"/>
      <w:marTop w:val="0"/>
      <w:marBottom w:val="0"/>
      <w:divBdr>
        <w:top w:val="none" w:sz="0" w:space="0" w:color="auto"/>
        <w:left w:val="none" w:sz="0" w:space="0" w:color="auto"/>
        <w:bottom w:val="none" w:sz="0" w:space="0" w:color="auto"/>
        <w:right w:val="none" w:sz="0" w:space="0" w:color="auto"/>
      </w:divBdr>
    </w:div>
    <w:div w:id="596406053">
      <w:bodyDiv w:val="1"/>
      <w:marLeft w:val="0"/>
      <w:marRight w:val="0"/>
      <w:marTop w:val="0"/>
      <w:marBottom w:val="0"/>
      <w:divBdr>
        <w:top w:val="none" w:sz="0" w:space="0" w:color="auto"/>
        <w:left w:val="none" w:sz="0" w:space="0" w:color="auto"/>
        <w:bottom w:val="none" w:sz="0" w:space="0" w:color="auto"/>
        <w:right w:val="none" w:sz="0" w:space="0" w:color="auto"/>
      </w:divBdr>
    </w:div>
    <w:div w:id="597179454">
      <w:bodyDiv w:val="1"/>
      <w:marLeft w:val="0"/>
      <w:marRight w:val="0"/>
      <w:marTop w:val="0"/>
      <w:marBottom w:val="0"/>
      <w:divBdr>
        <w:top w:val="none" w:sz="0" w:space="0" w:color="auto"/>
        <w:left w:val="none" w:sz="0" w:space="0" w:color="auto"/>
        <w:bottom w:val="none" w:sz="0" w:space="0" w:color="auto"/>
        <w:right w:val="none" w:sz="0" w:space="0" w:color="auto"/>
      </w:divBdr>
    </w:div>
    <w:div w:id="598106041">
      <w:bodyDiv w:val="1"/>
      <w:marLeft w:val="0"/>
      <w:marRight w:val="0"/>
      <w:marTop w:val="0"/>
      <w:marBottom w:val="0"/>
      <w:divBdr>
        <w:top w:val="none" w:sz="0" w:space="0" w:color="auto"/>
        <w:left w:val="none" w:sz="0" w:space="0" w:color="auto"/>
        <w:bottom w:val="none" w:sz="0" w:space="0" w:color="auto"/>
        <w:right w:val="none" w:sz="0" w:space="0" w:color="auto"/>
      </w:divBdr>
    </w:div>
    <w:div w:id="598680211">
      <w:bodyDiv w:val="1"/>
      <w:marLeft w:val="0"/>
      <w:marRight w:val="0"/>
      <w:marTop w:val="0"/>
      <w:marBottom w:val="0"/>
      <w:divBdr>
        <w:top w:val="none" w:sz="0" w:space="0" w:color="auto"/>
        <w:left w:val="none" w:sz="0" w:space="0" w:color="auto"/>
        <w:bottom w:val="none" w:sz="0" w:space="0" w:color="auto"/>
        <w:right w:val="none" w:sz="0" w:space="0" w:color="auto"/>
      </w:divBdr>
    </w:div>
    <w:div w:id="599410208">
      <w:bodyDiv w:val="1"/>
      <w:marLeft w:val="0"/>
      <w:marRight w:val="0"/>
      <w:marTop w:val="0"/>
      <w:marBottom w:val="0"/>
      <w:divBdr>
        <w:top w:val="none" w:sz="0" w:space="0" w:color="auto"/>
        <w:left w:val="none" w:sz="0" w:space="0" w:color="auto"/>
        <w:bottom w:val="none" w:sz="0" w:space="0" w:color="auto"/>
        <w:right w:val="none" w:sz="0" w:space="0" w:color="auto"/>
      </w:divBdr>
    </w:div>
    <w:div w:id="601953524">
      <w:bodyDiv w:val="1"/>
      <w:marLeft w:val="0"/>
      <w:marRight w:val="0"/>
      <w:marTop w:val="0"/>
      <w:marBottom w:val="0"/>
      <w:divBdr>
        <w:top w:val="none" w:sz="0" w:space="0" w:color="auto"/>
        <w:left w:val="none" w:sz="0" w:space="0" w:color="auto"/>
        <w:bottom w:val="none" w:sz="0" w:space="0" w:color="auto"/>
        <w:right w:val="none" w:sz="0" w:space="0" w:color="auto"/>
      </w:divBdr>
    </w:div>
    <w:div w:id="603072079">
      <w:bodyDiv w:val="1"/>
      <w:marLeft w:val="0"/>
      <w:marRight w:val="0"/>
      <w:marTop w:val="0"/>
      <w:marBottom w:val="0"/>
      <w:divBdr>
        <w:top w:val="none" w:sz="0" w:space="0" w:color="auto"/>
        <w:left w:val="none" w:sz="0" w:space="0" w:color="auto"/>
        <w:bottom w:val="none" w:sz="0" w:space="0" w:color="auto"/>
        <w:right w:val="none" w:sz="0" w:space="0" w:color="auto"/>
      </w:divBdr>
    </w:div>
    <w:div w:id="606737992">
      <w:bodyDiv w:val="1"/>
      <w:marLeft w:val="0"/>
      <w:marRight w:val="0"/>
      <w:marTop w:val="0"/>
      <w:marBottom w:val="0"/>
      <w:divBdr>
        <w:top w:val="none" w:sz="0" w:space="0" w:color="auto"/>
        <w:left w:val="none" w:sz="0" w:space="0" w:color="auto"/>
        <w:bottom w:val="none" w:sz="0" w:space="0" w:color="auto"/>
        <w:right w:val="none" w:sz="0" w:space="0" w:color="auto"/>
      </w:divBdr>
    </w:div>
    <w:div w:id="608199501">
      <w:bodyDiv w:val="1"/>
      <w:marLeft w:val="0"/>
      <w:marRight w:val="0"/>
      <w:marTop w:val="0"/>
      <w:marBottom w:val="0"/>
      <w:divBdr>
        <w:top w:val="none" w:sz="0" w:space="0" w:color="auto"/>
        <w:left w:val="none" w:sz="0" w:space="0" w:color="auto"/>
        <w:bottom w:val="none" w:sz="0" w:space="0" w:color="auto"/>
        <w:right w:val="none" w:sz="0" w:space="0" w:color="auto"/>
      </w:divBdr>
    </w:div>
    <w:div w:id="608706998">
      <w:bodyDiv w:val="1"/>
      <w:marLeft w:val="0"/>
      <w:marRight w:val="0"/>
      <w:marTop w:val="0"/>
      <w:marBottom w:val="0"/>
      <w:divBdr>
        <w:top w:val="none" w:sz="0" w:space="0" w:color="auto"/>
        <w:left w:val="none" w:sz="0" w:space="0" w:color="auto"/>
        <w:bottom w:val="none" w:sz="0" w:space="0" w:color="auto"/>
        <w:right w:val="none" w:sz="0" w:space="0" w:color="auto"/>
      </w:divBdr>
    </w:div>
    <w:div w:id="610404134">
      <w:bodyDiv w:val="1"/>
      <w:marLeft w:val="0"/>
      <w:marRight w:val="0"/>
      <w:marTop w:val="0"/>
      <w:marBottom w:val="0"/>
      <w:divBdr>
        <w:top w:val="none" w:sz="0" w:space="0" w:color="auto"/>
        <w:left w:val="none" w:sz="0" w:space="0" w:color="auto"/>
        <w:bottom w:val="none" w:sz="0" w:space="0" w:color="auto"/>
        <w:right w:val="none" w:sz="0" w:space="0" w:color="auto"/>
      </w:divBdr>
    </w:div>
    <w:div w:id="610475997">
      <w:bodyDiv w:val="1"/>
      <w:marLeft w:val="0"/>
      <w:marRight w:val="0"/>
      <w:marTop w:val="0"/>
      <w:marBottom w:val="0"/>
      <w:divBdr>
        <w:top w:val="none" w:sz="0" w:space="0" w:color="auto"/>
        <w:left w:val="none" w:sz="0" w:space="0" w:color="auto"/>
        <w:bottom w:val="none" w:sz="0" w:space="0" w:color="auto"/>
        <w:right w:val="none" w:sz="0" w:space="0" w:color="auto"/>
      </w:divBdr>
    </w:div>
    <w:div w:id="611330013">
      <w:bodyDiv w:val="1"/>
      <w:marLeft w:val="0"/>
      <w:marRight w:val="0"/>
      <w:marTop w:val="0"/>
      <w:marBottom w:val="0"/>
      <w:divBdr>
        <w:top w:val="none" w:sz="0" w:space="0" w:color="auto"/>
        <w:left w:val="none" w:sz="0" w:space="0" w:color="auto"/>
        <w:bottom w:val="none" w:sz="0" w:space="0" w:color="auto"/>
        <w:right w:val="none" w:sz="0" w:space="0" w:color="auto"/>
      </w:divBdr>
    </w:div>
    <w:div w:id="612786608">
      <w:bodyDiv w:val="1"/>
      <w:marLeft w:val="0"/>
      <w:marRight w:val="0"/>
      <w:marTop w:val="0"/>
      <w:marBottom w:val="0"/>
      <w:divBdr>
        <w:top w:val="none" w:sz="0" w:space="0" w:color="auto"/>
        <w:left w:val="none" w:sz="0" w:space="0" w:color="auto"/>
        <w:bottom w:val="none" w:sz="0" w:space="0" w:color="auto"/>
        <w:right w:val="none" w:sz="0" w:space="0" w:color="auto"/>
      </w:divBdr>
    </w:div>
    <w:div w:id="614138495">
      <w:bodyDiv w:val="1"/>
      <w:marLeft w:val="0"/>
      <w:marRight w:val="0"/>
      <w:marTop w:val="0"/>
      <w:marBottom w:val="0"/>
      <w:divBdr>
        <w:top w:val="none" w:sz="0" w:space="0" w:color="auto"/>
        <w:left w:val="none" w:sz="0" w:space="0" w:color="auto"/>
        <w:bottom w:val="none" w:sz="0" w:space="0" w:color="auto"/>
        <w:right w:val="none" w:sz="0" w:space="0" w:color="auto"/>
      </w:divBdr>
    </w:div>
    <w:div w:id="615066511">
      <w:bodyDiv w:val="1"/>
      <w:marLeft w:val="0"/>
      <w:marRight w:val="0"/>
      <w:marTop w:val="0"/>
      <w:marBottom w:val="0"/>
      <w:divBdr>
        <w:top w:val="none" w:sz="0" w:space="0" w:color="auto"/>
        <w:left w:val="none" w:sz="0" w:space="0" w:color="auto"/>
        <w:bottom w:val="none" w:sz="0" w:space="0" w:color="auto"/>
        <w:right w:val="none" w:sz="0" w:space="0" w:color="auto"/>
      </w:divBdr>
    </w:div>
    <w:div w:id="616061768">
      <w:bodyDiv w:val="1"/>
      <w:marLeft w:val="0"/>
      <w:marRight w:val="0"/>
      <w:marTop w:val="0"/>
      <w:marBottom w:val="0"/>
      <w:divBdr>
        <w:top w:val="none" w:sz="0" w:space="0" w:color="auto"/>
        <w:left w:val="none" w:sz="0" w:space="0" w:color="auto"/>
        <w:bottom w:val="none" w:sz="0" w:space="0" w:color="auto"/>
        <w:right w:val="none" w:sz="0" w:space="0" w:color="auto"/>
      </w:divBdr>
    </w:div>
    <w:div w:id="617025532">
      <w:bodyDiv w:val="1"/>
      <w:marLeft w:val="0"/>
      <w:marRight w:val="0"/>
      <w:marTop w:val="0"/>
      <w:marBottom w:val="0"/>
      <w:divBdr>
        <w:top w:val="none" w:sz="0" w:space="0" w:color="auto"/>
        <w:left w:val="none" w:sz="0" w:space="0" w:color="auto"/>
        <w:bottom w:val="none" w:sz="0" w:space="0" w:color="auto"/>
        <w:right w:val="none" w:sz="0" w:space="0" w:color="auto"/>
      </w:divBdr>
    </w:div>
    <w:div w:id="617294002">
      <w:bodyDiv w:val="1"/>
      <w:marLeft w:val="0"/>
      <w:marRight w:val="0"/>
      <w:marTop w:val="0"/>
      <w:marBottom w:val="0"/>
      <w:divBdr>
        <w:top w:val="none" w:sz="0" w:space="0" w:color="auto"/>
        <w:left w:val="none" w:sz="0" w:space="0" w:color="auto"/>
        <w:bottom w:val="none" w:sz="0" w:space="0" w:color="auto"/>
        <w:right w:val="none" w:sz="0" w:space="0" w:color="auto"/>
      </w:divBdr>
    </w:div>
    <w:div w:id="620040089">
      <w:bodyDiv w:val="1"/>
      <w:marLeft w:val="0"/>
      <w:marRight w:val="0"/>
      <w:marTop w:val="0"/>
      <w:marBottom w:val="0"/>
      <w:divBdr>
        <w:top w:val="none" w:sz="0" w:space="0" w:color="auto"/>
        <w:left w:val="none" w:sz="0" w:space="0" w:color="auto"/>
        <w:bottom w:val="none" w:sz="0" w:space="0" w:color="auto"/>
        <w:right w:val="none" w:sz="0" w:space="0" w:color="auto"/>
      </w:divBdr>
    </w:div>
    <w:div w:id="620572491">
      <w:bodyDiv w:val="1"/>
      <w:marLeft w:val="0"/>
      <w:marRight w:val="0"/>
      <w:marTop w:val="0"/>
      <w:marBottom w:val="0"/>
      <w:divBdr>
        <w:top w:val="none" w:sz="0" w:space="0" w:color="auto"/>
        <w:left w:val="none" w:sz="0" w:space="0" w:color="auto"/>
        <w:bottom w:val="none" w:sz="0" w:space="0" w:color="auto"/>
        <w:right w:val="none" w:sz="0" w:space="0" w:color="auto"/>
      </w:divBdr>
    </w:div>
    <w:div w:id="621233523">
      <w:bodyDiv w:val="1"/>
      <w:marLeft w:val="0"/>
      <w:marRight w:val="0"/>
      <w:marTop w:val="0"/>
      <w:marBottom w:val="0"/>
      <w:divBdr>
        <w:top w:val="none" w:sz="0" w:space="0" w:color="auto"/>
        <w:left w:val="none" w:sz="0" w:space="0" w:color="auto"/>
        <w:bottom w:val="none" w:sz="0" w:space="0" w:color="auto"/>
        <w:right w:val="none" w:sz="0" w:space="0" w:color="auto"/>
      </w:divBdr>
    </w:div>
    <w:div w:id="621350298">
      <w:bodyDiv w:val="1"/>
      <w:marLeft w:val="0"/>
      <w:marRight w:val="0"/>
      <w:marTop w:val="0"/>
      <w:marBottom w:val="0"/>
      <w:divBdr>
        <w:top w:val="none" w:sz="0" w:space="0" w:color="auto"/>
        <w:left w:val="none" w:sz="0" w:space="0" w:color="auto"/>
        <w:bottom w:val="none" w:sz="0" w:space="0" w:color="auto"/>
        <w:right w:val="none" w:sz="0" w:space="0" w:color="auto"/>
      </w:divBdr>
    </w:div>
    <w:div w:id="622005582">
      <w:bodyDiv w:val="1"/>
      <w:marLeft w:val="0"/>
      <w:marRight w:val="0"/>
      <w:marTop w:val="0"/>
      <w:marBottom w:val="0"/>
      <w:divBdr>
        <w:top w:val="none" w:sz="0" w:space="0" w:color="auto"/>
        <w:left w:val="none" w:sz="0" w:space="0" w:color="auto"/>
        <w:bottom w:val="none" w:sz="0" w:space="0" w:color="auto"/>
        <w:right w:val="none" w:sz="0" w:space="0" w:color="auto"/>
      </w:divBdr>
    </w:div>
    <w:div w:id="623511427">
      <w:bodyDiv w:val="1"/>
      <w:marLeft w:val="0"/>
      <w:marRight w:val="0"/>
      <w:marTop w:val="0"/>
      <w:marBottom w:val="0"/>
      <w:divBdr>
        <w:top w:val="none" w:sz="0" w:space="0" w:color="auto"/>
        <w:left w:val="none" w:sz="0" w:space="0" w:color="auto"/>
        <w:bottom w:val="none" w:sz="0" w:space="0" w:color="auto"/>
        <w:right w:val="none" w:sz="0" w:space="0" w:color="auto"/>
      </w:divBdr>
    </w:div>
    <w:div w:id="625280543">
      <w:bodyDiv w:val="1"/>
      <w:marLeft w:val="0"/>
      <w:marRight w:val="0"/>
      <w:marTop w:val="0"/>
      <w:marBottom w:val="0"/>
      <w:divBdr>
        <w:top w:val="none" w:sz="0" w:space="0" w:color="auto"/>
        <w:left w:val="none" w:sz="0" w:space="0" w:color="auto"/>
        <w:bottom w:val="none" w:sz="0" w:space="0" w:color="auto"/>
        <w:right w:val="none" w:sz="0" w:space="0" w:color="auto"/>
      </w:divBdr>
    </w:div>
    <w:div w:id="625548577">
      <w:bodyDiv w:val="1"/>
      <w:marLeft w:val="0"/>
      <w:marRight w:val="0"/>
      <w:marTop w:val="0"/>
      <w:marBottom w:val="0"/>
      <w:divBdr>
        <w:top w:val="none" w:sz="0" w:space="0" w:color="auto"/>
        <w:left w:val="none" w:sz="0" w:space="0" w:color="auto"/>
        <w:bottom w:val="none" w:sz="0" w:space="0" w:color="auto"/>
        <w:right w:val="none" w:sz="0" w:space="0" w:color="auto"/>
      </w:divBdr>
    </w:div>
    <w:div w:id="625700066">
      <w:bodyDiv w:val="1"/>
      <w:marLeft w:val="0"/>
      <w:marRight w:val="0"/>
      <w:marTop w:val="0"/>
      <w:marBottom w:val="0"/>
      <w:divBdr>
        <w:top w:val="none" w:sz="0" w:space="0" w:color="auto"/>
        <w:left w:val="none" w:sz="0" w:space="0" w:color="auto"/>
        <w:bottom w:val="none" w:sz="0" w:space="0" w:color="auto"/>
        <w:right w:val="none" w:sz="0" w:space="0" w:color="auto"/>
      </w:divBdr>
    </w:div>
    <w:div w:id="626282242">
      <w:bodyDiv w:val="1"/>
      <w:marLeft w:val="0"/>
      <w:marRight w:val="0"/>
      <w:marTop w:val="0"/>
      <w:marBottom w:val="0"/>
      <w:divBdr>
        <w:top w:val="none" w:sz="0" w:space="0" w:color="auto"/>
        <w:left w:val="none" w:sz="0" w:space="0" w:color="auto"/>
        <w:bottom w:val="none" w:sz="0" w:space="0" w:color="auto"/>
        <w:right w:val="none" w:sz="0" w:space="0" w:color="auto"/>
      </w:divBdr>
    </w:div>
    <w:div w:id="627667204">
      <w:bodyDiv w:val="1"/>
      <w:marLeft w:val="0"/>
      <w:marRight w:val="0"/>
      <w:marTop w:val="0"/>
      <w:marBottom w:val="0"/>
      <w:divBdr>
        <w:top w:val="none" w:sz="0" w:space="0" w:color="auto"/>
        <w:left w:val="none" w:sz="0" w:space="0" w:color="auto"/>
        <w:bottom w:val="none" w:sz="0" w:space="0" w:color="auto"/>
        <w:right w:val="none" w:sz="0" w:space="0" w:color="auto"/>
      </w:divBdr>
    </w:div>
    <w:div w:id="628246777">
      <w:bodyDiv w:val="1"/>
      <w:marLeft w:val="0"/>
      <w:marRight w:val="0"/>
      <w:marTop w:val="0"/>
      <w:marBottom w:val="0"/>
      <w:divBdr>
        <w:top w:val="none" w:sz="0" w:space="0" w:color="auto"/>
        <w:left w:val="none" w:sz="0" w:space="0" w:color="auto"/>
        <w:bottom w:val="none" w:sz="0" w:space="0" w:color="auto"/>
        <w:right w:val="none" w:sz="0" w:space="0" w:color="auto"/>
      </w:divBdr>
    </w:div>
    <w:div w:id="629285512">
      <w:bodyDiv w:val="1"/>
      <w:marLeft w:val="0"/>
      <w:marRight w:val="0"/>
      <w:marTop w:val="0"/>
      <w:marBottom w:val="0"/>
      <w:divBdr>
        <w:top w:val="none" w:sz="0" w:space="0" w:color="auto"/>
        <w:left w:val="none" w:sz="0" w:space="0" w:color="auto"/>
        <w:bottom w:val="none" w:sz="0" w:space="0" w:color="auto"/>
        <w:right w:val="none" w:sz="0" w:space="0" w:color="auto"/>
      </w:divBdr>
    </w:div>
    <w:div w:id="630133635">
      <w:bodyDiv w:val="1"/>
      <w:marLeft w:val="0"/>
      <w:marRight w:val="0"/>
      <w:marTop w:val="0"/>
      <w:marBottom w:val="0"/>
      <w:divBdr>
        <w:top w:val="none" w:sz="0" w:space="0" w:color="auto"/>
        <w:left w:val="none" w:sz="0" w:space="0" w:color="auto"/>
        <w:bottom w:val="none" w:sz="0" w:space="0" w:color="auto"/>
        <w:right w:val="none" w:sz="0" w:space="0" w:color="auto"/>
      </w:divBdr>
    </w:div>
    <w:div w:id="632296799">
      <w:bodyDiv w:val="1"/>
      <w:marLeft w:val="0"/>
      <w:marRight w:val="0"/>
      <w:marTop w:val="0"/>
      <w:marBottom w:val="0"/>
      <w:divBdr>
        <w:top w:val="none" w:sz="0" w:space="0" w:color="auto"/>
        <w:left w:val="none" w:sz="0" w:space="0" w:color="auto"/>
        <w:bottom w:val="none" w:sz="0" w:space="0" w:color="auto"/>
        <w:right w:val="none" w:sz="0" w:space="0" w:color="auto"/>
      </w:divBdr>
    </w:div>
    <w:div w:id="632367705">
      <w:bodyDiv w:val="1"/>
      <w:marLeft w:val="0"/>
      <w:marRight w:val="0"/>
      <w:marTop w:val="0"/>
      <w:marBottom w:val="0"/>
      <w:divBdr>
        <w:top w:val="none" w:sz="0" w:space="0" w:color="auto"/>
        <w:left w:val="none" w:sz="0" w:space="0" w:color="auto"/>
        <w:bottom w:val="none" w:sz="0" w:space="0" w:color="auto"/>
        <w:right w:val="none" w:sz="0" w:space="0" w:color="auto"/>
      </w:divBdr>
    </w:div>
    <w:div w:id="636566221">
      <w:bodyDiv w:val="1"/>
      <w:marLeft w:val="0"/>
      <w:marRight w:val="0"/>
      <w:marTop w:val="0"/>
      <w:marBottom w:val="0"/>
      <w:divBdr>
        <w:top w:val="none" w:sz="0" w:space="0" w:color="auto"/>
        <w:left w:val="none" w:sz="0" w:space="0" w:color="auto"/>
        <w:bottom w:val="none" w:sz="0" w:space="0" w:color="auto"/>
        <w:right w:val="none" w:sz="0" w:space="0" w:color="auto"/>
      </w:divBdr>
    </w:div>
    <w:div w:id="637077832">
      <w:bodyDiv w:val="1"/>
      <w:marLeft w:val="0"/>
      <w:marRight w:val="0"/>
      <w:marTop w:val="0"/>
      <w:marBottom w:val="0"/>
      <w:divBdr>
        <w:top w:val="none" w:sz="0" w:space="0" w:color="auto"/>
        <w:left w:val="none" w:sz="0" w:space="0" w:color="auto"/>
        <w:bottom w:val="none" w:sz="0" w:space="0" w:color="auto"/>
        <w:right w:val="none" w:sz="0" w:space="0" w:color="auto"/>
      </w:divBdr>
    </w:div>
    <w:div w:id="637682116">
      <w:bodyDiv w:val="1"/>
      <w:marLeft w:val="0"/>
      <w:marRight w:val="0"/>
      <w:marTop w:val="0"/>
      <w:marBottom w:val="0"/>
      <w:divBdr>
        <w:top w:val="none" w:sz="0" w:space="0" w:color="auto"/>
        <w:left w:val="none" w:sz="0" w:space="0" w:color="auto"/>
        <w:bottom w:val="none" w:sz="0" w:space="0" w:color="auto"/>
        <w:right w:val="none" w:sz="0" w:space="0" w:color="auto"/>
      </w:divBdr>
    </w:div>
    <w:div w:id="638000768">
      <w:bodyDiv w:val="1"/>
      <w:marLeft w:val="0"/>
      <w:marRight w:val="0"/>
      <w:marTop w:val="0"/>
      <w:marBottom w:val="0"/>
      <w:divBdr>
        <w:top w:val="none" w:sz="0" w:space="0" w:color="auto"/>
        <w:left w:val="none" w:sz="0" w:space="0" w:color="auto"/>
        <w:bottom w:val="none" w:sz="0" w:space="0" w:color="auto"/>
        <w:right w:val="none" w:sz="0" w:space="0" w:color="auto"/>
      </w:divBdr>
    </w:div>
    <w:div w:id="640573385">
      <w:bodyDiv w:val="1"/>
      <w:marLeft w:val="0"/>
      <w:marRight w:val="0"/>
      <w:marTop w:val="0"/>
      <w:marBottom w:val="0"/>
      <w:divBdr>
        <w:top w:val="none" w:sz="0" w:space="0" w:color="auto"/>
        <w:left w:val="none" w:sz="0" w:space="0" w:color="auto"/>
        <w:bottom w:val="none" w:sz="0" w:space="0" w:color="auto"/>
        <w:right w:val="none" w:sz="0" w:space="0" w:color="auto"/>
      </w:divBdr>
    </w:div>
    <w:div w:id="641887741">
      <w:bodyDiv w:val="1"/>
      <w:marLeft w:val="0"/>
      <w:marRight w:val="0"/>
      <w:marTop w:val="0"/>
      <w:marBottom w:val="0"/>
      <w:divBdr>
        <w:top w:val="none" w:sz="0" w:space="0" w:color="auto"/>
        <w:left w:val="none" w:sz="0" w:space="0" w:color="auto"/>
        <w:bottom w:val="none" w:sz="0" w:space="0" w:color="auto"/>
        <w:right w:val="none" w:sz="0" w:space="0" w:color="auto"/>
      </w:divBdr>
    </w:div>
    <w:div w:id="643240431">
      <w:bodyDiv w:val="1"/>
      <w:marLeft w:val="0"/>
      <w:marRight w:val="0"/>
      <w:marTop w:val="0"/>
      <w:marBottom w:val="0"/>
      <w:divBdr>
        <w:top w:val="none" w:sz="0" w:space="0" w:color="auto"/>
        <w:left w:val="none" w:sz="0" w:space="0" w:color="auto"/>
        <w:bottom w:val="none" w:sz="0" w:space="0" w:color="auto"/>
        <w:right w:val="none" w:sz="0" w:space="0" w:color="auto"/>
      </w:divBdr>
    </w:div>
    <w:div w:id="643511544">
      <w:bodyDiv w:val="1"/>
      <w:marLeft w:val="0"/>
      <w:marRight w:val="0"/>
      <w:marTop w:val="0"/>
      <w:marBottom w:val="0"/>
      <w:divBdr>
        <w:top w:val="none" w:sz="0" w:space="0" w:color="auto"/>
        <w:left w:val="none" w:sz="0" w:space="0" w:color="auto"/>
        <w:bottom w:val="none" w:sz="0" w:space="0" w:color="auto"/>
        <w:right w:val="none" w:sz="0" w:space="0" w:color="auto"/>
      </w:divBdr>
    </w:div>
    <w:div w:id="643704788">
      <w:bodyDiv w:val="1"/>
      <w:marLeft w:val="0"/>
      <w:marRight w:val="0"/>
      <w:marTop w:val="0"/>
      <w:marBottom w:val="0"/>
      <w:divBdr>
        <w:top w:val="none" w:sz="0" w:space="0" w:color="auto"/>
        <w:left w:val="none" w:sz="0" w:space="0" w:color="auto"/>
        <w:bottom w:val="none" w:sz="0" w:space="0" w:color="auto"/>
        <w:right w:val="none" w:sz="0" w:space="0" w:color="auto"/>
      </w:divBdr>
    </w:div>
    <w:div w:id="645428765">
      <w:bodyDiv w:val="1"/>
      <w:marLeft w:val="0"/>
      <w:marRight w:val="0"/>
      <w:marTop w:val="0"/>
      <w:marBottom w:val="0"/>
      <w:divBdr>
        <w:top w:val="none" w:sz="0" w:space="0" w:color="auto"/>
        <w:left w:val="none" w:sz="0" w:space="0" w:color="auto"/>
        <w:bottom w:val="none" w:sz="0" w:space="0" w:color="auto"/>
        <w:right w:val="none" w:sz="0" w:space="0" w:color="auto"/>
      </w:divBdr>
    </w:div>
    <w:div w:id="645935185">
      <w:bodyDiv w:val="1"/>
      <w:marLeft w:val="0"/>
      <w:marRight w:val="0"/>
      <w:marTop w:val="0"/>
      <w:marBottom w:val="0"/>
      <w:divBdr>
        <w:top w:val="none" w:sz="0" w:space="0" w:color="auto"/>
        <w:left w:val="none" w:sz="0" w:space="0" w:color="auto"/>
        <w:bottom w:val="none" w:sz="0" w:space="0" w:color="auto"/>
        <w:right w:val="none" w:sz="0" w:space="0" w:color="auto"/>
      </w:divBdr>
    </w:div>
    <w:div w:id="651063992">
      <w:bodyDiv w:val="1"/>
      <w:marLeft w:val="0"/>
      <w:marRight w:val="0"/>
      <w:marTop w:val="0"/>
      <w:marBottom w:val="0"/>
      <w:divBdr>
        <w:top w:val="none" w:sz="0" w:space="0" w:color="auto"/>
        <w:left w:val="none" w:sz="0" w:space="0" w:color="auto"/>
        <w:bottom w:val="none" w:sz="0" w:space="0" w:color="auto"/>
        <w:right w:val="none" w:sz="0" w:space="0" w:color="auto"/>
      </w:divBdr>
    </w:div>
    <w:div w:id="653139856">
      <w:bodyDiv w:val="1"/>
      <w:marLeft w:val="0"/>
      <w:marRight w:val="0"/>
      <w:marTop w:val="0"/>
      <w:marBottom w:val="0"/>
      <w:divBdr>
        <w:top w:val="none" w:sz="0" w:space="0" w:color="auto"/>
        <w:left w:val="none" w:sz="0" w:space="0" w:color="auto"/>
        <w:bottom w:val="none" w:sz="0" w:space="0" w:color="auto"/>
        <w:right w:val="none" w:sz="0" w:space="0" w:color="auto"/>
      </w:divBdr>
    </w:div>
    <w:div w:id="655035709">
      <w:bodyDiv w:val="1"/>
      <w:marLeft w:val="0"/>
      <w:marRight w:val="0"/>
      <w:marTop w:val="0"/>
      <w:marBottom w:val="0"/>
      <w:divBdr>
        <w:top w:val="none" w:sz="0" w:space="0" w:color="auto"/>
        <w:left w:val="none" w:sz="0" w:space="0" w:color="auto"/>
        <w:bottom w:val="none" w:sz="0" w:space="0" w:color="auto"/>
        <w:right w:val="none" w:sz="0" w:space="0" w:color="auto"/>
      </w:divBdr>
    </w:div>
    <w:div w:id="656420623">
      <w:bodyDiv w:val="1"/>
      <w:marLeft w:val="0"/>
      <w:marRight w:val="0"/>
      <w:marTop w:val="0"/>
      <w:marBottom w:val="0"/>
      <w:divBdr>
        <w:top w:val="none" w:sz="0" w:space="0" w:color="auto"/>
        <w:left w:val="none" w:sz="0" w:space="0" w:color="auto"/>
        <w:bottom w:val="none" w:sz="0" w:space="0" w:color="auto"/>
        <w:right w:val="none" w:sz="0" w:space="0" w:color="auto"/>
      </w:divBdr>
    </w:div>
    <w:div w:id="659575335">
      <w:bodyDiv w:val="1"/>
      <w:marLeft w:val="0"/>
      <w:marRight w:val="0"/>
      <w:marTop w:val="0"/>
      <w:marBottom w:val="0"/>
      <w:divBdr>
        <w:top w:val="none" w:sz="0" w:space="0" w:color="auto"/>
        <w:left w:val="none" w:sz="0" w:space="0" w:color="auto"/>
        <w:bottom w:val="none" w:sz="0" w:space="0" w:color="auto"/>
        <w:right w:val="none" w:sz="0" w:space="0" w:color="auto"/>
      </w:divBdr>
    </w:div>
    <w:div w:id="660621053">
      <w:bodyDiv w:val="1"/>
      <w:marLeft w:val="0"/>
      <w:marRight w:val="0"/>
      <w:marTop w:val="0"/>
      <w:marBottom w:val="0"/>
      <w:divBdr>
        <w:top w:val="none" w:sz="0" w:space="0" w:color="auto"/>
        <w:left w:val="none" w:sz="0" w:space="0" w:color="auto"/>
        <w:bottom w:val="none" w:sz="0" w:space="0" w:color="auto"/>
        <w:right w:val="none" w:sz="0" w:space="0" w:color="auto"/>
      </w:divBdr>
    </w:div>
    <w:div w:id="661466589">
      <w:bodyDiv w:val="1"/>
      <w:marLeft w:val="0"/>
      <w:marRight w:val="0"/>
      <w:marTop w:val="0"/>
      <w:marBottom w:val="0"/>
      <w:divBdr>
        <w:top w:val="none" w:sz="0" w:space="0" w:color="auto"/>
        <w:left w:val="none" w:sz="0" w:space="0" w:color="auto"/>
        <w:bottom w:val="none" w:sz="0" w:space="0" w:color="auto"/>
        <w:right w:val="none" w:sz="0" w:space="0" w:color="auto"/>
      </w:divBdr>
    </w:div>
    <w:div w:id="662898663">
      <w:bodyDiv w:val="1"/>
      <w:marLeft w:val="0"/>
      <w:marRight w:val="0"/>
      <w:marTop w:val="0"/>
      <w:marBottom w:val="0"/>
      <w:divBdr>
        <w:top w:val="none" w:sz="0" w:space="0" w:color="auto"/>
        <w:left w:val="none" w:sz="0" w:space="0" w:color="auto"/>
        <w:bottom w:val="none" w:sz="0" w:space="0" w:color="auto"/>
        <w:right w:val="none" w:sz="0" w:space="0" w:color="auto"/>
      </w:divBdr>
    </w:div>
    <w:div w:id="665284982">
      <w:bodyDiv w:val="1"/>
      <w:marLeft w:val="0"/>
      <w:marRight w:val="0"/>
      <w:marTop w:val="0"/>
      <w:marBottom w:val="0"/>
      <w:divBdr>
        <w:top w:val="none" w:sz="0" w:space="0" w:color="auto"/>
        <w:left w:val="none" w:sz="0" w:space="0" w:color="auto"/>
        <w:bottom w:val="none" w:sz="0" w:space="0" w:color="auto"/>
        <w:right w:val="none" w:sz="0" w:space="0" w:color="auto"/>
      </w:divBdr>
    </w:div>
    <w:div w:id="668216325">
      <w:bodyDiv w:val="1"/>
      <w:marLeft w:val="0"/>
      <w:marRight w:val="0"/>
      <w:marTop w:val="0"/>
      <w:marBottom w:val="0"/>
      <w:divBdr>
        <w:top w:val="none" w:sz="0" w:space="0" w:color="auto"/>
        <w:left w:val="none" w:sz="0" w:space="0" w:color="auto"/>
        <w:bottom w:val="none" w:sz="0" w:space="0" w:color="auto"/>
        <w:right w:val="none" w:sz="0" w:space="0" w:color="auto"/>
      </w:divBdr>
    </w:div>
    <w:div w:id="672225116">
      <w:bodyDiv w:val="1"/>
      <w:marLeft w:val="0"/>
      <w:marRight w:val="0"/>
      <w:marTop w:val="0"/>
      <w:marBottom w:val="0"/>
      <w:divBdr>
        <w:top w:val="none" w:sz="0" w:space="0" w:color="auto"/>
        <w:left w:val="none" w:sz="0" w:space="0" w:color="auto"/>
        <w:bottom w:val="none" w:sz="0" w:space="0" w:color="auto"/>
        <w:right w:val="none" w:sz="0" w:space="0" w:color="auto"/>
      </w:divBdr>
    </w:div>
    <w:div w:id="673605768">
      <w:bodyDiv w:val="1"/>
      <w:marLeft w:val="0"/>
      <w:marRight w:val="0"/>
      <w:marTop w:val="0"/>
      <w:marBottom w:val="0"/>
      <w:divBdr>
        <w:top w:val="none" w:sz="0" w:space="0" w:color="auto"/>
        <w:left w:val="none" w:sz="0" w:space="0" w:color="auto"/>
        <w:bottom w:val="none" w:sz="0" w:space="0" w:color="auto"/>
        <w:right w:val="none" w:sz="0" w:space="0" w:color="auto"/>
      </w:divBdr>
    </w:div>
    <w:div w:id="676150939">
      <w:bodyDiv w:val="1"/>
      <w:marLeft w:val="0"/>
      <w:marRight w:val="0"/>
      <w:marTop w:val="0"/>
      <w:marBottom w:val="0"/>
      <w:divBdr>
        <w:top w:val="none" w:sz="0" w:space="0" w:color="auto"/>
        <w:left w:val="none" w:sz="0" w:space="0" w:color="auto"/>
        <w:bottom w:val="none" w:sz="0" w:space="0" w:color="auto"/>
        <w:right w:val="none" w:sz="0" w:space="0" w:color="auto"/>
      </w:divBdr>
    </w:div>
    <w:div w:id="676539190">
      <w:bodyDiv w:val="1"/>
      <w:marLeft w:val="0"/>
      <w:marRight w:val="0"/>
      <w:marTop w:val="0"/>
      <w:marBottom w:val="0"/>
      <w:divBdr>
        <w:top w:val="none" w:sz="0" w:space="0" w:color="auto"/>
        <w:left w:val="none" w:sz="0" w:space="0" w:color="auto"/>
        <w:bottom w:val="none" w:sz="0" w:space="0" w:color="auto"/>
        <w:right w:val="none" w:sz="0" w:space="0" w:color="auto"/>
      </w:divBdr>
    </w:div>
    <w:div w:id="677078931">
      <w:bodyDiv w:val="1"/>
      <w:marLeft w:val="0"/>
      <w:marRight w:val="0"/>
      <w:marTop w:val="0"/>
      <w:marBottom w:val="0"/>
      <w:divBdr>
        <w:top w:val="none" w:sz="0" w:space="0" w:color="auto"/>
        <w:left w:val="none" w:sz="0" w:space="0" w:color="auto"/>
        <w:bottom w:val="none" w:sz="0" w:space="0" w:color="auto"/>
        <w:right w:val="none" w:sz="0" w:space="0" w:color="auto"/>
      </w:divBdr>
    </w:div>
    <w:div w:id="677930996">
      <w:bodyDiv w:val="1"/>
      <w:marLeft w:val="0"/>
      <w:marRight w:val="0"/>
      <w:marTop w:val="0"/>
      <w:marBottom w:val="0"/>
      <w:divBdr>
        <w:top w:val="none" w:sz="0" w:space="0" w:color="auto"/>
        <w:left w:val="none" w:sz="0" w:space="0" w:color="auto"/>
        <w:bottom w:val="none" w:sz="0" w:space="0" w:color="auto"/>
        <w:right w:val="none" w:sz="0" w:space="0" w:color="auto"/>
      </w:divBdr>
    </w:div>
    <w:div w:id="680199101">
      <w:bodyDiv w:val="1"/>
      <w:marLeft w:val="0"/>
      <w:marRight w:val="0"/>
      <w:marTop w:val="0"/>
      <w:marBottom w:val="0"/>
      <w:divBdr>
        <w:top w:val="none" w:sz="0" w:space="0" w:color="auto"/>
        <w:left w:val="none" w:sz="0" w:space="0" w:color="auto"/>
        <w:bottom w:val="none" w:sz="0" w:space="0" w:color="auto"/>
        <w:right w:val="none" w:sz="0" w:space="0" w:color="auto"/>
      </w:divBdr>
    </w:div>
    <w:div w:id="683557085">
      <w:bodyDiv w:val="1"/>
      <w:marLeft w:val="0"/>
      <w:marRight w:val="0"/>
      <w:marTop w:val="0"/>
      <w:marBottom w:val="0"/>
      <w:divBdr>
        <w:top w:val="none" w:sz="0" w:space="0" w:color="auto"/>
        <w:left w:val="none" w:sz="0" w:space="0" w:color="auto"/>
        <w:bottom w:val="none" w:sz="0" w:space="0" w:color="auto"/>
        <w:right w:val="none" w:sz="0" w:space="0" w:color="auto"/>
      </w:divBdr>
    </w:div>
    <w:div w:id="687801014">
      <w:bodyDiv w:val="1"/>
      <w:marLeft w:val="0"/>
      <w:marRight w:val="0"/>
      <w:marTop w:val="0"/>
      <w:marBottom w:val="0"/>
      <w:divBdr>
        <w:top w:val="none" w:sz="0" w:space="0" w:color="auto"/>
        <w:left w:val="none" w:sz="0" w:space="0" w:color="auto"/>
        <w:bottom w:val="none" w:sz="0" w:space="0" w:color="auto"/>
        <w:right w:val="none" w:sz="0" w:space="0" w:color="auto"/>
      </w:divBdr>
    </w:div>
    <w:div w:id="688798427">
      <w:bodyDiv w:val="1"/>
      <w:marLeft w:val="0"/>
      <w:marRight w:val="0"/>
      <w:marTop w:val="0"/>
      <w:marBottom w:val="0"/>
      <w:divBdr>
        <w:top w:val="none" w:sz="0" w:space="0" w:color="auto"/>
        <w:left w:val="none" w:sz="0" w:space="0" w:color="auto"/>
        <w:bottom w:val="none" w:sz="0" w:space="0" w:color="auto"/>
        <w:right w:val="none" w:sz="0" w:space="0" w:color="auto"/>
      </w:divBdr>
    </w:div>
    <w:div w:id="690229304">
      <w:bodyDiv w:val="1"/>
      <w:marLeft w:val="0"/>
      <w:marRight w:val="0"/>
      <w:marTop w:val="0"/>
      <w:marBottom w:val="0"/>
      <w:divBdr>
        <w:top w:val="none" w:sz="0" w:space="0" w:color="auto"/>
        <w:left w:val="none" w:sz="0" w:space="0" w:color="auto"/>
        <w:bottom w:val="none" w:sz="0" w:space="0" w:color="auto"/>
        <w:right w:val="none" w:sz="0" w:space="0" w:color="auto"/>
      </w:divBdr>
    </w:div>
    <w:div w:id="696657683">
      <w:bodyDiv w:val="1"/>
      <w:marLeft w:val="0"/>
      <w:marRight w:val="0"/>
      <w:marTop w:val="0"/>
      <w:marBottom w:val="0"/>
      <w:divBdr>
        <w:top w:val="none" w:sz="0" w:space="0" w:color="auto"/>
        <w:left w:val="none" w:sz="0" w:space="0" w:color="auto"/>
        <w:bottom w:val="none" w:sz="0" w:space="0" w:color="auto"/>
        <w:right w:val="none" w:sz="0" w:space="0" w:color="auto"/>
      </w:divBdr>
    </w:div>
    <w:div w:id="700976835">
      <w:bodyDiv w:val="1"/>
      <w:marLeft w:val="0"/>
      <w:marRight w:val="0"/>
      <w:marTop w:val="0"/>
      <w:marBottom w:val="0"/>
      <w:divBdr>
        <w:top w:val="none" w:sz="0" w:space="0" w:color="auto"/>
        <w:left w:val="none" w:sz="0" w:space="0" w:color="auto"/>
        <w:bottom w:val="none" w:sz="0" w:space="0" w:color="auto"/>
        <w:right w:val="none" w:sz="0" w:space="0" w:color="auto"/>
      </w:divBdr>
    </w:div>
    <w:div w:id="701133449">
      <w:bodyDiv w:val="1"/>
      <w:marLeft w:val="0"/>
      <w:marRight w:val="0"/>
      <w:marTop w:val="0"/>
      <w:marBottom w:val="0"/>
      <w:divBdr>
        <w:top w:val="none" w:sz="0" w:space="0" w:color="auto"/>
        <w:left w:val="none" w:sz="0" w:space="0" w:color="auto"/>
        <w:bottom w:val="none" w:sz="0" w:space="0" w:color="auto"/>
        <w:right w:val="none" w:sz="0" w:space="0" w:color="auto"/>
      </w:divBdr>
    </w:div>
    <w:div w:id="702049810">
      <w:bodyDiv w:val="1"/>
      <w:marLeft w:val="0"/>
      <w:marRight w:val="0"/>
      <w:marTop w:val="0"/>
      <w:marBottom w:val="0"/>
      <w:divBdr>
        <w:top w:val="none" w:sz="0" w:space="0" w:color="auto"/>
        <w:left w:val="none" w:sz="0" w:space="0" w:color="auto"/>
        <w:bottom w:val="none" w:sz="0" w:space="0" w:color="auto"/>
        <w:right w:val="none" w:sz="0" w:space="0" w:color="auto"/>
      </w:divBdr>
    </w:div>
    <w:div w:id="702362579">
      <w:bodyDiv w:val="1"/>
      <w:marLeft w:val="0"/>
      <w:marRight w:val="0"/>
      <w:marTop w:val="0"/>
      <w:marBottom w:val="0"/>
      <w:divBdr>
        <w:top w:val="none" w:sz="0" w:space="0" w:color="auto"/>
        <w:left w:val="none" w:sz="0" w:space="0" w:color="auto"/>
        <w:bottom w:val="none" w:sz="0" w:space="0" w:color="auto"/>
        <w:right w:val="none" w:sz="0" w:space="0" w:color="auto"/>
      </w:divBdr>
    </w:div>
    <w:div w:id="702898397">
      <w:bodyDiv w:val="1"/>
      <w:marLeft w:val="0"/>
      <w:marRight w:val="0"/>
      <w:marTop w:val="0"/>
      <w:marBottom w:val="0"/>
      <w:divBdr>
        <w:top w:val="none" w:sz="0" w:space="0" w:color="auto"/>
        <w:left w:val="none" w:sz="0" w:space="0" w:color="auto"/>
        <w:bottom w:val="none" w:sz="0" w:space="0" w:color="auto"/>
        <w:right w:val="none" w:sz="0" w:space="0" w:color="auto"/>
      </w:divBdr>
    </w:div>
    <w:div w:id="703022857">
      <w:bodyDiv w:val="1"/>
      <w:marLeft w:val="0"/>
      <w:marRight w:val="0"/>
      <w:marTop w:val="0"/>
      <w:marBottom w:val="0"/>
      <w:divBdr>
        <w:top w:val="none" w:sz="0" w:space="0" w:color="auto"/>
        <w:left w:val="none" w:sz="0" w:space="0" w:color="auto"/>
        <w:bottom w:val="none" w:sz="0" w:space="0" w:color="auto"/>
        <w:right w:val="none" w:sz="0" w:space="0" w:color="auto"/>
      </w:divBdr>
    </w:div>
    <w:div w:id="704326155">
      <w:bodyDiv w:val="1"/>
      <w:marLeft w:val="0"/>
      <w:marRight w:val="0"/>
      <w:marTop w:val="0"/>
      <w:marBottom w:val="0"/>
      <w:divBdr>
        <w:top w:val="none" w:sz="0" w:space="0" w:color="auto"/>
        <w:left w:val="none" w:sz="0" w:space="0" w:color="auto"/>
        <w:bottom w:val="none" w:sz="0" w:space="0" w:color="auto"/>
        <w:right w:val="none" w:sz="0" w:space="0" w:color="auto"/>
      </w:divBdr>
    </w:div>
    <w:div w:id="704987626">
      <w:bodyDiv w:val="1"/>
      <w:marLeft w:val="0"/>
      <w:marRight w:val="0"/>
      <w:marTop w:val="0"/>
      <w:marBottom w:val="0"/>
      <w:divBdr>
        <w:top w:val="none" w:sz="0" w:space="0" w:color="auto"/>
        <w:left w:val="none" w:sz="0" w:space="0" w:color="auto"/>
        <w:bottom w:val="none" w:sz="0" w:space="0" w:color="auto"/>
        <w:right w:val="none" w:sz="0" w:space="0" w:color="auto"/>
      </w:divBdr>
    </w:div>
    <w:div w:id="705107376">
      <w:bodyDiv w:val="1"/>
      <w:marLeft w:val="0"/>
      <w:marRight w:val="0"/>
      <w:marTop w:val="0"/>
      <w:marBottom w:val="0"/>
      <w:divBdr>
        <w:top w:val="none" w:sz="0" w:space="0" w:color="auto"/>
        <w:left w:val="none" w:sz="0" w:space="0" w:color="auto"/>
        <w:bottom w:val="none" w:sz="0" w:space="0" w:color="auto"/>
        <w:right w:val="none" w:sz="0" w:space="0" w:color="auto"/>
      </w:divBdr>
    </w:div>
    <w:div w:id="706873075">
      <w:bodyDiv w:val="1"/>
      <w:marLeft w:val="0"/>
      <w:marRight w:val="0"/>
      <w:marTop w:val="0"/>
      <w:marBottom w:val="0"/>
      <w:divBdr>
        <w:top w:val="none" w:sz="0" w:space="0" w:color="auto"/>
        <w:left w:val="none" w:sz="0" w:space="0" w:color="auto"/>
        <w:bottom w:val="none" w:sz="0" w:space="0" w:color="auto"/>
        <w:right w:val="none" w:sz="0" w:space="0" w:color="auto"/>
      </w:divBdr>
    </w:div>
    <w:div w:id="709652498">
      <w:bodyDiv w:val="1"/>
      <w:marLeft w:val="0"/>
      <w:marRight w:val="0"/>
      <w:marTop w:val="0"/>
      <w:marBottom w:val="0"/>
      <w:divBdr>
        <w:top w:val="none" w:sz="0" w:space="0" w:color="auto"/>
        <w:left w:val="none" w:sz="0" w:space="0" w:color="auto"/>
        <w:bottom w:val="none" w:sz="0" w:space="0" w:color="auto"/>
        <w:right w:val="none" w:sz="0" w:space="0" w:color="auto"/>
      </w:divBdr>
    </w:div>
    <w:div w:id="710224573">
      <w:bodyDiv w:val="1"/>
      <w:marLeft w:val="0"/>
      <w:marRight w:val="0"/>
      <w:marTop w:val="0"/>
      <w:marBottom w:val="0"/>
      <w:divBdr>
        <w:top w:val="none" w:sz="0" w:space="0" w:color="auto"/>
        <w:left w:val="none" w:sz="0" w:space="0" w:color="auto"/>
        <w:bottom w:val="none" w:sz="0" w:space="0" w:color="auto"/>
        <w:right w:val="none" w:sz="0" w:space="0" w:color="auto"/>
      </w:divBdr>
    </w:div>
    <w:div w:id="710231720">
      <w:bodyDiv w:val="1"/>
      <w:marLeft w:val="0"/>
      <w:marRight w:val="0"/>
      <w:marTop w:val="0"/>
      <w:marBottom w:val="0"/>
      <w:divBdr>
        <w:top w:val="none" w:sz="0" w:space="0" w:color="auto"/>
        <w:left w:val="none" w:sz="0" w:space="0" w:color="auto"/>
        <w:bottom w:val="none" w:sz="0" w:space="0" w:color="auto"/>
        <w:right w:val="none" w:sz="0" w:space="0" w:color="auto"/>
      </w:divBdr>
    </w:div>
    <w:div w:id="712729408">
      <w:bodyDiv w:val="1"/>
      <w:marLeft w:val="0"/>
      <w:marRight w:val="0"/>
      <w:marTop w:val="0"/>
      <w:marBottom w:val="0"/>
      <w:divBdr>
        <w:top w:val="none" w:sz="0" w:space="0" w:color="auto"/>
        <w:left w:val="none" w:sz="0" w:space="0" w:color="auto"/>
        <w:bottom w:val="none" w:sz="0" w:space="0" w:color="auto"/>
        <w:right w:val="none" w:sz="0" w:space="0" w:color="auto"/>
      </w:divBdr>
    </w:div>
    <w:div w:id="716048765">
      <w:bodyDiv w:val="1"/>
      <w:marLeft w:val="0"/>
      <w:marRight w:val="0"/>
      <w:marTop w:val="0"/>
      <w:marBottom w:val="0"/>
      <w:divBdr>
        <w:top w:val="none" w:sz="0" w:space="0" w:color="auto"/>
        <w:left w:val="none" w:sz="0" w:space="0" w:color="auto"/>
        <w:bottom w:val="none" w:sz="0" w:space="0" w:color="auto"/>
        <w:right w:val="none" w:sz="0" w:space="0" w:color="auto"/>
      </w:divBdr>
    </w:div>
    <w:div w:id="716708411">
      <w:bodyDiv w:val="1"/>
      <w:marLeft w:val="0"/>
      <w:marRight w:val="0"/>
      <w:marTop w:val="0"/>
      <w:marBottom w:val="0"/>
      <w:divBdr>
        <w:top w:val="none" w:sz="0" w:space="0" w:color="auto"/>
        <w:left w:val="none" w:sz="0" w:space="0" w:color="auto"/>
        <w:bottom w:val="none" w:sz="0" w:space="0" w:color="auto"/>
        <w:right w:val="none" w:sz="0" w:space="0" w:color="auto"/>
      </w:divBdr>
    </w:div>
    <w:div w:id="718170593">
      <w:bodyDiv w:val="1"/>
      <w:marLeft w:val="0"/>
      <w:marRight w:val="0"/>
      <w:marTop w:val="0"/>
      <w:marBottom w:val="0"/>
      <w:divBdr>
        <w:top w:val="none" w:sz="0" w:space="0" w:color="auto"/>
        <w:left w:val="none" w:sz="0" w:space="0" w:color="auto"/>
        <w:bottom w:val="none" w:sz="0" w:space="0" w:color="auto"/>
        <w:right w:val="none" w:sz="0" w:space="0" w:color="auto"/>
      </w:divBdr>
    </w:div>
    <w:div w:id="719937309">
      <w:bodyDiv w:val="1"/>
      <w:marLeft w:val="0"/>
      <w:marRight w:val="0"/>
      <w:marTop w:val="0"/>
      <w:marBottom w:val="0"/>
      <w:divBdr>
        <w:top w:val="none" w:sz="0" w:space="0" w:color="auto"/>
        <w:left w:val="none" w:sz="0" w:space="0" w:color="auto"/>
        <w:bottom w:val="none" w:sz="0" w:space="0" w:color="auto"/>
        <w:right w:val="none" w:sz="0" w:space="0" w:color="auto"/>
      </w:divBdr>
    </w:div>
    <w:div w:id="720397780">
      <w:bodyDiv w:val="1"/>
      <w:marLeft w:val="0"/>
      <w:marRight w:val="0"/>
      <w:marTop w:val="0"/>
      <w:marBottom w:val="0"/>
      <w:divBdr>
        <w:top w:val="none" w:sz="0" w:space="0" w:color="auto"/>
        <w:left w:val="none" w:sz="0" w:space="0" w:color="auto"/>
        <w:bottom w:val="none" w:sz="0" w:space="0" w:color="auto"/>
        <w:right w:val="none" w:sz="0" w:space="0" w:color="auto"/>
      </w:divBdr>
    </w:div>
    <w:div w:id="721095189">
      <w:bodyDiv w:val="1"/>
      <w:marLeft w:val="0"/>
      <w:marRight w:val="0"/>
      <w:marTop w:val="0"/>
      <w:marBottom w:val="0"/>
      <w:divBdr>
        <w:top w:val="none" w:sz="0" w:space="0" w:color="auto"/>
        <w:left w:val="none" w:sz="0" w:space="0" w:color="auto"/>
        <w:bottom w:val="none" w:sz="0" w:space="0" w:color="auto"/>
        <w:right w:val="none" w:sz="0" w:space="0" w:color="auto"/>
      </w:divBdr>
    </w:div>
    <w:div w:id="722142021">
      <w:bodyDiv w:val="1"/>
      <w:marLeft w:val="0"/>
      <w:marRight w:val="0"/>
      <w:marTop w:val="0"/>
      <w:marBottom w:val="0"/>
      <w:divBdr>
        <w:top w:val="none" w:sz="0" w:space="0" w:color="auto"/>
        <w:left w:val="none" w:sz="0" w:space="0" w:color="auto"/>
        <w:bottom w:val="none" w:sz="0" w:space="0" w:color="auto"/>
        <w:right w:val="none" w:sz="0" w:space="0" w:color="auto"/>
      </w:divBdr>
    </w:div>
    <w:div w:id="725301477">
      <w:bodyDiv w:val="1"/>
      <w:marLeft w:val="0"/>
      <w:marRight w:val="0"/>
      <w:marTop w:val="0"/>
      <w:marBottom w:val="0"/>
      <w:divBdr>
        <w:top w:val="none" w:sz="0" w:space="0" w:color="auto"/>
        <w:left w:val="none" w:sz="0" w:space="0" w:color="auto"/>
        <w:bottom w:val="none" w:sz="0" w:space="0" w:color="auto"/>
        <w:right w:val="none" w:sz="0" w:space="0" w:color="auto"/>
      </w:divBdr>
    </w:div>
    <w:div w:id="726536402">
      <w:bodyDiv w:val="1"/>
      <w:marLeft w:val="0"/>
      <w:marRight w:val="0"/>
      <w:marTop w:val="0"/>
      <w:marBottom w:val="0"/>
      <w:divBdr>
        <w:top w:val="none" w:sz="0" w:space="0" w:color="auto"/>
        <w:left w:val="none" w:sz="0" w:space="0" w:color="auto"/>
        <w:bottom w:val="none" w:sz="0" w:space="0" w:color="auto"/>
        <w:right w:val="none" w:sz="0" w:space="0" w:color="auto"/>
      </w:divBdr>
    </w:div>
    <w:div w:id="727535926">
      <w:bodyDiv w:val="1"/>
      <w:marLeft w:val="0"/>
      <w:marRight w:val="0"/>
      <w:marTop w:val="0"/>
      <w:marBottom w:val="0"/>
      <w:divBdr>
        <w:top w:val="none" w:sz="0" w:space="0" w:color="auto"/>
        <w:left w:val="none" w:sz="0" w:space="0" w:color="auto"/>
        <w:bottom w:val="none" w:sz="0" w:space="0" w:color="auto"/>
        <w:right w:val="none" w:sz="0" w:space="0" w:color="auto"/>
      </w:divBdr>
    </w:div>
    <w:div w:id="728117057">
      <w:bodyDiv w:val="1"/>
      <w:marLeft w:val="0"/>
      <w:marRight w:val="0"/>
      <w:marTop w:val="0"/>
      <w:marBottom w:val="0"/>
      <w:divBdr>
        <w:top w:val="none" w:sz="0" w:space="0" w:color="auto"/>
        <w:left w:val="none" w:sz="0" w:space="0" w:color="auto"/>
        <w:bottom w:val="none" w:sz="0" w:space="0" w:color="auto"/>
        <w:right w:val="none" w:sz="0" w:space="0" w:color="auto"/>
      </w:divBdr>
    </w:div>
    <w:div w:id="728918971">
      <w:bodyDiv w:val="1"/>
      <w:marLeft w:val="0"/>
      <w:marRight w:val="0"/>
      <w:marTop w:val="0"/>
      <w:marBottom w:val="0"/>
      <w:divBdr>
        <w:top w:val="none" w:sz="0" w:space="0" w:color="auto"/>
        <w:left w:val="none" w:sz="0" w:space="0" w:color="auto"/>
        <w:bottom w:val="none" w:sz="0" w:space="0" w:color="auto"/>
        <w:right w:val="none" w:sz="0" w:space="0" w:color="auto"/>
      </w:divBdr>
    </w:div>
    <w:div w:id="729501497">
      <w:bodyDiv w:val="1"/>
      <w:marLeft w:val="0"/>
      <w:marRight w:val="0"/>
      <w:marTop w:val="0"/>
      <w:marBottom w:val="0"/>
      <w:divBdr>
        <w:top w:val="none" w:sz="0" w:space="0" w:color="auto"/>
        <w:left w:val="none" w:sz="0" w:space="0" w:color="auto"/>
        <w:bottom w:val="none" w:sz="0" w:space="0" w:color="auto"/>
        <w:right w:val="none" w:sz="0" w:space="0" w:color="auto"/>
      </w:divBdr>
    </w:div>
    <w:div w:id="730537663">
      <w:bodyDiv w:val="1"/>
      <w:marLeft w:val="0"/>
      <w:marRight w:val="0"/>
      <w:marTop w:val="0"/>
      <w:marBottom w:val="0"/>
      <w:divBdr>
        <w:top w:val="none" w:sz="0" w:space="0" w:color="auto"/>
        <w:left w:val="none" w:sz="0" w:space="0" w:color="auto"/>
        <w:bottom w:val="none" w:sz="0" w:space="0" w:color="auto"/>
        <w:right w:val="none" w:sz="0" w:space="0" w:color="auto"/>
      </w:divBdr>
    </w:div>
    <w:div w:id="730815236">
      <w:bodyDiv w:val="1"/>
      <w:marLeft w:val="0"/>
      <w:marRight w:val="0"/>
      <w:marTop w:val="0"/>
      <w:marBottom w:val="0"/>
      <w:divBdr>
        <w:top w:val="none" w:sz="0" w:space="0" w:color="auto"/>
        <w:left w:val="none" w:sz="0" w:space="0" w:color="auto"/>
        <w:bottom w:val="none" w:sz="0" w:space="0" w:color="auto"/>
        <w:right w:val="none" w:sz="0" w:space="0" w:color="auto"/>
      </w:divBdr>
    </w:div>
    <w:div w:id="733116087">
      <w:bodyDiv w:val="1"/>
      <w:marLeft w:val="0"/>
      <w:marRight w:val="0"/>
      <w:marTop w:val="0"/>
      <w:marBottom w:val="0"/>
      <w:divBdr>
        <w:top w:val="none" w:sz="0" w:space="0" w:color="auto"/>
        <w:left w:val="none" w:sz="0" w:space="0" w:color="auto"/>
        <w:bottom w:val="none" w:sz="0" w:space="0" w:color="auto"/>
        <w:right w:val="none" w:sz="0" w:space="0" w:color="auto"/>
      </w:divBdr>
    </w:div>
    <w:div w:id="733747091">
      <w:bodyDiv w:val="1"/>
      <w:marLeft w:val="0"/>
      <w:marRight w:val="0"/>
      <w:marTop w:val="0"/>
      <w:marBottom w:val="0"/>
      <w:divBdr>
        <w:top w:val="none" w:sz="0" w:space="0" w:color="auto"/>
        <w:left w:val="none" w:sz="0" w:space="0" w:color="auto"/>
        <w:bottom w:val="none" w:sz="0" w:space="0" w:color="auto"/>
        <w:right w:val="none" w:sz="0" w:space="0" w:color="auto"/>
      </w:divBdr>
    </w:div>
    <w:div w:id="736052381">
      <w:bodyDiv w:val="1"/>
      <w:marLeft w:val="0"/>
      <w:marRight w:val="0"/>
      <w:marTop w:val="0"/>
      <w:marBottom w:val="0"/>
      <w:divBdr>
        <w:top w:val="none" w:sz="0" w:space="0" w:color="auto"/>
        <w:left w:val="none" w:sz="0" w:space="0" w:color="auto"/>
        <w:bottom w:val="none" w:sz="0" w:space="0" w:color="auto"/>
        <w:right w:val="none" w:sz="0" w:space="0" w:color="auto"/>
      </w:divBdr>
    </w:div>
    <w:div w:id="736172603">
      <w:bodyDiv w:val="1"/>
      <w:marLeft w:val="0"/>
      <w:marRight w:val="0"/>
      <w:marTop w:val="0"/>
      <w:marBottom w:val="0"/>
      <w:divBdr>
        <w:top w:val="none" w:sz="0" w:space="0" w:color="auto"/>
        <w:left w:val="none" w:sz="0" w:space="0" w:color="auto"/>
        <w:bottom w:val="none" w:sz="0" w:space="0" w:color="auto"/>
        <w:right w:val="none" w:sz="0" w:space="0" w:color="auto"/>
      </w:divBdr>
    </w:div>
    <w:div w:id="737360296">
      <w:bodyDiv w:val="1"/>
      <w:marLeft w:val="0"/>
      <w:marRight w:val="0"/>
      <w:marTop w:val="0"/>
      <w:marBottom w:val="0"/>
      <w:divBdr>
        <w:top w:val="none" w:sz="0" w:space="0" w:color="auto"/>
        <w:left w:val="none" w:sz="0" w:space="0" w:color="auto"/>
        <w:bottom w:val="none" w:sz="0" w:space="0" w:color="auto"/>
        <w:right w:val="none" w:sz="0" w:space="0" w:color="auto"/>
      </w:divBdr>
    </w:div>
    <w:div w:id="738945889">
      <w:bodyDiv w:val="1"/>
      <w:marLeft w:val="0"/>
      <w:marRight w:val="0"/>
      <w:marTop w:val="0"/>
      <w:marBottom w:val="0"/>
      <w:divBdr>
        <w:top w:val="none" w:sz="0" w:space="0" w:color="auto"/>
        <w:left w:val="none" w:sz="0" w:space="0" w:color="auto"/>
        <w:bottom w:val="none" w:sz="0" w:space="0" w:color="auto"/>
        <w:right w:val="none" w:sz="0" w:space="0" w:color="auto"/>
      </w:divBdr>
    </w:div>
    <w:div w:id="741412604">
      <w:bodyDiv w:val="1"/>
      <w:marLeft w:val="0"/>
      <w:marRight w:val="0"/>
      <w:marTop w:val="0"/>
      <w:marBottom w:val="0"/>
      <w:divBdr>
        <w:top w:val="none" w:sz="0" w:space="0" w:color="auto"/>
        <w:left w:val="none" w:sz="0" w:space="0" w:color="auto"/>
        <w:bottom w:val="none" w:sz="0" w:space="0" w:color="auto"/>
        <w:right w:val="none" w:sz="0" w:space="0" w:color="auto"/>
      </w:divBdr>
    </w:div>
    <w:div w:id="743989005">
      <w:bodyDiv w:val="1"/>
      <w:marLeft w:val="0"/>
      <w:marRight w:val="0"/>
      <w:marTop w:val="0"/>
      <w:marBottom w:val="0"/>
      <w:divBdr>
        <w:top w:val="none" w:sz="0" w:space="0" w:color="auto"/>
        <w:left w:val="none" w:sz="0" w:space="0" w:color="auto"/>
        <w:bottom w:val="none" w:sz="0" w:space="0" w:color="auto"/>
        <w:right w:val="none" w:sz="0" w:space="0" w:color="auto"/>
      </w:divBdr>
    </w:div>
    <w:div w:id="746533222">
      <w:bodyDiv w:val="1"/>
      <w:marLeft w:val="0"/>
      <w:marRight w:val="0"/>
      <w:marTop w:val="0"/>
      <w:marBottom w:val="0"/>
      <w:divBdr>
        <w:top w:val="none" w:sz="0" w:space="0" w:color="auto"/>
        <w:left w:val="none" w:sz="0" w:space="0" w:color="auto"/>
        <w:bottom w:val="none" w:sz="0" w:space="0" w:color="auto"/>
        <w:right w:val="none" w:sz="0" w:space="0" w:color="auto"/>
      </w:divBdr>
    </w:div>
    <w:div w:id="747575191">
      <w:bodyDiv w:val="1"/>
      <w:marLeft w:val="0"/>
      <w:marRight w:val="0"/>
      <w:marTop w:val="0"/>
      <w:marBottom w:val="0"/>
      <w:divBdr>
        <w:top w:val="none" w:sz="0" w:space="0" w:color="auto"/>
        <w:left w:val="none" w:sz="0" w:space="0" w:color="auto"/>
        <w:bottom w:val="none" w:sz="0" w:space="0" w:color="auto"/>
        <w:right w:val="none" w:sz="0" w:space="0" w:color="auto"/>
      </w:divBdr>
    </w:div>
    <w:div w:id="747925774">
      <w:bodyDiv w:val="1"/>
      <w:marLeft w:val="0"/>
      <w:marRight w:val="0"/>
      <w:marTop w:val="0"/>
      <w:marBottom w:val="0"/>
      <w:divBdr>
        <w:top w:val="none" w:sz="0" w:space="0" w:color="auto"/>
        <w:left w:val="none" w:sz="0" w:space="0" w:color="auto"/>
        <w:bottom w:val="none" w:sz="0" w:space="0" w:color="auto"/>
        <w:right w:val="none" w:sz="0" w:space="0" w:color="auto"/>
      </w:divBdr>
    </w:div>
    <w:div w:id="752821954">
      <w:bodyDiv w:val="1"/>
      <w:marLeft w:val="0"/>
      <w:marRight w:val="0"/>
      <w:marTop w:val="0"/>
      <w:marBottom w:val="0"/>
      <w:divBdr>
        <w:top w:val="none" w:sz="0" w:space="0" w:color="auto"/>
        <w:left w:val="none" w:sz="0" w:space="0" w:color="auto"/>
        <w:bottom w:val="none" w:sz="0" w:space="0" w:color="auto"/>
        <w:right w:val="none" w:sz="0" w:space="0" w:color="auto"/>
      </w:divBdr>
    </w:div>
    <w:div w:id="753472506">
      <w:bodyDiv w:val="1"/>
      <w:marLeft w:val="0"/>
      <w:marRight w:val="0"/>
      <w:marTop w:val="0"/>
      <w:marBottom w:val="0"/>
      <w:divBdr>
        <w:top w:val="none" w:sz="0" w:space="0" w:color="auto"/>
        <w:left w:val="none" w:sz="0" w:space="0" w:color="auto"/>
        <w:bottom w:val="none" w:sz="0" w:space="0" w:color="auto"/>
        <w:right w:val="none" w:sz="0" w:space="0" w:color="auto"/>
      </w:divBdr>
    </w:div>
    <w:div w:id="754012077">
      <w:bodyDiv w:val="1"/>
      <w:marLeft w:val="0"/>
      <w:marRight w:val="0"/>
      <w:marTop w:val="0"/>
      <w:marBottom w:val="0"/>
      <w:divBdr>
        <w:top w:val="none" w:sz="0" w:space="0" w:color="auto"/>
        <w:left w:val="none" w:sz="0" w:space="0" w:color="auto"/>
        <w:bottom w:val="none" w:sz="0" w:space="0" w:color="auto"/>
        <w:right w:val="none" w:sz="0" w:space="0" w:color="auto"/>
      </w:divBdr>
    </w:div>
    <w:div w:id="755371198">
      <w:bodyDiv w:val="1"/>
      <w:marLeft w:val="0"/>
      <w:marRight w:val="0"/>
      <w:marTop w:val="0"/>
      <w:marBottom w:val="0"/>
      <w:divBdr>
        <w:top w:val="none" w:sz="0" w:space="0" w:color="auto"/>
        <w:left w:val="none" w:sz="0" w:space="0" w:color="auto"/>
        <w:bottom w:val="none" w:sz="0" w:space="0" w:color="auto"/>
        <w:right w:val="none" w:sz="0" w:space="0" w:color="auto"/>
      </w:divBdr>
    </w:div>
    <w:div w:id="755593194">
      <w:bodyDiv w:val="1"/>
      <w:marLeft w:val="0"/>
      <w:marRight w:val="0"/>
      <w:marTop w:val="0"/>
      <w:marBottom w:val="0"/>
      <w:divBdr>
        <w:top w:val="none" w:sz="0" w:space="0" w:color="auto"/>
        <w:left w:val="none" w:sz="0" w:space="0" w:color="auto"/>
        <w:bottom w:val="none" w:sz="0" w:space="0" w:color="auto"/>
        <w:right w:val="none" w:sz="0" w:space="0" w:color="auto"/>
      </w:divBdr>
    </w:div>
    <w:div w:id="756555699">
      <w:bodyDiv w:val="1"/>
      <w:marLeft w:val="0"/>
      <w:marRight w:val="0"/>
      <w:marTop w:val="0"/>
      <w:marBottom w:val="0"/>
      <w:divBdr>
        <w:top w:val="none" w:sz="0" w:space="0" w:color="auto"/>
        <w:left w:val="none" w:sz="0" w:space="0" w:color="auto"/>
        <w:bottom w:val="none" w:sz="0" w:space="0" w:color="auto"/>
        <w:right w:val="none" w:sz="0" w:space="0" w:color="auto"/>
      </w:divBdr>
    </w:div>
    <w:div w:id="757137571">
      <w:bodyDiv w:val="1"/>
      <w:marLeft w:val="0"/>
      <w:marRight w:val="0"/>
      <w:marTop w:val="0"/>
      <w:marBottom w:val="0"/>
      <w:divBdr>
        <w:top w:val="none" w:sz="0" w:space="0" w:color="auto"/>
        <w:left w:val="none" w:sz="0" w:space="0" w:color="auto"/>
        <w:bottom w:val="none" w:sz="0" w:space="0" w:color="auto"/>
        <w:right w:val="none" w:sz="0" w:space="0" w:color="auto"/>
      </w:divBdr>
    </w:div>
    <w:div w:id="757485019">
      <w:bodyDiv w:val="1"/>
      <w:marLeft w:val="0"/>
      <w:marRight w:val="0"/>
      <w:marTop w:val="0"/>
      <w:marBottom w:val="0"/>
      <w:divBdr>
        <w:top w:val="none" w:sz="0" w:space="0" w:color="auto"/>
        <w:left w:val="none" w:sz="0" w:space="0" w:color="auto"/>
        <w:bottom w:val="none" w:sz="0" w:space="0" w:color="auto"/>
        <w:right w:val="none" w:sz="0" w:space="0" w:color="auto"/>
      </w:divBdr>
    </w:div>
    <w:div w:id="759132851">
      <w:bodyDiv w:val="1"/>
      <w:marLeft w:val="0"/>
      <w:marRight w:val="0"/>
      <w:marTop w:val="0"/>
      <w:marBottom w:val="0"/>
      <w:divBdr>
        <w:top w:val="none" w:sz="0" w:space="0" w:color="auto"/>
        <w:left w:val="none" w:sz="0" w:space="0" w:color="auto"/>
        <w:bottom w:val="none" w:sz="0" w:space="0" w:color="auto"/>
        <w:right w:val="none" w:sz="0" w:space="0" w:color="auto"/>
      </w:divBdr>
    </w:div>
    <w:div w:id="759839917">
      <w:bodyDiv w:val="1"/>
      <w:marLeft w:val="0"/>
      <w:marRight w:val="0"/>
      <w:marTop w:val="0"/>
      <w:marBottom w:val="0"/>
      <w:divBdr>
        <w:top w:val="none" w:sz="0" w:space="0" w:color="auto"/>
        <w:left w:val="none" w:sz="0" w:space="0" w:color="auto"/>
        <w:bottom w:val="none" w:sz="0" w:space="0" w:color="auto"/>
        <w:right w:val="none" w:sz="0" w:space="0" w:color="auto"/>
      </w:divBdr>
    </w:div>
    <w:div w:id="763570767">
      <w:bodyDiv w:val="1"/>
      <w:marLeft w:val="0"/>
      <w:marRight w:val="0"/>
      <w:marTop w:val="0"/>
      <w:marBottom w:val="0"/>
      <w:divBdr>
        <w:top w:val="none" w:sz="0" w:space="0" w:color="auto"/>
        <w:left w:val="none" w:sz="0" w:space="0" w:color="auto"/>
        <w:bottom w:val="none" w:sz="0" w:space="0" w:color="auto"/>
        <w:right w:val="none" w:sz="0" w:space="0" w:color="auto"/>
      </w:divBdr>
    </w:div>
    <w:div w:id="765811224">
      <w:bodyDiv w:val="1"/>
      <w:marLeft w:val="0"/>
      <w:marRight w:val="0"/>
      <w:marTop w:val="0"/>
      <w:marBottom w:val="0"/>
      <w:divBdr>
        <w:top w:val="none" w:sz="0" w:space="0" w:color="auto"/>
        <w:left w:val="none" w:sz="0" w:space="0" w:color="auto"/>
        <w:bottom w:val="none" w:sz="0" w:space="0" w:color="auto"/>
        <w:right w:val="none" w:sz="0" w:space="0" w:color="auto"/>
      </w:divBdr>
    </w:div>
    <w:div w:id="766848901">
      <w:bodyDiv w:val="1"/>
      <w:marLeft w:val="0"/>
      <w:marRight w:val="0"/>
      <w:marTop w:val="0"/>
      <w:marBottom w:val="0"/>
      <w:divBdr>
        <w:top w:val="none" w:sz="0" w:space="0" w:color="auto"/>
        <w:left w:val="none" w:sz="0" w:space="0" w:color="auto"/>
        <w:bottom w:val="none" w:sz="0" w:space="0" w:color="auto"/>
        <w:right w:val="none" w:sz="0" w:space="0" w:color="auto"/>
      </w:divBdr>
    </w:div>
    <w:div w:id="774058262">
      <w:bodyDiv w:val="1"/>
      <w:marLeft w:val="0"/>
      <w:marRight w:val="0"/>
      <w:marTop w:val="0"/>
      <w:marBottom w:val="0"/>
      <w:divBdr>
        <w:top w:val="none" w:sz="0" w:space="0" w:color="auto"/>
        <w:left w:val="none" w:sz="0" w:space="0" w:color="auto"/>
        <w:bottom w:val="none" w:sz="0" w:space="0" w:color="auto"/>
        <w:right w:val="none" w:sz="0" w:space="0" w:color="auto"/>
      </w:divBdr>
    </w:div>
    <w:div w:id="774256042">
      <w:bodyDiv w:val="1"/>
      <w:marLeft w:val="0"/>
      <w:marRight w:val="0"/>
      <w:marTop w:val="0"/>
      <w:marBottom w:val="0"/>
      <w:divBdr>
        <w:top w:val="none" w:sz="0" w:space="0" w:color="auto"/>
        <w:left w:val="none" w:sz="0" w:space="0" w:color="auto"/>
        <w:bottom w:val="none" w:sz="0" w:space="0" w:color="auto"/>
        <w:right w:val="none" w:sz="0" w:space="0" w:color="auto"/>
      </w:divBdr>
    </w:div>
    <w:div w:id="774641231">
      <w:bodyDiv w:val="1"/>
      <w:marLeft w:val="0"/>
      <w:marRight w:val="0"/>
      <w:marTop w:val="0"/>
      <w:marBottom w:val="0"/>
      <w:divBdr>
        <w:top w:val="none" w:sz="0" w:space="0" w:color="auto"/>
        <w:left w:val="none" w:sz="0" w:space="0" w:color="auto"/>
        <w:bottom w:val="none" w:sz="0" w:space="0" w:color="auto"/>
        <w:right w:val="none" w:sz="0" w:space="0" w:color="auto"/>
      </w:divBdr>
    </w:div>
    <w:div w:id="774834427">
      <w:bodyDiv w:val="1"/>
      <w:marLeft w:val="0"/>
      <w:marRight w:val="0"/>
      <w:marTop w:val="0"/>
      <w:marBottom w:val="0"/>
      <w:divBdr>
        <w:top w:val="none" w:sz="0" w:space="0" w:color="auto"/>
        <w:left w:val="none" w:sz="0" w:space="0" w:color="auto"/>
        <w:bottom w:val="none" w:sz="0" w:space="0" w:color="auto"/>
        <w:right w:val="none" w:sz="0" w:space="0" w:color="auto"/>
      </w:divBdr>
    </w:div>
    <w:div w:id="775754714">
      <w:bodyDiv w:val="1"/>
      <w:marLeft w:val="0"/>
      <w:marRight w:val="0"/>
      <w:marTop w:val="0"/>
      <w:marBottom w:val="0"/>
      <w:divBdr>
        <w:top w:val="none" w:sz="0" w:space="0" w:color="auto"/>
        <w:left w:val="none" w:sz="0" w:space="0" w:color="auto"/>
        <w:bottom w:val="none" w:sz="0" w:space="0" w:color="auto"/>
        <w:right w:val="none" w:sz="0" w:space="0" w:color="auto"/>
      </w:divBdr>
    </w:div>
    <w:div w:id="776800463">
      <w:bodyDiv w:val="1"/>
      <w:marLeft w:val="0"/>
      <w:marRight w:val="0"/>
      <w:marTop w:val="0"/>
      <w:marBottom w:val="0"/>
      <w:divBdr>
        <w:top w:val="none" w:sz="0" w:space="0" w:color="auto"/>
        <w:left w:val="none" w:sz="0" w:space="0" w:color="auto"/>
        <w:bottom w:val="none" w:sz="0" w:space="0" w:color="auto"/>
        <w:right w:val="none" w:sz="0" w:space="0" w:color="auto"/>
      </w:divBdr>
    </w:div>
    <w:div w:id="777258496">
      <w:bodyDiv w:val="1"/>
      <w:marLeft w:val="0"/>
      <w:marRight w:val="0"/>
      <w:marTop w:val="0"/>
      <w:marBottom w:val="0"/>
      <w:divBdr>
        <w:top w:val="none" w:sz="0" w:space="0" w:color="auto"/>
        <w:left w:val="none" w:sz="0" w:space="0" w:color="auto"/>
        <w:bottom w:val="none" w:sz="0" w:space="0" w:color="auto"/>
        <w:right w:val="none" w:sz="0" w:space="0" w:color="auto"/>
      </w:divBdr>
    </w:div>
    <w:div w:id="777262445">
      <w:bodyDiv w:val="1"/>
      <w:marLeft w:val="0"/>
      <w:marRight w:val="0"/>
      <w:marTop w:val="0"/>
      <w:marBottom w:val="0"/>
      <w:divBdr>
        <w:top w:val="none" w:sz="0" w:space="0" w:color="auto"/>
        <w:left w:val="none" w:sz="0" w:space="0" w:color="auto"/>
        <w:bottom w:val="none" w:sz="0" w:space="0" w:color="auto"/>
        <w:right w:val="none" w:sz="0" w:space="0" w:color="auto"/>
      </w:divBdr>
    </w:div>
    <w:div w:id="777287085">
      <w:bodyDiv w:val="1"/>
      <w:marLeft w:val="0"/>
      <w:marRight w:val="0"/>
      <w:marTop w:val="0"/>
      <w:marBottom w:val="0"/>
      <w:divBdr>
        <w:top w:val="none" w:sz="0" w:space="0" w:color="auto"/>
        <w:left w:val="none" w:sz="0" w:space="0" w:color="auto"/>
        <w:bottom w:val="none" w:sz="0" w:space="0" w:color="auto"/>
        <w:right w:val="none" w:sz="0" w:space="0" w:color="auto"/>
      </w:divBdr>
    </w:div>
    <w:div w:id="777406871">
      <w:bodyDiv w:val="1"/>
      <w:marLeft w:val="0"/>
      <w:marRight w:val="0"/>
      <w:marTop w:val="0"/>
      <w:marBottom w:val="0"/>
      <w:divBdr>
        <w:top w:val="none" w:sz="0" w:space="0" w:color="auto"/>
        <w:left w:val="none" w:sz="0" w:space="0" w:color="auto"/>
        <w:bottom w:val="none" w:sz="0" w:space="0" w:color="auto"/>
        <w:right w:val="none" w:sz="0" w:space="0" w:color="auto"/>
      </w:divBdr>
    </w:div>
    <w:div w:id="777718911">
      <w:bodyDiv w:val="1"/>
      <w:marLeft w:val="0"/>
      <w:marRight w:val="0"/>
      <w:marTop w:val="0"/>
      <w:marBottom w:val="0"/>
      <w:divBdr>
        <w:top w:val="none" w:sz="0" w:space="0" w:color="auto"/>
        <w:left w:val="none" w:sz="0" w:space="0" w:color="auto"/>
        <w:bottom w:val="none" w:sz="0" w:space="0" w:color="auto"/>
        <w:right w:val="none" w:sz="0" w:space="0" w:color="auto"/>
      </w:divBdr>
    </w:div>
    <w:div w:id="777795246">
      <w:bodyDiv w:val="1"/>
      <w:marLeft w:val="0"/>
      <w:marRight w:val="0"/>
      <w:marTop w:val="0"/>
      <w:marBottom w:val="0"/>
      <w:divBdr>
        <w:top w:val="none" w:sz="0" w:space="0" w:color="auto"/>
        <w:left w:val="none" w:sz="0" w:space="0" w:color="auto"/>
        <w:bottom w:val="none" w:sz="0" w:space="0" w:color="auto"/>
        <w:right w:val="none" w:sz="0" w:space="0" w:color="auto"/>
      </w:divBdr>
    </w:div>
    <w:div w:id="784496679">
      <w:bodyDiv w:val="1"/>
      <w:marLeft w:val="0"/>
      <w:marRight w:val="0"/>
      <w:marTop w:val="0"/>
      <w:marBottom w:val="0"/>
      <w:divBdr>
        <w:top w:val="none" w:sz="0" w:space="0" w:color="auto"/>
        <w:left w:val="none" w:sz="0" w:space="0" w:color="auto"/>
        <w:bottom w:val="none" w:sz="0" w:space="0" w:color="auto"/>
        <w:right w:val="none" w:sz="0" w:space="0" w:color="auto"/>
      </w:divBdr>
    </w:div>
    <w:div w:id="785002001">
      <w:bodyDiv w:val="1"/>
      <w:marLeft w:val="0"/>
      <w:marRight w:val="0"/>
      <w:marTop w:val="0"/>
      <w:marBottom w:val="0"/>
      <w:divBdr>
        <w:top w:val="none" w:sz="0" w:space="0" w:color="auto"/>
        <w:left w:val="none" w:sz="0" w:space="0" w:color="auto"/>
        <w:bottom w:val="none" w:sz="0" w:space="0" w:color="auto"/>
        <w:right w:val="none" w:sz="0" w:space="0" w:color="auto"/>
      </w:divBdr>
    </w:div>
    <w:div w:id="785546040">
      <w:bodyDiv w:val="1"/>
      <w:marLeft w:val="0"/>
      <w:marRight w:val="0"/>
      <w:marTop w:val="0"/>
      <w:marBottom w:val="0"/>
      <w:divBdr>
        <w:top w:val="none" w:sz="0" w:space="0" w:color="auto"/>
        <w:left w:val="none" w:sz="0" w:space="0" w:color="auto"/>
        <w:bottom w:val="none" w:sz="0" w:space="0" w:color="auto"/>
        <w:right w:val="none" w:sz="0" w:space="0" w:color="auto"/>
      </w:divBdr>
    </w:div>
    <w:div w:id="787234037">
      <w:bodyDiv w:val="1"/>
      <w:marLeft w:val="0"/>
      <w:marRight w:val="0"/>
      <w:marTop w:val="0"/>
      <w:marBottom w:val="0"/>
      <w:divBdr>
        <w:top w:val="none" w:sz="0" w:space="0" w:color="auto"/>
        <w:left w:val="none" w:sz="0" w:space="0" w:color="auto"/>
        <w:bottom w:val="none" w:sz="0" w:space="0" w:color="auto"/>
        <w:right w:val="none" w:sz="0" w:space="0" w:color="auto"/>
      </w:divBdr>
    </w:div>
    <w:div w:id="790829960">
      <w:bodyDiv w:val="1"/>
      <w:marLeft w:val="0"/>
      <w:marRight w:val="0"/>
      <w:marTop w:val="0"/>
      <w:marBottom w:val="0"/>
      <w:divBdr>
        <w:top w:val="none" w:sz="0" w:space="0" w:color="auto"/>
        <w:left w:val="none" w:sz="0" w:space="0" w:color="auto"/>
        <w:bottom w:val="none" w:sz="0" w:space="0" w:color="auto"/>
        <w:right w:val="none" w:sz="0" w:space="0" w:color="auto"/>
      </w:divBdr>
    </w:div>
    <w:div w:id="791750299">
      <w:bodyDiv w:val="1"/>
      <w:marLeft w:val="0"/>
      <w:marRight w:val="0"/>
      <w:marTop w:val="0"/>
      <w:marBottom w:val="0"/>
      <w:divBdr>
        <w:top w:val="none" w:sz="0" w:space="0" w:color="auto"/>
        <w:left w:val="none" w:sz="0" w:space="0" w:color="auto"/>
        <w:bottom w:val="none" w:sz="0" w:space="0" w:color="auto"/>
        <w:right w:val="none" w:sz="0" w:space="0" w:color="auto"/>
      </w:divBdr>
    </w:div>
    <w:div w:id="795754470">
      <w:bodyDiv w:val="1"/>
      <w:marLeft w:val="0"/>
      <w:marRight w:val="0"/>
      <w:marTop w:val="0"/>
      <w:marBottom w:val="0"/>
      <w:divBdr>
        <w:top w:val="none" w:sz="0" w:space="0" w:color="auto"/>
        <w:left w:val="none" w:sz="0" w:space="0" w:color="auto"/>
        <w:bottom w:val="none" w:sz="0" w:space="0" w:color="auto"/>
        <w:right w:val="none" w:sz="0" w:space="0" w:color="auto"/>
      </w:divBdr>
    </w:div>
    <w:div w:id="799224347">
      <w:bodyDiv w:val="1"/>
      <w:marLeft w:val="0"/>
      <w:marRight w:val="0"/>
      <w:marTop w:val="0"/>
      <w:marBottom w:val="0"/>
      <w:divBdr>
        <w:top w:val="none" w:sz="0" w:space="0" w:color="auto"/>
        <w:left w:val="none" w:sz="0" w:space="0" w:color="auto"/>
        <w:bottom w:val="none" w:sz="0" w:space="0" w:color="auto"/>
        <w:right w:val="none" w:sz="0" w:space="0" w:color="auto"/>
      </w:divBdr>
    </w:div>
    <w:div w:id="800197595">
      <w:bodyDiv w:val="1"/>
      <w:marLeft w:val="0"/>
      <w:marRight w:val="0"/>
      <w:marTop w:val="0"/>
      <w:marBottom w:val="0"/>
      <w:divBdr>
        <w:top w:val="none" w:sz="0" w:space="0" w:color="auto"/>
        <w:left w:val="none" w:sz="0" w:space="0" w:color="auto"/>
        <w:bottom w:val="none" w:sz="0" w:space="0" w:color="auto"/>
        <w:right w:val="none" w:sz="0" w:space="0" w:color="auto"/>
      </w:divBdr>
    </w:div>
    <w:div w:id="802651232">
      <w:bodyDiv w:val="1"/>
      <w:marLeft w:val="0"/>
      <w:marRight w:val="0"/>
      <w:marTop w:val="0"/>
      <w:marBottom w:val="0"/>
      <w:divBdr>
        <w:top w:val="none" w:sz="0" w:space="0" w:color="auto"/>
        <w:left w:val="none" w:sz="0" w:space="0" w:color="auto"/>
        <w:bottom w:val="none" w:sz="0" w:space="0" w:color="auto"/>
        <w:right w:val="none" w:sz="0" w:space="0" w:color="auto"/>
      </w:divBdr>
    </w:div>
    <w:div w:id="802817774">
      <w:bodyDiv w:val="1"/>
      <w:marLeft w:val="0"/>
      <w:marRight w:val="0"/>
      <w:marTop w:val="0"/>
      <w:marBottom w:val="0"/>
      <w:divBdr>
        <w:top w:val="none" w:sz="0" w:space="0" w:color="auto"/>
        <w:left w:val="none" w:sz="0" w:space="0" w:color="auto"/>
        <w:bottom w:val="none" w:sz="0" w:space="0" w:color="auto"/>
        <w:right w:val="none" w:sz="0" w:space="0" w:color="auto"/>
      </w:divBdr>
    </w:div>
    <w:div w:id="803817502">
      <w:bodyDiv w:val="1"/>
      <w:marLeft w:val="0"/>
      <w:marRight w:val="0"/>
      <w:marTop w:val="0"/>
      <w:marBottom w:val="0"/>
      <w:divBdr>
        <w:top w:val="none" w:sz="0" w:space="0" w:color="auto"/>
        <w:left w:val="none" w:sz="0" w:space="0" w:color="auto"/>
        <w:bottom w:val="none" w:sz="0" w:space="0" w:color="auto"/>
        <w:right w:val="none" w:sz="0" w:space="0" w:color="auto"/>
      </w:divBdr>
    </w:div>
    <w:div w:id="805247168">
      <w:bodyDiv w:val="1"/>
      <w:marLeft w:val="0"/>
      <w:marRight w:val="0"/>
      <w:marTop w:val="0"/>
      <w:marBottom w:val="0"/>
      <w:divBdr>
        <w:top w:val="none" w:sz="0" w:space="0" w:color="auto"/>
        <w:left w:val="none" w:sz="0" w:space="0" w:color="auto"/>
        <w:bottom w:val="none" w:sz="0" w:space="0" w:color="auto"/>
        <w:right w:val="none" w:sz="0" w:space="0" w:color="auto"/>
      </w:divBdr>
    </w:div>
    <w:div w:id="805513844">
      <w:bodyDiv w:val="1"/>
      <w:marLeft w:val="0"/>
      <w:marRight w:val="0"/>
      <w:marTop w:val="0"/>
      <w:marBottom w:val="0"/>
      <w:divBdr>
        <w:top w:val="none" w:sz="0" w:space="0" w:color="auto"/>
        <w:left w:val="none" w:sz="0" w:space="0" w:color="auto"/>
        <w:bottom w:val="none" w:sz="0" w:space="0" w:color="auto"/>
        <w:right w:val="none" w:sz="0" w:space="0" w:color="auto"/>
      </w:divBdr>
    </w:div>
    <w:div w:id="806582044">
      <w:bodyDiv w:val="1"/>
      <w:marLeft w:val="0"/>
      <w:marRight w:val="0"/>
      <w:marTop w:val="0"/>
      <w:marBottom w:val="0"/>
      <w:divBdr>
        <w:top w:val="none" w:sz="0" w:space="0" w:color="auto"/>
        <w:left w:val="none" w:sz="0" w:space="0" w:color="auto"/>
        <w:bottom w:val="none" w:sz="0" w:space="0" w:color="auto"/>
        <w:right w:val="none" w:sz="0" w:space="0" w:color="auto"/>
      </w:divBdr>
    </w:div>
    <w:div w:id="808937245">
      <w:bodyDiv w:val="1"/>
      <w:marLeft w:val="0"/>
      <w:marRight w:val="0"/>
      <w:marTop w:val="0"/>
      <w:marBottom w:val="0"/>
      <w:divBdr>
        <w:top w:val="none" w:sz="0" w:space="0" w:color="auto"/>
        <w:left w:val="none" w:sz="0" w:space="0" w:color="auto"/>
        <w:bottom w:val="none" w:sz="0" w:space="0" w:color="auto"/>
        <w:right w:val="none" w:sz="0" w:space="0" w:color="auto"/>
      </w:divBdr>
    </w:div>
    <w:div w:id="812676979">
      <w:bodyDiv w:val="1"/>
      <w:marLeft w:val="0"/>
      <w:marRight w:val="0"/>
      <w:marTop w:val="0"/>
      <w:marBottom w:val="0"/>
      <w:divBdr>
        <w:top w:val="none" w:sz="0" w:space="0" w:color="auto"/>
        <w:left w:val="none" w:sz="0" w:space="0" w:color="auto"/>
        <w:bottom w:val="none" w:sz="0" w:space="0" w:color="auto"/>
        <w:right w:val="none" w:sz="0" w:space="0" w:color="auto"/>
      </w:divBdr>
    </w:div>
    <w:div w:id="813371276">
      <w:bodyDiv w:val="1"/>
      <w:marLeft w:val="0"/>
      <w:marRight w:val="0"/>
      <w:marTop w:val="0"/>
      <w:marBottom w:val="0"/>
      <w:divBdr>
        <w:top w:val="none" w:sz="0" w:space="0" w:color="auto"/>
        <w:left w:val="none" w:sz="0" w:space="0" w:color="auto"/>
        <w:bottom w:val="none" w:sz="0" w:space="0" w:color="auto"/>
        <w:right w:val="none" w:sz="0" w:space="0" w:color="auto"/>
      </w:divBdr>
    </w:div>
    <w:div w:id="813836649">
      <w:bodyDiv w:val="1"/>
      <w:marLeft w:val="0"/>
      <w:marRight w:val="0"/>
      <w:marTop w:val="0"/>
      <w:marBottom w:val="0"/>
      <w:divBdr>
        <w:top w:val="none" w:sz="0" w:space="0" w:color="auto"/>
        <w:left w:val="none" w:sz="0" w:space="0" w:color="auto"/>
        <w:bottom w:val="none" w:sz="0" w:space="0" w:color="auto"/>
        <w:right w:val="none" w:sz="0" w:space="0" w:color="auto"/>
      </w:divBdr>
    </w:div>
    <w:div w:id="818037069">
      <w:bodyDiv w:val="1"/>
      <w:marLeft w:val="0"/>
      <w:marRight w:val="0"/>
      <w:marTop w:val="0"/>
      <w:marBottom w:val="0"/>
      <w:divBdr>
        <w:top w:val="none" w:sz="0" w:space="0" w:color="auto"/>
        <w:left w:val="none" w:sz="0" w:space="0" w:color="auto"/>
        <w:bottom w:val="none" w:sz="0" w:space="0" w:color="auto"/>
        <w:right w:val="none" w:sz="0" w:space="0" w:color="auto"/>
      </w:divBdr>
    </w:div>
    <w:div w:id="821510637">
      <w:bodyDiv w:val="1"/>
      <w:marLeft w:val="0"/>
      <w:marRight w:val="0"/>
      <w:marTop w:val="0"/>
      <w:marBottom w:val="0"/>
      <w:divBdr>
        <w:top w:val="none" w:sz="0" w:space="0" w:color="auto"/>
        <w:left w:val="none" w:sz="0" w:space="0" w:color="auto"/>
        <w:bottom w:val="none" w:sz="0" w:space="0" w:color="auto"/>
        <w:right w:val="none" w:sz="0" w:space="0" w:color="auto"/>
      </w:divBdr>
    </w:div>
    <w:div w:id="825586983">
      <w:bodyDiv w:val="1"/>
      <w:marLeft w:val="0"/>
      <w:marRight w:val="0"/>
      <w:marTop w:val="0"/>
      <w:marBottom w:val="0"/>
      <w:divBdr>
        <w:top w:val="none" w:sz="0" w:space="0" w:color="auto"/>
        <w:left w:val="none" w:sz="0" w:space="0" w:color="auto"/>
        <w:bottom w:val="none" w:sz="0" w:space="0" w:color="auto"/>
        <w:right w:val="none" w:sz="0" w:space="0" w:color="auto"/>
      </w:divBdr>
    </w:div>
    <w:div w:id="826165254">
      <w:bodyDiv w:val="1"/>
      <w:marLeft w:val="0"/>
      <w:marRight w:val="0"/>
      <w:marTop w:val="0"/>
      <w:marBottom w:val="0"/>
      <w:divBdr>
        <w:top w:val="none" w:sz="0" w:space="0" w:color="auto"/>
        <w:left w:val="none" w:sz="0" w:space="0" w:color="auto"/>
        <w:bottom w:val="none" w:sz="0" w:space="0" w:color="auto"/>
        <w:right w:val="none" w:sz="0" w:space="0" w:color="auto"/>
      </w:divBdr>
    </w:div>
    <w:div w:id="827525232">
      <w:bodyDiv w:val="1"/>
      <w:marLeft w:val="0"/>
      <w:marRight w:val="0"/>
      <w:marTop w:val="0"/>
      <w:marBottom w:val="0"/>
      <w:divBdr>
        <w:top w:val="none" w:sz="0" w:space="0" w:color="auto"/>
        <w:left w:val="none" w:sz="0" w:space="0" w:color="auto"/>
        <w:bottom w:val="none" w:sz="0" w:space="0" w:color="auto"/>
        <w:right w:val="none" w:sz="0" w:space="0" w:color="auto"/>
      </w:divBdr>
    </w:div>
    <w:div w:id="828441033">
      <w:bodyDiv w:val="1"/>
      <w:marLeft w:val="0"/>
      <w:marRight w:val="0"/>
      <w:marTop w:val="0"/>
      <w:marBottom w:val="0"/>
      <w:divBdr>
        <w:top w:val="none" w:sz="0" w:space="0" w:color="auto"/>
        <w:left w:val="none" w:sz="0" w:space="0" w:color="auto"/>
        <w:bottom w:val="none" w:sz="0" w:space="0" w:color="auto"/>
        <w:right w:val="none" w:sz="0" w:space="0" w:color="auto"/>
      </w:divBdr>
    </w:div>
    <w:div w:id="828794328">
      <w:bodyDiv w:val="1"/>
      <w:marLeft w:val="0"/>
      <w:marRight w:val="0"/>
      <w:marTop w:val="0"/>
      <w:marBottom w:val="0"/>
      <w:divBdr>
        <w:top w:val="none" w:sz="0" w:space="0" w:color="auto"/>
        <w:left w:val="none" w:sz="0" w:space="0" w:color="auto"/>
        <w:bottom w:val="none" w:sz="0" w:space="0" w:color="auto"/>
        <w:right w:val="none" w:sz="0" w:space="0" w:color="auto"/>
      </w:divBdr>
    </w:div>
    <w:div w:id="829751646">
      <w:bodyDiv w:val="1"/>
      <w:marLeft w:val="0"/>
      <w:marRight w:val="0"/>
      <w:marTop w:val="0"/>
      <w:marBottom w:val="0"/>
      <w:divBdr>
        <w:top w:val="none" w:sz="0" w:space="0" w:color="auto"/>
        <w:left w:val="none" w:sz="0" w:space="0" w:color="auto"/>
        <w:bottom w:val="none" w:sz="0" w:space="0" w:color="auto"/>
        <w:right w:val="none" w:sz="0" w:space="0" w:color="auto"/>
      </w:divBdr>
    </w:div>
    <w:div w:id="830024303">
      <w:bodyDiv w:val="1"/>
      <w:marLeft w:val="0"/>
      <w:marRight w:val="0"/>
      <w:marTop w:val="0"/>
      <w:marBottom w:val="0"/>
      <w:divBdr>
        <w:top w:val="none" w:sz="0" w:space="0" w:color="auto"/>
        <w:left w:val="none" w:sz="0" w:space="0" w:color="auto"/>
        <w:bottom w:val="none" w:sz="0" w:space="0" w:color="auto"/>
        <w:right w:val="none" w:sz="0" w:space="0" w:color="auto"/>
      </w:divBdr>
    </w:div>
    <w:div w:id="831212569">
      <w:bodyDiv w:val="1"/>
      <w:marLeft w:val="0"/>
      <w:marRight w:val="0"/>
      <w:marTop w:val="0"/>
      <w:marBottom w:val="0"/>
      <w:divBdr>
        <w:top w:val="none" w:sz="0" w:space="0" w:color="auto"/>
        <w:left w:val="none" w:sz="0" w:space="0" w:color="auto"/>
        <w:bottom w:val="none" w:sz="0" w:space="0" w:color="auto"/>
        <w:right w:val="none" w:sz="0" w:space="0" w:color="auto"/>
      </w:divBdr>
    </w:div>
    <w:div w:id="831914129">
      <w:bodyDiv w:val="1"/>
      <w:marLeft w:val="0"/>
      <w:marRight w:val="0"/>
      <w:marTop w:val="0"/>
      <w:marBottom w:val="0"/>
      <w:divBdr>
        <w:top w:val="none" w:sz="0" w:space="0" w:color="auto"/>
        <w:left w:val="none" w:sz="0" w:space="0" w:color="auto"/>
        <w:bottom w:val="none" w:sz="0" w:space="0" w:color="auto"/>
        <w:right w:val="none" w:sz="0" w:space="0" w:color="auto"/>
      </w:divBdr>
    </w:div>
    <w:div w:id="831988402">
      <w:bodyDiv w:val="1"/>
      <w:marLeft w:val="0"/>
      <w:marRight w:val="0"/>
      <w:marTop w:val="0"/>
      <w:marBottom w:val="0"/>
      <w:divBdr>
        <w:top w:val="none" w:sz="0" w:space="0" w:color="auto"/>
        <w:left w:val="none" w:sz="0" w:space="0" w:color="auto"/>
        <w:bottom w:val="none" w:sz="0" w:space="0" w:color="auto"/>
        <w:right w:val="none" w:sz="0" w:space="0" w:color="auto"/>
      </w:divBdr>
    </w:div>
    <w:div w:id="832142083">
      <w:bodyDiv w:val="1"/>
      <w:marLeft w:val="0"/>
      <w:marRight w:val="0"/>
      <w:marTop w:val="0"/>
      <w:marBottom w:val="0"/>
      <w:divBdr>
        <w:top w:val="none" w:sz="0" w:space="0" w:color="auto"/>
        <w:left w:val="none" w:sz="0" w:space="0" w:color="auto"/>
        <w:bottom w:val="none" w:sz="0" w:space="0" w:color="auto"/>
        <w:right w:val="none" w:sz="0" w:space="0" w:color="auto"/>
      </w:divBdr>
    </w:div>
    <w:div w:id="832377930">
      <w:bodyDiv w:val="1"/>
      <w:marLeft w:val="0"/>
      <w:marRight w:val="0"/>
      <w:marTop w:val="0"/>
      <w:marBottom w:val="0"/>
      <w:divBdr>
        <w:top w:val="none" w:sz="0" w:space="0" w:color="auto"/>
        <w:left w:val="none" w:sz="0" w:space="0" w:color="auto"/>
        <w:bottom w:val="none" w:sz="0" w:space="0" w:color="auto"/>
        <w:right w:val="none" w:sz="0" w:space="0" w:color="auto"/>
      </w:divBdr>
    </w:div>
    <w:div w:id="833230553">
      <w:bodyDiv w:val="1"/>
      <w:marLeft w:val="0"/>
      <w:marRight w:val="0"/>
      <w:marTop w:val="0"/>
      <w:marBottom w:val="0"/>
      <w:divBdr>
        <w:top w:val="none" w:sz="0" w:space="0" w:color="auto"/>
        <w:left w:val="none" w:sz="0" w:space="0" w:color="auto"/>
        <w:bottom w:val="none" w:sz="0" w:space="0" w:color="auto"/>
        <w:right w:val="none" w:sz="0" w:space="0" w:color="auto"/>
      </w:divBdr>
    </w:div>
    <w:div w:id="834999373">
      <w:bodyDiv w:val="1"/>
      <w:marLeft w:val="0"/>
      <w:marRight w:val="0"/>
      <w:marTop w:val="0"/>
      <w:marBottom w:val="0"/>
      <w:divBdr>
        <w:top w:val="none" w:sz="0" w:space="0" w:color="auto"/>
        <w:left w:val="none" w:sz="0" w:space="0" w:color="auto"/>
        <w:bottom w:val="none" w:sz="0" w:space="0" w:color="auto"/>
        <w:right w:val="none" w:sz="0" w:space="0" w:color="auto"/>
      </w:divBdr>
    </w:div>
    <w:div w:id="835535465">
      <w:bodyDiv w:val="1"/>
      <w:marLeft w:val="0"/>
      <w:marRight w:val="0"/>
      <w:marTop w:val="0"/>
      <w:marBottom w:val="0"/>
      <w:divBdr>
        <w:top w:val="none" w:sz="0" w:space="0" w:color="auto"/>
        <w:left w:val="none" w:sz="0" w:space="0" w:color="auto"/>
        <w:bottom w:val="none" w:sz="0" w:space="0" w:color="auto"/>
        <w:right w:val="none" w:sz="0" w:space="0" w:color="auto"/>
      </w:divBdr>
    </w:div>
    <w:div w:id="836699612">
      <w:bodyDiv w:val="1"/>
      <w:marLeft w:val="0"/>
      <w:marRight w:val="0"/>
      <w:marTop w:val="0"/>
      <w:marBottom w:val="0"/>
      <w:divBdr>
        <w:top w:val="none" w:sz="0" w:space="0" w:color="auto"/>
        <w:left w:val="none" w:sz="0" w:space="0" w:color="auto"/>
        <w:bottom w:val="none" w:sz="0" w:space="0" w:color="auto"/>
        <w:right w:val="none" w:sz="0" w:space="0" w:color="auto"/>
      </w:divBdr>
    </w:div>
    <w:div w:id="841236594">
      <w:bodyDiv w:val="1"/>
      <w:marLeft w:val="0"/>
      <w:marRight w:val="0"/>
      <w:marTop w:val="0"/>
      <w:marBottom w:val="0"/>
      <w:divBdr>
        <w:top w:val="none" w:sz="0" w:space="0" w:color="auto"/>
        <w:left w:val="none" w:sz="0" w:space="0" w:color="auto"/>
        <w:bottom w:val="none" w:sz="0" w:space="0" w:color="auto"/>
        <w:right w:val="none" w:sz="0" w:space="0" w:color="auto"/>
      </w:divBdr>
    </w:div>
    <w:div w:id="842476685">
      <w:bodyDiv w:val="1"/>
      <w:marLeft w:val="0"/>
      <w:marRight w:val="0"/>
      <w:marTop w:val="0"/>
      <w:marBottom w:val="0"/>
      <w:divBdr>
        <w:top w:val="none" w:sz="0" w:space="0" w:color="auto"/>
        <w:left w:val="none" w:sz="0" w:space="0" w:color="auto"/>
        <w:bottom w:val="none" w:sz="0" w:space="0" w:color="auto"/>
        <w:right w:val="none" w:sz="0" w:space="0" w:color="auto"/>
      </w:divBdr>
    </w:div>
    <w:div w:id="842859168">
      <w:bodyDiv w:val="1"/>
      <w:marLeft w:val="0"/>
      <w:marRight w:val="0"/>
      <w:marTop w:val="0"/>
      <w:marBottom w:val="0"/>
      <w:divBdr>
        <w:top w:val="none" w:sz="0" w:space="0" w:color="auto"/>
        <w:left w:val="none" w:sz="0" w:space="0" w:color="auto"/>
        <w:bottom w:val="none" w:sz="0" w:space="0" w:color="auto"/>
        <w:right w:val="none" w:sz="0" w:space="0" w:color="auto"/>
      </w:divBdr>
    </w:div>
    <w:div w:id="842937794">
      <w:bodyDiv w:val="1"/>
      <w:marLeft w:val="0"/>
      <w:marRight w:val="0"/>
      <w:marTop w:val="0"/>
      <w:marBottom w:val="0"/>
      <w:divBdr>
        <w:top w:val="none" w:sz="0" w:space="0" w:color="auto"/>
        <w:left w:val="none" w:sz="0" w:space="0" w:color="auto"/>
        <w:bottom w:val="none" w:sz="0" w:space="0" w:color="auto"/>
        <w:right w:val="none" w:sz="0" w:space="0" w:color="auto"/>
      </w:divBdr>
    </w:div>
    <w:div w:id="843864498">
      <w:bodyDiv w:val="1"/>
      <w:marLeft w:val="0"/>
      <w:marRight w:val="0"/>
      <w:marTop w:val="0"/>
      <w:marBottom w:val="0"/>
      <w:divBdr>
        <w:top w:val="none" w:sz="0" w:space="0" w:color="auto"/>
        <w:left w:val="none" w:sz="0" w:space="0" w:color="auto"/>
        <w:bottom w:val="none" w:sz="0" w:space="0" w:color="auto"/>
        <w:right w:val="none" w:sz="0" w:space="0" w:color="auto"/>
      </w:divBdr>
    </w:div>
    <w:div w:id="847448478">
      <w:bodyDiv w:val="1"/>
      <w:marLeft w:val="0"/>
      <w:marRight w:val="0"/>
      <w:marTop w:val="0"/>
      <w:marBottom w:val="0"/>
      <w:divBdr>
        <w:top w:val="none" w:sz="0" w:space="0" w:color="auto"/>
        <w:left w:val="none" w:sz="0" w:space="0" w:color="auto"/>
        <w:bottom w:val="none" w:sz="0" w:space="0" w:color="auto"/>
        <w:right w:val="none" w:sz="0" w:space="0" w:color="auto"/>
      </w:divBdr>
    </w:div>
    <w:div w:id="850685537">
      <w:bodyDiv w:val="1"/>
      <w:marLeft w:val="0"/>
      <w:marRight w:val="0"/>
      <w:marTop w:val="0"/>
      <w:marBottom w:val="0"/>
      <w:divBdr>
        <w:top w:val="none" w:sz="0" w:space="0" w:color="auto"/>
        <w:left w:val="none" w:sz="0" w:space="0" w:color="auto"/>
        <w:bottom w:val="none" w:sz="0" w:space="0" w:color="auto"/>
        <w:right w:val="none" w:sz="0" w:space="0" w:color="auto"/>
      </w:divBdr>
    </w:div>
    <w:div w:id="853226029">
      <w:bodyDiv w:val="1"/>
      <w:marLeft w:val="0"/>
      <w:marRight w:val="0"/>
      <w:marTop w:val="0"/>
      <w:marBottom w:val="0"/>
      <w:divBdr>
        <w:top w:val="none" w:sz="0" w:space="0" w:color="auto"/>
        <w:left w:val="none" w:sz="0" w:space="0" w:color="auto"/>
        <w:bottom w:val="none" w:sz="0" w:space="0" w:color="auto"/>
        <w:right w:val="none" w:sz="0" w:space="0" w:color="auto"/>
      </w:divBdr>
    </w:div>
    <w:div w:id="853307893">
      <w:bodyDiv w:val="1"/>
      <w:marLeft w:val="0"/>
      <w:marRight w:val="0"/>
      <w:marTop w:val="0"/>
      <w:marBottom w:val="0"/>
      <w:divBdr>
        <w:top w:val="none" w:sz="0" w:space="0" w:color="auto"/>
        <w:left w:val="none" w:sz="0" w:space="0" w:color="auto"/>
        <w:bottom w:val="none" w:sz="0" w:space="0" w:color="auto"/>
        <w:right w:val="none" w:sz="0" w:space="0" w:color="auto"/>
      </w:divBdr>
    </w:div>
    <w:div w:id="853541810">
      <w:bodyDiv w:val="1"/>
      <w:marLeft w:val="0"/>
      <w:marRight w:val="0"/>
      <w:marTop w:val="0"/>
      <w:marBottom w:val="0"/>
      <w:divBdr>
        <w:top w:val="none" w:sz="0" w:space="0" w:color="auto"/>
        <w:left w:val="none" w:sz="0" w:space="0" w:color="auto"/>
        <w:bottom w:val="none" w:sz="0" w:space="0" w:color="auto"/>
        <w:right w:val="none" w:sz="0" w:space="0" w:color="auto"/>
      </w:divBdr>
    </w:div>
    <w:div w:id="853956600">
      <w:bodyDiv w:val="1"/>
      <w:marLeft w:val="0"/>
      <w:marRight w:val="0"/>
      <w:marTop w:val="0"/>
      <w:marBottom w:val="0"/>
      <w:divBdr>
        <w:top w:val="none" w:sz="0" w:space="0" w:color="auto"/>
        <w:left w:val="none" w:sz="0" w:space="0" w:color="auto"/>
        <w:bottom w:val="none" w:sz="0" w:space="0" w:color="auto"/>
        <w:right w:val="none" w:sz="0" w:space="0" w:color="auto"/>
      </w:divBdr>
    </w:div>
    <w:div w:id="857963088">
      <w:bodyDiv w:val="1"/>
      <w:marLeft w:val="0"/>
      <w:marRight w:val="0"/>
      <w:marTop w:val="0"/>
      <w:marBottom w:val="0"/>
      <w:divBdr>
        <w:top w:val="none" w:sz="0" w:space="0" w:color="auto"/>
        <w:left w:val="none" w:sz="0" w:space="0" w:color="auto"/>
        <w:bottom w:val="none" w:sz="0" w:space="0" w:color="auto"/>
        <w:right w:val="none" w:sz="0" w:space="0" w:color="auto"/>
      </w:divBdr>
    </w:div>
    <w:div w:id="858399090">
      <w:bodyDiv w:val="1"/>
      <w:marLeft w:val="0"/>
      <w:marRight w:val="0"/>
      <w:marTop w:val="0"/>
      <w:marBottom w:val="0"/>
      <w:divBdr>
        <w:top w:val="none" w:sz="0" w:space="0" w:color="auto"/>
        <w:left w:val="none" w:sz="0" w:space="0" w:color="auto"/>
        <w:bottom w:val="none" w:sz="0" w:space="0" w:color="auto"/>
        <w:right w:val="none" w:sz="0" w:space="0" w:color="auto"/>
      </w:divBdr>
    </w:div>
    <w:div w:id="863444500">
      <w:bodyDiv w:val="1"/>
      <w:marLeft w:val="0"/>
      <w:marRight w:val="0"/>
      <w:marTop w:val="0"/>
      <w:marBottom w:val="0"/>
      <w:divBdr>
        <w:top w:val="none" w:sz="0" w:space="0" w:color="auto"/>
        <w:left w:val="none" w:sz="0" w:space="0" w:color="auto"/>
        <w:bottom w:val="none" w:sz="0" w:space="0" w:color="auto"/>
        <w:right w:val="none" w:sz="0" w:space="0" w:color="auto"/>
      </w:divBdr>
    </w:div>
    <w:div w:id="868761662">
      <w:bodyDiv w:val="1"/>
      <w:marLeft w:val="0"/>
      <w:marRight w:val="0"/>
      <w:marTop w:val="0"/>
      <w:marBottom w:val="0"/>
      <w:divBdr>
        <w:top w:val="none" w:sz="0" w:space="0" w:color="auto"/>
        <w:left w:val="none" w:sz="0" w:space="0" w:color="auto"/>
        <w:bottom w:val="none" w:sz="0" w:space="0" w:color="auto"/>
        <w:right w:val="none" w:sz="0" w:space="0" w:color="auto"/>
      </w:divBdr>
    </w:div>
    <w:div w:id="870801673">
      <w:bodyDiv w:val="1"/>
      <w:marLeft w:val="0"/>
      <w:marRight w:val="0"/>
      <w:marTop w:val="0"/>
      <w:marBottom w:val="0"/>
      <w:divBdr>
        <w:top w:val="none" w:sz="0" w:space="0" w:color="auto"/>
        <w:left w:val="none" w:sz="0" w:space="0" w:color="auto"/>
        <w:bottom w:val="none" w:sz="0" w:space="0" w:color="auto"/>
        <w:right w:val="none" w:sz="0" w:space="0" w:color="auto"/>
      </w:divBdr>
    </w:div>
    <w:div w:id="871386673">
      <w:bodyDiv w:val="1"/>
      <w:marLeft w:val="0"/>
      <w:marRight w:val="0"/>
      <w:marTop w:val="0"/>
      <w:marBottom w:val="0"/>
      <w:divBdr>
        <w:top w:val="none" w:sz="0" w:space="0" w:color="auto"/>
        <w:left w:val="none" w:sz="0" w:space="0" w:color="auto"/>
        <w:bottom w:val="none" w:sz="0" w:space="0" w:color="auto"/>
        <w:right w:val="none" w:sz="0" w:space="0" w:color="auto"/>
      </w:divBdr>
    </w:div>
    <w:div w:id="874191677">
      <w:bodyDiv w:val="1"/>
      <w:marLeft w:val="0"/>
      <w:marRight w:val="0"/>
      <w:marTop w:val="0"/>
      <w:marBottom w:val="0"/>
      <w:divBdr>
        <w:top w:val="none" w:sz="0" w:space="0" w:color="auto"/>
        <w:left w:val="none" w:sz="0" w:space="0" w:color="auto"/>
        <w:bottom w:val="none" w:sz="0" w:space="0" w:color="auto"/>
        <w:right w:val="none" w:sz="0" w:space="0" w:color="auto"/>
      </w:divBdr>
    </w:div>
    <w:div w:id="875389287">
      <w:bodyDiv w:val="1"/>
      <w:marLeft w:val="0"/>
      <w:marRight w:val="0"/>
      <w:marTop w:val="0"/>
      <w:marBottom w:val="0"/>
      <w:divBdr>
        <w:top w:val="none" w:sz="0" w:space="0" w:color="auto"/>
        <w:left w:val="none" w:sz="0" w:space="0" w:color="auto"/>
        <w:bottom w:val="none" w:sz="0" w:space="0" w:color="auto"/>
        <w:right w:val="none" w:sz="0" w:space="0" w:color="auto"/>
      </w:divBdr>
    </w:div>
    <w:div w:id="877091037">
      <w:bodyDiv w:val="1"/>
      <w:marLeft w:val="0"/>
      <w:marRight w:val="0"/>
      <w:marTop w:val="0"/>
      <w:marBottom w:val="0"/>
      <w:divBdr>
        <w:top w:val="none" w:sz="0" w:space="0" w:color="auto"/>
        <w:left w:val="none" w:sz="0" w:space="0" w:color="auto"/>
        <w:bottom w:val="none" w:sz="0" w:space="0" w:color="auto"/>
        <w:right w:val="none" w:sz="0" w:space="0" w:color="auto"/>
      </w:divBdr>
    </w:div>
    <w:div w:id="878904271">
      <w:bodyDiv w:val="1"/>
      <w:marLeft w:val="0"/>
      <w:marRight w:val="0"/>
      <w:marTop w:val="0"/>
      <w:marBottom w:val="0"/>
      <w:divBdr>
        <w:top w:val="none" w:sz="0" w:space="0" w:color="auto"/>
        <w:left w:val="none" w:sz="0" w:space="0" w:color="auto"/>
        <w:bottom w:val="none" w:sz="0" w:space="0" w:color="auto"/>
        <w:right w:val="none" w:sz="0" w:space="0" w:color="auto"/>
      </w:divBdr>
    </w:div>
    <w:div w:id="880630268">
      <w:bodyDiv w:val="1"/>
      <w:marLeft w:val="0"/>
      <w:marRight w:val="0"/>
      <w:marTop w:val="0"/>
      <w:marBottom w:val="0"/>
      <w:divBdr>
        <w:top w:val="none" w:sz="0" w:space="0" w:color="auto"/>
        <w:left w:val="none" w:sz="0" w:space="0" w:color="auto"/>
        <w:bottom w:val="none" w:sz="0" w:space="0" w:color="auto"/>
        <w:right w:val="none" w:sz="0" w:space="0" w:color="auto"/>
      </w:divBdr>
    </w:div>
    <w:div w:id="882450530">
      <w:bodyDiv w:val="1"/>
      <w:marLeft w:val="0"/>
      <w:marRight w:val="0"/>
      <w:marTop w:val="0"/>
      <w:marBottom w:val="0"/>
      <w:divBdr>
        <w:top w:val="none" w:sz="0" w:space="0" w:color="auto"/>
        <w:left w:val="none" w:sz="0" w:space="0" w:color="auto"/>
        <w:bottom w:val="none" w:sz="0" w:space="0" w:color="auto"/>
        <w:right w:val="none" w:sz="0" w:space="0" w:color="auto"/>
      </w:divBdr>
    </w:div>
    <w:div w:id="882517499">
      <w:bodyDiv w:val="1"/>
      <w:marLeft w:val="0"/>
      <w:marRight w:val="0"/>
      <w:marTop w:val="0"/>
      <w:marBottom w:val="0"/>
      <w:divBdr>
        <w:top w:val="none" w:sz="0" w:space="0" w:color="auto"/>
        <w:left w:val="none" w:sz="0" w:space="0" w:color="auto"/>
        <w:bottom w:val="none" w:sz="0" w:space="0" w:color="auto"/>
        <w:right w:val="none" w:sz="0" w:space="0" w:color="auto"/>
      </w:divBdr>
    </w:div>
    <w:div w:id="882599609">
      <w:bodyDiv w:val="1"/>
      <w:marLeft w:val="0"/>
      <w:marRight w:val="0"/>
      <w:marTop w:val="0"/>
      <w:marBottom w:val="0"/>
      <w:divBdr>
        <w:top w:val="none" w:sz="0" w:space="0" w:color="auto"/>
        <w:left w:val="none" w:sz="0" w:space="0" w:color="auto"/>
        <w:bottom w:val="none" w:sz="0" w:space="0" w:color="auto"/>
        <w:right w:val="none" w:sz="0" w:space="0" w:color="auto"/>
      </w:divBdr>
    </w:div>
    <w:div w:id="882861496">
      <w:bodyDiv w:val="1"/>
      <w:marLeft w:val="0"/>
      <w:marRight w:val="0"/>
      <w:marTop w:val="0"/>
      <w:marBottom w:val="0"/>
      <w:divBdr>
        <w:top w:val="none" w:sz="0" w:space="0" w:color="auto"/>
        <w:left w:val="none" w:sz="0" w:space="0" w:color="auto"/>
        <w:bottom w:val="none" w:sz="0" w:space="0" w:color="auto"/>
        <w:right w:val="none" w:sz="0" w:space="0" w:color="auto"/>
      </w:divBdr>
    </w:div>
    <w:div w:id="885139527">
      <w:bodyDiv w:val="1"/>
      <w:marLeft w:val="0"/>
      <w:marRight w:val="0"/>
      <w:marTop w:val="0"/>
      <w:marBottom w:val="0"/>
      <w:divBdr>
        <w:top w:val="none" w:sz="0" w:space="0" w:color="auto"/>
        <w:left w:val="none" w:sz="0" w:space="0" w:color="auto"/>
        <w:bottom w:val="none" w:sz="0" w:space="0" w:color="auto"/>
        <w:right w:val="none" w:sz="0" w:space="0" w:color="auto"/>
      </w:divBdr>
    </w:div>
    <w:div w:id="886526486">
      <w:bodyDiv w:val="1"/>
      <w:marLeft w:val="0"/>
      <w:marRight w:val="0"/>
      <w:marTop w:val="0"/>
      <w:marBottom w:val="0"/>
      <w:divBdr>
        <w:top w:val="none" w:sz="0" w:space="0" w:color="auto"/>
        <w:left w:val="none" w:sz="0" w:space="0" w:color="auto"/>
        <w:bottom w:val="none" w:sz="0" w:space="0" w:color="auto"/>
        <w:right w:val="none" w:sz="0" w:space="0" w:color="auto"/>
      </w:divBdr>
    </w:div>
    <w:div w:id="887229128">
      <w:bodyDiv w:val="1"/>
      <w:marLeft w:val="0"/>
      <w:marRight w:val="0"/>
      <w:marTop w:val="0"/>
      <w:marBottom w:val="0"/>
      <w:divBdr>
        <w:top w:val="none" w:sz="0" w:space="0" w:color="auto"/>
        <w:left w:val="none" w:sz="0" w:space="0" w:color="auto"/>
        <w:bottom w:val="none" w:sz="0" w:space="0" w:color="auto"/>
        <w:right w:val="none" w:sz="0" w:space="0" w:color="auto"/>
      </w:divBdr>
    </w:div>
    <w:div w:id="888418001">
      <w:bodyDiv w:val="1"/>
      <w:marLeft w:val="0"/>
      <w:marRight w:val="0"/>
      <w:marTop w:val="0"/>
      <w:marBottom w:val="0"/>
      <w:divBdr>
        <w:top w:val="none" w:sz="0" w:space="0" w:color="auto"/>
        <w:left w:val="none" w:sz="0" w:space="0" w:color="auto"/>
        <w:bottom w:val="none" w:sz="0" w:space="0" w:color="auto"/>
        <w:right w:val="none" w:sz="0" w:space="0" w:color="auto"/>
      </w:divBdr>
    </w:div>
    <w:div w:id="890389568">
      <w:bodyDiv w:val="1"/>
      <w:marLeft w:val="0"/>
      <w:marRight w:val="0"/>
      <w:marTop w:val="0"/>
      <w:marBottom w:val="0"/>
      <w:divBdr>
        <w:top w:val="none" w:sz="0" w:space="0" w:color="auto"/>
        <w:left w:val="none" w:sz="0" w:space="0" w:color="auto"/>
        <w:bottom w:val="none" w:sz="0" w:space="0" w:color="auto"/>
        <w:right w:val="none" w:sz="0" w:space="0" w:color="auto"/>
      </w:divBdr>
    </w:div>
    <w:div w:id="892078885">
      <w:bodyDiv w:val="1"/>
      <w:marLeft w:val="0"/>
      <w:marRight w:val="0"/>
      <w:marTop w:val="0"/>
      <w:marBottom w:val="0"/>
      <w:divBdr>
        <w:top w:val="none" w:sz="0" w:space="0" w:color="auto"/>
        <w:left w:val="none" w:sz="0" w:space="0" w:color="auto"/>
        <w:bottom w:val="none" w:sz="0" w:space="0" w:color="auto"/>
        <w:right w:val="none" w:sz="0" w:space="0" w:color="auto"/>
      </w:divBdr>
    </w:div>
    <w:div w:id="899437004">
      <w:bodyDiv w:val="1"/>
      <w:marLeft w:val="0"/>
      <w:marRight w:val="0"/>
      <w:marTop w:val="0"/>
      <w:marBottom w:val="0"/>
      <w:divBdr>
        <w:top w:val="none" w:sz="0" w:space="0" w:color="auto"/>
        <w:left w:val="none" w:sz="0" w:space="0" w:color="auto"/>
        <w:bottom w:val="none" w:sz="0" w:space="0" w:color="auto"/>
        <w:right w:val="none" w:sz="0" w:space="0" w:color="auto"/>
      </w:divBdr>
    </w:div>
    <w:div w:id="901214611">
      <w:bodyDiv w:val="1"/>
      <w:marLeft w:val="0"/>
      <w:marRight w:val="0"/>
      <w:marTop w:val="0"/>
      <w:marBottom w:val="0"/>
      <w:divBdr>
        <w:top w:val="none" w:sz="0" w:space="0" w:color="auto"/>
        <w:left w:val="none" w:sz="0" w:space="0" w:color="auto"/>
        <w:bottom w:val="none" w:sz="0" w:space="0" w:color="auto"/>
        <w:right w:val="none" w:sz="0" w:space="0" w:color="auto"/>
      </w:divBdr>
    </w:div>
    <w:div w:id="901524247">
      <w:bodyDiv w:val="1"/>
      <w:marLeft w:val="0"/>
      <w:marRight w:val="0"/>
      <w:marTop w:val="0"/>
      <w:marBottom w:val="0"/>
      <w:divBdr>
        <w:top w:val="none" w:sz="0" w:space="0" w:color="auto"/>
        <w:left w:val="none" w:sz="0" w:space="0" w:color="auto"/>
        <w:bottom w:val="none" w:sz="0" w:space="0" w:color="auto"/>
        <w:right w:val="none" w:sz="0" w:space="0" w:color="auto"/>
      </w:divBdr>
    </w:div>
    <w:div w:id="903682259">
      <w:bodyDiv w:val="1"/>
      <w:marLeft w:val="0"/>
      <w:marRight w:val="0"/>
      <w:marTop w:val="0"/>
      <w:marBottom w:val="0"/>
      <w:divBdr>
        <w:top w:val="none" w:sz="0" w:space="0" w:color="auto"/>
        <w:left w:val="none" w:sz="0" w:space="0" w:color="auto"/>
        <w:bottom w:val="none" w:sz="0" w:space="0" w:color="auto"/>
        <w:right w:val="none" w:sz="0" w:space="0" w:color="auto"/>
      </w:divBdr>
    </w:div>
    <w:div w:id="904922549">
      <w:bodyDiv w:val="1"/>
      <w:marLeft w:val="0"/>
      <w:marRight w:val="0"/>
      <w:marTop w:val="0"/>
      <w:marBottom w:val="0"/>
      <w:divBdr>
        <w:top w:val="none" w:sz="0" w:space="0" w:color="auto"/>
        <w:left w:val="none" w:sz="0" w:space="0" w:color="auto"/>
        <w:bottom w:val="none" w:sz="0" w:space="0" w:color="auto"/>
        <w:right w:val="none" w:sz="0" w:space="0" w:color="auto"/>
      </w:divBdr>
    </w:div>
    <w:div w:id="905922337">
      <w:bodyDiv w:val="1"/>
      <w:marLeft w:val="0"/>
      <w:marRight w:val="0"/>
      <w:marTop w:val="0"/>
      <w:marBottom w:val="0"/>
      <w:divBdr>
        <w:top w:val="none" w:sz="0" w:space="0" w:color="auto"/>
        <w:left w:val="none" w:sz="0" w:space="0" w:color="auto"/>
        <w:bottom w:val="none" w:sz="0" w:space="0" w:color="auto"/>
        <w:right w:val="none" w:sz="0" w:space="0" w:color="auto"/>
      </w:divBdr>
    </w:div>
    <w:div w:id="917060417">
      <w:bodyDiv w:val="1"/>
      <w:marLeft w:val="0"/>
      <w:marRight w:val="0"/>
      <w:marTop w:val="0"/>
      <w:marBottom w:val="0"/>
      <w:divBdr>
        <w:top w:val="none" w:sz="0" w:space="0" w:color="auto"/>
        <w:left w:val="none" w:sz="0" w:space="0" w:color="auto"/>
        <w:bottom w:val="none" w:sz="0" w:space="0" w:color="auto"/>
        <w:right w:val="none" w:sz="0" w:space="0" w:color="auto"/>
      </w:divBdr>
    </w:div>
    <w:div w:id="917441677">
      <w:bodyDiv w:val="1"/>
      <w:marLeft w:val="0"/>
      <w:marRight w:val="0"/>
      <w:marTop w:val="0"/>
      <w:marBottom w:val="0"/>
      <w:divBdr>
        <w:top w:val="none" w:sz="0" w:space="0" w:color="auto"/>
        <w:left w:val="none" w:sz="0" w:space="0" w:color="auto"/>
        <w:bottom w:val="none" w:sz="0" w:space="0" w:color="auto"/>
        <w:right w:val="none" w:sz="0" w:space="0" w:color="auto"/>
      </w:divBdr>
    </w:div>
    <w:div w:id="918707654">
      <w:bodyDiv w:val="1"/>
      <w:marLeft w:val="0"/>
      <w:marRight w:val="0"/>
      <w:marTop w:val="0"/>
      <w:marBottom w:val="0"/>
      <w:divBdr>
        <w:top w:val="none" w:sz="0" w:space="0" w:color="auto"/>
        <w:left w:val="none" w:sz="0" w:space="0" w:color="auto"/>
        <w:bottom w:val="none" w:sz="0" w:space="0" w:color="auto"/>
        <w:right w:val="none" w:sz="0" w:space="0" w:color="auto"/>
      </w:divBdr>
    </w:div>
    <w:div w:id="918825819">
      <w:bodyDiv w:val="1"/>
      <w:marLeft w:val="0"/>
      <w:marRight w:val="0"/>
      <w:marTop w:val="0"/>
      <w:marBottom w:val="0"/>
      <w:divBdr>
        <w:top w:val="none" w:sz="0" w:space="0" w:color="auto"/>
        <w:left w:val="none" w:sz="0" w:space="0" w:color="auto"/>
        <w:bottom w:val="none" w:sz="0" w:space="0" w:color="auto"/>
        <w:right w:val="none" w:sz="0" w:space="0" w:color="auto"/>
      </w:divBdr>
    </w:div>
    <w:div w:id="919366173">
      <w:bodyDiv w:val="1"/>
      <w:marLeft w:val="0"/>
      <w:marRight w:val="0"/>
      <w:marTop w:val="0"/>
      <w:marBottom w:val="0"/>
      <w:divBdr>
        <w:top w:val="none" w:sz="0" w:space="0" w:color="auto"/>
        <w:left w:val="none" w:sz="0" w:space="0" w:color="auto"/>
        <w:bottom w:val="none" w:sz="0" w:space="0" w:color="auto"/>
        <w:right w:val="none" w:sz="0" w:space="0" w:color="auto"/>
      </w:divBdr>
    </w:div>
    <w:div w:id="921984732">
      <w:bodyDiv w:val="1"/>
      <w:marLeft w:val="0"/>
      <w:marRight w:val="0"/>
      <w:marTop w:val="0"/>
      <w:marBottom w:val="0"/>
      <w:divBdr>
        <w:top w:val="none" w:sz="0" w:space="0" w:color="auto"/>
        <w:left w:val="none" w:sz="0" w:space="0" w:color="auto"/>
        <w:bottom w:val="none" w:sz="0" w:space="0" w:color="auto"/>
        <w:right w:val="none" w:sz="0" w:space="0" w:color="auto"/>
      </w:divBdr>
    </w:div>
    <w:div w:id="922683881">
      <w:bodyDiv w:val="1"/>
      <w:marLeft w:val="0"/>
      <w:marRight w:val="0"/>
      <w:marTop w:val="0"/>
      <w:marBottom w:val="0"/>
      <w:divBdr>
        <w:top w:val="none" w:sz="0" w:space="0" w:color="auto"/>
        <w:left w:val="none" w:sz="0" w:space="0" w:color="auto"/>
        <w:bottom w:val="none" w:sz="0" w:space="0" w:color="auto"/>
        <w:right w:val="none" w:sz="0" w:space="0" w:color="auto"/>
      </w:divBdr>
    </w:div>
    <w:div w:id="922758488">
      <w:bodyDiv w:val="1"/>
      <w:marLeft w:val="0"/>
      <w:marRight w:val="0"/>
      <w:marTop w:val="0"/>
      <w:marBottom w:val="0"/>
      <w:divBdr>
        <w:top w:val="none" w:sz="0" w:space="0" w:color="auto"/>
        <w:left w:val="none" w:sz="0" w:space="0" w:color="auto"/>
        <w:bottom w:val="none" w:sz="0" w:space="0" w:color="auto"/>
        <w:right w:val="none" w:sz="0" w:space="0" w:color="auto"/>
      </w:divBdr>
    </w:div>
    <w:div w:id="926957575">
      <w:bodyDiv w:val="1"/>
      <w:marLeft w:val="0"/>
      <w:marRight w:val="0"/>
      <w:marTop w:val="0"/>
      <w:marBottom w:val="0"/>
      <w:divBdr>
        <w:top w:val="none" w:sz="0" w:space="0" w:color="auto"/>
        <w:left w:val="none" w:sz="0" w:space="0" w:color="auto"/>
        <w:bottom w:val="none" w:sz="0" w:space="0" w:color="auto"/>
        <w:right w:val="none" w:sz="0" w:space="0" w:color="auto"/>
      </w:divBdr>
    </w:div>
    <w:div w:id="927926820">
      <w:bodyDiv w:val="1"/>
      <w:marLeft w:val="0"/>
      <w:marRight w:val="0"/>
      <w:marTop w:val="0"/>
      <w:marBottom w:val="0"/>
      <w:divBdr>
        <w:top w:val="none" w:sz="0" w:space="0" w:color="auto"/>
        <w:left w:val="none" w:sz="0" w:space="0" w:color="auto"/>
        <w:bottom w:val="none" w:sz="0" w:space="0" w:color="auto"/>
        <w:right w:val="none" w:sz="0" w:space="0" w:color="auto"/>
      </w:divBdr>
    </w:div>
    <w:div w:id="928392833">
      <w:bodyDiv w:val="1"/>
      <w:marLeft w:val="0"/>
      <w:marRight w:val="0"/>
      <w:marTop w:val="0"/>
      <w:marBottom w:val="0"/>
      <w:divBdr>
        <w:top w:val="none" w:sz="0" w:space="0" w:color="auto"/>
        <w:left w:val="none" w:sz="0" w:space="0" w:color="auto"/>
        <w:bottom w:val="none" w:sz="0" w:space="0" w:color="auto"/>
        <w:right w:val="none" w:sz="0" w:space="0" w:color="auto"/>
      </w:divBdr>
    </w:div>
    <w:div w:id="930354417">
      <w:bodyDiv w:val="1"/>
      <w:marLeft w:val="0"/>
      <w:marRight w:val="0"/>
      <w:marTop w:val="0"/>
      <w:marBottom w:val="0"/>
      <w:divBdr>
        <w:top w:val="none" w:sz="0" w:space="0" w:color="auto"/>
        <w:left w:val="none" w:sz="0" w:space="0" w:color="auto"/>
        <w:bottom w:val="none" w:sz="0" w:space="0" w:color="auto"/>
        <w:right w:val="none" w:sz="0" w:space="0" w:color="auto"/>
      </w:divBdr>
    </w:div>
    <w:div w:id="933241239">
      <w:bodyDiv w:val="1"/>
      <w:marLeft w:val="0"/>
      <w:marRight w:val="0"/>
      <w:marTop w:val="0"/>
      <w:marBottom w:val="0"/>
      <w:divBdr>
        <w:top w:val="none" w:sz="0" w:space="0" w:color="auto"/>
        <w:left w:val="none" w:sz="0" w:space="0" w:color="auto"/>
        <w:bottom w:val="none" w:sz="0" w:space="0" w:color="auto"/>
        <w:right w:val="none" w:sz="0" w:space="0" w:color="auto"/>
      </w:divBdr>
    </w:div>
    <w:div w:id="934485258">
      <w:bodyDiv w:val="1"/>
      <w:marLeft w:val="0"/>
      <w:marRight w:val="0"/>
      <w:marTop w:val="0"/>
      <w:marBottom w:val="0"/>
      <w:divBdr>
        <w:top w:val="none" w:sz="0" w:space="0" w:color="auto"/>
        <w:left w:val="none" w:sz="0" w:space="0" w:color="auto"/>
        <w:bottom w:val="none" w:sz="0" w:space="0" w:color="auto"/>
        <w:right w:val="none" w:sz="0" w:space="0" w:color="auto"/>
      </w:divBdr>
    </w:div>
    <w:div w:id="941717163">
      <w:bodyDiv w:val="1"/>
      <w:marLeft w:val="0"/>
      <w:marRight w:val="0"/>
      <w:marTop w:val="0"/>
      <w:marBottom w:val="0"/>
      <w:divBdr>
        <w:top w:val="none" w:sz="0" w:space="0" w:color="auto"/>
        <w:left w:val="none" w:sz="0" w:space="0" w:color="auto"/>
        <w:bottom w:val="none" w:sz="0" w:space="0" w:color="auto"/>
        <w:right w:val="none" w:sz="0" w:space="0" w:color="auto"/>
      </w:divBdr>
    </w:div>
    <w:div w:id="943221632">
      <w:bodyDiv w:val="1"/>
      <w:marLeft w:val="0"/>
      <w:marRight w:val="0"/>
      <w:marTop w:val="0"/>
      <w:marBottom w:val="0"/>
      <w:divBdr>
        <w:top w:val="none" w:sz="0" w:space="0" w:color="auto"/>
        <w:left w:val="none" w:sz="0" w:space="0" w:color="auto"/>
        <w:bottom w:val="none" w:sz="0" w:space="0" w:color="auto"/>
        <w:right w:val="none" w:sz="0" w:space="0" w:color="auto"/>
      </w:divBdr>
    </w:div>
    <w:div w:id="944077935">
      <w:bodyDiv w:val="1"/>
      <w:marLeft w:val="0"/>
      <w:marRight w:val="0"/>
      <w:marTop w:val="0"/>
      <w:marBottom w:val="0"/>
      <w:divBdr>
        <w:top w:val="none" w:sz="0" w:space="0" w:color="auto"/>
        <w:left w:val="none" w:sz="0" w:space="0" w:color="auto"/>
        <w:bottom w:val="none" w:sz="0" w:space="0" w:color="auto"/>
        <w:right w:val="none" w:sz="0" w:space="0" w:color="auto"/>
      </w:divBdr>
    </w:div>
    <w:div w:id="947465962">
      <w:bodyDiv w:val="1"/>
      <w:marLeft w:val="0"/>
      <w:marRight w:val="0"/>
      <w:marTop w:val="0"/>
      <w:marBottom w:val="0"/>
      <w:divBdr>
        <w:top w:val="none" w:sz="0" w:space="0" w:color="auto"/>
        <w:left w:val="none" w:sz="0" w:space="0" w:color="auto"/>
        <w:bottom w:val="none" w:sz="0" w:space="0" w:color="auto"/>
        <w:right w:val="none" w:sz="0" w:space="0" w:color="auto"/>
      </w:divBdr>
    </w:div>
    <w:div w:id="950236690">
      <w:bodyDiv w:val="1"/>
      <w:marLeft w:val="0"/>
      <w:marRight w:val="0"/>
      <w:marTop w:val="0"/>
      <w:marBottom w:val="0"/>
      <w:divBdr>
        <w:top w:val="none" w:sz="0" w:space="0" w:color="auto"/>
        <w:left w:val="none" w:sz="0" w:space="0" w:color="auto"/>
        <w:bottom w:val="none" w:sz="0" w:space="0" w:color="auto"/>
        <w:right w:val="none" w:sz="0" w:space="0" w:color="auto"/>
      </w:divBdr>
    </w:div>
    <w:div w:id="952252917">
      <w:bodyDiv w:val="1"/>
      <w:marLeft w:val="0"/>
      <w:marRight w:val="0"/>
      <w:marTop w:val="0"/>
      <w:marBottom w:val="0"/>
      <w:divBdr>
        <w:top w:val="none" w:sz="0" w:space="0" w:color="auto"/>
        <w:left w:val="none" w:sz="0" w:space="0" w:color="auto"/>
        <w:bottom w:val="none" w:sz="0" w:space="0" w:color="auto"/>
        <w:right w:val="none" w:sz="0" w:space="0" w:color="auto"/>
      </w:divBdr>
    </w:div>
    <w:div w:id="952400377">
      <w:bodyDiv w:val="1"/>
      <w:marLeft w:val="0"/>
      <w:marRight w:val="0"/>
      <w:marTop w:val="0"/>
      <w:marBottom w:val="0"/>
      <w:divBdr>
        <w:top w:val="none" w:sz="0" w:space="0" w:color="auto"/>
        <w:left w:val="none" w:sz="0" w:space="0" w:color="auto"/>
        <w:bottom w:val="none" w:sz="0" w:space="0" w:color="auto"/>
        <w:right w:val="none" w:sz="0" w:space="0" w:color="auto"/>
      </w:divBdr>
    </w:div>
    <w:div w:id="952445346">
      <w:bodyDiv w:val="1"/>
      <w:marLeft w:val="0"/>
      <w:marRight w:val="0"/>
      <w:marTop w:val="0"/>
      <w:marBottom w:val="0"/>
      <w:divBdr>
        <w:top w:val="none" w:sz="0" w:space="0" w:color="auto"/>
        <w:left w:val="none" w:sz="0" w:space="0" w:color="auto"/>
        <w:bottom w:val="none" w:sz="0" w:space="0" w:color="auto"/>
        <w:right w:val="none" w:sz="0" w:space="0" w:color="auto"/>
      </w:divBdr>
    </w:div>
    <w:div w:id="952786292">
      <w:bodyDiv w:val="1"/>
      <w:marLeft w:val="0"/>
      <w:marRight w:val="0"/>
      <w:marTop w:val="0"/>
      <w:marBottom w:val="0"/>
      <w:divBdr>
        <w:top w:val="none" w:sz="0" w:space="0" w:color="auto"/>
        <w:left w:val="none" w:sz="0" w:space="0" w:color="auto"/>
        <w:bottom w:val="none" w:sz="0" w:space="0" w:color="auto"/>
        <w:right w:val="none" w:sz="0" w:space="0" w:color="auto"/>
      </w:divBdr>
    </w:div>
    <w:div w:id="953825767">
      <w:bodyDiv w:val="1"/>
      <w:marLeft w:val="0"/>
      <w:marRight w:val="0"/>
      <w:marTop w:val="0"/>
      <w:marBottom w:val="0"/>
      <w:divBdr>
        <w:top w:val="none" w:sz="0" w:space="0" w:color="auto"/>
        <w:left w:val="none" w:sz="0" w:space="0" w:color="auto"/>
        <w:bottom w:val="none" w:sz="0" w:space="0" w:color="auto"/>
        <w:right w:val="none" w:sz="0" w:space="0" w:color="auto"/>
      </w:divBdr>
    </w:div>
    <w:div w:id="954212571">
      <w:bodyDiv w:val="1"/>
      <w:marLeft w:val="0"/>
      <w:marRight w:val="0"/>
      <w:marTop w:val="0"/>
      <w:marBottom w:val="0"/>
      <w:divBdr>
        <w:top w:val="none" w:sz="0" w:space="0" w:color="auto"/>
        <w:left w:val="none" w:sz="0" w:space="0" w:color="auto"/>
        <w:bottom w:val="none" w:sz="0" w:space="0" w:color="auto"/>
        <w:right w:val="none" w:sz="0" w:space="0" w:color="auto"/>
      </w:divBdr>
    </w:div>
    <w:div w:id="955213114">
      <w:bodyDiv w:val="1"/>
      <w:marLeft w:val="0"/>
      <w:marRight w:val="0"/>
      <w:marTop w:val="0"/>
      <w:marBottom w:val="0"/>
      <w:divBdr>
        <w:top w:val="none" w:sz="0" w:space="0" w:color="auto"/>
        <w:left w:val="none" w:sz="0" w:space="0" w:color="auto"/>
        <w:bottom w:val="none" w:sz="0" w:space="0" w:color="auto"/>
        <w:right w:val="none" w:sz="0" w:space="0" w:color="auto"/>
      </w:divBdr>
    </w:div>
    <w:div w:id="956060544">
      <w:bodyDiv w:val="1"/>
      <w:marLeft w:val="0"/>
      <w:marRight w:val="0"/>
      <w:marTop w:val="0"/>
      <w:marBottom w:val="0"/>
      <w:divBdr>
        <w:top w:val="none" w:sz="0" w:space="0" w:color="auto"/>
        <w:left w:val="none" w:sz="0" w:space="0" w:color="auto"/>
        <w:bottom w:val="none" w:sz="0" w:space="0" w:color="auto"/>
        <w:right w:val="none" w:sz="0" w:space="0" w:color="auto"/>
      </w:divBdr>
    </w:div>
    <w:div w:id="956717168">
      <w:bodyDiv w:val="1"/>
      <w:marLeft w:val="0"/>
      <w:marRight w:val="0"/>
      <w:marTop w:val="0"/>
      <w:marBottom w:val="0"/>
      <w:divBdr>
        <w:top w:val="none" w:sz="0" w:space="0" w:color="auto"/>
        <w:left w:val="none" w:sz="0" w:space="0" w:color="auto"/>
        <w:bottom w:val="none" w:sz="0" w:space="0" w:color="auto"/>
        <w:right w:val="none" w:sz="0" w:space="0" w:color="auto"/>
      </w:divBdr>
    </w:div>
    <w:div w:id="957876884">
      <w:bodyDiv w:val="1"/>
      <w:marLeft w:val="0"/>
      <w:marRight w:val="0"/>
      <w:marTop w:val="0"/>
      <w:marBottom w:val="0"/>
      <w:divBdr>
        <w:top w:val="none" w:sz="0" w:space="0" w:color="auto"/>
        <w:left w:val="none" w:sz="0" w:space="0" w:color="auto"/>
        <w:bottom w:val="none" w:sz="0" w:space="0" w:color="auto"/>
        <w:right w:val="none" w:sz="0" w:space="0" w:color="auto"/>
      </w:divBdr>
    </w:div>
    <w:div w:id="959991096">
      <w:bodyDiv w:val="1"/>
      <w:marLeft w:val="0"/>
      <w:marRight w:val="0"/>
      <w:marTop w:val="0"/>
      <w:marBottom w:val="0"/>
      <w:divBdr>
        <w:top w:val="none" w:sz="0" w:space="0" w:color="auto"/>
        <w:left w:val="none" w:sz="0" w:space="0" w:color="auto"/>
        <w:bottom w:val="none" w:sz="0" w:space="0" w:color="auto"/>
        <w:right w:val="none" w:sz="0" w:space="0" w:color="auto"/>
      </w:divBdr>
    </w:div>
    <w:div w:id="961350093">
      <w:bodyDiv w:val="1"/>
      <w:marLeft w:val="0"/>
      <w:marRight w:val="0"/>
      <w:marTop w:val="0"/>
      <w:marBottom w:val="0"/>
      <w:divBdr>
        <w:top w:val="none" w:sz="0" w:space="0" w:color="auto"/>
        <w:left w:val="none" w:sz="0" w:space="0" w:color="auto"/>
        <w:bottom w:val="none" w:sz="0" w:space="0" w:color="auto"/>
        <w:right w:val="none" w:sz="0" w:space="0" w:color="auto"/>
      </w:divBdr>
    </w:div>
    <w:div w:id="961887660">
      <w:bodyDiv w:val="1"/>
      <w:marLeft w:val="0"/>
      <w:marRight w:val="0"/>
      <w:marTop w:val="0"/>
      <w:marBottom w:val="0"/>
      <w:divBdr>
        <w:top w:val="none" w:sz="0" w:space="0" w:color="auto"/>
        <w:left w:val="none" w:sz="0" w:space="0" w:color="auto"/>
        <w:bottom w:val="none" w:sz="0" w:space="0" w:color="auto"/>
        <w:right w:val="none" w:sz="0" w:space="0" w:color="auto"/>
      </w:divBdr>
    </w:div>
    <w:div w:id="962003139">
      <w:bodyDiv w:val="1"/>
      <w:marLeft w:val="0"/>
      <w:marRight w:val="0"/>
      <w:marTop w:val="0"/>
      <w:marBottom w:val="0"/>
      <w:divBdr>
        <w:top w:val="none" w:sz="0" w:space="0" w:color="auto"/>
        <w:left w:val="none" w:sz="0" w:space="0" w:color="auto"/>
        <w:bottom w:val="none" w:sz="0" w:space="0" w:color="auto"/>
        <w:right w:val="none" w:sz="0" w:space="0" w:color="auto"/>
      </w:divBdr>
    </w:div>
    <w:div w:id="962421741">
      <w:bodyDiv w:val="1"/>
      <w:marLeft w:val="0"/>
      <w:marRight w:val="0"/>
      <w:marTop w:val="0"/>
      <w:marBottom w:val="0"/>
      <w:divBdr>
        <w:top w:val="none" w:sz="0" w:space="0" w:color="auto"/>
        <w:left w:val="none" w:sz="0" w:space="0" w:color="auto"/>
        <w:bottom w:val="none" w:sz="0" w:space="0" w:color="auto"/>
        <w:right w:val="none" w:sz="0" w:space="0" w:color="auto"/>
      </w:divBdr>
    </w:div>
    <w:div w:id="966810657">
      <w:bodyDiv w:val="1"/>
      <w:marLeft w:val="0"/>
      <w:marRight w:val="0"/>
      <w:marTop w:val="0"/>
      <w:marBottom w:val="0"/>
      <w:divBdr>
        <w:top w:val="none" w:sz="0" w:space="0" w:color="auto"/>
        <w:left w:val="none" w:sz="0" w:space="0" w:color="auto"/>
        <w:bottom w:val="none" w:sz="0" w:space="0" w:color="auto"/>
        <w:right w:val="none" w:sz="0" w:space="0" w:color="auto"/>
      </w:divBdr>
    </w:div>
    <w:div w:id="967249126">
      <w:bodyDiv w:val="1"/>
      <w:marLeft w:val="0"/>
      <w:marRight w:val="0"/>
      <w:marTop w:val="0"/>
      <w:marBottom w:val="0"/>
      <w:divBdr>
        <w:top w:val="none" w:sz="0" w:space="0" w:color="auto"/>
        <w:left w:val="none" w:sz="0" w:space="0" w:color="auto"/>
        <w:bottom w:val="none" w:sz="0" w:space="0" w:color="auto"/>
        <w:right w:val="none" w:sz="0" w:space="0" w:color="auto"/>
      </w:divBdr>
    </w:div>
    <w:div w:id="970982557">
      <w:bodyDiv w:val="1"/>
      <w:marLeft w:val="0"/>
      <w:marRight w:val="0"/>
      <w:marTop w:val="0"/>
      <w:marBottom w:val="0"/>
      <w:divBdr>
        <w:top w:val="none" w:sz="0" w:space="0" w:color="auto"/>
        <w:left w:val="none" w:sz="0" w:space="0" w:color="auto"/>
        <w:bottom w:val="none" w:sz="0" w:space="0" w:color="auto"/>
        <w:right w:val="none" w:sz="0" w:space="0" w:color="auto"/>
      </w:divBdr>
    </w:div>
    <w:div w:id="976109692">
      <w:bodyDiv w:val="1"/>
      <w:marLeft w:val="0"/>
      <w:marRight w:val="0"/>
      <w:marTop w:val="0"/>
      <w:marBottom w:val="0"/>
      <w:divBdr>
        <w:top w:val="none" w:sz="0" w:space="0" w:color="auto"/>
        <w:left w:val="none" w:sz="0" w:space="0" w:color="auto"/>
        <w:bottom w:val="none" w:sz="0" w:space="0" w:color="auto"/>
        <w:right w:val="none" w:sz="0" w:space="0" w:color="auto"/>
      </w:divBdr>
    </w:div>
    <w:div w:id="976229605">
      <w:bodyDiv w:val="1"/>
      <w:marLeft w:val="0"/>
      <w:marRight w:val="0"/>
      <w:marTop w:val="0"/>
      <w:marBottom w:val="0"/>
      <w:divBdr>
        <w:top w:val="none" w:sz="0" w:space="0" w:color="auto"/>
        <w:left w:val="none" w:sz="0" w:space="0" w:color="auto"/>
        <w:bottom w:val="none" w:sz="0" w:space="0" w:color="auto"/>
        <w:right w:val="none" w:sz="0" w:space="0" w:color="auto"/>
      </w:divBdr>
    </w:div>
    <w:div w:id="977300922">
      <w:bodyDiv w:val="1"/>
      <w:marLeft w:val="0"/>
      <w:marRight w:val="0"/>
      <w:marTop w:val="0"/>
      <w:marBottom w:val="0"/>
      <w:divBdr>
        <w:top w:val="none" w:sz="0" w:space="0" w:color="auto"/>
        <w:left w:val="none" w:sz="0" w:space="0" w:color="auto"/>
        <w:bottom w:val="none" w:sz="0" w:space="0" w:color="auto"/>
        <w:right w:val="none" w:sz="0" w:space="0" w:color="auto"/>
      </w:divBdr>
    </w:div>
    <w:div w:id="977610672">
      <w:bodyDiv w:val="1"/>
      <w:marLeft w:val="0"/>
      <w:marRight w:val="0"/>
      <w:marTop w:val="0"/>
      <w:marBottom w:val="0"/>
      <w:divBdr>
        <w:top w:val="none" w:sz="0" w:space="0" w:color="auto"/>
        <w:left w:val="none" w:sz="0" w:space="0" w:color="auto"/>
        <w:bottom w:val="none" w:sz="0" w:space="0" w:color="auto"/>
        <w:right w:val="none" w:sz="0" w:space="0" w:color="auto"/>
      </w:divBdr>
    </w:div>
    <w:div w:id="977684422">
      <w:bodyDiv w:val="1"/>
      <w:marLeft w:val="0"/>
      <w:marRight w:val="0"/>
      <w:marTop w:val="0"/>
      <w:marBottom w:val="0"/>
      <w:divBdr>
        <w:top w:val="none" w:sz="0" w:space="0" w:color="auto"/>
        <w:left w:val="none" w:sz="0" w:space="0" w:color="auto"/>
        <w:bottom w:val="none" w:sz="0" w:space="0" w:color="auto"/>
        <w:right w:val="none" w:sz="0" w:space="0" w:color="auto"/>
      </w:divBdr>
    </w:div>
    <w:div w:id="979382252">
      <w:bodyDiv w:val="1"/>
      <w:marLeft w:val="0"/>
      <w:marRight w:val="0"/>
      <w:marTop w:val="0"/>
      <w:marBottom w:val="0"/>
      <w:divBdr>
        <w:top w:val="none" w:sz="0" w:space="0" w:color="auto"/>
        <w:left w:val="none" w:sz="0" w:space="0" w:color="auto"/>
        <w:bottom w:val="none" w:sz="0" w:space="0" w:color="auto"/>
        <w:right w:val="none" w:sz="0" w:space="0" w:color="auto"/>
      </w:divBdr>
    </w:div>
    <w:div w:id="982349215">
      <w:bodyDiv w:val="1"/>
      <w:marLeft w:val="0"/>
      <w:marRight w:val="0"/>
      <w:marTop w:val="0"/>
      <w:marBottom w:val="0"/>
      <w:divBdr>
        <w:top w:val="none" w:sz="0" w:space="0" w:color="auto"/>
        <w:left w:val="none" w:sz="0" w:space="0" w:color="auto"/>
        <w:bottom w:val="none" w:sz="0" w:space="0" w:color="auto"/>
        <w:right w:val="none" w:sz="0" w:space="0" w:color="auto"/>
      </w:divBdr>
    </w:div>
    <w:div w:id="987321252">
      <w:bodyDiv w:val="1"/>
      <w:marLeft w:val="0"/>
      <w:marRight w:val="0"/>
      <w:marTop w:val="0"/>
      <w:marBottom w:val="0"/>
      <w:divBdr>
        <w:top w:val="none" w:sz="0" w:space="0" w:color="auto"/>
        <w:left w:val="none" w:sz="0" w:space="0" w:color="auto"/>
        <w:bottom w:val="none" w:sz="0" w:space="0" w:color="auto"/>
        <w:right w:val="none" w:sz="0" w:space="0" w:color="auto"/>
      </w:divBdr>
    </w:div>
    <w:div w:id="987901651">
      <w:bodyDiv w:val="1"/>
      <w:marLeft w:val="0"/>
      <w:marRight w:val="0"/>
      <w:marTop w:val="0"/>
      <w:marBottom w:val="0"/>
      <w:divBdr>
        <w:top w:val="none" w:sz="0" w:space="0" w:color="auto"/>
        <w:left w:val="none" w:sz="0" w:space="0" w:color="auto"/>
        <w:bottom w:val="none" w:sz="0" w:space="0" w:color="auto"/>
        <w:right w:val="none" w:sz="0" w:space="0" w:color="auto"/>
      </w:divBdr>
    </w:div>
    <w:div w:id="992027289">
      <w:bodyDiv w:val="1"/>
      <w:marLeft w:val="0"/>
      <w:marRight w:val="0"/>
      <w:marTop w:val="0"/>
      <w:marBottom w:val="0"/>
      <w:divBdr>
        <w:top w:val="none" w:sz="0" w:space="0" w:color="auto"/>
        <w:left w:val="none" w:sz="0" w:space="0" w:color="auto"/>
        <w:bottom w:val="none" w:sz="0" w:space="0" w:color="auto"/>
        <w:right w:val="none" w:sz="0" w:space="0" w:color="auto"/>
      </w:divBdr>
    </w:div>
    <w:div w:id="994148251">
      <w:bodyDiv w:val="1"/>
      <w:marLeft w:val="0"/>
      <w:marRight w:val="0"/>
      <w:marTop w:val="0"/>
      <w:marBottom w:val="0"/>
      <w:divBdr>
        <w:top w:val="none" w:sz="0" w:space="0" w:color="auto"/>
        <w:left w:val="none" w:sz="0" w:space="0" w:color="auto"/>
        <w:bottom w:val="none" w:sz="0" w:space="0" w:color="auto"/>
        <w:right w:val="none" w:sz="0" w:space="0" w:color="auto"/>
      </w:divBdr>
    </w:div>
    <w:div w:id="999843765">
      <w:bodyDiv w:val="1"/>
      <w:marLeft w:val="0"/>
      <w:marRight w:val="0"/>
      <w:marTop w:val="0"/>
      <w:marBottom w:val="0"/>
      <w:divBdr>
        <w:top w:val="none" w:sz="0" w:space="0" w:color="auto"/>
        <w:left w:val="none" w:sz="0" w:space="0" w:color="auto"/>
        <w:bottom w:val="none" w:sz="0" w:space="0" w:color="auto"/>
        <w:right w:val="none" w:sz="0" w:space="0" w:color="auto"/>
      </w:divBdr>
    </w:div>
    <w:div w:id="1001196476">
      <w:bodyDiv w:val="1"/>
      <w:marLeft w:val="0"/>
      <w:marRight w:val="0"/>
      <w:marTop w:val="0"/>
      <w:marBottom w:val="0"/>
      <w:divBdr>
        <w:top w:val="none" w:sz="0" w:space="0" w:color="auto"/>
        <w:left w:val="none" w:sz="0" w:space="0" w:color="auto"/>
        <w:bottom w:val="none" w:sz="0" w:space="0" w:color="auto"/>
        <w:right w:val="none" w:sz="0" w:space="0" w:color="auto"/>
      </w:divBdr>
    </w:div>
    <w:div w:id="1002700859">
      <w:bodyDiv w:val="1"/>
      <w:marLeft w:val="0"/>
      <w:marRight w:val="0"/>
      <w:marTop w:val="0"/>
      <w:marBottom w:val="0"/>
      <w:divBdr>
        <w:top w:val="none" w:sz="0" w:space="0" w:color="auto"/>
        <w:left w:val="none" w:sz="0" w:space="0" w:color="auto"/>
        <w:bottom w:val="none" w:sz="0" w:space="0" w:color="auto"/>
        <w:right w:val="none" w:sz="0" w:space="0" w:color="auto"/>
      </w:divBdr>
    </w:div>
    <w:div w:id="1002702189">
      <w:bodyDiv w:val="1"/>
      <w:marLeft w:val="0"/>
      <w:marRight w:val="0"/>
      <w:marTop w:val="0"/>
      <w:marBottom w:val="0"/>
      <w:divBdr>
        <w:top w:val="none" w:sz="0" w:space="0" w:color="auto"/>
        <w:left w:val="none" w:sz="0" w:space="0" w:color="auto"/>
        <w:bottom w:val="none" w:sz="0" w:space="0" w:color="auto"/>
        <w:right w:val="none" w:sz="0" w:space="0" w:color="auto"/>
      </w:divBdr>
    </w:div>
    <w:div w:id="1005208400">
      <w:bodyDiv w:val="1"/>
      <w:marLeft w:val="0"/>
      <w:marRight w:val="0"/>
      <w:marTop w:val="0"/>
      <w:marBottom w:val="0"/>
      <w:divBdr>
        <w:top w:val="none" w:sz="0" w:space="0" w:color="auto"/>
        <w:left w:val="none" w:sz="0" w:space="0" w:color="auto"/>
        <w:bottom w:val="none" w:sz="0" w:space="0" w:color="auto"/>
        <w:right w:val="none" w:sz="0" w:space="0" w:color="auto"/>
      </w:divBdr>
      <w:divsChild>
        <w:div w:id="1596593999">
          <w:marLeft w:val="0"/>
          <w:marRight w:val="0"/>
          <w:marTop w:val="0"/>
          <w:marBottom w:val="0"/>
          <w:divBdr>
            <w:top w:val="none" w:sz="0" w:space="0" w:color="auto"/>
            <w:left w:val="none" w:sz="0" w:space="0" w:color="auto"/>
            <w:bottom w:val="none" w:sz="0" w:space="0" w:color="auto"/>
            <w:right w:val="none" w:sz="0" w:space="0" w:color="auto"/>
          </w:divBdr>
        </w:div>
      </w:divsChild>
    </w:div>
    <w:div w:id="1009914963">
      <w:bodyDiv w:val="1"/>
      <w:marLeft w:val="0"/>
      <w:marRight w:val="0"/>
      <w:marTop w:val="0"/>
      <w:marBottom w:val="0"/>
      <w:divBdr>
        <w:top w:val="none" w:sz="0" w:space="0" w:color="auto"/>
        <w:left w:val="none" w:sz="0" w:space="0" w:color="auto"/>
        <w:bottom w:val="none" w:sz="0" w:space="0" w:color="auto"/>
        <w:right w:val="none" w:sz="0" w:space="0" w:color="auto"/>
      </w:divBdr>
    </w:div>
    <w:div w:id="1009986441">
      <w:bodyDiv w:val="1"/>
      <w:marLeft w:val="0"/>
      <w:marRight w:val="0"/>
      <w:marTop w:val="0"/>
      <w:marBottom w:val="0"/>
      <w:divBdr>
        <w:top w:val="none" w:sz="0" w:space="0" w:color="auto"/>
        <w:left w:val="none" w:sz="0" w:space="0" w:color="auto"/>
        <w:bottom w:val="none" w:sz="0" w:space="0" w:color="auto"/>
        <w:right w:val="none" w:sz="0" w:space="0" w:color="auto"/>
      </w:divBdr>
    </w:div>
    <w:div w:id="1010449788">
      <w:bodyDiv w:val="1"/>
      <w:marLeft w:val="0"/>
      <w:marRight w:val="0"/>
      <w:marTop w:val="0"/>
      <w:marBottom w:val="0"/>
      <w:divBdr>
        <w:top w:val="none" w:sz="0" w:space="0" w:color="auto"/>
        <w:left w:val="none" w:sz="0" w:space="0" w:color="auto"/>
        <w:bottom w:val="none" w:sz="0" w:space="0" w:color="auto"/>
        <w:right w:val="none" w:sz="0" w:space="0" w:color="auto"/>
      </w:divBdr>
    </w:div>
    <w:div w:id="1014914550">
      <w:bodyDiv w:val="1"/>
      <w:marLeft w:val="0"/>
      <w:marRight w:val="0"/>
      <w:marTop w:val="0"/>
      <w:marBottom w:val="0"/>
      <w:divBdr>
        <w:top w:val="none" w:sz="0" w:space="0" w:color="auto"/>
        <w:left w:val="none" w:sz="0" w:space="0" w:color="auto"/>
        <w:bottom w:val="none" w:sz="0" w:space="0" w:color="auto"/>
        <w:right w:val="none" w:sz="0" w:space="0" w:color="auto"/>
      </w:divBdr>
    </w:div>
    <w:div w:id="1015155297">
      <w:bodyDiv w:val="1"/>
      <w:marLeft w:val="0"/>
      <w:marRight w:val="0"/>
      <w:marTop w:val="0"/>
      <w:marBottom w:val="0"/>
      <w:divBdr>
        <w:top w:val="none" w:sz="0" w:space="0" w:color="auto"/>
        <w:left w:val="none" w:sz="0" w:space="0" w:color="auto"/>
        <w:bottom w:val="none" w:sz="0" w:space="0" w:color="auto"/>
        <w:right w:val="none" w:sz="0" w:space="0" w:color="auto"/>
      </w:divBdr>
    </w:div>
    <w:div w:id="1016420651">
      <w:bodyDiv w:val="1"/>
      <w:marLeft w:val="0"/>
      <w:marRight w:val="0"/>
      <w:marTop w:val="0"/>
      <w:marBottom w:val="0"/>
      <w:divBdr>
        <w:top w:val="none" w:sz="0" w:space="0" w:color="auto"/>
        <w:left w:val="none" w:sz="0" w:space="0" w:color="auto"/>
        <w:bottom w:val="none" w:sz="0" w:space="0" w:color="auto"/>
        <w:right w:val="none" w:sz="0" w:space="0" w:color="auto"/>
      </w:divBdr>
    </w:div>
    <w:div w:id="1016619957">
      <w:bodyDiv w:val="1"/>
      <w:marLeft w:val="0"/>
      <w:marRight w:val="0"/>
      <w:marTop w:val="0"/>
      <w:marBottom w:val="0"/>
      <w:divBdr>
        <w:top w:val="none" w:sz="0" w:space="0" w:color="auto"/>
        <w:left w:val="none" w:sz="0" w:space="0" w:color="auto"/>
        <w:bottom w:val="none" w:sz="0" w:space="0" w:color="auto"/>
        <w:right w:val="none" w:sz="0" w:space="0" w:color="auto"/>
      </w:divBdr>
    </w:div>
    <w:div w:id="1017150341">
      <w:bodyDiv w:val="1"/>
      <w:marLeft w:val="0"/>
      <w:marRight w:val="0"/>
      <w:marTop w:val="0"/>
      <w:marBottom w:val="0"/>
      <w:divBdr>
        <w:top w:val="none" w:sz="0" w:space="0" w:color="auto"/>
        <w:left w:val="none" w:sz="0" w:space="0" w:color="auto"/>
        <w:bottom w:val="none" w:sz="0" w:space="0" w:color="auto"/>
        <w:right w:val="none" w:sz="0" w:space="0" w:color="auto"/>
      </w:divBdr>
    </w:div>
    <w:div w:id="1019771458">
      <w:bodyDiv w:val="1"/>
      <w:marLeft w:val="0"/>
      <w:marRight w:val="0"/>
      <w:marTop w:val="0"/>
      <w:marBottom w:val="0"/>
      <w:divBdr>
        <w:top w:val="none" w:sz="0" w:space="0" w:color="auto"/>
        <w:left w:val="none" w:sz="0" w:space="0" w:color="auto"/>
        <w:bottom w:val="none" w:sz="0" w:space="0" w:color="auto"/>
        <w:right w:val="none" w:sz="0" w:space="0" w:color="auto"/>
      </w:divBdr>
    </w:div>
    <w:div w:id="1023750017">
      <w:bodyDiv w:val="1"/>
      <w:marLeft w:val="0"/>
      <w:marRight w:val="0"/>
      <w:marTop w:val="0"/>
      <w:marBottom w:val="0"/>
      <w:divBdr>
        <w:top w:val="none" w:sz="0" w:space="0" w:color="auto"/>
        <w:left w:val="none" w:sz="0" w:space="0" w:color="auto"/>
        <w:bottom w:val="none" w:sz="0" w:space="0" w:color="auto"/>
        <w:right w:val="none" w:sz="0" w:space="0" w:color="auto"/>
      </w:divBdr>
    </w:div>
    <w:div w:id="1024093600">
      <w:bodyDiv w:val="1"/>
      <w:marLeft w:val="0"/>
      <w:marRight w:val="0"/>
      <w:marTop w:val="0"/>
      <w:marBottom w:val="0"/>
      <w:divBdr>
        <w:top w:val="none" w:sz="0" w:space="0" w:color="auto"/>
        <w:left w:val="none" w:sz="0" w:space="0" w:color="auto"/>
        <w:bottom w:val="none" w:sz="0" w:space="0" w:color="auto"/>
        <w:right w:val="none" w:sz="0" w:space="0" w:color="auto"/>
      </w:divBdr>
    </w:div>
    <w:div w:id="1024481394">
      <w:bodyDiv w:val="1"/>
      <w:marLeft w:val="0"/>
      <w:marRight w:val="0"/>
      <w:marTop w:val="0"/>
      <w:marBottom w:val="0"/>
      <w:divBdr>
        <w:top w:val="none" w:sz="0" w:space="0" w:color="auto"/>
        <w:left w:val="none" w:sz="0" w:space="0" w:color="auto"/>
        <w:bottom w:val="none" w:sz="0" w:space="0" w:color="auto"/>
        <w:right w:val="none" w:sz="0" w:space="0" w:color="auto"/>
      </w:divBdr>
    </w:div>
    <w:div w:id="1024670664">
      <w:bodyDiv w:val="1"/>
      <w:marLeft w:val="0"/>
      <w:marRight w:val="0"/>
      <w:marTop w:val="0"/>
      <w:marBottom w:val="0"/>
      <w:divBdr>
        <w:top w:val="none" w:sz="0" w:space="0" w:color="auto"/>
        <w:left w:val="none" w:sz="0" w:space="0" w:color="auto"/>
        <w:bottom w:val="none" w:sz="0" w:space="0" w:color="auto"/>
        <w:right w:val="none" w:sz="0" w:space="0" w:color="auto"/>
      </w:divBdr>
    </w:div>
    <w:div w:id="1028870190">
      <w:bodyDiv w:val="1"/>
      <w:marLeft w:val="0"/>
      <w:marRight w:val="0"/>
      <w:marTop w:val="0"/>
      <w:marBottom w:val="0"/>
      <w:divBdr>
        <w:top w:val="none" w:sz="0" w:space="0" w:color="auto"/>
        <w:left w:val="none" w:sz="0" w:space="0" w:color="auto"/>
        <w:bottom w:val="none" w:sz="0" w:space="0" w:color="auto"/>
        <w:right w:val="none" w:sz="0" w:space="0" w:color="auto"/>
      </w:divBdr>
    </w:div>
    <w:div w:id="1028945456">
      <w:bodyDiv w:val="1"/>
      <w:marLeft w:val="0"/>
      <w:marRight w:val="0"/>
      <w:marTop w:val="0"/>
      <w:marBottom w:val="0"/>
      <w:divBdr>
        <w:top w:val="none" w:sz="0" w:space="0" w:color="auto"/>
        <w:left w:val="none" w:sz="0" w:space="0" w:color="auto"/>
        <w:bottom w:val="none" w:sz="0" w:space="0" w:color="auto"/>
        <w:right w:val="none" w:sz="0" w:space="0" w:color="auto"/>
      </w:divBdr>
    </w:div>
    <w:div w:id="1029450764">
      <w:bodyDiv w:val="1"/>
      <w:marLeft w:val="0"/>
      <w:marRight w:val="0"/>
      <w:marTop w:val="0"/>
      <w:marBottom w:val="0"/>
      <w:divBdr>
        <w:top w:val="none" w:sz="0" w:space="0" w:color="auto"/>
        <w:left w:val="none" w:sz="0" w:space="0" w:color="auto"/>
        <w:bottom w:val="none" w:sz="0" w:space="0" w:color="auto"/>
        <w:right w:val="none" w:sz="0" w:space="0" w:color="auto"/>
      </w:divBdr>
    </w:div>
    <w:div w:id="1030767838">
      <w:bodyDiv w:val="1"/>
      <w:marLeft w:val="0"/>
      <w:marRight w:val="0"/>
      <w:marTop w:val="0"/>
      <w:marBottom w:val="0"/>
      <w:divBdr>
        <w:top w:val="none" w:sz="0" w:space="0" w:color="auto"/>
        <w:left w:val="none" w:sz="0" w:space="0" w:color="auto"/>
        <w:bottom w:val="none" w:sz="0" w:space="0" w:color="auto"/>
        <w:right w:val="none" w:sz="0" w:space="0" w:color="auto"/>
      </w:divBdr>
    </w:div>
    <w:div w:id="1030909154">
      <w:bodyDiv w:val="1"/>
      <w:marLeft w:val="0"/>
      <w:marRight w:val="0"/>
      <w:marTop w:val="0"/>
      <w:marBottom w:val="0"/>
      <w:divBdr>
        <w:top w:val="none" w:sz="0" w:space="0" w:color="auto"/>
        <w:left w:val="none" w:sz="0" w:space="0" w:color="auto"/>
        <w:bottom w:val="none" w:sz="0" w:space="0" w:color="auto"/>
        <w:right w:val="none" w:sz="0" w:space="0" w:color="auto"/>
      </w:divBdr>
    </w:div>
    <w:div w:id="1032148432">
      <w:bodyDiv w:val="1"/>
      <w:marLeft w:val="0"/>
      <w:marRight w:val="0"/>
      <w:marTop w:val="0"/>
      <w:marBottom w:val="0"/>
      <w:divBdr>
        <w:top w:val="none" w:sz="0" w:space="0" w:color="auto"/>
        <w:left w:val="none" w:sz="0" w:space="0" w:color="auto"/>
        <w:bottom w:val="none" w:sz="0" w:space="0" w:color="auto"/>
        <w:right w:val="none" w:sz="0" w:space="0" w:color="auto"/>
      </w:divBdr>
    </w:div>
    <w:div w:id="1032532084">
      <w:bodyDiv w:val="1"/>
      <w:marLeft w:val="0"/>
      <w:marRight w:val="0"/>
      <w:marTop w:val="0"/>
      <w:marBottom w:val="0"/>
      <w:divBdr>
        <w:top w:val="none" w:sz="0" w:space="0" w:color="auto"/>
        <w:left w:val="none" w:sz="0" w:space="0" w:color="auto"/>
        <w:bottom w:val="none" w:sz="0" w:space="0" w:color="auto"/>
        <w:right w:val="none" w:sz="0" w:space="0" w:color="auto"/>
      </w:divBdr>
    </w:div>
    <w:div w:id="1032610269">
      <w:bodyDiv w:val="1"/>
      <w:marLeft w:val="0"/>
      <w:marRight w:val="0"/>
      <w:marTop w:val="0"/>
      <w:marBottom w:val="0"/>
      <w:divBdr>
        <w:top w:val="none" w:sz="0" w:space="0" w:color="auto"/>
        <w:left w:val="none" w:sz="0" w:space="0" w:color="auto"/>
        <w:bottom w:val="none" w:sz="0" w:space="0" w:color="auto"/>
        <w:right w:val="none" w:sz="0" w:space="0" w:color="auto"/>
      </w:divBdr>
    </w:div>
    <w:div w:id="1032654238">
      <w:bodyDiv w:val="1"/>
      <w:marLeft w:val="0"/>
      <w:marRight w:val="0"/>
      <w:marTop w:val="0"/>
      <w:marBottom w:val="0"/>
      <w:divBdr>
        <w:top w:val="none" w:sz="0" w:space="0" w:color="auto"/>
        <w:left w:val="none" w:sz="0" w:space="0" w:color="auto"/>
        <w:bottom w:val="none" w:sz="0" w:space="0" w:color="auto"/>
        <w:right w:val="none" w:sz="0" w:space="0" w:color="auto"/>
      </w:divBdr>
    </w:div>
    <w:div w:id="1034816758">
      <w:bodyDiv w:val="1"/>
      <w:marLeft w:val="0"/>
      <w:marRight w:val="0"/>
      <w:marTop w:val="0"/>
      <w:marBottom w:val="0"/>
      <w:divBdr>
        <w:top w:val="none" w:sz="0" w:space="0" w:color="auto"/>
        <w:left w:val="none" w:sz="0" w:space="0" w:color="auto"/>
        <w:bottom w:val="none" w:sz="0" w:space="0" w:color="auto"/>
        <w:right w:val="none" w:sz="0" w:space="0" w:color="auto"/>
      </w:divBdr>
    </w:div>
    <w:div w:id="1034888492">
      <w:bodyDiv w:val="1"/>
      <w:marLeft w:val="0"/>
      <w:marRight w:val="0"/>
      <w:marTop w:val="0"/>
      <w:marBottom w:val="0"/>
      <w:divBdr>
        <w:top w:val="none" w:sz="0" w:space="0" w:color="auto"/>
        <w:left w:val="none" w:sz="0" w:space="0" w:color="auto"/>
        <w:bottom w:val="none" w:sz="0" w:space="0" w:color="auto"/>
        <w:right w:val="none" w:sz="0" w:space="0" w:color="auto"/>
      </w:divBdr>
    </w:div>
    <w:div w:id="1036003092">
      <w:bodyDiv w:val="1"/>
      <w:marLeft w:val="0"/>
      <w:marRight w:val="0"/>
      <w:marTop w:val="0"/>
      <w:marBottom w:val="0"/>
      <w:divBdr>
        <w:top w:val="none" w:sz="0" w:space="0" w:color="auto"/>
        <w:left w:val="none" w:sz="0" w:space="0" w:color="auto"/>
        <w:bottom w:val="none" w:sz="0" w:space="0" w:color="auto"/>
        <w:right w:val="none" w:sz="0" w:space="0" w:color="auto"/>
      </w:divBdr>
    </w:div>
    <w:div w:id="1036537673">
      <w:bodyDiv w:val="1"/>
      <w:marLeft w:val="0"/>
      <w:marRight w:val="0"/>
      <w:marTop w:val="0"/>
      <w:marBottom w:val="0"/>
      <w:divBdr>
        <w:top w:val="none" w:sz="0" w:space="0" w:color="auto"/>
        <w:left w:val="none" w:sz="0" w:space="0" w:color="auto"/>
        <w:bottom w:val="none" w:sz="0" w:space="0" w:color="auto"/>
        <w:right w:val="none" w:sz="0" w:space="0" w:color="auto"/>
      </w:divBdr>
    </w:div>
    <w:div w:id="1037663176">
      <w:bodyDiv w:val="1"/>
      <w:marLeft w:val="0"/>
      <w:marRight w:val="0"/>
      <w:marTop w:val="0"/>
      <w:marBottom w:val="0"/>
      <w:divBdr>
        <w:top w:val="none" w:sz="0" w:space="0" w:color="auto"/>
        <w:left w:val="none" w:sz="0" w:space="0" w:color="auto"/>
        <w:bottom w:val="none" w:sz="0" w:space="0" w:color="auto"/>
        <w:right w:val="none" w:sz="0" w:space="0" w:color="auto"/>
      </w:divBdr>
    </w:div>
    <w:div w:id="1038704941">
      <w:bodyDiv w:val="1"/>
      <w:marLeft w:val="0"/>
      <w:marRight w:val="0"/>
      <w:marTop w:val="0"/>
      <w:marBottom w:val="0"/>
      <w:divBdr>
        <w:top w:val="none" w:sz="0" w:space="0" w:color="auto"/>
        <w:left w:val="none" w:sz="0" w:space="0" w:color="auto"/>
        <w:bottom w:val="none" w:sz="0" w:space="0" w:color="auto"/>
        <w:right w:val="none" w:sz="0" w:space="0" w:color="auto"/>
      </w:divBdr>
    </w:div>
    <w:div w:id="1040474104">
      <w:bodyDiv w:val="1"/>
      <w:marLeft w:val="0"/>
      <w:marRight w:val="0"/>
      <w:marTop w:val="0"/>
      <w:marBottom w:val="0"/>
      <w:divBdr>
        <w:top w:val="none" w:sz="0" w:space="0" w:color="auto"/>
        <w:left w:val="none" w:sz="0" w:space="0" w:color="auto"/>
        <w:bottom w:val="none" w:sz="0" w:space="0" w:color="auto"/>
        <w:right w:val="none" w:sz="0" w:space="0" w:color="auto"/>
      </w:divBdr>
    </w:div>
    <w:div w:id="1042944289">
      <w:bodyDiv w:val="1"/>
      <w:marLeft w:val="0"/>
      <w:marRight w:val="0"/>
      <w:marTop w:val="0"/>
      <w:marBottom w:val="0"/>
      <w:divBdr>
        <w:top w:val="none" w:sz="0" w:space="0" w:color="auto"/>
        <w:left w:val="none" w:sz="0" w:space="0" w:color="auto"/>
        <w:bottom w:val="none" w:sz="0" w:space="0" w:color="auto"/>
        <w:right w:val="none" w:sz="0" w:space="0" w:color="auto"/>
      </w:divBdr>
    </w:div>
    <w:div w:id="1049190521">
      <w:bodyDiv w:val="1"/>
      <w:marLeft w:val="0"/>
      <w:marRight w:val="0"/>
      <w:marTop w:val="0"/>
      <w:marBottom w:val="0"/>
      <w:divBdr>
        <w:top w:val="none" w:sz="0" w:space="0" w:color="auto"/>
        <w:left w:val="none" w:sz="0" w:space="0" w:color="auto"/>
        <w:bottom w:val="none" w:sz="0" w:space="0" w:color="auto"/>
        <w:right w:val="none" w:sz="0" w:space="0" w:color="auto"/>
      </w:divBdr>
    </w:div>
    <w:div w:id="1049374908">
      <w:bodyDiv w:val="1"/>
      <w:marLeft w:val="0"/>
      <w:marRight w:val="0"/>
      <w:marTop w:val="0"/>
      <w:marBottom w:val="0"/>
      <w:divBdr>
        <w:top w:val="none" w:sz="0" w:space="0" w:color="auto"/>
        <w:left w:val="none" w:sz="0" w:space="0" w:color="auto"/>
        <w:bottom w:val="none" w:sz="0" w:space="0" w:color="auto"/>
        <w:right w:val="none" w:sz="0" w:space="0" w:color="auto"/>
      </w:divBdr>
    </w:div>
    <w:div w:id="1050766481">
      <w:bodyDiv w:val="1"/>
      <w:marLeft w:val="0"/>
      <w:marRight w:val="0"/>
      <w:marTop w:val="0"/>
      <w:marBottom w:val="0"/>
      <w:divBdr>
        <w:top w:val="none" w:sz="0" w:space="0" w:color="auto"/>
        <w:left w:val="none" w:sz="0" w:space="0" w:color="auto"/>
        <w:bottom w:val="none" w:sz="0" w:space="0" w:color="auto"/>
        <w:right w:val="none" w:sz="0" w:space="0" w:color="auto"/>
      </w:divBdr>
    </w:div>
    <w:div w:id="1050806015">
      <w:bodyDiv w:val="1"/>
      <w:marLeft w:val="0"/>
      <w:marRight w:val="0"/>
      <w:marTop w:val="0"/>
      <w:marBottom w:val="0"/>
      <w:divBdr>
        <w:top w:val="none" w:sz="0" w:space="0" w:color="auto"/>
        <w:left w:val="none" w:sz="0" w:space="0" w:color="auto"/>
        <w:bottom w:val="none" w:sz="0" w:space="0" w:color="auto"/>
        <w:right w:val="none" w:sz="0" w:space="0" w:color="auto"/>
      </w:divBdr>
    </w:div>
    <w:div w:id="1051347877">
      <w:bodyDiv w:val="1"/>
      <w:marLeft w:val="0"/>
      <w:marRight w:val="0"/>
      <w:marTop w:val="0"/>
      <w:marBottom w:val="0"/>
      <w:divBdr>
        <w:top w:val="none" w:sz="0" w:space="0" w:color="auto"/>
        <w:left w:val="none" w:sz="0" w:space="0" w:color="auto"/>
        <w:bottom w:val="none" w:sz="0" w:space="0" w:color="auto"/>
        <w:right w:val="none" w:sz="0" w:space="0" w:color="auto"/>
      </w:divBdr>
    </w:div>
    <w:div w:id="1051929568">
      <w:bodyDiv w:val="1"/>
      <w:marLeft w:val="0"/>
      <w:marRight w:val="0"/>
      <w:marTop w:val="0"/>
      <w:marBottom w:val="0"/>
      <w:divBdr>
        <w:top w:val="none" w:sz="0" w:space="0" w:color="auto"/>
        <w:left w:val="none" w:sz="0" w:space="0" w:color="auto"/>
        <w:bottom w:val="none" w:sz="0" w:space="0" w:color="auto"/>
        <w:right w:val="none" w:sz="0" w:space="0" w:color="auto"/>
      </w:divBdr>
    </w:div>
    <w:div w:id="1054158699">
      <w:bodyDiv w:val="1"/>
      <w:marLeft w:val="0"/>
      <w:marRight w:val="0"/>
      <w:marTop w:val="0"/>
      <w:marBottom w:val="0"/>
      <w:divBdr>
        <w:top w:val="none" w:sz="0" w:space="0" w:color="auto"/>
        <w:left w:val="none" w:sz="0" w:space="0" w:color="auto"/>
        <w:bottom w:val="none" w:sz="0" w:space="0" w:color="auto"/>
        <w:right w:val="none" w:sz="0" w:space="0" w:color="auto"/>
      </w:divBdr>
    </w:div>
    <w:div w:id="1057896119">
      <w:bodyDiv w:val="1"/>
      <w:marLeft w:val="0"/>
      <w:marRight w:val="0"/>
      <w:marTop w:val="0"/>
      <w:marBottom w:val="0"/>
      <w:divBdr>
        <w:top w:val="none" w:sz="0" w:space="0" w:color="auto"/>
        <w:left w:val="none" w:sz="0" w:space="0" w:color="auto"/>
        <w:bottom w:val="none" w:sz="0" w:space="0" w:color="auto"/>
        <w:right w:val="none" w:sz="0" w:space="0" w:color="auto"/>
      </w:divBdr>
    </w:div>
    <w:div w:id="1060129707">
      <w:bodyDiv w:val="1"/>
      <w:marLeft w:val="0"/>
      <w:marRight w:val="0"/>
      <w:marTop w:val="0"/>
      <w:marBottom w:val="0"/>
      <w:divBdr>
        <w:top w:val="none" w:sz="0" w:space="0" w:color="auto"/>
        <w:left w:val="none" w:sz="0" w:space="0" w:color="auto"/>
        <w:bottom w:val="none" w:sz="0" w:space="0" w:color="auto"/>
        <w:right w:val="none" w:sz="0" w:space="0" w:color="auto"/>
      </w:divBdr>
    </w:div>
    <w:div w:id="1060326670">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61638206">
      <w:bodyDiv w:val="1"/>
      <w:marLeft w:val="0"/>
      <w:marRight w:val="0"/>
      <w:marTop w:val="0"/>
      <w:marBottom w:val="0"/>
      <w:divBdr>
        <w:top w:val="none" w:sz="0" w:space="0" w:color="auto"/>
        <w:left w:val="none" w:sz="0" w:space="0" w:color="auto"/>
        <w:bottom w:val="none" w:sz="0" w:space="0" w:color="auto"/>
        <w:right w:val="none" w:sz="0" w:space="0" w:color="auto"/>
      </w:divBdr>
    </w:div>
    <w:div w:id="1063330307">
      <w:bodyDiv w:val="1"/>
      <w:marLeft w:val="0"/>
      <w:marRight w:val="0"/>
      <w:marTop w:val="0"/>
      <w:marBottom w:val="0"/>
      <w:divBdr>
        <w:top w:val="none" w:sz="0" w:space="0" w:color="auto"/>
        <w:left w:val="none" w:sz="0" w:space="0" w:color="auto"/>
        <w:bottom w:val="none" w:sz="0" w:space="0" w:color="auto"/>
        <w:right w:val="none" w:sz="0" w:space="0" w:color="auto"/>
      </w:divBdr>
    </w:div>
    <w:div w:id="1063527477">
      <w:bodyDiv w:val="1"/>
      <w:marLeft w:val="0"/>
      <w:marRight w:val="0"/>
      <w:marTop w:val="0"/>
      <w:marBottom w:val="0"/>
      <w:divBdr>
        <w:top w:val="none" w:sz="0" w:space="0" w:color="auto"/>
        <w:left w:val="none" w:sz="0" w:space="0" w:color="auto"/>
        <w:bottom w:val="none" w:sz="0" w:space="0" w:color="auto"/>
        <w:right w:val="none" w:sz="0" w:space="0" w:color="auto"/>
      </w:divBdr>
    </w:div>
    <w:div w:id="1065492985">
      <w:bodyDiv w:val="1"/>
      <w:marLeft w:val="0"/>
      <w:marRight w:val="0"/>
      <w:marTop w:val="0"/>
      <w:marBottom w:val="0"/>
      <w:divBdr>
        <w:top w:val="none" w:sz="0" w:space="0" w:color="auto"/>
        <w:left w:val="none" w:sz="0" w:space="0" w:color="auto"/>
        <w:bottom w:val="none" w:sz="0" w:space="0" w:color="auto"/>
        <w:right w:val="none" w:sz="0" w:space="0" w:color="auto"/>
      </w:divBdr>
    </w:div>
    <w:div w:id="1065638186">
      <w:bodyDiv w:val="1"/>
      <w:marLeft w:val="0"/>
      <w:marRight w:val="0"/>
      <w:marTop w:val="0"/>
      <w:marBottom w:val="0"/>
      <w:divBdr>
        <w:top w:val="none" w:sz="0" w:space="0" w:color="auto"/>
        <w:left w:val="none" w:sz="0" w:space="0" w:color="auto"/>
        <w:bottom w:val="none" w:sz="0" w:space="0" w:color="auto"/>
        <w:right w:val="none" w:sz="0" w:space="0" w:color="auto"/>
      </w:divBdr>
    </w:div>
    <w:div w:id="1074085788">
      <w:bodyDiv w:val="1"/>
      <w:marLeft w:val="0"/>
      <w:marRight w:val="0"/>
      <w:marTop w:val="0"/>
      <w:marBottom w:val="0"/>
      <w:divBdr>
        <w:top w:val="none" w:sz="0" w:space="0" w:color="auto"/>
        <w:left w:val="none" w:sz="0" w:space="0" w:color="auto"/>
        <w:bottom w:val="none" w:sz="0" w:space="0" w:color="auto"/>
        <w:right w:val="none" w:sz="0" w:space="0" w:color="auto"/>
      </w:divBdr>
    </w:div>
    <w:div w:id="1075202627">
      <w:bodyDiv w:val="1"/>
      <w:marLeft w:val="0"/>
      <w:marRight w:val="0"/>
      <w:marTop w:val="0"/>
      <w:marBottom w:val="0"/>
      <w:divBdr>
        <w:top w:val="none" w:sz="0" w:space="0" w:color="auto"/>
        <w:left w:val="none" w:sz="0" w:space="0" w:color="auto"/>
        <w:bottom w:val="none" w:sz="0" w:space="0" w:color="auto"/>
        <w:right w:val="none" w:sz="0" w:space="0" w:color="auto"/>
      </w:divBdr>
    </w:div>
    <w:div w:id="1075972578">
      <w:bodyDiv w:val="1"/>
      <w:marLeft w:val="0"/>
      <w:marRight w:val="0"/>
      <w:marTop w:val="0"/>
      <w:marBottom w:val="0"/>
      <w:divBdr>
        <w:top w:val="none" w:sz="0" w:space="0" w:color="auto"/>
        <w:left w:val="none" w:sz="0" w:space="0" w:color="auto"/>
        <w:bottom w:val="none" w:sz="0" w:space="0" w:color="auto"/>
        <w:right w:val="none" w:sz="0" w:space="0" w:color="auto"/>
      </w:divBdr>
    </w:div>
    <w:div w:id="1076174335">
      <w:bodyDiv w:val="1"/>
      <w:marLeft w:val="0"/>
      <w:marRight w:val="0"/>
      <w:marTop w:val="0"/>
      <w:marBottom w:val="0"/>
      <w:divBdr>
        <w:top w:val="none" w:sz="0" w:space="0" w:color="auto"/>
        <w:left w:val="none" w:sz="0" w:space="0" w:color="auto"/>
        <w:bottom w:val="none" w:sz="0" w:space="0" w:color="auto"/>
        <w:right w:val="none" w:sz="0" w:space="0" w:color="auto"/>
      </w:divBdr>
    </w:div>
    <w:div w:id="1078400979">
      <w:bodyDiv w:val="1"/>
      <w:marLeft w:val="0"/>
      <w:marRight w:val="0"/>
      <w:marTop w:val="0"/>
      <w:marBottom w:val="0"/>
      <w:divBdr>
        <w:top w:val="none" w:sz="0" w:space="0" w:color="auto"/>
        <w:left w:val="none" w:sz="0" w:space="0" w:color="auto"/>
        <w:bottom w:val="none" w:sz="0" w:space="0" w:color="auto"/>
        <w:right w:val="none" w:sz="0" w:space="0" w:color="auto"/>
      </w:divBdr>
    </w:div>
    <w:div w:id="1079055684">
      <w:bodyDiv w:val="1"/>
      <w:marLeft w:val="0"/>
      <w:marRight w:val="0"/>
      <w:marTop w:val="0"/>
      <w:marBottom w:val="0"/>
      <w:divBdr>
        <w:top w:val="none" w:sz="0" w:space="0" w:color="auto"/>
        <w:left w:val="none" w:sz="0" w:space="0" w:color="auto"/>
        <w:bottom w:val="none" w:sz="0" w:space="0" w:color="auto"/>
        <w:right w:val="none" w:sz="0" w:space="0" w:color="auto"/>
      </w:divBdr>
    </w:div>
    <w:div w:id="1080365519">
      <w:bodyDiv w:val="1"/>
      <w:marLeft w:val="0"/>
      <w:marRight w:val="0"/>
      <w:marTop w:val="0"/>
      <w:marBottom w:val="0"/>
      <w:divBdr>
        <w:top w:val="none" w:sz="0" w:space="0" w:color="auto"/>
        <w:left w:val="none" w:sz="0" w:space="0" w:color="auto"/>
        <w:bottom w:val="none" w:sz="0" w:space="0" w:color="auto"/>
        <w:right w:val="none" w:sz="0" w:space="0" w:color="auto"/>
      </w:divBdr>
    </w:div>
    <w:div w:id="1085493942">
      <w:bodyDiv w:val="1"/>
      <w:marLeft w:val="0"/>
      <w:marRight w:val="0"/>
      <w:marTop w:val="0"/>
      <w:marBottom w:val="0"/>
      <w:divBdr>
        <w:top w:val="none" w:sz="0" w:space="0" w:color="auto"/>
        <w:left w:val="none" w:sz="0" w:space="0" w:color="auto"/>
        <w:bottom w:val="none" w:sz="0" w:space="0" w:color="auto"/>
        <w:right w:val="none" w:sz="0" w:space="0" w:color="auto"/>
      </w:divBdr>
    </w:div>
    <w:div w:id="1086800077">
      <w:bodyDiv w:val="1"/>
      <w:marLeft w:val="0"/>
      <w:marRight w:val="0"/>
      <w:marTop w:val="0"/>
      <w:marBottom w:val="0"/>
      <w:divBdr>
        <w:top w:val="none" w:sz="0" w:space="0" w:color="auto"/>
        <w:left w:val="none" w:sz="0" w:space="0" w:color="auto"/>
        <w:bottom w:val="none" w:sz="0" w:space="0" w:color="auto"/>
        <w:right w:val="none" w:sz="0" w:space="0" w:color="auto"/>
      </w:divBdr>
    </w:div>
    <w:div w:id="1087307969">
      <w:bodyDiv w:val="1"/>
      <w:marLeft w:val="0"/>
      <w:marRight w:val="0"/>
      <w:marTop w:val="0"/>
      <w:marBottom w:val="0"/>
      <w:divBdr>
        <w:top w:val="none" w:sz="0" w:space="0" w:color="auto"/>
        <w:left w:val="none" w:sz="0" w:space="0" w:color="auto"/>
        <w:bottom w:val="none" w:sz="0" w:space="0" w:color="auto"/>
        <w:right w:val="none" w:sz="0" w:space="0" w:color="auto"/>
      </w:divBdr>
    </w:div>
    <w:div w:id="1089502933">
      <w:bodyDiv w:val="1"/>
      <w:marLeft w:val="0"/>
      <w:marRight w:val="0"/>
      <w:marTop w:val="0"/>
      <w:marBottom w:val="0"/>
      <w:divBdr>
        <w:top w:val="none" w:sz="0" w:space="0" w:color="auto"/>
        <w:left w:val="none" w:sz="0" w:space="0" w:color="auto"/>
        <w:bottom w:val="none" w:sz="0" w:space="0" w:color="auto"/>
        <w:right w:val="none" w:sz="0" w:space="0" w:color="auto"/>
      </w:divBdr>
    </w:div>
    <w:div w:id="1090349317">
      <w:bodyDiv w:val="1"/>
      <w:marLeft w:val="0"/>
      <w:marRight w:val="0"/>
      <w:marTop w:val="0"/>
      <w:marBottom w:val="0"/>
      <w:divBdr>
        <w:top w:val="none" w:sz="0" w:space="0" w:color="auto"/>
        <w:left w:val="none" w:sz="0" w:space="0" w:color="auto"/>
        <w:bottom w:val="none" w:sz="0" w:space="0" w:color="auto"/>
        <w:right w:val="none" w:sz="0" w:space="0" w:color="auto"/>
      </w:divBdr>
    </w:div>
    <w:div w:id="1092358326">
      <w:bodyDiv w:val="1"/>
      <w:marLeft w:val="0"/>
      <w:marRight w:val="0"/>
      <w:marTop w:val="0"/>
      <w:marBottom w:val="0"/>
      <w:divBdr>
        <w:top w:val="none" w:sz="0" w:space="0" w:color="auto"/>
        <w:left w:val="none" w:sz="0" w:space="0" w:color="auto"/>
        <w:bottom w:val="none" w:sz="0" w:space="0" w:color="auto"/>
        <w:right w:val="none" w:sz="0" w:space="0" w:color="auto"/>
      </w:divBdr>
    </w:div>
    <w:div w:id="1092897839">
      <w:bodyDiv w:val="1"/>
      <w:marLeft w:val="0"/>
      <w:marRight w:val="0"/>
      <w:marTop w:val="0"/>
      <w:marBottom w:val="0"/>
      <w:divBdr>
        <w:top w:val="none" w:sz="0" w:space="0" w:color="auto"/>
        <w:left w:val="none" w:sz="0" w:space="0" w:color="auto"/>
        <w:bottom w:val="none" w:sz="0" w:space="0" w:color="auto"/>
        <w:right w:val="none" w:sz="0" w:space="0" w:color="auto"/>
      </w:divBdr>
    </w:div>
    <w:div w:id="1094326591">
      <w:bodyDiv w:val="1"/>
      <w:marLeft w:val="0"/>
      <w:marRight w:val="0"/>
      <w:marTop w:val="0"/>
      <w:marBottom w:val="0"/>
      <w:divBdr>
        <w:top w:val="none" w:sz="0" w:space="0" w:color="auto"/>
        <w:left w:val="none" w:sz="0" w:space="0" w:color="auto"/>
        <w:bottom w:val="none" w:sz="0" w:space="0" w:color="auto"/>
        <w:right w:val="none" w:sz="0" w:space="0" w:color="auto"/>
      </w:divBdr>
    </w:div>
    <w:div w:id="1094546908">
      <w:bodyDiv w:val="1"/>
      <w:marLeft w:val="0"/>
      <w:marRight w:val="0"/>
      <w:marTop w:val="0"/>
      <w:marBottom w:val="0"/>
      <w:divBdr>
        <w:top w:val="none" w:sz="0" w:space="0" w:color="auto"/>
        <w:left w:val="none" w:sz="0" w:space="0" w:color="auto"/>
        <w:bottom w:val="none" w:sz="0" w:space="0" w:color="auto"/>
        <w:right w:val="none" w:sz="0" w:space="0" w:color="auto"/>
      </w:divBdr>
    </w:div>
    <w:div w:id="1096176763">
      <w:bodyDiv w:val="1"/>
      <w:marLeft w:val="0"/>
      <w:marRight w:val="0"/>
      <w:marTop w:val="0"/>
      <w:marBottom w:val="0"/>
      <w:divBdr>
        <w:top w:val="none" w:sz="0" w:space="0" w:color="auto"/>
        <w:left w:val="none" w:sz="0" w:space="0" w:color="auto"/>
        <w:bottom w:val="none" w:sz="0" w:space="0" w:color="auto"/>
        <w:right w:val="none" w:sz="0" w:space="0" w:color="auto"/>
      </w:divBdr>
    </w:div>
    <w:div w:id="1097479763">
      <w:bodyDiv w:val="1"/>
      <w:marLeft w:val="0"/>
      <w:marRight w:val="0"/>
      <w:marTop w:val="0"/>
      <w:marBottom w:val="0"/>
      <w:divBdr>
        <w:top w:val="none" w:sz="0" w:space="0" w:color="auto"/>
        <w:left w:val="none" w:sz="0" w:space="0" w:color="auto"/>
        <w:bottom w:val="none" w:sz="0" w:space="0" w:color="auto"/>
        <w:right w:val="none" w:sz="0" w:space="0" w:color="auto"/>
      </w:divBdr>
    </w:div>
    <w:div w:id="1100419780">
      <w:bodyDiv w:val="1"/>
      <w:marLeft w:val="0"/>
      <w:marRight w:val="0"/>
      <w:marTop w:val="0"/>
      <w:marBottom w:val="0"/>
      <w:divBdr>
        <w:top w:val="none" w:sz="0" w:space="0" w:color="auto"/>
        <w:left w:val="none" w:sz="0" w:space="0" w:color="auto"/>
        <w:bottom w:val="none" w:sz="0" w:space="0" w:color="auto"/>
        <w:right w:val="none" w:sz="0" w:space="0" w:color="auto"/>
      </w:divBdr>
    </w:div>
    <w:div w:id="1101681977">
      <w:bodyDiv w:val="1"/>
      <w:marLeft w:val="0"/>
      <w:marRight w:val="0"/>
      <w:marTop w:val="0"/>
      <w:marBottom w:val="0"/>
      <w:divBdr>
        <w:top w:val="none" w:sz="0" w:space="0" w:color="auto"/>
        <w:left w:val="none" w:sz="0" w:space="0" w:color="auto"/>
        <w:bottom w:val="none" w:sz="0" w:space="0" w:color="auto"/>
        <w:right w:val="none" w:sz="0" w:space="0" w:color="auto"/>
      </w:divBdr>
    </w:div>
    <w:div w:id="1102266904">
      <w:bodyDiv w:val="1"/>
      <w:marLeft w:val="0"/>
      <w:marRight w:val="0"/>
      <w:marTop w:val="0"/>
      <w:marBottom w:val="0"/>
      <w:divBdr>
        <w:top w:val="none" w:sz="0" w:space="0" w:color="auto"/>
        <w:left w:val="none" w:sz="0" w:space="0" w:color="auto"/>
        <w:bottom w:val="none" w:sz="0" w:space="0" w:color="auto"/>
        <w:right w:val="none" w:sz="0" w:space="0" w:color="auto"/>
      </w:divBdr>
    </w:div>
    <w:div w:id="1106848714">
      <w:bodyDiv w:val="1"/>
      <w:marLeft w:val="0"/>
      <w:marRight w:val="0"/>
      <w:marTop w:val="0"/>
      <w:marBottom w:val="0"/>
      <w:divBdr>
        <w:top w:val="none" w:sz="0" w:space="0" w:color="auto"/>
        <w:left w:val="none" w:sz="0" w:space="0" w:color="auto"/>
        <w:bottom w:val="none" w:sz="0" w:space="0" w:color="auto"/>
        <w:right w:val="none" w:sz="0" w:space="0" w:color="auto"/>
      </w:divBdr>
    </w:div>
    <w:div w:id="1108894273">
      <w:bodyDiv w:val="1"/>
      <w:marLeft w:val="0"/>
      <w:marRight w:val="0"/>
      <w:marTop w:val="0"/>
      <w:marBottom w:val="0"/>
      <w:divBdr>
        <w:top w:val="none" w:sz="0" w:space="0" w:color="auto"/>
        <w:left w:val="none" w:sz="0" w:space="0" w:color="auto"/>
        <w:bottom w:val="none" w:sz="0" w:space="0" w:color="auto"/>
        <w:right w:val="none" w:sz="0" w:space="0" w:color="auto"/>
      </w:divBdr>
    </w:div>
    <w:div w:id="1110515261">
      <w:bodyDiv w:val="1"/>
      <w:marLeft w:val="0"/>
      <w:marRight w:val="0"/>
      <w:marTop w:val="0"/>
      <w:marBottom w:val="0"/>
      <w:divBdr>
        <w:top w:val="none" w:sz="0" w:space="0" w:color="auto"/>
        <w:left w:val="none" w:sz="0" w:space="0" w:color="auto"/>
        <w:bottom w:val="none" w:sz="0" w:space="0" w:color="auto"/>
        <w:right w:val="none" w:sz="0" w:space="0" w:color="auto"/>
      </w:divBdr>
    </w:div>
    <w:div w:id="1114397242">
      <w:bodyDiv w:val="1"/>
      <w:marLeft w:val="0"/>
      <w:marRight w:val="0"/>
      <w:marTop w:val="0"/>
      <w:marBottom w:val="0"/>
      <w:divBdr>
        <w:top w:val="none" w:sz="0" w:space="0" w:color="auto"/>
        <w:left w:val="none" w:sz="0" w:space="0" w:color="auto"/>
        <w:bottom w:val="none" w:sz="0" w:space="0" w:color="auto"/>
        <w:right w:val="none" w:sz="0" w:space="0" w:color="auto"/>
      </w:divBdr>
    </w:div>
    <w:div w:id="1114835710">
      <w:bodyDiv w:val="1"/>
      <w:marLeft w:val="0"/>
      <w:marRight w:val="0"/>
      <w:marTop w:val="0"/>
      <w:marBottom w:val="0"/>
      <w:divBdr>
        <w:top w:val="none" w:sz="0" w:space="0" w:color="auto"/>
        <w:left w:val="none" w:sz="0" w:space="0" w:color="auto"/>
        <w:bottom w:val="none" w:sz="0" w:space="0" w:color="auto"/>
        <w:right w:val="none" w:sz="0" w:space="0" w:color="auto"/>
      </w:divBdr>
    </w:div>
    <w:div w:id="1118790850">
      <w:bodyDiv w:val="1"/>
      <w:marLeft w:val="0"/>
      <w:marRight w:val="0"/>
      <w:marTop w:val="0"/>
      <w:marBottom w:val="0"/>
      <w:divBdr>
        <w:top w:val="none" w:sz="0" w:space="0" w:color="auto"/>
        <w:left w:val="none" w:sz="0" w:space="0" w:color="auto"/>
        <w:bottom w:val="none" w:sz="0" w:space="0" w:color="auto"/>
        <w:right w:val="none" w:sz="0" w:space="0" w:color="auto"/>
      </w:divBdr>
    </w:div>
    <w:div w:id="1119299331">
      <w:bodyDiv w:val="1"/>
      <w:marLeft w:val="0"/>
      <w:marRight w:val="0"/>
      <w:marTop w:val="0"/>
      <w:marBottom w:val="0"/>
      <w:divBdr>
        <w:top w:val="none" w:sz="0" w:space="0" w:color="auto"/>
        <w:left w:val="none" w:sz="0" w:space="0" w:color="auto"/>
        <w:bottom w:val="none" w:sz="0" w:space="0" w:color="auto"/>
        <w:right w:val="none" w:sz="0" w:space="0" w:color="auto"/>
      </w:divBdr>
    </w:div>
    <w:div w:id="1119641664">
      <w:bodyDiv w:val="1"/>
      <w:marLeft w:val="0"/>
      <w:marRight w:val="0"/>
      <w:marTop w:val="0"/>
      <w:marBottom w:val="0"/>
      <w:divBdr>
        <w:top w:val="none" w:sz="0" w:space="0" w:color="auto"/>
        <w:left w:val="none" w:sz="0" w:space="0" w:color="auto"/>
        <w:bottom w:val="none" w:sz="0" w:space="0" w:color="auto"/>
        <w:right w:val="none" w:sz="0" w:space="0" w:color="auto"/>
      </w:divBdr>
    </w:div>
    <w:div w:id="1120227229">
      <w:bodyDiv w:val="1"/>
      <w:marLeft w:val="0"/>
      <w:marRight w:val="0"/>
      <w:marTop w:val="0"/>
      <w:marBottom w:val="0"/>
      <w:divBdr>
        <w:top w:val="none" w:sz="0" w:space="0" w:color="auto"/>
        <w:left w:val="none" w:sz="0" w:space="0" w:color="auto"/>
        <w:bottom w:val="none" w:sz="0" w:space="0" w:color="auto"/>
        <w:right w:val="none" w:sz="0" w:space="0" w:color="auto"/>
      </w:divBdr>
    </w:div>
    <w:div w:id="1123615884">
      <w:bodyDiv w:val="1"/>
      <w:marLeft w:val="0"/>
      <w:marRight w:val="0"/>
      <w:marTop w:val="0"/>
      <w:marBottom w:val="0"/>
      <w:divBdr>
        <w:top w:val="none" w:sz="0" w:space="0" w:color="auto"/>
        <w:left w:val="none" w:sz="0" w:space="0" w:color="auto"/>
        <w:bottom w:val="none" w:sz="0" w:space="0" w:color="auto"/>
        <w:right w:val="none" w:sz="0" w:space="0" w:color="auto"/>
      </w:divBdr>
    </w:div>
    <w:div w:id="1131047231">
      <w:bodyDiv w:val="1"/>
      <w:marLeft w:val="0"/>
      <w:marRight w:val="0"/>
      <w:marTop w:val="0"/>
      <w:marBottom w:val="0"/>
      <w:divBdr>
        <w:top w:val="none" w:sz="0" w:space="0" w:color="auto"/>
        <w:left w:val="none" w:sz="0" w:space="0" w:color="auto"/>
        <w:bottom w:val="none" w:sz="0" w:space="0" w:color="auto"/>
        <w:right w:val="none" w:sz="0" w:space="0" w:color="auto"/>
      </w:divBdr>
    </w:div>
    <w:div w:id="1131557379">
      <w:bodyDiv w:val="1"/>
      <w:marLeft w:val="0"/>
      <w:marRight w:val="0"/>
      <w:marTop w:val="0"/>
      <w:marBottom w:val="0"/>
      <w:divBdr>
        <w:top w:val="none" w:sz="0" w:space="0" w:color="auto"/>
        <w:left w:val="none" w:sz="0" w:space="0" w:color="auto"/>
        <w:bottom w:val="none" w:sz="0" w:space="0" w:color="auto"/>
        <w:right w:val="none" w:sz="0" w:space="0" w:color="auto"/>
      </w:divBdr>
    </w:div>
    <w:div w:id="1131635185">
      <w:bodyDiv w:val="1"/>
      <w:marLeft w:val="0"/>
      <w:marRight w:val="0"/>
      <w:marTop w:val="0"/>
      <w:marBottom w:val="0"/>
      <w:divBdr>
        <w:top w:val="none" w:sz="0" w:space="0" w:color="auto"/>
        <w:left w:val="none" w:sz="0" w:space="0" w:color="auto"/>
        <w:bottom w:val="none" w:sz="0" w:space="0" w:color="auto"/>
        <w:right w:val="none" w:sz="0" w:space="0" w:color="auto"/>
      </w:divBdr>
    </w:div>
    <w:div w:id="1132863811">
      <w:bodyDiv w:val="1"/>
      <w:marLeft w:val="0"/>
      <w:marRight w:val="0"/>
      <w:marTop w:val="0"/>
      <w:marBottom w:val="0"/>
      <w:divBdr>
        <w:top w:val="none" w:sz="0" w:space="0" w:color="auto"/>
        <w:left w:val="none" w:sz="0" w:space="0" w:color="auto"/>
        <w:bottom w:val="none" w:sz="0" w:space="0" w:color="auto"/>
        <w:right w:val="none" w:sz="0" w:space="0" w:color="auto"/>
      </w:divBdr>
    </w:div>
    <w:div w:id="1132987937">
      <w:bodyDiv w:val="1"/>
      <w:marLeft w:val="0"/>
      <w:marRight w:val="0"/>
      <w:marTop w:val="0"/>
      <w:marBottom w:val="0"/>
      <w:divBdr>
        <w:top w:val="none" w:sz="0" w:space="0" w:color="auto"/>
        <w:left w:val="none" w:sz="0" w:space="0" w:color="auto"/>
        <w:bottom w:val="none" w:sz="0" w:space="0" w:color="auto"/>
        <w:right w:val="none" w:sz="0" w:space="0" w:color="auto"/>
      </w:divBdr>
    </w:div>
    <w:div w:id="1133643355">
      <w:bodyDiv w:val="1"/>
      <w:marLeft w:val="0"/>
      <w:marRight w:val="0"/>
      <w:marTop w:val="0"/>
      <w:marBottom w:val="0"/>
      <w:divBdr>
        <w:top w:val="none" w:sz="0" w:space="0" w:color="auto"/>
        <w:left w:val="none" w:sz="0" w:space="0" w:color="auto"/>
        <w:bottom w:val="none" w:sz="0" w:space="0" w:color="auto"/>
        <w:right w:val="none" w:sz="0" w:space="0" w:color="auto"/>
      </w:divBdr>
    </w:div>
    <w:div w:id="1133983845">
      <w:bodyDiv w:val="1"/>
      <w:marLeft w:val="0"/>
      <w:marRight w:val="0"/>
      <w:marTop w:val="0"/>
      <w:marBottom w:val="0"/>
      <w:divBdr>
        <w:top w:val="none" w:sz="0" w:space="0" w:color="auto"/>
        <w:left w:val="none" w:sz="0" w:space="0" w:color="auto"/>
        <w:bottom w:val="none" w:sz="0" w:space="0" w:color="auto"/>
        <w:right w:val="none" w:sz="0" w:space="0" w:color="auto"/>
      </w:divBdr>
    </w:div>
    <w:div w:id="1136028009">
      <w:bodyDiv w:val="1"/>
      <w:marLeft w:val="0"/>
      <w:marRight w:val="0"/>
      <w:marTop w:val="0"/>
      <w:marBottom w:val="0"/>
      <w:divBdr>
        <w:top w:val="none" w:sz="0" w:space="0" w:color="auto"/>
        <w:left w:val="none" w:sz="0" w:space="0" w:color="auto"/>
        <w:bottom w:val="none" w:sz="0" w:space="0" w:color="auto"/>
        <w:right w:val="none" w:sz="0" w:space="0" w:color="auto"/>
      </w:divBdr>
    </w:div>
    <w:div w:id="1138304934">
      <w:bodyDiv w:val="1"/>
      <w:marLeft w:val="0"/>
      <w:marRight w:val="0"/>
      <w:marTop w:val="0"/>
      <w:marBottom w:val="0"/>
      <w:divBdr>
        <w:top w:val="none" w:sz="0" w:space="0" w:color="auto"/>
        <w:left w:val="none" w:sz="0" w:space="0" w:color="auto"/>
        <w:bottom w:val="none" w:sz="0" w:space="0" w:color="auto"/>
        <w:right w:val="none" w:sz="0" w:space="0" w:color="auto"/>
      </w:divBdr>
    </w:div>
    <w:div w:id="1138381137">
      <w:bodyDiv w:val="1"/>
      <w:marLeft w:val="0"/>
      <w:marRight w:val="0"/>
      <w:marTop w:val="0"/>
      <w:marBottom w:val="0"/>
      <w:divBdr>
        <w:top w:val="none" w:sz="0" w:space="0" w:color="auto"/>
        <w:left w:val="none" w:sz="0" w:space="0" w:color="auto"/>
        <w:bottom w:val="none" w:sz="0" w:space="0" w:color="auto"/>
        <w:right w:val="none" w:sz="0" w:space="0" w:color="auto"/>
      </w:divBdr>
    </w:div>
    <w:div w:id="1142692136">
      <w:bodyDiv w:val="1"/>
      <w:marLeft w:val="0"/>
      <w:marRight w:val="0"/>
      <w:marTop w:val="0"/>
      <w:marBottom w:val="0"/>
      <w:divBdr>
        <w:top w:val="none" w:sz="0" w:space="0" w:color="auto"/>
        <w:left w:val="none" w:sz="0" w:space="0" w:color="auto"/>
        <w:bottom w:val="none" w:sz="0" w:space="0" w:color="auto"/>
        <w:right w:val="none" w:sz="0" w:space="0" w:color="auto"/>
      </w:divBdr>
    </w:div>
    <w:div w:id="1143545959">
      <w:bodyDiv w:val="1"/>
      <w:marLeft w:val="0"/>
      <w:marRight w:val="0"/>
      <w:marTop w:val="0"/>
      <w:marBottom w:val="0"/>
      <w:divBdr>
        <w:top w:val="none" w:sz="0" w:space="0" w:color="auto"/>
        <w:left w:val="none" w:sz="0" w:space="0" w:color="auto"/>
        <w:bottom w:val="none" w:sz="0" w:space="0" w:color="auto"/>
        <w:right w:val="none" w:sz="0" w:space="0" w:color="auto"/>
      </w:divBdr>
    </w:div>
    <w:div w:id="1144274386">
      <w:bodyDiv w:val="1"/>
      <w:marLeft w:val="0"/>
      <w:marRight w:val="0"/>
      <w:marTop w:val="0"/>
      <w:marBottom w:val="0"/>
      <w:divBdr>
        <w:top w:val="none" w:sz="0" w:space="0" w:color="auto"/>
        <w:left w:val="none" w:sz="0" w:space="0" w:color="auto"/>
        <w:bottom w:val="none" w:sz="0" w:space="0" w:color="auto"/>
        <w:right w:val="none" w:sz="0" w:space="0" w:color="auto"/>
      </w:divBdr>
    </w:div>
    <w:div w:id="1145851343">
      <w:bodyDiv w:val="1"/>
      <w:marLeft w:val="0"/>
      <w:marRight w:val="0"/>
      <w:marTop w:val="0"/>
      <w:marBottom w:val="0"/>
      <w:divBdr>
        <w:top w:val="none" w:sz="0" w:space="0" w:color="auto"/>
        <w:left w:val="none" w:sz="0" w:space="0" w:color="auto"/>
        <w:bottom w:val="none" w:sz="0" w:space="0" w:color="auto"/>
        <w:right w:val="none" w:sz="0" w:space="0" w:color="auto"/>
      </w:divBdr>
    </w:div>
    <w:div w:id="1145926326">
      <w:bodyDiv w:val="1"/>
      <w:marLeft w:val="0"/>
      <w:marRight w:val="0"/>
      <w:marTop w:val="0"/>
      <w:marBottom w:val="0"/>
      <w:divBdr>
        <w:top w:val="none" w:sz="0" w:space="0" w:color="auto"/>
        <w:left w:val="none" w:sz="0" w:space="0" w:color="auto"/>
        <w:bottom w:val="none" w:sz="0" w:space="0" w:color="auto"/>
        <w:right w:val="none" w:sz="0" w:space="0" w:color="auto"/>
      </w:divBdr>
    </w:div>
    <w:div w:id="1146972759">
      <w:bodyDiv w:val="1"/>
      <w:marLeft w:val="0"/>
      <w:marRight w:val="0"/>
      <w:marTop w:val="0"/>
      <w:marBottom w:val="0"/>
      <w:divBdr>
        <w:top w:val="none" w:sz="0" w:space="0" w:color="auto"/>
        <w:left w:val="none" w:sz="0" w:space="0" w:color="auto"/>
        <w:bottom w:val="none" w:sz="0" w:space="0" w:color="auto"/>
        <w:right w:val="none" w:sz="0" w:space="0" w:color="auto"/>
      </w:divBdr>
    </w:div>
    <w:div w:id="1147473686">
      <w:bodyDiv w:val="1"/>
      <w:marLeft w:val="0"/>
      <w:marRight w:val="0"/>
      <w:marTop w:val="0"/>
      <w:marBottom w:val="0"/>
      <w:divBdr>
        <w:top w:val="none" w:sz="0" w:space="0" w:color="auto"/>
        <w:left w:val="none" w:sz="0" w:space="0" w:color="auto"/>
        <w:bottom w:val="none" w:sz="0" w:space="0" w:color="auto"/>
        <w:right w:val="none" w:sz="0" w:space="0" w:color="auto"/>
      </w:divBdr>
    </w:div>
    <w:div w:id="1147629011">
      <w:bodyDiv w:val="1"/>
      <w:marLeft w:val="0"/>
      <w:marRight w:val="0"/>
      <w:marTop w:val="0"/>
      <w:marBottom w:val="0"/>
      <w:divBdr>
        <w:top w:val="none" w:sz="0" w:space="0" w:color="auto"/>
        <w:left w:val="none" w:sz="0" w:space="0" w:color="auto"/>
        <w:bottom w:val="none" w:sz="0" w:space="0" w:color="auto"/>
        <w:right w:val="none" w:sz="0" w:space="0" w:color="auto"/>
      </w:divBdr>
    </w:div>
    <w:div w:id="1149325634">
      <w:bodyDiv w:val="1"/>
      <w:marLeft w:val="0"/>
      <w:marRight w:val="0"/>
      <w:marTop w:val="0"/>
      <w:marBottom w:val="0"/>
      <w:divBdr>
        <w:top w:val="none" w:sz="0" w:space="0" w:color="auto"/>
        <w:left w:val="none" w:sz="0" w:space="0" w:color="auto"/>
        <w:bottom w:val="none" w:sz="0" w:space="0" w:color="auto"/>
        <w:right w:val="none" w:sz="0" w:space="0" w:color="auto"/>
      </w:divBdr>
    </w:div>
    <w:div w:id="1149593374">
      <w:bodyDiv w:val="1"/>
      <w:marLeft w:val="0"/>
      <w:marRight w:val="0"/>
      <w:marTop w:val="0"/>
      <w:marBottom w:val="0"/>
      <w:divBdr>
        <w:top w:val="none" w:sz="0" w:space="0" w:color="auto"/>
        <w:left w:val="none" w:sz="0" w:space="0" w:color="auto"/>
        <w:bottom w:val="none" w:sz="0" w:space="0" w:color="auto"/>
        <w:right w:val="none" w:sz="0" w:space="0" w:color="auto"/>
      </w:divBdr>
    </w:div>
    <w:div w:id="1150252535">
      <w:bodyDiv w:val="1"/>
      <w:marLeft w:val="0"/>
      <w:marRight w:val="0"/>
      <w:marTop w:val="0"/>
      <w:marBottom w:val="0"/>
      <w:divBdr>
        <w:top w:val="none" w:sz="0" w:space="0" w:color="auto"/>
        <w:left w:val="none" w:sz="0" w:space="0" w:color="auto"/>
        <w:bottom w:val="none" w:sz="0" w:space="0" w:color="auto"/>
        <w:right w:val="none" w:sz="0" w:space="0" w:color="auto"/>
      </w:divBdr>
    </w:div>
    <w:div w:id="1150438681">
      <w:bodyDiv w:val="1"/>
      <w:marLeft w:val="0"/>
      <w:marRight w:val="0"/>
      <w:marTop w:val="0"/>
      <w:marBottom w:val="0"/>
      <w:divBdr>
        <w:top w:val="none" w:sz="0" w:space="0" w:color="auto"/>
        <w:left w:val="none" w:sz="0" w:space="0" w:color="auto"/>
        <w:bottom w:val="none" w:sz="0" w:space="0" w:color="auto"/>
        <w:right w:val="none" w:sz="0" w:space="0" w:color="auto"/>
      </w:divBdr>
    </w:div>
    <w:div w:id="1152406567">
      <w:bodyDiv w:val="1"/>
      <w:marLeft w:val="0"/>
      <w:marRight w:val="0"/>
      <w:marTop w:val="0"/>
      <w:marBottom w:val="0"/>
      <w:divBdr>
        <w:top w:val="none" w:sz="0" w:space="0" w:color="auto"/>
        <w:left w:val="none" w:sz="0" w:space="0" w:color="auto"/>
        <w:bottom w:val="none" w:sz="0" w:space="0" w:color="auto"/>
        <w:right w:val="none" w:sz="0" w:space="0" w:color="auto"/>
      </w:divBdr>
    </w:div>
    <w:div w:id="1153449572">
      <w:bodyDiv w:val="1"/>
      <w:marLeft w:val="0"/>
      <w:marRight w:val="0"/>
      <w:marTop w:val="0"/>
      <w:marBottom w:val="0"/>
      <w:divBdr>
        <w:top w:val="none" w:sz="0" w:space="0" w:color="auto"/>
        <w:left w:val="none" w:sz="0" w:space="0" w:color="auto"/>
        <w:bottom w:val="none" w:sz="0" w:space="0" w:color="auto"/>
        <w:right w:val="none" w:sz="0" w:space="0" w:color="auto"/>
      </w:divBdr>
    </w:div>
    <w:div w:id="1153715196">
      <w:bodyDiv w:val="1"/>
      <w:marLeft w:val="0"/>
      <w:marRight w:val="0"/>
      <w:marTop w:val="0"/>
      <w:marBottom w:val="0"/>
      <w:divBdr>
        <w:top w:val="none" w:sz="0" w:space="0" w:color="auto"/>
        <w:left w:val="none" w:sz="0" w:space="0" w:color="auto"/>
        <w:bottom w:val="none" w:sz="0" w:space="0" w:color="auto"/>
        <w:right w:val="none" w:sz="0" w:space="0" w:color="auto"/>
      </w:divBdr>
    </w:div>
    <w:div w:id="1154180213">
      <w:bodyDiv w:val="1"/>
      <w:marLeft w:val="0"/>
      <w:marRight w:val="0"/>
      <w:marTop w:val="0"/>
      <w:marBottom w:val="0"/>
      <w:divBdr>
        <w:top w:val="none" w:sz="0" w:space="0" w:color="auto"/>
        <w:left w:val="none" w:sz="0" w:space="0" w:color="auto"/>
        <w:bottom w:val="none" w:sz="0" w:space="0" w:color="auto"/>
        <w:right w:val="none" w:sz="0" w:space="0" w:color="auto"/>
      </w:divBdr>
    </w:div>
    <w:div w:id="1155343818">
      <w:bodyDiv w:val="1"/>
      <w:marLeft w:val="0"/>
      <w:marRight w:val="0"/>
      <w:marTop w:val="0"/>
      <w:marBottom w:val="0"/>
      <w:divBdr>
        <w:top w:val="none" w:sz="0" w:space="0" w:color="auto"/>
        <w:left w:val="none" w:sz="0" w:space="0" w:color="auto"/>
        <w:bottom w:val="none" w:sz="0" w:space="0" w:color="auto"/>
        <w:right w:val="none" w:sz="0" w:space="0" w:color="auto"/>
      </w:divBdr>
    </w:div>
    <w:div w:id="1157186228">
      <w:bodyDiv w:val="1"/>
      <w:marLeft w:val="0"/>
      <w:marRight w:val="0"/>
      <w:marTop w:val="0"/>
      <w:marBottom w:val="0"/>
      <w:divBdr>
        <w:top w:val="none" w:sz="0" w:space="0" w:color="auto"/>
        <w:left w:val="none" w:sz="0" w:space="0" w:color="auto"/>
        <w:bottom w:val="none" w:sz="0" w:space="0" w:color="auto"/>
        <w:right w:val="none" w:sz="0" w:space="0" w:color="auto"/>
      </w:divBdr>
    </w:div>
    <w:div w:id="1157769855">
      <w:bodyDiv w:val="1"/>
      <w:marLeft w:val="0"/>
      <w:marRight w:val="0"/>
      <w:marTop w:val="0"/>
      <w:marBottom w:val="0"/>
      <w:divBdr>
        <w:top w:val="none" w:sz="0" w:space="0" w:color="auto"/>
        <w:left w:val="none" w:sz="0" w:space="0" w:color="auto"/>
        <w:bottom w:val="none" w:sz="0" w:space="0" w:color="auto"/>
        <w:right w:val="none" w:sz="0" w:space="0" w:color="auto"/>
      </w:divBdr>
    </w:div>
    <w:div w:id="1158694530">
      <w:bodyDiv w:val="1"/>
      <w:marLeft w:val="0"/>
      <w:marRight w:val="0"/>
      <w:marTop w:val="0"/>
      <w:marBottom w:val="0"/>
      <w:divBdr>
        <w:top w:val="none" w:sz="0" w:space="0" w:color="auto"/>
        <w:left w:val="none" w:sz="0" w:space="0" w:color="auto"/>
        <w:bottom w:val="none" w:sz="0" w:space="0" w:color="auto"/>
        <w:right w:val="none" w:sz="0" w:space="0" w:color="auto"/>
      </w:divBdr>
    </w:div>
    <w:div w:id="1159927792">
      <w:bodyDiv w:val="1"/>
      <w:marLeft w:val="0"/>
      <w:marRight w:val="0"/>
      <w:marTop w:val="0"/>
      <w:marBottom w:val="0"/>
      <w:divBdr>
        <w:top w:val="none" w:sz="0" w:space="0" w:color="auto"/>
        <w:left w:val="none" w:sz="0" w:space="0" w:color="auto"/>
        <w:bottom w:val="none" w:sz="0" w:space="0" w:color="auto"/>
        <w:right w:val="none" w:sz="0" w:space="0" w:color="auto"/>
      </w:divBdr>
    </w:div>
    <w:div w:id="1160268550">
      <w:bodyDiv w:val="1"/>
      <w:marLeft w:val="0"/>
      <w:marRight w:val="0"/>
      <w:marTop w:val="0"/>
      <w:marBottom w:val="0"/>
      <w:divBdr>
        <w:top w:val="none" w:sz="0" w:space="0" w:color="auto"/>
        <w:left w:val="none" w:sz="0" w:space="0" w:color="auto"/>
        <w:bottom w:val="none" w:sz="0" w:space="0" w:color="auto"/>
        <w:right w:val="none" w:sz="0" w:space="0" w:color="auto"/>
      </w:divBdr>
    </w:div>
    <w:div w:id="1160729758">
      <w:bodyDiv w:val="1"/>
      <w:marLeft w:val="0"/>
      <w:marRight w:val="0"/>
      <w:marTop w:val="0"/>
      <w:marBottom w:val="0"/>
      <w:divBdr>
        <w:top w:val="none" w:sz="0" w:space="0" w:color="auto"/>
        <w:left w:val="none" w:sz="0" w:space="0" w:color="auto"/>
        <w:bottom w:val="none" w:sz="0" w:space="0" w:color="auto"/>
        <w:right w:val="none" w:sz="0" w:space="0" w:color="auto"/>
      </w:divBdr>
    </w:div>
    <w:div w:id="1162743151">
      <w:bodyDiv w:val="1"/>
      <w:marLeft w:val="0"/>
      <w:marRight w:val="0"/>
      <w:marTop w:val="0"/>
      <w:marBottom w:val="0"/>
      <w:divBdr>
        <w:top w:val="none" w:sz="0" w:space="0" w:color="auto"/>
        <w:left w:val="none" w:sz="0" w:space="0" w:color="auto"/>
        <w:bottom w:val="none" w:sz="0" w:space="0" w:color="auto"/>
        <w:right w:val="none" w:sz="0" w:space="0" w:color="auto"/>
      </w:divBdr>
    </w:div>
    <w:div w:id="1164588290">
      <w:bodyDiv w:val="1"/>
      <w:marLeft w:val="0"/>
      <w:marRight w:val="0"/>
      <w:marTop w:val="0"/>
      <w:marBottom w:val="0"/>
      <w:divBdr>
        <w:top w:val="none" w:sz="0" w:space="0" w:color="auto"/>
        <w:left w:val="none" w:sz="0" w:space="0" w:color="auto"/>
        <w:bottom w:val="none" w:sz="0" w:space="0" w:color="auto"/>
        <w:right w:val="none" w:sz="0" w:space="0" w:color="auto"/>
      </w:divBdr>
    </w:div>
    <w:div w:id="1165169857">
      <w:bodyDiv w:val="1"/>
      <w:marLeft w:val="0"/>
      <w:marRight w:val="0"/>
      <w:marTop w:val="0"/>
      <w:marBottom w:val="0"/>
      <w:divBdr>
        <w:top w:val="none" w:sz="0" w:space="0" w:color="auto"/>
        <w:left w:val="none" w:sz="0" w:space="0" w:color="auto"/>
        <w:bottom w:val="none" w:sz="0" w:space="0" w:color="auto"/>
        <w:right w:val="none" w:sz="0" w:space="0" w:color="auto"/>
      </w:divBdr>
    </w:div>
    <w:div w:id="1166675213">
      <w:bodyDiv w:val="1"/>
      <w:marLeft w:val="0"/>
      <w:marRight w:val="0"/>
      <w:marTop w:val="0"/>
      <w:marBottom w:val="0"/>
      <w:divBdr>
        <w:top w:val="none" w:sz="0" w:space="0" w:color="auto"/>
        <w:left w:val="none" w:sz="0" w:space="0" w:color="auto"/>
        <w:bottom w:val="none" w:sz="0" w:space="0" w:color="auto"/>
        <w:right w:val="none" w:sz="0" w:space="0" w:color="auto"/>
      </w:divBdr>
    </w:div>
    <w:div w:id="1167286097">
      <w:bodyDiv w:val="1"/>
      <w:marLeft w:val="0"/>
      <w:marRight w:val="0"/>
      <w:marTop w:val="0"/>
      <w:marBottom w:val="0"/>
      <w:divBdr>
        <w:top w:val="none" w:sz="0" w:space="0" w:color="auto"/>
        <w:left w:val="none" w:sz="0" w:space="0" w:color="auto"/>
        <w:bottom w:val="none" w:sz="0" w:space="0" w:color="auto"/>
        <w:right w:val="none" w:sz="0" w:space="0" w:color="auto"/>
      </w:divBdr>
    </w:div>
    <w:div w:id="1168643049">
      <w:bodyDiv w:val="1"/>
      <w:marLeft w:val="0"/>
      <w:marRight w:val="0"/>
      <w:marTop w:val="0"/>
      <w:marBottom w:val="0"/>
      <w:divBdr>
        <w:top w:val="none" w:sz="0" w:space="0" w:color="auto"/>
        <w:left w:val="none" w:sz="0" w:space="0" w:color="auto"/>
        <w:bottom w:val="none" w:sz="0" w:space="0" w:color="auto"/>
        <w:right w:val="none" w:sz="0" w:space="0" w:color="auto"/>
      </w:divBdr>
    </w:div>
    <w:div w:id="1171216290">
      <w:bodyDiv w:val="1"/>
      <w:marLeft w:val="0"/>
      <w:marRight w:val="0"/>
      <w:marTop w:val="0"/>
      <w:marBottom w:val="0"/>
      <w:divBdr>
        <w:top w:val="none" w:sz="0" w:space="0" w:color="auto"/>
        <w:left w:val="none" w:sz="0" w:space="0" w:color="auto"/>
        <w:bottom w:val="none" w:sz="0" w:space="0" w:color="auto"/>
        <w:right w:val="none" w:sz="0" w:space="0" w:color="auto"/>
      </w:divBdr>
    </w:div>
    <w:div w:id="1171942645">
      <w:bodyDiv w:val="1"/>
      <w:marLeft w:val="0"/>
      <w:marRight w:val="0"/>
      <w:marTop w:val="0"/>
      <w:marBottom w:val="0"/>
      <w:divBdr>
        <w:top w:val="none" w:sz="0" w:space="0" w:color="auto"/>
        <w:left w:val="none" w:sz="0" w:space="0" w:color="auto"/>
        <w:bottom w:val="none" w:sz="0" w:space="0" w:color="auto"/>
        <w:right w:val="none" w:sz="0" w:space="0" w:color="auto"/>
      </w:divBdr>
    </w:div>
    <w:div w:id="1172178945">
      <w:bodyDiv w:val="1"/>
      <w:marLeft w:val="0"/>
      <w:marRight w:val="0"/>
      <w:marTop w:val="0"/>
      <w:marBottom w:val="0"/>
      <w:divBdr>
        <w:top w:val="none" w:sz="0" w:space="0" w:color="auto"/>
        <w:left w:val="none" w:sz="0" w:space="0" w:color="auto"/>
        <w:bottom w:val="none" w:sz="0" w:space="0" w:color="auto"/>
        <w:right w:val="none" w:sz="0" w:space="0" w:color="auto"/>
      </w:divBdr>
    </w:div>
    <w:div w:id="1172523577">
      <w:bodyDiv w:val="1"/>
      <w:marLeft w:val="0"/>
      <w:marRight w:val="0"/>
      <w:marTop w:val="0"/>
      <w:marBottom w:val="0"/>
      <w:divBdr>
        <w:top w:val="none" w:sz="0" w:space="0" w:color="auto"/>
        <w:left w:val="none" w:sz="0" w:space="0" w:color="auto"/>
        <w:bottom w:val="none" w:sz="0" w:space="0" w:color="auto"/>
        <w:right w:val="none" w:sz="0" w:space="0" w:color="auto"/>
      </w:divBdr>
    </w:div>
    <w:div w:id="1173180539">
      <w:bodyDiv w:val="1"/>
      <w:marLeft w:val="0"/>
      <w:marRight w:val="0"/>
      <w:marTop w:val="0"/>
      <w:marBottom w:val="0"/>
      <w:divBdr>
        <w:top w:val="none" w:sz="0" w:space="0" w:color="auto"/>
        <w:left w:val="none" w:sz="0" w:space="0" w:color="auto"/>
        <w:bottom w:val="none" w:sz="0" w:space="0" w:color="auto"/>
        <w:right w:val="none" w:sz="0" w:space="0" w:color="auto"/>
      </w:divBdr>
    </w:div>
    <w:div w:id="1173182155">
      <w:bodyDiv w:val="1"/>
      <w:marLeft w:val="0"/>
      <w:marRight w:val="0"/>
      <w:marTop w:val="0"/>
      <w:marBottom w:val="0"/>
      <w:divBdr>
        <w:top w:val="none" w:sz="0" w:space="0" w:color="auto"/>
        <w:left w:val="none" w:sz="0" w:space="0" w:color="auto"/>
        <w:bottom w:val="none" w:sz="0" w:space="0" w:color="auto"/>
        <w:right w:val="none" w:sz="0" w:space="0" w:color="auto"/>
      </w:divBdr>
    </w:div>
    <w:div w:id="1173423082">
      <w:bodyDiv w:val="1"/>
      <w:marLeft w:val="0"/>
      <w:marRight w:val="0"/>
      <w:marTop w:val="0"/>
      <w:marBottom w:val="0"/>
      <w:divBdr>
        <w:top w:val="none" w:sz="0" w:space="0" w:color="auto"/>
        <w:left w:val="none" w:sz="0" w:space="0" w:color="auto"/>
        <w:bottom w:val="none" w:sz="0" w:space="0" w:color="auto"/>
        <w:right w:val="none" w:sz="0" w:space="0" w:color="auto"/>
      </w:divBdr>
    </w:div>
    <w:div w:id="1174879338">
      <w:bodyDiv w:val="1"/>
      <w:marLeft w:val="0"/>
      <w:marRight w:val="0"/>
      <w:marTop w:val="0"/>
      <w:marBottom w:val="0"/>
      <w:divBdr>
        <w:top w:val="none" w:sz="0" w:space="0" w:color="auto"/>
        <w:left w:val="none" w:sz="0" w:space="0" w:color="auto"/>
        <w:bottom w:val="none" w:sz="0" w:space="0" w:color="auto"/>
        <w:right w:val="none" w:sz="0" w:space="0" w:color="auto"/>
      </w:divBdr>
    </w:div>
    <w:div w:id="1175075092">
      <w:bodyDiv w:val="1"/>
      <w:marLeft w:val="0"/>
      <w:marRight w:val="0"/>
      <w:marTop w:val="0"/>
      <w:marBottom w:val="0"/>
      <w:divBdr>
        <w:top w:val="none" w:sz="0" w:space="0" w:color="auto"/>
        <w:left w:val="none" w:sz="0" w:space="0" w:color="auto"/>
        <w:bottom w:val="none" w:sz="0" w:space="0" w:color="auto"/>
        <w:right w:val="none" w:sz="0" w:space="0" w:color="auto"/>
      </w:divBdr>
    </w:div>
    <w:div w:id="1175732222">
      <w:bodyDiv w:val="1"/>
      <w:marLeft w:val="0"/>
      <w:marRight w:val="0"/>
      <w:marTop w:val="0"/>
      <w:marBottom w:val="0"/>
      <w:divBdr>
        <w:top w:val="none" w:sz="0" w:space="0" w:color="auto"/>
        <w:left w:val="none" w:sz="0" w:space="0" w:color="auto"/>
        <w:bottom w:val="none" w:sz="0" w:space="0" w:color="auto"/>
        <w:right w:val="none" w:sz="0" w:space="0" w:color="auto"/>
      </w:divBdr>
    </w:div>
    <w:div w:id="1175875690">
      <w:bodyDiv w:val="1"/>
      <w:marLeft w:val="0"/>
      <w:marRight w:val="0"/>
      <w:marTop w:val="0"/>
      <w:marBottom w:val="0"/>
      <w:divBdr>
        <w:top w:val="none" w:sz="0" w:space="0" w:color="auto"/>
        <w:left w:val="none" w:sz="0" w:space="0" w:color="auto"/>
        <w:bottom w:val="none" w:sz="0" w:space="0" w:color="auto"/>
        <w:right w:val="none" w:sz="0" w:space="0" w:color="auto"/>
      </w:divBdr>
    </w:div>
    <w:div w:id="1176111668">
      <w:bodyDiv w:val="1"/>
      <w:marLeft w:val="0"/>
      <w:marRight w:val="0"/>
      <w:marTop w:val="0"/>
      <w:marBottom w:val="0"/>
      <w:divBdr>
        <w:top w:val="none" w:sz="0" w:space="0" w:color="auto"/>
        <w:left w:val="none" w:sz="0" w:space="0" w:color="auto"/>
        <w:bottom w:val="none" w:sz="0" w:space="0" w:color="auto"/>
        <w:right w:val="none" w:sz="0" w:space="0" w:color="auto"/>
      </w:divBdr>
    </w:div>
    <w:div w:id="1176458500">
      <w:bodyDiv w:val="1"/>
      <w:marLeft w:val="0"/>
      <w:marRight w:val="0"/>
      <w:marTop w:val="0"/>
      <w:marBottom w:val="0"/>
      <w:divBdr>
        <w:top w:val="none" w:sz="0" w:space="0" w:color="auto"/>
        <w:left w:val="none" w:sz="0" w:space="0" w:color="auto"/>
        <w:bottom w:val="none" w:sz="0" w:space="0" w:color="auto"/>
        <w:right w:val="none" w:sz="0" w:space="0" w:color="auto"/>
      </w:divBdr>
    </w:div>
    <w:div w:id="1177039735">
      <w:bodyDiv w:val="1"/>
      <w:marLeft w:val="0"/>
      <w:marRight w:val="0"/>
      <w:marTop w:val="0"/>
      <w:marBottom w:val="0"/>
      <w:divBdr>
        <w:top w:val="none" w:sz="0" w:space="0" w:color="auto"/>
        <w:left w:val="none" w:sz="0" w:space="0" w:color="auto"/>
        <w:bottom w:val="none" w:sz="0" w:space="0" w:color="auto"/>
        <w:right w:val="none" w:sz="0" w:space="0" w:color="auto"/>
      </w:divBdr>
    </w:div>
    <w:div w:id="1178958901">
      <w:bodyDiv w:val="1"/>
      <w:marLeft w:val="0"/>
      <w:marRight w:val="0"/>
      <w:marTop w:val="0"/>
      <w:marBottom w:val="0"/>
      <w:divBdr>
        <w:top w:val="none" w:sz="0" w:space="0" w:color="auto"/>
        <w:left w:val="none" w:sz="0" w:space="0" w:color="auto"/>
        <w:bottom w:val="none" w:sz="0" w:space="0" w:color="auto"/>
        <w:right w:val="none" w:sz="0" w:space="0" w:color="auto"/>
      </w:divBdr>
    </w:div>
    <w:div w:id="1181048462">
      <w:bodyDiv w:val="1"/>
      <w:marLeft w:val="0"/>
      <w:marRight w:val="0"/>
      <w:marTop w:val="0"/>
      <w:marBottom w:val="0"/>
      <w:divBdr>
        <w:top w:val="none" w:sz="0" w:space="0" w:color="auto"/>
        <w:left w:val="none" w:sz="0" w:space="0" w:color="auto"/>
        <w:bottom w:val="none" w:sz="0" w:space="0" w:color="auto"/>
        <w:right w:val="none" w:sz="0" w:space="0" w:color="auto"/>
      </w:divBdr>
    </w:div>
    <w:div w:id="1181429680">
      <w:bodyDiv w:val="1"/>
      <w:marLeft w:val="0"/>
      <w:marRight w:val="0"/>
      <w:marTop w:val="0"/>
      <w:marBottom w:val="0"/>
      <w:divBdr>
        <w:top w:val="none" w:sz="0" w:space="0" w:color="auto"/>
        <w:left w:val="none" w:sz="0" w:space="0" w:color="auto"/>
        <w:bottom w:val="none" w:sz="0" w:space="0" w:color="auto"/>
        <w:right w:val="none" w:sz="0" w:space="0" w:color="auto"/>
      </w:divBdr>
    </w:div>
    <w:div w:id="1182430975">
      <w:bodyDiv w:val="1"/>
      <w:marLeft w:val="0"/>
      <w:marRight w:val="0"/>
      <w:marTop w:val="0"/>
      <w:marBottom w:val="0"/>
      <w:divBdr>
        <w:top w:val="none" w:sz="0" w:space="0" w:color="auto"/>
        <w:left w:val="none" w:sz="0" w:space="0" w:color="auto"/>
        <w:bottom w:val="none" w:sz="0" w:space="0" w:color="auto"/>
        <w:right w:val="none" w:sz="0" w:space="0" w:color="auto"/>
      </w:divBdr>
    </w:div>
    <w:div w:id="1183937358">
      <w:bodyDiv w:val="1"/>
      <w:marLeft w:val="0"/>
      <w:marRight w:val="0"/>
      <w:marTop w:val="0"/>
      <w:marBottom w:val="0"/>
      <w:divBdr>
        <w:top w:val="none" w:sz="0" w:space="0" w:color="auto"/>
        <w:left w:val="none" w:sz="0" w:space="0" w:color="auto"/>
        <w:bottom w:val="none" w:sz="0" w:space="0" w:color="auto"/>
        <w:right w:val="none" w:sz="0" w:space="0" w:color="auto"/>
      </w:divBdr>
    </w:div>
    <w:div w:id="1184785055">
      <w:bodyDiv w:val="1"/>
      <w:marLeft w:val="0"/>
      <w:marRight w:val="0"/>
      <w:marTop w:val="0"/>
      <w:marBottom w:val="0"/>
      <w:divBdr>
        <w:top w:val="none" w:sz="0" w:space="0" w:color="auto"/>
        <w:left w:val="none" w:sz="0" w:space="0" w:color="auto"/>
        <w:bottom w:val="none" w:sz="0" w:space="0" w:color="auto"/>
        <w:right w:val="none" w:sz="0" w:space="0" w:color="auto"/>
      </w:divBdr>
    </w:div>
    <w:div w:id="1186018894">
      <w:bodyDiv w:val="1"/>
      <w:marLeft w:val="0"/>
      <w:marRight w:val="0"/>
      <w:marTop w:val="0"/>
      <w:marBottom w:val="0"/>
      <w:divBdr>
        <w:top w:val="none" w:sz="0" w:space="0" w:color="auto"/>
        <w:left w:val="none" w:sz="0" w:space="0" w:color="auto"/>
        <w:bottom w:val="none" w:sz="0" w:space="0" w:color="auto"/>
        <w:right w:val="none" w:sz="0" w:space="0" w:color="auto"/>
      </w:divBdr>
    </w:div>
    <w:div w:id="1186601520">
      <w:bodyDiv w:val="1"/>
      <w:marLeft w:val="0"/>
      <w:marRight w:val="0"/>
      <w:marTop w:val="0"/>
      <w:marBottom w:val="0"/>
      <w:divBdr>
        <w:top w:val="none" w:sz="0" w:space="0" w:color="auto"/>
        <w:left w:val="none" w:sz="0" w:space="0" w:color="auto"/>
        <w:bottom w:val="none" w:sz="0" w:space="0" w:color="auto"/>
        <w:right w:val="none" w:sz="0" w:space="0" w:color="auto"/>
      </w:divBdr>
    </w:div>
    <w:div w:id="1188057078">
      <w:bodyDiv w:val="1"/>
      <w:marLeft w:val="0"/>
      <w:marRight w:val="0"/>
      <w:marTop w:val="0"/>
      <w:marBottom w:val="0"/>
      <w:divBdr>
        <w:top w:val="none" w:sz="0" w:space="0" w:color="auto"/>
        <w:left w:val="none" w:sz="0" w:space="0" w:color="auto"/>
        <w:bottom w:val="none" w:sz="0" w:space="0" w:color="auto"/>
        <w:right w:val="none" w:sz="0" w:space="0" w:color="auto"/>
      </w:divBdr>
    </w:div>
    <w:div w:id="1188061793">
      <w:bodyDiv w:val="1"/>
      <w:marLeft w:val="0"/>
      <w:marRight w:val="0"/>
      <w:marTop w:val="0"/>
      <w:marBottom w:val="0"/>
      <w:divBdr>
        <w:top w:val="none" w:sz="0" w:space="0" w:color="auto"/>
        <w:left w:val="none" w:sz="0" w:space="0" w:color="auto"/>
        <w:bottom w:val="none" w:sz="0" w:space="0" w:color="auto"/>
        <w:right w:val="none" w:sz="0" w:space="0" w:color="auto"/>
      </w:divBdr>
    </w:div>
    <w:div w:id="1189562251">
      <w:bodyDiv w:val="1"/>
      <w:marLeft w:val="0"/>
      <w:marRight w:val="0"/>
      <w:marTop w:val="0"/>
      <w:marBottom w:val="0"/>
      <w:divBdr>
        <w:top w:val="none" w:sz="0" w:space="0" w:color="auto"/>
        <w:left w:val="none" w:sz="0" w:space="0" w:color="auto"/>
        <w:bottom w:val="none" w:sz="0" w:space="0" w:color="auto"/>
        <w:right w:val="none" w:sz="0" w:space="0" w:color="auto"/>
      </w:divBdr>
    </w:div>
    <w:div w:id="1190685213">
      <w:bodyDiv w:val="1"/>
      <w:marLeft w:val="0"/>
      <w:marRight w:val="0"/>
      <w:marTop w:val="0"/>
      <w:marBottom w:val="0"/>
      <w:divBdr>
        <w:top w:val="none" w:sz="0" w:space="0" w:color="auto"/>
        <w:left w:val="none" w:sz="0" w:space="0" w:color="auto"/>
        <w:bottom w:val="none" w:sz="0" w:space="0" w:color="auto"/>
        <w:right w:val="none" w:sz="0" w:space="0" w:color="auto"/>
      </w:divBdr>
    </w:div>
    <w:div w:id="1190922108">
      <w:bodyDiv w:val="1"/>
      <w:marLeft w:val="0"/>
      <w:marRight w:val="0"/>
      <w:marTop w:val="0"/>
      <w:marBottom w:val="0"/>
      <w:divBdr>
        <w:top w:val="none" w:sz="0" w:space="0" w:color="auto"/>
        <w:left w:val="none" w:sz="0" w:space="0" w:color="auto"/>
        <w:bottom w:val="none" w:sz="0" w:space="0" w:color="auto"/>
        <w:right w:val="none" w:sz="0" w:space="0" w:color="auto"/>
      </w:divBdr>
    </w:div>
    <w:div w:id="1192691874">
      <w:bodyDiv w:val="1"/>
      <w:marLeft w:val="0"/>
      <w:marRight w:val="0"/>
      <w:marTop w:val="0"/>
      <w:marBottom w:val="0"/>
      <w:divBdr>
        <w:top w:val="none" w:sz="0" w:space="0" w:color="auto"/>
        <w:left w:val="none" w:sz="0" w:space="0" w:color="auto"/>
        <w:bottom w:val="none" w:sz="0" w:space="0" w:color="auto"/>
        <w:right w:val="none" w:sz="0" w:space="0" w:color="auto"/>
      </w:divBdr>
    </w:div>
    <w:div w:id="1192836696">
      <w:bodyDiv w:val="1"/>
      <w:marLeft w:val="0"/>
      <w:marRight w:val="0"/>
      <w:marTop w:val="0"/>
      <w:marBottom w:val="0"/>
      <w:divBdr>
        <w:top w:val="none" w:sz="0" w:space="0" w:color="auto"/>
        <w:left w:val="none" w:sz="0" w:space="0" w:color="auto"/>
        <w:bottom w:val="none" w:sz="0" w:space="0" w:color="auto"/>
        <w:right w:val="none" w:sz="0" w:space="0" w:color="auto"/>
      </w:divBdr>
    </w:div>
    <w:div w:id="1193227605">
      <w:bodyDiv w:val="1"/>
      <w:marLeft w:val="0"/>
      <w:marRight w:val="0"/>
      <w:marTop w:val="0"/>
      <w:marBottom w:val="0"/>
      <w:divBdr>
        <w:top w:val="none" w:sz="0" w:space="0" w:color="auto"/>
        <w:left w:val="none" w:sz="0" w:space="0" w:color="auto"/>
        <w:bottom w:val="none" w:sz="0" w:space="0" w:color="auto"/>
        <w:right w:val="none" w:sz="0" w:space="0" w:color="auto"/>
      </w:divBdr>
    </w:div>
    <w:div w:id="1193419787">
      <w:bodyDiv w:val="1"/>
      <w:marLeft w:val="0"/>
      <w:marRight w:val="0"/>
      <w:marTop w:val="0"/>
      <w:marBottom w:val="0"/>
      <w:divBdr>
        <w:top w:val="none" w:sz="0" w:space="0" w:color="auto"/>
        <w:left w:val="none" w:sz="0" w:space="0" w:color="auto"/>
        <w:bottom w:val="none" w:sz="0" w:space="0" w:color="auto"/>
        <w:right w:val="none" w:sz="0" w:space="0" w:color="auto"/>
      </w:divBdr>
    </w:div>
    <w:div w:id="1194271070">
      <w:bodyDiv w:val="1"/>
      <w:marLeft w:val="0"/>
      <w:marRight w:val="0"/>
      <w:marTop w:val="0"/>
      <w:marBottom w:val="0"/>
      <w:divBdr>
        <w:top w:val="none" w:sz="0" w:space="0" w:color="auto"/>
        <w:left w:val="none" w:sz="0" w:space="0" w:color="auto"/>
        <w:bottom w:val="none" w:sz="0" w:space="0" w:color="auto"/>
        <w:right w:val="none" w:sz="0" w:space="0" w:color="auto"/>
      </w:divBdr>
    </w:div>
    <w:div w:id="1194542245">
      <w:bodyDiv w:val="1"/>
      <w:marLeft w:val="0"/>
      <w:marRight w:val="0"/>
      <w:marTop w:val="0"/>
      <w:marBottom w:val="0"/>
      <w:divBdr>
        <w:top w:val="none" w:sz="0" w:space="0" w:color="auto"/>
        <w:left w:val="none" w:sz="0" w:space="0" w:color="auto"/>
        <w:bottom w:val="none" w:sz="0" w:space="0" w:color="auto"/>
        <w:right w:val="none" w:sz="0" w:space="0" w:color="auto"/>
      </w:divBdr>
    </w:div>
    <w:div w:id="1197616152">
      <w:bodyDiv w:val="1"/>
      <w:marLeft w:val="0"/>
      <w:marRight w:val="0"/>
      <w:marTop w:val="0"/>
      <w:marBottom w:val="0"/>
      <w:divBdr>
        <w:top w:val="none" w:sz="0" w:space="0" w:color="auto"/>
        <w:left w:val="none" w:sz="0" w:space="0" w:color="auto"/>
        <w:bottom w:val="none" w:sz="0" w:space="0" w:color="auto"/>
        <w:right w:val="none" w:sz="0" w:space="0" w:color="auto"/>
      </w:divBdr>
    </w:div>
    <w:div w:id="1199464685">
      <w:bodyDiv w:val="1"/>
      <w:marLeft w:val="0"/>
      <w:marRight w:val="0"/>
      <w:marTop w:val="0"/>
      <w:marBottom w:val="0"/>
      <w:divBdr>
        <w:top w:val="none" w:sz="0" w:space="0" w:color="auto"/>
        <w:left w:val="none" w:sz="0" w:space="0" w:color="auto"/>
        <w:bottom w:val="none" w:sz="0" w:space="0" w:color="auto"/>
        <w:right w:val="none" w:sz="0" w:space="0" w:color="auto"/>
      </w:divBdr>
    </w:div>
    <w:div w:id="1199969765">
      <w:bodyDiv w:val="1"/>
      <w:marLeft w:val="0"/>
      <w:marRight w:val="0"/>
      <w:marTop w:val="0"/>
      <w:marBottom w:val="0"/>
      <w:divBdr>
        <w:top w:val="none" w:sz="0" w:space="0" w:color="auto"/>
        <w:left w:val="none" w:sz="0" w:space="0" w:color="auto"/>
        <w:bottom w:val="none" w:sz="0" w:space="0" w:color="auto"/>
        <w:right w:val="none" w:sz="0" w:space="0" w:color="auto"/>
      </w:divBdr>
    </w:div>
    <w:div w:id="1203638127">
      <w:bodyDiv w:val="1"/>
      <w:marLeft w:val="0"/>
      <w:marRight w:val="0"/>
      <w:marTop w:val="0"/>
      <w:marBottom w:val="0"/>
      <w:divBdr>
        <w:top w:val="none" w:sz="0" w:space="0" w:color="auto"/>
        <w:left w:val="none" w:sz="0" w:space="0" w:color="auto"/>
        <w:bottom w:val="none" w:sz="0" w:space="0" w:color="auto"/>
        <w:right w:val="none" w:sz="0" w:space="0" w:color="auto"/>
      </w:divBdr>
    </w:div>
    <w:div w:id="1204486190">
      <w:bodyDiv w:val="1"/>
      <w:marLeft w:val="0"/>
      <w:marRight w:val="0"/>
      <w:marTop w:val="0"/>
      <w:marBottom w:val="0"/>
      <w:divBdr>
        <w:top w:val="none" w:sz="0" w:space="0" w:color="auto"/>
        <w:left w:val="none" w:sz="0" w:space="0" w:color="auto"/>
        <w:bottom w:val="none" w:sz="0" w:space="0" w:color="auto"/>
        <w:right w:val="none" w:sz="0" w:space="0" w:color="auto"/>
      </w:divBdr>
    </w:div>
    <w:div w:id="1204639865">
      <w:bodyDiv w:val="1"/>
      <w:marLeft w:val="0"/>
      <w:marRight w:val="0"/>
      <w:marTop w:val="0"/>
      <w:marBottom w:val="0"/>
      <w:divBdr>
        <w:top w:val="none" w:sz="0" w:space="0" w:color="auto"/>
        <w:left w:val="none" w:sz="0" w:space="0" w:color="auto"/>
        <w:bottom w:val="none" w:sz="0" w:space="0" w:color="auto"/>
        <w:right w:val="none" w:sz="0" w:space="0" w:color="auto"/>
      </w:divBdr>
    </w:div>
    <w:div w:id="1204909000">
      <w:bodyDiv w:val="1"/>
      <w:marLeft w:val="0"/>
      <w:marRight w:val="0"/>
      <w:marTop w:val="0"/>
      <w:marBottom w:val="0"/>
      <w:divBdr>
        <w:top w:val="none" w:sz="0" w:space="0" w:color="auto"/>
        <w:left w:val="none" w:sz="0" w:space="0" w:color="auto"/>
        <w:bottom w:val="none" w:sz="0" w:space="0" w:color="auto"/>
        <w:right w:val="none" w:sz="0" w:space="0" w:color="auto"/>
      </w:divBdr>
    </w:div>
    <w:div w:id="1205748922">
      <w:bodyDiv w:val="1"/>
      <w:marLeft w:val="0"/>
      <w:marRight w:val="0"/>
      <w:marTop w:val="0"/>
      <w:marBottom w:val="0"/>
      <w:divBdr>
        <w:top w:val="none" w:sz="0" w:space="0" w:color="auto"/>
        <w:left w:val="none" w:sz="0" w:space="0" w:color="auto"/>
        <w:bottom w:val="none" w:sz="0" w:space="0" w:color="auto"/>
        <w:right w:val="none" w:sz="0" w:space="0" w:color="auto"/>
      </w:divBdr>
    </w:div>
    <w:div w:id="1207791133">
      <w:bodyDiv w:val="1"/>
      <w:marLeft w:val="0"/>
      <w:marRight w:val="0"/>
      <w:marTop w:val="0"/>
      <w:marBottom w:val="0"/>
      <w:divBdr>
        <w:top w:val="none" w:sz="0" w:space="0" w:color="auto"/>
        <w:left w:val="none" w:sz="0" w:space="0" w:color="auto"/>
        <w:bottom w:val="none" w:sz="0" w:space="0" w:color="auto"/>
        <w:right w:val="none" w:sz="0" w:space="0" w:color="auto"/>
      </w:divBdr>
    </w:div>
    <w:div w:id="1208177754">
      <w:bodyDiv w:val="1"/>
      <w:marLeft w:val="0"/>
      <w:marRight w:val="0"/>
      <w:marTop w:val="0"/>
      <w:marBottom w:val="0"/>
      <w:divBdr>
        <w:top w:val="none" w:sz="0" w:space="0" w:color="auto"/>
        <w:left w:val="none" w:sz="0" w:space="0" w:color="auto"/>
        <w:bottom w:val="none" w:sz="0" w:space="0" w:color="auto"/>
        <w:right w:val="none" w:sz="0" w:space="0" w:color="auto"/>
      </w:divBdr>
    </w:div>
    <w:div w:id="1208688914">
      <w:bodyDiv w:val="1"/>
      <w:marLeft w:val="0"/>
      <w:marRight w:val="0"/>
      <w:marTop w:val="0"/>
      <w:marBottom w:val="0"/>
      <w:divBdr>
        <w:top w:val="none" w:sz="0" w:space="0" w:color="auto"/>
        <w:left w:val="none" w:sz="0" w:space="0" w:color="auto"/>
        <w:bottom w:val="none" w:sz="0" w:space="0" w:color="auto"/>
        <w:right w:val="none" w:sz="0" w:space="0" w:color="auto"/>
      </w:divBdr>
    </w:div>
    <w:div w:id="1213033244">
      <w:bodyDiv w:val="1"/>
      <w:marLeft w:val="0"/>
      <w:marRight w:val="0"/>
      <w:marTop w:val="0"/>
      <w:marBottom w:val="0"/>
      <w:divBdr>
        <w:top w:val="none" w:sz="0" w:space="0" w:color="auto"/>
        <w:left w:val="none" w:sz="0" w:space="0" w:color="auto"/>
        <w:bottom w:val="none" w:sz="0" w:space="0" w:color="auto"/>
        <w:right w:val="none" w:sz="0" w:space="0" w:color="auto"/>
      </w:divBdr>
    </w:div>
    <w:div w:id="1215510840">
      <w:bodyDiv w:val="1"/>
      <w:marLeft w:val="0"/>
      <w:marRight w:val="0"/>
      <w:marTop w:val="0"/>
      <w:marBottom w:val="0"/>
      <w:divBdr>
        <w:top w:val="none" w:sz="0" w:space="0" w:color="auto"/>
        <w:left w:val="none" w:sz="0" w:space="0" w:color="auto"/>
        <w:bottom w:val="none" w:sz="0" w:space="0" w:color="auto"/>
        <w:right w:val="none" w:sz="0" w:space="0" w:color="auto"/>
      </w:divBdr>
    </w:div>
    <w:div w:id="1216163711">
      <w:bodyDiv w:val="1"/>
      <w:marLeft w:val="0"/>
      <w:marRight w:val="0"/>
      <w:marTop w:val="0"/>
      <w:marBottom w:val="0"/>
      <w:divBdr>
        <w:top w:val="none" w:sz="0" w:space="0" w:color="auto"/>
        <w:left w:val="none" w:sz="0" w:space="0" w:color="auto"/>
        <w:bottom w:val="none" w:sz="0" w:space="0" w:color="auto"/>
        <w:right w:val="none" w:sz="0" w:space="0" w:color="auto"/>
      </w:divBdr>
    </w:div>
    <w:div w:id="1216618813">
      <w:bodyDiv w:val="1"/>
      <w:marLeft w:val="0"/>
      <w:marRight w:val="0"/>
      <w:marTop w:val="0"/>
      <w:marBottom w:val="0"/>
      <w:divBdr>
        <w:top w:val="none" w:sz="0" w:space="0" w:color="auto"/>
        <w:left w:val="none" w:sz="0" w:space="0" w:color="auto"/>
        <w:bottom w:val="none" w:sz="0" w:space="0" w:color="auto"/>
        <w:right w:val="none" w:sz="0" w:space="0" w:color="auto"/>
      </w:divBdr>
    </w:div>
    <w:div w:id="1216743609">
      <w:bodyDiv w:val="1"/>
      <w:marLeft w:val="0"/>
      <w:marRight w:val="0"/>
      <w:marTop w:val="0"/>
      <w:marBottom w:val="0"/>
      <w:divBdr>
        <w:top w:val="none" w:sz="0" w:space="0" w:color="auto"/>
        <w:left w:val="none" w:sz="0" w:space="0" w:color="auto"/>
        <w:bottom w:val="none" w:sz="0" w:space="0" w:color="auto"/>
        <w:right w:val="none" w:sz="0" w:space="0" w:color="auto"/>
      </w:divBdr>
    </w:div>
    <w:div w:id="1218200026">
      <w:bodyDiv w:val="1"/>
      <w:marLeft w:val="0"/>
      <w:marRight w:val="0"/>
      <w:marTop w:val="0"/>
      <w:marBottom w:val="0"/>
      <w:divBdr>
        <w:top w:val="none" w:sz="0" w:space="0" w:color="auto"/>
        <w:left w:val="none" w:sz="0" w:space="0" w:color="auto"/>
        <w:bottom w:val="none" w:sz="0" w:space="0" w:color="auto"/>
        <w:right w:val="none" w:sz="0" w:space="0" w:color="auto"/>
      </w:divBdr>
    </w:div>
    <w:div w:id="1220360156">
      <w:bodyDiv w:val="1"/>
      <w:marLeft w:val="0"/>
      <w:marRight w:val="0"/>
      <w:marTop w:val="0"/>
      <w:marBottom w:val="0"/>
      <w:divBdr>
        <w:top w:val="none" w:sz="0" w:space="0" w:color="auto"/>
        <w:left w:val="none" w:sz="0" w:space="0" w:color="auto"/>
        <w:bottom w:val="none" w:sz="0" w:space="0" w:color="auto"/>
        <w:right w:val="none" w:sz="0" w:space="0" w:color="auto"/>
      </w:divBdr>
    </w:div>
    <w:div w:id="1220557133">
      <w:bodyDiv w:val="1"/>
      <w:marLeft w:val="0"/>
      <w:marRight w:val="0"/>
      <w:marTop w:val="0"/>
      <w:marBottom w:val="0"/>
      <w:divBdr>
        <w:top w:val="none" w:sz="0" w:space="0" w:color="auto"/>
        <w:left w:val="none" w:sz="0" w:space="0" w:color="auto"/>
        <w:bottom w:val="none" w:sz="0" w:space="0" w:color="auto"/>
        <w:right w:val="none" w:sz="0" w:space="0" w:color="auto"/>
      </w:divBdr>
    </w:div>
    <w:div w:id="1220820951">
      <w:bodyDiv w:val="1"/>
      <w:marLeft w:val="0"/>
      <w:marRight w:val="0"/>
      <w:marTop w:val="0"/>
      <w:marBottom w:val="0"/>
      <w:divBdr>
        <w:top w:val="none" w:sz="0" w:space="0" w:color="auto"/>
        <w:left w:val="none" w:sz="0" w:space="0" w:color="auto"/>
        <w:bottom w:val="none" w:sz="0" w:space="0" w:color="auto"/>
        <w:right w:val="none" w:sz="0" w:space="0" w:color="auto"/>
      </w:divBdr>
    </w:div>
    <w:div w:id="1221481389">
      <w:bodyDiv w:val="1"/>
      <w:marLeft w:val="0"/>
      <w:marRight w:val="0"/>
      <w:marTop w:val="0"/>
      <w:marBottom w:val="0"/>
      <w:divBdr>
        <w:top w:val="none" w:sz="0" w:space="0" w:color="auto"/>
        <w:left w:val="none" w:sz="0" w:space="0" w:color="auto"/>
        <w:bottom w:val="none" w:sz="0" w:space="0" w:color="auto"/>
        <w:right w:val="none" w:sz="0" w:space="0" w:color="auto"/>
      </w:divBdr>
    </w:div>
    <w:div w:id="1223298687">
      <w:bodyDiv w:val="1"/>
      <w:marLeft w:val="0"/>
      <w:marRight w:val="0"/>
      <w:marTop w:val="0"/>
      <w:marBottom w:val="0"/>
      <w:divBdr>
        <w:top w:val="none" w:sz="0" w:space="0" w:color="auto"/>
        <w:left w:val="none" w:sz="0" w:space="0" w:color="auto"/>
        <w:bottom w:val="none" w:sz="0" w:space="0" w:color="auto"/>
        <w:right w:val="none" w:sz="0" w:space="0" w:color="auto"/>
      </w:divBdr>
    </w:div>
    <w:div w:id="1223492025">
      <w:bodyDiv w:val="1"/>
      <w:marLeft w:val="0"/>
      <w:marRight w:val="0"/>
      <w:marTop w:val="0"/>
      <w:marBottom w:val="0"/>
      <w:divBdr>
        <w:top w:val="none" w:sz="0" w:space="0" w:color="auto"/>
        <w:left w:val="none" w:sz="0" w:space="0" w:color="auto"/>
        <w:bottom w:val="none" w:sz="0" w:space="0" w:color="auto"/>
        <w:right w:val="none" w:sz="0" w:space="0" w:color="auto"/>
      </w:divBdr>
    </w:div>
    <w:div w:id="1224222270">
      <w:bodyDiv w:val="1"/>
      <w:marLeft w:val="0"/>
      <w:marRight w:val="0"/>
      <w:marTop w:val="0"/>
      <w:marBottom w:val="0"/>
      <w:divBdr>
        <w:top w:val="none" w:sz="0" w:space="0" w:color="auto"/>
        <w:left w:val="none" w:sz="0" w:space="0" w:color="auto"/>
        <w:bottom w:val="none" w:sz="0" w:space="0" w:color="auto"/>
        <w:right w:val="none" w:sz="0" w:space="0" w:color="auto"/>
      </w:divBdr>
    </w:div>
    <w:div w:id="1226915387">
      <w:bodyDiv w:val="1"/>
      <w:marLeft w:val="0"/>
      <w:marRight w:val="0"/>
      <w:marTop w:val="0"/>
      <w:marBottom w:val="0"/>
      <w:divBdr>
        <w:top w:val="none" w:sz="0" w:space="0" w:color="auto"/>
        <w:left w:val="none" w:sz="0" w:space="0" w:color="auto"/>
        <w:bottom w:val="none" w:sz="0" w:space="0" w:color="auto"/>
        <w:right w:val="none" w:sz="0" w:space="0" w:color="auto"/>
      </w:divBdr>
    </w:div>
    <w:div w:id="1230310246">
      <w:bodyDiv w:val="1"/>
      <w:marLeft w:val="0"/>
      <w:marRight w:val="0"/>
      <w:marTop w:val="0"/>
      <w:marBottom w:val="0"/>
      <w:divBdr>
        <w:top w:val="none" w:sz="0" w:space="0" w:color="auto"/>
        <w:left w:val="none" w:sz="0" w:space="0" w:color="auto"/>
        <w:bottom w:val="none" w:sz="0" w:space="0" w:color="auto"/>
        <w:right w:val="none" w:sz="0" w:space="0" w:color="auto"/>
      </w:divBdr>
    </w:div>
    <w:div w:id="1232038798">
      <w:bodyDiv w:val="1"/>
      <w:marLeft w:val="0"/>
      <w:marRight w:val="0"/>
      <w:marTop w:val="0"/>
      <w:marBottom w:val="0"/>
      <w:divBdr>
        <w:top w:val="none" w:sz="0" w:space="0" w:color="auto"/>
        <w:left w:val="none" w:sz="0" w:space="0" w:color="auto"/>
        <w:bottom w:val="none" w:sz="0" w:space="0" w:color="auto"/>
        <w:right w:val="none" w:sz="0" w:space="0" w:color="auto"/>
      </w:divBdr>
    </w:div>
    <w:div w:id="1233346249">
      <w:bodyDiv w:val="1"/>
      <w:marLeft w:val="0"/>
      <w:marRight w:val="0"/>
      <w:marTop w:val="0"/>
      <w:marBottom w:val="0"/>
      <w:divBdr>
        <w:top w:val="none" w:sz="0" w:space="0" w:color="auto"/>
        <w:left w:val="none" w:sz="0" w:space="0" w:color="auto"/>
        <w:bottom w:val="none" w:sz="0" w:space="0" w:color="auto"/>
        <w:right w:val="none" w:sz="0" w:space="0" w:color="auto"/>
      </w:divBdr>
    </w:div>
    <w:div w:id="1233661812">
      <w:bodyDiv w:val="1"/>
      <w:marLeft w:val="0"/>
      <w:marRight w:val="0"/>
      <w:marTop w:val="0"/>
      <w:marBottom w:val="0"/>
      <w:divBdr>
        <w:top w:val="none" w:sz="0" w:space="0" w:color="auto"/>
        <w:left w:val="none" w:sz="0" w:space="0" w:color="auto"/>
        <w:bottom w:val="none" w:sz="0" w:space="0" w:color="auto"/>
        <w:right w:val="none" w:sz="0" w:space="0" w:color="auto"/>
      </w:divBdr>
    </w:div>
    <w:div w:id="1234313303">
      <w:bodyDiv w:val="1"/>
      <w:marLeft w:val="0"/>
      <w:marRight w:val="0"/>
      <w:marTop w:val="0"/>
      <w:marBottom w:val="0"/>
      <w:divBdr>
        <w:top w:val="none" w:sz="0" w:space="0" w:color="auto"/>
        <w:left w:val="none" w:sz="0" w:space="0" w:color="auto"/>
        <w:bottom w:val="none" w:sz="0" w:space="0" w:color="auto"/>
        <w:right w:val="none" w:sz="0" w:space="0" w:color="auto"/>
      </w:divBdr>
    </w:div>
    <w:div w:id="1236819558">
      <w:bodyDiv w:val="1"/>
      <w:marLeft w:val="0"/>
      <w:marRight w:val="0"/>
      <w:marTop w:val="0"/>
      <w:marBottom w:val="0"/>
      <w:divBdr>
        <w:top w:val="none" w:sz="0" w:space="0" w:color="auto"/>
        <w:left w:val="none" w:sz="0" w:space="0" w:color="auto"/>
        <w:bottom w:val="none" w:sz="0" w:space="0" w:color="auto"/>
        <w:right w:val="none" w:sz="0" w:space="0" w:color="auto"/>
      </w:divBdr>
    </w:div>
    <w:div w:id="1240864273">
      <w:bodyDiv w:val="1"/>
      <w:marLeft w:val="0"/>
      <w:marRight w:val="0"/>
      <w:marTop w:val="0"/>
      <w:marBottom w:val="0"/>
      <w:divBdr>
        <w:top w:val="none" w:sz="0" w:space="0" w:color="auto"/>
        <w:left w:val="none" w:sz="0" w:space="0" w:color="auto"/>
        <w:bottom w:val="none" w:sz="0" w:space="0" w:color="auto"/>
        <w:right w:val="none" w:sz="0" w:space="0" w:color="auto"/>
      </w:divBdr>
    </w:div>
    <w:div w:id="1240871984">
      <w:bodyDiv w:val="1"/>
      <w:marLeft w:val="0"/>
      <w:marRight w:val="0"/>
      <w:marTop w:val="0"/>
      <w:marBottom w:val="0"/>
      <w:divBdr>
        <w:top w:val="none" w:sz="0" w:space="0" w:color="auto"/>
        <w:left w:val="none" w:sz="0" w:space="0" w:color="auto"/>
        <w:bottom w:val="none" w:sz="0" w:space="0" w:color="auto"/>
        <w:right w:val="none" w:sz="0" w:space="0" w:color="auto"/>
      </w:divBdr>
    </w:div>
    <w:div w:id="1244533544">
      <w:bodyDiv w:val="1"/>
      <w:marLeft w:val="0"/>
      <w:marRight w:val="0"/>
      <w:marTop w:val="0"/>
      <w:marBottom w:val="0"/>
      <w:divBdr>
        <w:top w:val="none" w:sz="0" w:space="0" w:color="auto"/>
        <w:left w:val="none" w:sz="0" w:space="0" w:color="auto"/>
        <w:bottom w:val="none" w:sz="0" w:space="0" w:color="auto"/>
        <w:right w:val="none" w:sz="0" w:space="0" w:color="auto"/>
      </w:divBdr>
    </w:div>
    <w:div w:id="1245260849">
      <w:bodyDiv w:val="1"/>
      <w:marLeft w:val="0"/>
      <w:marRight w:val="0"/>
      <w:marTop w:val="0"/>
      <w:marBottom w:val="0"/>
      <w:divBdr>
        <w:top w:val="none" w:sz="0" w:space="0" w:color="auto"/>
        <w:left w:val="none" w:sz="0" w:space="0" w:color="auto"/>
        <w:bottom w:val="none" w:sz="0" w:space="0" w:color="auto"/>
        <w:right w:val="none" w:sz="0" w:space="0" w:color="auto"/>
      </w:divBdr>
    </w:div>
    <w:div w:id="1246065136">
      <w:bodyDiv w:val="1"/>
      <w:marLeft w:val="0"/>
      <w:marRight w:val="0"/>
      <w:marTop w:val="0"/>
      <w:marBottom w:val="0"/>
      <w:divBdr>
        <w:top w:val="none" w:sz="0" w:space="0" w:color="auto"/>
        <w:left w:val="none" w:sz="0" w:space="0" w:color="auto"/>
        <w:bottom w:val="none" w:sz="0" w:space="0" w:color="auto"/>
        <w:right w:val="none" w:sz="0" w:space="0" w:color="auto"/>
      </w:divBdr>
    </w:div>
    <w:div w:id="1247035561">
      <w:bodyDiv w:val="1"/>
      <w:marLeft w:val="0"/>
      <w:marRight w:val="0"/>
      <w:marTop w:val="0"/>
      <w:marBottom w:val="0"/>
      <w:divBdr>
        <w:top w:val="none" w:sz="0" w:space="0" w:color="auto"/>
        <w:left w:val="none" w:sz="0" w:space="0" w:color="auto"/>
        <w:bottom w:val="none" w:sz="0" w:space="0" w:color="auto"/>
        <w:right w:val="none" w:sz="0" w:space="0" w:color="auto"/>
      </w:divBdr>
    </w:div>
    <w:div w:id="1247611166">
      <w:bodyDiv w:val="1"/>
      <w:marLeft w:val="0"/>
      <w:marRight w:val="0"/>
      <w:marTop w:val="0"/>
      <w:marBottom w:val="0"/>
      <w:divBdr>
        <w:top w:val="none" w:sz="0" w:space="0" w:color="auto"/>
        <w:left w:val="none" w:sz="0" w:space="0" w:color="auto"/>
        <w:bottom w:val="none" w:sz="0" w:space="0" w:color="auto"/>
        <w:right w:val="none" w:sz="0" w:space="0" w:color="auto"/>
      </w:divBdr>
    </w:div>
    <w:div w:id="1248267068">
      <w:bodyDiv w:val="1"/>
      <w:marLeft w:val="0"/>
      <w:marRight w:val="0"/>
      <w:marTop w:val="0"/>
      <w:marBottom w:val="0"/>
      <w:divBdr>
        <w:top w:val="none" w:sz="0" w:space="0" w:color="auto"/>
        <w:left w:val="none" w:sz="0" w:space="0" w:color="auto"/>
        <w:bottom w:val="none" w:sz="0" w:space="0" w:color="auto"/>
        <w:right w:val="none" w:sz="0" w:space="0" w:color="auto"/>
      </w:divBdr>
    </w:div>
    <w:div w:id="1251623825">
      <w:bodyDiv w:val="1"/>
      <w:marLeft w:val="0"/>
      <w:marRight w:val="0"/>
      <w:marTop w:val="0"/>
      <w:marBottom w:val="0"/>
      <w:divBdr>
        <w:top w:val="none" w:sz="0" w:space="0" w:color="auto"/>
        <w:left w:val="none" w:sz="0" w:space="0" w:color="auto"/>
        <w:bottom w:val="none" w:sz="0" w:space="0" w:color="auto"/>
        <w:right w:val="none" w:sz="0" w:space="0" w:color="auto"/>
      </w:divBdr>
    </w:div>
    <w:div w:id="1253394002">
      <w:bodyDiv w:val="1"/>
      <w:marLeft w:val="0"/>
      <w:marRight w:val="0"/>
      <w:marTop w:val="0"/>
      <w:marBottom w:val="0"/>
      <w:divBdr>
        <w:top w:val="none" w:sz="0" w:space="0" w:color="auto"/>
        <w:left w:val="none" w:sz="0" w:space="0" w:color="auto"/>
        <w:bottom w:val="none" w:sz="0" w:space="0" w:color="auto"/>
        <w:right w:val="none" w:sz="0" w:space="0" w:color="auto"/>
      </w:divBdr>
    </w:div>
    <w:div w:id="1256013830">
      <w:bodyDiv w:val="1"/>
      <w:marLeft w:val="0"/>
      <w:marRight w:val="0"/>
      <w:marTop w:val="0"/>
      <w:marBottom w:val="0"/>
      <w:divBdr>
        <w:top w:val="none" w:sz="0" w:space="0" w:color="auto"/>
        <w:left w:val="none" w:sz="0" w:space="0" w:color="auto"/>
        <w:bottom w:val="none" w:sz="0" w:space="0" w:color="auto"/>
        <w:right w:val="none" w:sz="0" w:space="0" w:color="auto"/>
      </w:divBdr>
    </w:div>
    <w:div w:id="1258516430">
      <w:bodyDiv w:val="1"/>
      <w:marLeft w:val="0"/>
      <w:marRight w:val="0"/>
      <w:marTop w:val="0"/>
      <w:marBottom w:val="0"/>
      <w:divBdr>
        <w:top w:val="none" w:sz="0" w:space="0" w:color="auto"/>
        <w:left w:val="none" w:sz="0" w:space="0" w:color="auto"/>
        <w:bottom w:val="none" w:sz="0" w:space="0" w:color="auto"/>
        <w:right w:val="none" w:sz="0" w:space="0" w:color="auto"/>
      </w:divBdr>
    </w:div>
    <w:div w:id="1259174347">
      <w:bodyDiv w:val="1"/>
      <w:marLeft w:val="0"/>
      <w:marRight w:val="0"/>
      <w:marTop w:val="0"/>
      <w:marBottom w:val="0"/>
      <w:divBdr>
        <w:top w:val="none" w:sz="0" w:space="0" w:color="auto"/>
        <w:left w:val="none" w:sz="0" w:space="0" w:color="auto"/>
        <w:bottom w:val="none" w:sz="0" w:space="0" w:color="auto"/>
        <w:right w:val="none" w:sz="0" w:space="0" w:color="auto"/>
      </w:divBdr>
    </w:div>
    <w:div w:id="1259291677">
      <w:bodyDiv w:val="1"/>
      <w:marLeft w:val="0"/>
      <w:marRight w:val="0"/>
      <w:marTop w:val="0"/>
      <w:marBottom w:val="0"/>
      <w:divBdr>
        <w:top w:val="none" w:sz="0" w:space="0" w:color="auto"/>
        <w:left w:val="none" w:sz="0" w:space="0" w:color="auto"/>
        <w:bottom w:val="none" w:sz="0" w:space="0" w:color="auto"/>
        <w:right w:val="none" w:sz="0" w:space="0" w:color="auto"/>
      </w:divBdr>
    </w:div>
    <w:div w:id="1261184106">
      <w:bodyDiv w:val="1"/>
      <w:marLeft w:val="0"/>
      <w:marRight w:val="0"/>
      <w:marTop w:val="0"/>
      <w:marBottom w:val="0"/>
      <w:divBdr>
        <w:top w:val="none" w:sz="0" w:space="0" w:color="auto"/>
        <w:left w:val="none" w:sz="0" w:space="0" w:color="auto"/>
        <w:bottom w:val="none" w:sz="0" w:space="0" w:color="auto"/>
        <w:right w:val="none" w:sz="0" w:space="0" w:color="auto"/>
      </w:divBdr>
    </w:div>
    <w:div w:id="1261766317">
      <w:bodyDiv w:val="1"/>
      <w:marLeft w:val="0"/>
      <w:marRight w:val="0"/>
      <w:marTop w:val="0"/>
      <w:marBottom w:val="0"/>
      <w:divBdr>
        <w:top w:val="none" w:sz="0" w:space="0" w:color="auto"/>
        <w:left w:val="none" w:sz="0" w:space="0" w:color="auto"/>
        <w:bottom w:val="none" w:sz="0" w:space="0" w:color="auto"/>
        <w:right w:val="none" w:sz="0" w:space="0" w:color="auto"/>
      </w:divBdr>
    </w:div>
    <w:div w:id="1262763476">
      <w:bodyDiv w:val="1"/>
      <w:marLeft w:val="0"/>
      <w:marRight w:val="0"/>
      <w:marTop w:val="0"/>
      <w:marBottom w:val="0"/>
      <w:divBdr>
        <w:top w:val="none" w:sz="0" w:space="0" w:color="auto"/>
        <w:left w:val="none" w:sz="0" w:space="0" w:color="auto"/>
        <w:bottom w:val="none" w:sz="0" w:space="0" w:color="auto"/>
        <w:right w:val="none" w:sz="0" w:space="0" w:color="auto"/>
      </w:divBdr>
    </w:div>
    <w:div w:id="1264269173">
      <w:bodyDiv w:val="1"/>
      <w:marLeft w:val="0"/>
      <w:marRight w:val="0"/>
      <w:marTop w:val="0"/>
      <w:marBottom w:val="0"/>
      <w:divBdr>
        <w:top w:val="none" w:sz="0" w:space="0" w:color="auto"/>
        <w:left w:val="none" w:sz="0" w:space="0" w:color="auto"/>
        <w:bottom w:val="none" w:sz="0" w:space="0" w:color="auto"/>
        <w:right w:val="none" w:sz="0" w:space="0" w:color="auto"/>
      </w:divBdr>
    </w:div>
    <w:div w:id="1270506229">
      <w:bodyDiv w:val="1"/>
      <w:marLeft w:val="0"/>
      <w:marRight w:val="0"/>
      <w:marTop w:val="0"/>
      <w:marBottom w:val="0"/>
      <w:divBdr>
        <w:top w:val="none" w:sz="0" w:space="0" w:color="auto"/>
        <w:left w:val="none" w:sz="0" w:space="0" w:color="auto"/>
        <w:bottom w:val="none" w:sz="0" w:space="0" w:color="auto"/>
        <w:right w:val="none" w:sz="0" w:space="0" w:color="auto"/>
      </w:divBdr>
    </w:div>
    <w:div w:id="1272711248">
      <w:bodyDiv w:val="1"/>
      <w:marLeft w:val="0"/>
      <w:marRight w:val="0"/>
      <w:marTop w:val="0"/>
      <w:marBottom w:val="0"/>
      <w:divBdr>
        <w:top w:val="none" w:sz="0" w:space="0" w:color="auto"/>
        <w:left w:val="none" w:sz="0" w:space="0" w:color="auto"/>
        <w:bottom w:val="none" w:sz="0" w:space="0" w:color="auto"/>
        <w:right w:val="none" w:sz="0" w:space="0" w:color="auto"/>
      </w:divBdr>
    </w:div>
    <w:div w:id="1273586689">
      <w:bodyDiv w:val="1"/>
      <w:marLeft w:val="0"/>
      <w:marRight w:val="0"/>
      <w:marTop w:val="0"/>
      <w:marBottom w:val="0"/>
      <w:divBdr>
        <w:top w:val="none" w:sz="0" w:space="0" w:color="auto"/>
        <w:left w:val="none" w:sz="0" w:space="0" w:color="auto"/>
        <w:bottom w:val="none" w:sz="0" w:space="0" w:color="auto"/>
        <w:right w:val="none" w:sz="0" w:space="0" w:color="auto"/>
      </w:divBdr>
    </w:div>
    <w:div w:id="1277442375">
      <w:bodyDiv w:val="1"/>
      <w:marLeft w:val="0"/>
      <w:marRight w:val="0"/>
      <w:marTop w:val="0"/>
      <w:marBottom w:val="0"/>
      <w:divBdr>
        <w:top w:val="none" w:sz="0" w:space="0" w:color="auto"/>
        <w:left w:val="none" w:sz="0" w:space="0" w:color="auto"/>
        <w:bottom w:val="none" w:sz="0" w:space="0" w:color="auto"/>
        <w:right w:val="none" w:sz="0" w:space="0" w:color="auto"/>
      </w:divBdr>
    </w:div>
    <w:div w:id="1277953030">
      <w:bodyDiv w:val="1"/>
      <w:marLeft w:val="0"/>
      <w:marRight w:val="0"/>
      <w:marTop w:val="0"/>
      <w:marBottom w:val="0"/>
      <w:divBdr>
        <w:top w:val="none" w:sz="0" w:space="0" w:color="auto"/>
        <w:left w:val="none" w:sz="0" w:space="0" w:color="auto"/>
        <w:bottom w:val="none" w:sz="0" w:space="0" w:color="auto"/>
        <w:right w:val="none" w:sz="0" w:space="0" w:color="auto"/>
      </w:divBdr>
    </w:div>
    <w:div w:id="1282414257">
      <w:bodyDiv w:val="1"/>
      <w:marLeft w:val="0"/>
      <w:marRight w:val="0"/>
      <w:marTop w:val="0"/>
      <w:marBottom w:val="0"/>
      <w:divBdr>
        <w:top w:val="none" w:sz="0" w:space="0" w:color="auto"/>
        <w:left w:val="none" w:sz="0" w:space="0" w:color="auto"/>
        <w:bottom w:val="none" w:sz="0" w:space="0" w:color="auto"/>
        <w:right w:val="none" w:sz="0" w:space="0" w:color="auto"/>
      </w:divBdr>
    </w:div>
    <w:div w:id="1283922552">
      <w:bodyDiv w:val="1"/>
      <w:marLeft w:val="0"/>
      <w:marRight w:val="0"/>
      <w:marTop w:val="0"/>
      <w:marBottom w:val="0"/>
      <w:divBdr>
        <w:top w:val="none" w:sz="0" w:space="0" w:color="auto"/>
        <w:left w:val="none" w:sz="0" w:space="0" w:color="auto"/>
        <w:bottom w:val="none" w:sz="0" w:space="0" w:color="auto"/>
        <w:right w:val="none" w:sz="0" w:space="0" w:color="auto"/>
      </w:divBdr>
    </w:div>
    <w:div w:id="1284993371">
      <w:bodyDiv w:val="1"/>
      <w:marLeft w:val="0"/>
      <w:marRight w:val="0"/>
      <w:marTop w:val="0"/>
      <w:marBottom w:val="0"/>
      <w:divBdr>
        <w:top w:val="none" w:sz="0" w:space="0" w:color="auto"/>
        <w:left w:val="none" w:sz="0" w:space="0" w:color="auto"/>
        <w:bottom w:val="none" w:sz="0" w:space="0" w:color="auto"/>
        <w:right w:val="none" w:sz="0" w:space="0" w:color="auto"/>
      </w:divBdr>
    </w:div>
    <w:div w:id="1286306893">
      <w:bodyDiv w:val="1"/>
      <w:marLeft w:val="0"/>
      <w:marRight w:val="0"/>
      <w:marTop w:val="0"/>
      <w:marBottom w:val="0"/>
      <w:divBdr>
        <w:top w:val="none" w:sz="0" w:space="0" w:color="auto"/>
        <w:left w:val="none" w:sz="0" w:space="0" w:color="auto"/>
        <w:bottom w:val="none" w:sz="0" w:space="0" w:color="auto"/>
        <w:right w:val="none" w:sz="0" w:space="0" w:color="auto"/>
      </w:divBdr>
    </w:div>
    <w:div w:id="1290937723">
      <w:bodyDiv w:val="1"/>
      <w:marLeft w:val="0"/>
      <w:marRight w:val="0"/>
      <w:marTop w:val="0"/>
      <w:marBottom w:val="0"/>
      <w:divBdr>
        <w:top w:val="none" w:sz="0" w:space="0" w:color="auto"/>
        <w:left w:val="none" w:sz="0" w:space="0" w:color="auto"/>
        <w:bottom w:val="none" w:sz="0" w:space="0" w:color="auto"/>
        <w:right w:val="none" w:sz="0" w:space="0" w:color="auto"/>
      </w:divBdr>
    </w:div>
    <w:div w:id="1291282576">
      <w:bodyDiv w:val="1"/>
      <w:marLeft w:val="0"/>
      <w:marRight w:val="0"/>
      <w:marTop w:val="0"/>
      <w:marBottom w:val="0"/>
      <w:divBdr>
        <w:top w:val="none" w:sz="0" w:space="0" w:color="auto"/>
        <w:left w:val="none" w:sz="0" w:space="0" w:color="auto"/>
        <w:bottom w:val="none" w:sz="0" w:space="0" w:color="auto"/>
        <w:right w:val="none" w:sz="0" w:space="0" w:color="auto"/>
      </w:divBdr>
    </w:div>
    <w:div w:id="1292636115">
      <w:bodyDiv w:val="1"/>
      <w:marLeft w:val="0"/>
      <w:marRight w:val="0"/>
      <w:marTop w:val="0"/>
      <w:marBottom w:val="0"/>
      <w:divBdr>
        <w:top w:val="none" w:sz="0" w:space="0" w:color="auto"/>
        <w:left w:val="none" w:sz="0" w:space="0" w:color="auto"/>
        <w:bottom w:val="none" w:sz="0" w:space="0" w:color="auto"/>
        <w:right w:val="none" w:sz="0" w:space="0" w:color="auto"/>
      </w:divBdr>
    </w:div>
    <w:div w:id="1294021263">
      <w:bodyDiv w:val="1"/>
      <w:marLeft w:val="0"/>
      <w:marRight w:val="0"/>
      <w:marTop w:val="0"/>
      <w:marBottom w:val="0"/>
      <w:divBdr>
        <w:top w:val="none" w:sz="0" w:space="0" w:color="auto"/>
        <w:left w:val="none" w:sz="0" w:space="0" w:color="auto"/>
        <w:bottom w:val="none" w:sz="0" w:space="0" w:color="auto"/>
        <w:right w:val="none" w:sz="0" w:space="0" w:color="auto"/>
      </w:divBdr>
    </w:div>
    <w:div w:id="1294210898">
      <w:bodyDiv w:val="1"/>
      <w:marLeft w:val="0"/>
      <w:marRight w:val="0"/>
      <w:marTop w:val="0"/>
      <w:marBottom w:val="0"/>
      <w:divBdr>
        <w:top w:val="none" w:sz="0" w:space="0" w:color="auto"/>
        <w:left w:val="none" w:sz="0" w:space="0" w:color="auto"/>
        <w:bottom w:val="none" w:sz="0" w:space="0" w:color="auto"/>
        <w:right w:val="none" w:sz="0" w:space="0" w:color="auto"/>
      </w:divBdr>
    </w:div>
    <w:div w:id="1295984542">
      <w:bodyDiv w:val="1"/>
      <w:marLeft w:val="0"/>
      <w:marRight w:val="0"/>
      <w:marTop w:val="0"/>
      <w:marBottom w:val="0"/>
      <w:divBdr>
        <w:top w:val="none" w:sz="0" w:space="0" w:color="auto"/>
        <w:left w:val="none" w:sz="0" w:space="0" w:color="auto"/>
        <w:bottom w:val="none" w:sz="0" w:space="0" w:color="auto"/>
        <w:right w:val="none" w:sz="0" w:space="0" w:color="auto"/>
      </w:divBdr>
    </w:div>
    <w:div w:id="1298754668">
      <w:bodyDiv w:val="1"/>
      <w:marLeft w:val="0"/>
      <w:marRight w:val="0"/>
      <w:marTop w:val="0"/>
      <w:marBottom w:val="0"/>
      <w:divBdr>
        <w:top w:val="none" w:sz="0" w:space="0" w:color="auto"/>
        <w:left w:val="none" w:sz="0" w:space="0" w:color="auto"/>
        <w:bottom w:val="none" w:sz="0" w:space="0" w:color="auto"/>
        <w:right w:val="none" w:sz="0" w:space="0" w:color="auto"/>
      </w:divBdr>
    </w:div>
    <w:div w:id="1298874079">
      <w:bodyDiv w:val="1"/>
      <w:marLeft w:val="0"/>
      <w:marRight w:val="0"/>
      <w:marTop w:val="0"/>
      <w:marBottom w:val="0"/>
      <w:divBdr>
        <w:top w:val="none" w:sz="0" w:space="0" w:color="auto"/>
        <w:left w:val="none" w:sz="0" w:space="0" w:color="auto"/>
        <w:bottom w:val="none" w:sz="0" w:space="0" w:color="auto"/>
        <w:right w:val="none" w:sz="0" w:space="0" w:color="auto"/>
      </w:divBdr>
    </w:div>
    <w:div w:id="1300770664">
      <w:bodyDiv w:val="1"/>
      <w:marLeft w:val="0"/>
      <w:marRight w:val="0"/>
      <w:marTop w:val="0"/>
      <w:marBottom w:val="0"/>
      <w:divBdr>
        <w:top w:val="none" w:sz="0" w:space="0" w:color="auto"/>
        <w:left w:val="none" w:sz="0" w:space="0" w:color="auto"/>
        <w:bottom w:val="none" w:sz="0" w:space="0" w:color="auto"/>
        <w:right w:val="none" w:sz="0" w:space="0" w:color="auto"/>
      </w:divBdr>
    </w:div>
    <w:div w:id="1304044709">
      <w:bodyDiv w:val="1"/>
      <w:marLeft w:val="0"/>
      <w:marRight w:val="0"/>
      <w:marTop w:val="0"/>
      <w:marBottom w:val="0"/>
      <w:divBdr>
        <w:top w:val="none" w:sz="0" w:space="0" w:color="auto"/>
        <w:left w:val="none" w:sz="0" w:space="0" w:color="auto"/>
        <w:bottom w:val="none" w:sz="0" w:space="0" w:color="auto"/>
        <w:right w:val="none" w:sz="0" w:space="0" w:color="auto"/>
      </w:divBdr>
    </w:div>
    <w:div w:id="1304238949">
      <w:bodyDiv w:val="1"/>
      <w:marLeft w:val="0"/>
      <w:marRight w:val="0"/>
      <w:marTop w:val="0"/>
      <w:marBottom w:val="0"/>
      <w:divBdr>
        <w:top w:val="none" w:sz="0" w:space="0" w:color="auto"/>
        <w:left w:val="none" w:sz="0" w:space="0" w:color="auto"/>
        <w:bottom w:val="none" w:sz="0" w:space="0" w:color="auto"/>
        <w:right w:val="none" w:sz="0" w:space="0" w:color="auto"/>
      </w:divBdr>
    </w:div>
    <w:div w:id="1307197931">
      <w:bodyDiv w:val="1"/>
      <w:marLeft w:val="0"/>
      <w:marRight w:val="0"/>
      <w:marTop w:val="0"/>
      <w:marBottom w:val="0"/>
      <w:divBdr>
        <w:top w:val="none" w:sz="0" w:space="0" w:color="auto"/>
        <w:left w:val="none" w:sz="0" w:space="0" w:color="auto"/>
        <w:bottom w:val="none" w:sz="0" w:space="0" w:color="auto"/>
        <w:right w:val="none" w:sz="0" w:space="0" w:color="auto"/>
      </w:divBdr>
    </w:div>
    <w:div w:id="1309285631">
      <w:bodyDiv w:val="1"/>
      <w:marLeft w:val="0"/>
      <w:marRight w:val="0"/>
      <w:marTop w:val="0"/>
      <w:marBottom w:val="0"/>
      <w:divBdr>
        <w:top w:val="none" w:sz="0" w:space="0" w:color="auto"/>
        <w:left w:val="none" w:sz="0" w:space="0" w:color="auto"/>
        <w:bottom w:val="none" w:sz="0" w:space="0" w:color="auto"/>
        <w:right w:val="none" w:sz="0" w:space="0" w:color="auto"/>
      </w:divBdr>
    </w:div>
    <w:div w:id="1310599420">
      <w:bodyDiv w:val="1"/>
      <w:marLeft w:val="0"/>
      <w:marRight w:val="0"/>
      <w:marTop w:val="0"/>
      <w:marBottom w:val="0"/>
      <w:divBdr>
        <w:top w:val="none" w:sz="0" w:space="0" w:color="auto"/>
        <w:left w:val="none" w:sz="0" w:space="0" w:color="auto"/>
        <w:bottom w:val="none" w:sz="0" w:space="0" w:color="auto"/>
        <w:right w:val="none" w:sz="0" w:space="0" w:color="auto"/>
      </w:divBdr>
    </w:div>
    <w:div w:id="1312709659">
      <w:bodyDiv w:val="1"/>
      <w:marLeft w:val="0"/>
      <w:marRight w:val="0"/>
      <w:marTop w:val="0"/>
      <w:marBottom w:val="0"/>
      <w:divBdr>
        <w:top w:val="none" w:sz="0" w:space="0" w:color="auto"/>
        <w:left w:val="none" w:sz="0" w:space="0" w:color="auto"/>
        <w:bottom w:val="none" w:sz="0" w:space="0" w:color="auto"/>
        <w:right w:val="none" w:sz="0" w:space="0" w:color="auto"/>
      </w:divBdr>
    </w:div>
    <w:div w:id="1316302083">
      <w:bodyDiv w:val="1"/>
      <w:marLeft w:val="0"/>
      <w:marRight w:val="0"/>
      <w:marTop w:val="0"/>
      <w:marBottom w:val="0"/>
      <w:divBdr>
        <w:top w:val="none" w:sz="0" w:space="0" w:color="auto"/>
        <w:left w:val="none" w:sz="0" w:space="0" w:color="auto"/>
        <w:bottom w:val="none" w:sz="0" w:space="0" w:color="auto"/>
        <w:right w:val="none" w:sz="0" w:space="0" w:color="auto"/>
      </w:divBdr>
    </w:div>
    <w:div w:id="1317490116">
      <w:bodyDiv w:val="1"/>
      <w:marLeft w:val="0"/>
      <w:marRight w:val="0"/>
      <w:marTop w:val="0"/>
      <w:marBottom w:val="0"/>
      <w:divBdr>
        <w:top w:val="none" w:sz="0" w:space="0" w:color="auto"/>
        <w:left w:val="none" w:sz="0" w:space="0" w:color="auto"/>
        <w:bottom w:val="none" w:sz="0" w:space="0" w:color="auto"/>
        <w:right w:val="none" w:sz="0" w:space="0" w:color="auto"/>
      </w:divBdr>
    </w:div>
    <w:div w:id="1319190073">
      <w:bodyDiv w:val="1"/>
      <w:marLeft w:val="0"/>
      <w:marRight w:val="0"/>
      <w:marTop w:val="0"/>
      <w:marBottom w:val="0"/>
      <w:divBdr>
        <w:top w:val="none" w:sz="0" w:space="0" w:color="auto"/>
        <w:left w:val="none" w:sz="0" w:space="0" w:color="auto"/>
        <w:bottom w:val="none" w:sz="0" w:space="0" w:color="auto"/>
        <w:right w:val="none" w:sz="0" w:space="0" w:color="auto"/>
      </w:divBdr>
    </w:div>
    <w:div w:id="1320386298">
      <w:bodyDiv w:val="1"/>
      <w:marLeft w:val="0"/>
      <w:marRight w:val="0"/>
      <w:marTop w:val="0"/>
      <w:marBottom w:val="0"/>
      <w:divBdr>
        <w:top w:val="none" w:sz="0" w:space="0" w:color="auto"/>
        <w:left w:val="none" w:sz="0" w:space="0" w:color="auto"/>
        <w:bottom w:val="none" w:sz="0" w:space="0" w:color="auto"/>
        <w:right w:val="none" w:sz="0" w:space="0" w:color="auto"/>
      </w:divBdr>
    </w:div>
    <w:div w:id="1322080120">
      <w:bodyDiv w:val="1"/>
      <w:marLeft w:val="0"/>
      <w:marRight w:val="0"/>
      <w:marTop w:val="0"/>
      <w:marBottom w:val="0"/>
      <w:divBdr>
        <w:top w:val="none" w:sz="0" w:space="0" w:color="auto"/>
        <w:left w:val="none" w:sz="0" w:space="0" w:color="auto"/>
        <w:bottom w:val="none" w:sz="0" w:space="0" w:color="auto"/>
        <w:right w:val="none" w:sz="0" w:space="0" w:color="auto"/>
      </w:divBdr>
    </w:div>
    <w:div w:id="1323466429">
      <w:bodyDiv w:val="1"/>
      <w:marLeft w:val="0"/>
      <w:marRight w:val="0"/>
      <w:marTop w:val="0"/>
      <w:marBottom w:val="0"/>
      <w:divBdr>
        <w:top w:val="none" w:sz="0" w:space="0" w:color="auto"/>
        <w:left w:val="none" w:sz="0" w:space="0" w:color="auto"/>
        <w:bottom w:val="none" w:sz="0" w:space="0" w:color="auto"/>
        <w:right w:val="none" w:sz="0" w:space="0" w:color="auto"/>
      </w:divBdr>
    </w:div>
    <w:div w:id="1324704925">
      <w:bodyDiv w:val="1"/>
      <w:marLeft w:val="0"/>
      <w:marRight w:val="0"/>
      <w:marTop w:val="0"/>
      <w:marBottom w:val="0"/>
      <w:divBdr>
        <w:top w:val="none" w:sz="0" w:space="0" w:color="auto"/>
        <w:left w:val="none" w:sz="0" w:space="0" w:color="auto"/>
        <w:bottom w:val="none" w:sz="0" w:space="0" w:color="auto"/>
        <w:right w:val="none" w:sz="0" w:space="0" w:color="auto"/>
      </w:divBdr>
    </w:div>
    <w:div w:id="1325084033">
      <w:bodyDiv w:val="1"/>
      <w:marLeft w:val="0"/>
      <w:marRight w:val="0"/>
      <w:marTop w:val="0"/>
      <w:marBottom w:val="0"/>
      <w:divBdr>
        <w:top w:val="none" w:sz="0" w:space="0" w:color="auto"/>
        <w:left w:val="none" w:sz="0" w:space="0" w:color="auto"/>
        <w:bottom w:val="none" w:sz="0" w:space="0" w:color="auto"/>
        <w:right w:val="none" w:sz="0" w:space="0" w:color="auto"/>
      </w:divBdr>
    </w:div>
    <w:div w:id="1326203862">
      <w:bodyDiv w:val="1"/>
      <w:marLeft w:val="0"/>
      <w:marRight w:val="0"/>
      <w:marTop w:val="0"/>
      <w:marBottom w:val="0"/>
      <w:divBdr>
        <w:top w:val="none" w:sz="0" w:space="0" w:color="auto"/>
        <w:left w:val="none" w:sz="0" w:space="0" w:color="auto"/>
        <w:bottom w:val="none" w:sz="0" w:space="0" w:color="auto"/>
        <w:right w:val="none" w:sz="0" w:space="0" w:color="auto"/>
      </w:divBdr>
    </w:div>
    <w:div w:id="1328942844">
      <w:bodyDiv w:val="1"/>
      <w:marLeft w:val="0"/>
      <w:marRight w:val="0"/>
      <w:marTop w:val="0"/>
      <w:marBottom w:val="0"/>
      <w:divBdr>
        <w:top w:val="none" w:sz="0" w:space="0" w:color="auto"/>
        <w:left w:val="none" w:sz="0" w:space="0" w:color="auto"/>
        <w:bottom w:val="none" w:sz="0" w:space="0" w:color="auto"/>
        <w:right w:val="none" w:sz="0" w:space="0" w:color="auto"/>
      </w:divBdr>
    </w:div>
    <w:div w:id="1329214284">
      <w:bodyDiv w:val="1"/>
      <w:marLeft w:val="0"/>
      <w:marRight w:val="0"/>
      <w:marTop w:val="0"/>
      <w:marBottom w:val="0"/>
      <w:divBdr>
        <w:top w:val="none" w:sz="0" w:space="0" w:color="auto"/>
        <w:left w:val="none" w:sz="0" w:space="0" w:color="auto"/>
        <w:bottom w:val="none" w:sz="0" w:space="0" w:color="auto"/>
        <w:right w:val="none" w:sz="0" w:space="0" w:color="auto"/>
      </w:divBdr>
    </w:div>
    <w:div w:id="1332638543">
      <w:bodyDiv w:val="1"/>
      <w:marLeft w:val="0"/>
      <w:marRight w:val="0"/>
      <w:marTop w:val="0"/>
      <w:marBottom w:val="0"/>
      <w:divBdr>
        <w:top w:val="none" w:sz="0" w:space="0" w:color="auto"/>
        <w:left w:val="none" w:sz="0" w:space="0" w:color="auto"/>
        <w:bottom w:val="none" w:sz="0" w:space="0" w:color="auto"/>
        <w:right w:val="none" w:sz="0" w:space="0" w:color="auto"/>
      </w:divBdr>
    </w:div>
    <w:div w:id="1332832923">
      <w:bodyDiv w:val="1"/>
      <w:marLeft w:val="0"/>
      <w:marRight w:val="0"/>
      <w:marTop w:val="0"/>
      <w:marBottom w:val="0"/>
      <w:divBdr>
        <w:top w:val="none" w:sz="0" w:space="0" w:color="auto"/>
        <w:left w:val="none" w:sz="0" w:space="0" w:color="auto"/>
        <w:bottom w:val="none" w:sz="0" w:space="0" w:color="auto"/>
        <w:right w:val="none" w:sz="0" w:space="0" w:color="auto"/>
      </w:divBdr>
    </w:div>
    <w:div w:id="1336803639">
      <w:bodyDiv w:val="1"/>
      <w:marLeft w:val="0"/>
      <w:marRight w:val="0"/>
      <w:marTop w:val="0"/>
      <w:marBottom w:val="0"/>
      <w:divBdr>
        <w:top w:val="none" w:sz="0" w:space="0" w:color="auto"/>
        <w:left w:val="none" w:sz="0" w:space="0" w:color="auto"/>
        <w:bottom w:val="none" w:sz="0" w:space="0" w:color="auto"/>
        <w:right w:val="none" w:sz="0" w:space="0" w:color="auto"/>
      </w:divBdr>
    </w:div>
    <w:div w:id="1336882273">
      <w:bodyDiv w:val="1"/>
      <w:marLeft w:val="0"/>
      <w:marRight w:val="0"/>
      <w:marTop w:val="0"/>
      <w:marBottom w:val="0"/>
      <w:divBdr>
        <w:top w:val="none" w:sz="0" w:space="0" w:color="auto"/>
        <w:left w:val="none" w:sz="0" w:space="0" w:color="auto"/>
        <w:bottom w:val="none" w:sz="0" w:space="0" w:color="auto"/>
        <w:right w:val="none" w:sz="0" w:space="0" w:color="auto"/>
      </w:divBdr>
    </w:div>
    <w:div w:id="1337611582">
      <w:bodyDiv w:val="1"/>
      <w:marLeft w:val="0"/>
      <w:marRight w:val="0"/>
      <w:marTop w:val="0"/>
      <w:marBottom w:val="0"/>
      <w:divBdr>
        <w:top w:val="none" w:sz="0" w:space="0" w:color="auto"/>
        <w:left w:val="none" w:sz="0" w:space="0" w:color="auto"/>
        <w:bottom w:val="none" w:sz="0" w:space="0" w:color="auto"/>
        <w:right w:val="none" w:sz="0" w:space="0" w:color="auto"/>
      </w:divBdr>
    </w:div>
    <w:div w:id="1339186790">
      <w:bodyDiv w:val="1"/>
      <w:marLeft w:val="0"/>
      <w:marRight w:val="0"/>
      <w:marTop w:val="0"/>
      <w:marBottom w:val="0"/>
      <w:divBdr>
        <w:top w:val="none" w:sz="0" w:space="0" w:color="auto"/>
        <w:left w:val="none" w:sz="0" w:space="0" w:color="auto"/>
        <w:bottom w:val="none" w:sz="0" w:space="0" w:color="auto"/>
        <w:right w:val="none" w:sz="0" w:space="0" w:color="auto"/>
      </w:divBdr>
    </w:div>
    <w:div w:id="1342470134">
      <w:bodyDiv w:val="1"/>
      <w:marLeft w:val="0"/>
      <w:marRight w:val="0"/>
      <w:marTop w:val="0"/>
      <w:marBottom w:val="0"/>
      <w:divBdr>
        <w:top w:val="none" w:sz="0" w:space="0" w:color="auto"/>
        <w:left w:val="none" w:sz="0" w:space="0" w:color="auto"/>
        <w:bottom w:val="none" w:sz="0" w:space="0" w:color="auto"/>
        <w:right w:val="none" w:sz="0" w:space="0" w:color="auto"/>
      </w:divBdr>
    </w:div>
    <w:div w:id="1344937308">
      <w:bodyDiv w:val="1"/>
      <w:marLeft w:val="0"/>
      <w:marRight w:val="0"/>
      <w:marTop w:val="0"/>
      <w:marBottom w:val="0"/>
      <w:divBdr>
        <w:top w:val="none" w:sz="0" w:space="0" w:color="auto"/>
        <w:left w:val="none" w:sz="0" w:space="0" w:color="auto"/>
        <w:bottom w:val="none" w:sz="0" w:space="0" w:color="auto"/>
        <w:right w:val="none" w:sz="0" w:space="0" w:color="auto"/>
      </w:divBdr>
    </w:div>
    <w:div w:id="1346518084">
      <w:bodyDiv w:val="1"/>
      <w:marLeft w:val="0"/>
      <w:marRight w:val="0"/>
      <w:marTop w:val="0"/>
      <w:marBottom w:val="0"/>
      <w:divBdr>
        <w:top w:val="none" w:sz="0" w:space="0" w:color="auto"/>
        <w:left w:val="none" w:sz="0" w:space="0" w:color="auto"/>
        <w:bottom w:val="none" w:sz="0" w:space="0" w:color="auto"/>
        <w:right w:val="none" w:sz="0" w:space="0" w:color="auto"/>
      </w:divBdr>
    </w:div>
    <w:div w:id="1347169322">
      <w:bodyDiv w:val="1"/>
      <w:marLeft w:val="0"/>
      <w:marRight w:val="0"/>
      <w:marTop w:val="0"/>
      <w:marBottom w:val="0"/>
      <w:divBdr>
        <w:top w:val="none" w:sz="0" w:space="0" w:color="auto"/>
        <w:left w:val="none" w:sz="0" w:space="0" w:color="auto"/>
        <w:bottom w:val="none" w:sz="0" w:space="0" w:color="auto"/>
        <w:right w:val="none" w:sz="0" w:space="0" w:color="auto"/>
      </w:divBdr>
    </w:div>
    <w:div w:id="1348141554">
      <w:bodyDiv w:val="1"/>
      <w:marLeft w:val="0"/>
      <w:marRight w:val="0"/>
      <w:marTop w:val="0"/>
      <w:marBottom w:val="0"/>
      <w:divBdr>
        <w:top w:val="none" w:sz="0" w:space="0" w:color="auto"/>
        <w:left w:val="none" w:sz="0" w:space="0" w:color="auto"/>
        <w:bottom w:val="none" w:sz="0" w:space="0" w:color="auto"/>
        <w:right w:val="none" w:sz="0" w:space="0" w:color="auto"/>
      </w:divBdr>
    </w:div>
    <w:div w:id="1350334326">
      <w:bodyDiv w:val="1"/>
      <w:marLeft w:val="0"/>
      <w:marRight w:val="0"/>
      <w:marTop w:val="0"/>
      <w:marBottom w:val="0"/>
      <w:divBdr>
        <w:top w:val="none" w:sz="0" w:space="0" w:color="auto"/>
        <w:left w:val="none" w:sz="0" w:space="0" w:color="auto"/>
        <w:bottom w:val="none" w:sz="0" w:space="0" w:color="auto"/>
        <w:right w:val="none" w:sz="0" w:space="0" w:color="auto"/>
      </w:divBdr>
    </w:div>
    <w:div w:id="1350378093">
      <w:bodyDiv w:val="1"/>
      <w:marLeft w:val="0"/>
      <w:marRight w:val="0"/>
      <w:marTop w:val="0"/>
      <w:marBottom w:val="0"/>
      <w:divBdr>
        <w:top w:val="none" w:sz="0" w:space="0" w:color="auto"/>
        <w:left w:val="none" w:sz="0" w:space="0" w:color="auto"/>
        <w:bottom w:val="none" w:sz="0" w:space="0" w:color="auto"/>
        <w:right w:val="none" w:sz="0" w:space="0" w:color="auto"/>
      </w:divBdr>
    </w:div>
    <w:div w:id="1350987648">
      <w:bodyDiv w:val="1"/>
      <w:marLeft w:val="0"/>
      <w:marRight w:val="0"/>
      <w:marTop w:val="0"/>
      <w:marBottom w:val="0"/>
      <w:divBdr>
        <w:top w:val="none" w:sz="0" w:space="0" w:color="auto"/>
        <w:left w:val="none" w:sz="0" w:space="0" w:color="auto"/>
        <w:bottom w:val="none" w:sz="0" w:space="0" w:color="auto"/>
        <w:right w:val="none" w:sz="0" w:space="0" w:color="auto"/>
      </w:divBdr>
    </w:div>
    <w:div w:id="1353805634">
      <w:bodyDiv w:val="1"/>
      <w:marLeft w:val="0"/>
      <w:marRight w:val="0"/>
      <w:marTop w:val="0"/>
      <w:marBottom w:val="0"/>
      <w:divBdr>
        <w:top w:val="none" w:sz="0" w:space="0" w:color="auto"/>
        <w:left w:val="none" w:sz="0" w:space="0" w:color="auto"/>
        <w:bottom w:val="none" w:sz="0" w:space="0" w:color="auto"/>
        <w:right w:val="none" w:sz="0" w:space="0" w:color="auto"/>
      </w:divBdr>
    </w:div>
    <w:div w:id="1354112631">
      <w:bodyDiv w:val="1"/>
      <w:marLeft w:val="0"/>
      <w:marRight w:val="0"/>
      <w:marTop w:val="0"/>
      <w:marBottom w:val="0"/>
      <w:divBdr>
        <w:top w:val="none" w:sz="0" w:space="0" w:color="auto"/>
        <w:left w:val="none" w:sz="0" w:space="0" w:color="auto"/>
        <w:bottom w:val="none" w:sz="0" w:space="0" w:color="auto"/>
        <w:right w:val="none" w:sz="0" w:space="0" w:color="auto"/>
      </w:divBdr>
    </w:div>
    <w:div w:id="1355304888">
      <w:bodyDiv w:val="1"/>
      <w:marLeft w:val="0"/>
      <w:marRight w:val="0"/>
      <w:marTop w:val="0"/>
      <w:marBottom w:val="0"/>
      <w:divBdr>
        <w:top w:val="none" w:sz="0" w:space="0" w:color="auto"/>
        <w:left w:val="none" w:sz="0" w:space="0" w:color="auto"/>
        <w:bottom w:val="none" w:sz="0" w:space="0" w:color="auto"/>
        <w:right w:val="none" w:sz="0" w:space="0" w:color="auto"/>
      </w:divBdr>
    </w:div>
    <w:div w:id="1356274029">
      <w:bodyDiv w:val="1"/>
      <w:marLeft w:val="0"/>
      <w:marRight w:val="0"/>
      <w:marTop w:val="0"/>
      <w:marBottom w:val="0"/>
      <w:divBdr>
        <w:top w:val="none" w:sz="0" w:space="0" w:color="auto"/>
        <w:left w:val="none" w:sz="0" w:space="0" w:color="auto"/>
        <w:bottom w:val="none" w:sz="0" w:space="0" w:color="auto"/>
        <w:right w:val="none" w:sz="0" w:space="0" w:color="auto"/>
      </w:divBdr>
    </w:div>
    <w:div w:id="1356543106">
      <w:bodyDiv w:val="1"/>
      <w:marLeft w:val="0"/>
      <w:marRight w:val="0"/>
      <w:marTop w:val="0"/>
      <w:marBottom w:val="0"/>
      <w:divBdr>
        <w:top w:val="none" w:sz="0" w:space="0" w:color="auto"/>
        <w:left w:val="none" w:sz="0" w:space="0" w:color="auto"/>
        <w:bottom w:val="none" w:sz="0" w:space="0" w:color="auto"/>
        <w:right w:val="none" w:sz="0" w:space="0" w:color="auto"/>
      </w:divBdr>
    </w:div>
    <w:div w:id="1356881455">
      <w:bodyDiv w:val="1"/>
      <w:marLeft w:val="0"/>
      <w:marRight w:val="0"/>
      <w:marTop w:val="0"/>
      <w:marBottom w:val="0"/>
      <w:divBdr>
        <w:top w:val="none" w:sz="0" w:space="0" w:color="auto"/>
        <w:left w:val="none" w:sz="0" w:space="0" w:color="auto"/>
        <w:bottom w:val="none" w:sz="0" w:space="0" w:color="auto"/>
        <w:right w:val="none" w:sz="0" w:space="0" w:color="auto"/>
      </w:divBdr>
    </w:div>
    <w:div w:id="1358239115">
      <w:bodyDiv w:val="1"/>
      <w:marLeft w:val="0"/>
      <w:marRight w:val="0"/>
      <w:marTop w:val="0"/>
      <w:marBottom w:val="0"/>
      <w:divBdr>
        <w:top w:val="none" w:sz="0" w:space="0" w:color="auto"/>
        <w:left w:val="none" w:sz="0" w:space="0" w:color="auto"/>
        <w:bottom w:val="none" w:sz="0" w:space="0" w:color="auto"/>
        <w:right w:val="none" w:sz="0" w:space="0" w:color="auto"/>
      </w:divBdr>
    </w:div>
    <w:div w:id="1358580796">
      <w:bodyDiv w:val="1"/>
      <w:marLeft w:val="0"/>
      <w:marRight w:val="0"/>
      <w:marTop w:val="0"/>
      <w:marBottom w:val="0"/>
      <w:divBdr>
        <w:top w:val="none" w:sz="0" w:space="0" w:color="auto"/>
        <w:left w:val="none" w:sz="0" w:space="0" w:color="auto"/>
        <w:bottom w:val="none" w:sz="0" w:space="0" w:color="auto"/>
        <w:right w:val="none" w:sz="0" w:space="0" w:color="auto"/>
      </w:divBdr>
    </w:div>
    <w:div w:id="1360617776">
      <w:bodyDiv w:val="1"/>
      <w:marLeft w:val="0"/>
      <w:marRight w:val="0"/>
      <w:marTop w:val="0"/>
      <w:marBottom w:val="0"/>
      <w:divBdr>
        <w:top w:val="none" w:sz="0" w:space="0" w:color="auto"/>
        <w:left w:val="none" w:sz="0" w:space="0" w:color="auto"/>
        <w:bottom w:val="none" w:sz="0" w:space="0" w:color="auto"/>
        <w:right w:val="none" w:sz="0" w:space="0" w:color="auto"/>
      </w:divBdr>
    </w:div>
    <w:div w:id="1361395636">
      <w:bodyDiv w:val="1"/>
      <w:marLeft w:val="0"/>
      <w:marRight w:val="0"/>
      <w:marTop w:val="0"/>
      <w:marBottom w:val="0"/>
      <w:divBdr>
        <w:top w:val="none" w:sz="0" w:space="0" w:color="auto"/>
        <w:left w:val="none" w:sz="0" w:space="0" w:color="auto"/>
        <w:bottom w:val="none" w:sz="0" w:space="0" w:color="auto"/>
        <w:right w:val="none" w:sz="0" w:space="0" w:color="auto"/>
      </w:divBdr>
    </w:div>
    <w:div w:id="1362129339">
      <w:bodyDiv w:val="1"/>
      <w:marLeft w:val="0"/>
      <w:marRight w:val="0"/>
      <w:marTop w:val="0"/>
      <w:marBottom w:val="0"/>
      <w:divBdr>
        <w:top w:val="none" w:sz="0" w:space="0" w:color="auto"/>
        <w:left w:val="none" w:sz="0" w:space="0" w:color="auto"/>
        <w:bottom w:val="none" w:sz="0" w:space="0" w:color="auto"/>
        <w:right w:val="none" w:sz="0" w:space="0" w:color="auto"/>
      </w:divBdr>
    </w:div>
    <w:div w:id="1363482587">
      <w:bodyDiv w:val="1"/>
      <w:marLeft w:val="0"/>
      <w:marRight w:val="0"/>
      <w:marTop w:val="0"/>
      <w:marBottom w:val="0"/>
      <w:divBdr>
        <w:top w:val="none" w:sz="0" w:space="0" w:color="auto"/>
        <w:left w:val="none" w:sz="0" w:space="0" w:color="auto"/>
        <w:bottom w:val="none" w:sz="0" w:space="0" w:color="auto"/>
        <w:right w:val="none" w:sz="0" w:space="0" w:color="auto"/>
      </w:divBdr>
    </w:div>
    <w:div w:id="1366441689">
      <w:bodyDiv w:val="1"/>
      <w:marLeft w:val="0"/>
      <w:marRight w:val="0"/>
      <w:marTop w:val="0"/>
      <w:marBottom w:val="0"/>
      <w:divBdr>
        <w:top w:val="none" w:sz="0" w:space="0" w:color="auto"/>
        <w:left w:val="none" w:sz="0" w:space="0" w:color="auto"/>
        <w:bottom w:val="none" w:sz="0" w:space="0" w:color="auto"/>
        <w:right w:val="none" w:sz="0" w:space="0" w:color="auto"/>
      </w:divBdr>
    </w:div>
    <w:div w:id="1367220971">
      <w:bodyDiv w:val="1"/>
      <w:marLeft w:val="0"/>
      <w:marRight w:val="0"/>
      <w:marTop w:val="0"/>
      <w:marBottom w:val="0"/>
      <w:divBdr>
        <w:top w:val="none" w:sz="0" w:space="0" w:color="auto"/>
        <w:left w:val="none" w:sz="0" w:space="0" w:color="auto"/>
        <w:bottom w:val="none" w:sz="0" w:space="0" w:color="auto"/>
        <w:right w:val="none" w:sz="0" w:space="0" w:color="auto"/>
      </w:divBdr>
    </w:div>
    <w:div w:id="1369839277">
      <w:bodyDiv w:val="1"/>
      <w:marLeft w:val="0"/>
      <w:marRight w:val="0"/>
      <w:marTop w:val="0"/>
      <w:marBottom w:val="0"/>
      <w:divBdr>
        <w:top w:val="none" w:sz="0" w:space="0" w:color="auto"/>
        <w:left w:val="none" w:sz="0" w:space="0" w:color="auto"/>
        <w:bottom w:val="none" w:sz="0" w:space="0" w:color="auto"/>
        <w:right w:val="none" w:sz="0" w:space="0" w:color="auto"/>
      </w:divBdr>
    </w:div>
    <w:div w:id="1370183293">
      <w:bodyDiv w:val="1"/>
      <w:marLeft w:val="0"/>
      <w:marRight w:val="0"/>
      <w:marTop w:val="0"/>
      <w:marBottom w:val="0"/>
      <w:divBdr>
        <w:top w:val="none" w:sz="0" w:space="0" w:color="auto"/>
        <w:left w:val="none" w:sz="0" w:space="0" w:color="auto"/>
        <w:bottom w:val="none" w:sz="0" w:space="0" w:color="auto"/>
        <w:right w:val="none" w:sz="0" w:space="0" w:color="auto"/>
      </w:divBdr>
    </w:div>
    <w:div w:id="1378705207">
      <w:bodyDiv w:val="1"/>
      <w:marLeft w:val="0"/>
      <w:marRight w:val="0"/>
      <w:marTop w:val="0"/>
      <w:marBottom w:val="0"/>
      <w:divBdr>
        <w:top w:val="none" w:sz="0" w:space="0" w:color="auto"/>
        <w:left w:val="none" w:sz="0" w:space="0" w:color="auto"/>
        <w:bottom w:val="none" w:sz="0" w:space="0" w:color="auto"/>
        <w:right w:val="none" w:sz="0" w:space="0" w:color="auto"/>
      </w:divBdr>
    </w:div>
    <w:div w:id="1378705623">
      <w:bodyDiv w:val="1"/>
      <w:marLeft w:val="0"/>
      <w:marRight w:val="0"/>
      <w:marTop w:val="0"/>
      <w:marBottom w:val="0"/>
      <w:divBdr>
        <w:top w:val="none" w:sz="0" w:space="0" w:color="auto"/>
        <w:left w:val="none" w:sz="0" w:space="0" w:color="auto"/>
        <w:bottom w:val="none" w:sz="0" w:space="0" w:color="auto"/>
        <w:right w:val="none" w:sz="0" w:space="0" w:color="auto"/>
      </w:divBdr>
    </w:div>
    <w:div w:id="1379207468">
      <w:bodyDiv w:val="1"/>
      <w:marLeft w:val="0"/>
      <w:marRight w:val="0"/>
      <w:marTop w:val="0"/>
      <w:marBottom w:val="0"/>
      <w:divBdr>
        <w:top w:val="none" w:sz="0" w:space="0" w:color="auto"/>
        <w:left w:val="none" w:sz="0" w:space="0" w:color="auto"/>
        <w:bottom w:val="none" w:sz="0" w:space="0" w:color="auto"/>
        <w:right w:val="none" w:sz="0" w:space="0" w:color="auto"/>
      </w:divBdr>
    </w:div>
    <w:div w:id="1379235408">
      <w:bodyDiv w:val="1"/>
      <w:marLeft w:val="0"/>
      <w:marRight w:val="0"/>
      <w:marTop w:val="0"/>
      <w:marBottom w:val="0"/>
      <w:divBdr>
        <w:top w:val="none" w:sz="0" w:space="0" w:color="auto"/>
        <w:left w:val="none" w:sz="0" w:space="0" w:color="auto"/>
        <w:bottom w:val="none" w:sz="0" w:space="0" w:color="auto"/>
        <w:right w:val="none" w:sz="0" w:space="0" w:color="auto"/>
      </w:divBdr>
    </w:div>
    <w:div w:id="1381127653">
      <w:bodyDiv w:val="1"/>
      <w:marLeft w:val="0"/>
      <w:marRight w:val="0"/>
      <w:marTop w:val="0"/>
      <w:marBottom w:val="0"/>
      <w:divBdr>
        <w:top w:val="none" w:sz="0" w:space="0" w:color="auto"/>
        <w:left w:val="none" w:sz="0" w:space="0" w:color="auto"/>
        <w:bottom w:val="none" w:sz="0" w:space="0" w:color="auto"/>
        <w:right w:val="none" w:sz="0" w:space="0" w:color="auto"/>
      </w:divBdr>
    </w:div>
    <w:div w:id="1381129755">
      <w:bodyDiv w:val="1"/>
      <w:marLeft w:val="0"/>
      <w:marRight w:val="0"/>
      <w:marTop w:val="0"/>
      <w:marBottom w:val="0"/>
      <w:divBdr>
        <w:top w:val="none" w:sz="0" w:space="0" w:color="auto"/>
        <w:left w:val="none" w:sz="0" w:space="0" w:color="auto"/>
        <w:bottom w:val="none" w:sz="0" w:space="0" w:color="auto"/>
        <w:right w:val="none" w:sz="0" w:space="0" w:color="auto"/>
      </w:divBdr>
    </w:div>
    <w:div w:id="1387216337">
      <w:bodyDiv w:val="1"/>
      <w:marLeft w:val="0"/>
      <w:marRight w:val="0"/>
      <w:marTop w:val="0"/>
      <w:marBottom w:val="0"/>
      <w:divBdr>
        <w:top w:val="none" w:sz="0" w:space="0" w:color="auto"/>
        <w:left w:val="none" w:sz="0" w:space="0" w:color="auto"/>
        <w:bottom w:val="none" w:sz="0" w:space="0" w:color="auto"/>
        <w:right w:val="none" w:sz="0" w:space="0" w:color="auto"/>
      </w:divBdr>
    </w:div>
    <w:div w:id="1387485527">
      <w:bodyDiv w:val="1"/>
      <w:marLeft w:val="0"/>
      <w:marRight w:val="0"/>
      <w:marTop w:val="0"/>
      <w:marBottom w:val="0"/>
      <w:divBdr>
        <w:top w:val="none" w:sz="0" w:space="0" w:color="auto"/>
        <w:left w:val="none" w:sz="0" w:space="0" w:color="auto"/>
        <w:bottom w:val="none" w:sz="0" w:space="0" w:color="auto"/>
        <w:right w:val="none" w:sz="0" w:space="0" w:color="auto"/>
      </w:divBdr>
    </w:div>
    <w:div w:id="1387754191">
      <w:bodyDiv w:val="1"/>
      <w:marLeft w:val="0"/>
      <w:marRight w:val="0"/>
      <w:marTop w:val="0"/>
      <w:marBottom w:val="0"/>
      <w:divBdr>
        <w:top w:val="none" w:sz="0" w:space="0" w:color="auto"/>
        <w:left w:val="none" w:sz="0" w:space="0" w:color="auto"/>
        <w:bottom w:val="none" w:sz="0" w:space="0" w:color="auto"/>
        <w:right w:val="none" w:sz="0" w:space="0" w:color="auto"/>
      </w:divBdr>
    </w:div>
    <w:div w:id="1388188128">
      <w:bodyDiv w:val="1"/>
      <w:marLeft w:val="0"/>
      <w:marRight w:val="0"/>
      <w:marTop w:val="0"/>
      <w:marBottom w:val="0"/>
      <w:divBdr>
        <w:top w:val="none" w:sz="0" w:space="0" w:color="auto"/>
        <w:left w:val="none" w:sz="0" w:space="0" w:color="auto"/>
        <w:bottom w:val="none" w:sz="0" w:space="0" w:color="auto"/>
        <w:right w:val="none" w:sz="0" w:space="0" w:color="auto"/>
      </w:divBdr>
    </w:div>
    <w:div w:id="1388452232">
      <w:bodyDiv w:val="1"/>
      <w:marLeft w:val="0"/>
      <w:marRight w:val="0"/>
      <w:marTop w:val="0"/>
      <w:marBottom w:val="0"/>
      <w:divBdr>
        <w:top w:val="none" w:sz="0" w:space="0" w:color="auto"/>
        <w:left w:val="none" w:sz="0" w:space="0" w:color="auto"/>
        <w:bottom w:val="none" w:sz="0" w:space="0" w:color="auto"/>
        <w:right w:val="none" w:sz="0" w:space="0" w:color="auto"/>
      </w:divBdr>
    </w:div>
    <w:div w:id="1392342947">
      <w:bodyDiv w:val="1"/>
      <w:marLeft w:val="0"/>
      <w:marRight w:val="0"/>
      <w:marTop w:val="0"/>
      <w:marBottom w:val="0"/>
      <w:divBdr>
        <w:top w:val="none" w:sz="0" w:space="0" w:color="auto"/>
        <w:left w:val="none" w:sz="0" w:space="0" w:color="auto"/>
        <w:bottom w:val="none" w:sz="0" w:space="0" w:color="auto"/>
        <w:right w:val="none" w:sz="0" w:space="0" w:color="auto"/>
      </w:divBdr>
    </w:div>
    <w:div w:id="1392920084">
      <w:bodyDiv w:val="1"/>
      <w:marLeft w:val="0"/>
      <w:marRight w:val="0"/>
      <w:marTop w:val="0"/>
      <w:marBottom w:val="0"/>
      <w:divBdr>
        <w:top w:val="none" w:sz="0" w:space="0" w:color="auto"/>
        <w:left w:val="none" w:sz="0" w:space="0" w:color="auto"/>
        <w:bottom w:val="none" w:sz="0" w:space="0" w:color="auto"/>
        <w:right w:val="none" w:sz="0" w:space="0" w:color="auto"/>
      </w:divBdr>
    </w:div>
    <w:div w:id="1393457047">
      <w:bodyDiv w:val="1"/>
      <w:marLeft w:val="0"/>
      <w:marRight w:val="0"/>
      <w:marTop w:val="0"/>
      <w:marBottom w:val="0"/>
      <w:divBdr>
        <w:top w:val="none" w:sz="0" w:space="0" w:color="auto"/>
        <w:left w:val="none" w:sz="0" w:space="0" w:color="auto"/>
        <w:bottom w:val="none" w:sz="0" w:space="0" w:color="auto"/>
        <w:right w:val="none" w:sz="0" w:space="0" w:color="auto"/>
      </w:divBdr>
    </w:div>
    <w:div w:id="1394619555">
      <w:bodyDiv w:val="1"/>
      <w:marLeft w:val="0"/>
      <w:marRight w:val="0"/>
      <w:marTop w:val="0"/>
      <w:marBottom w:val="0"/>
      <w:divBdr>
        <w:top w:val="none" w:sz="0" w:space="0" w:color="auto"/>
        <w:left w:val="none" w:sz="0" w:space="0" w:color="auto"/>
        <w:bottom w:val="none" w:sz="0" w:space="0" w:color="auto"/>
        <w:right w:val="none" w:sz="0" w:space="0" w:color="auto"/>
      </w:divBdr>
    </w:div>
    <w:div w:id="1396321503">
      <w:bodyDiv w:val="1"/>
      <w:marLeft w:val="0"/>
      <w:marRight w:val="0"/>
      <w:marTop w:val="0"/>
      <w:marBottom w:val="0"/>
      <w:divBdr>
        <w:top w:val="none" w:sz="0" w:space="0" w:color="auto"/>
        <w:left w:val="none" w:sz="0" w:space="0" w:color="auto"/>
        <w:bottom w:val="none" w:sz="0" w:space="0" w:color="auto"/>
        <w:right w:val="none" w:sz="0" w:space="0" w:color="auto"/>
      </w:divBdr>
    </w:div>
    <w:div w:id="1396509977">
      <w:bodyDiv w:val="1"/>
      <w:marLeft w:val="0"/>
      <w:marRight w:val="0"/>
      <w:marTop w:val="0"/>
      <w:marBottom w:val="0"/>
      <w:divBdr>
        <w:top w:val="none" w:sz="0" w:space="0" w:color="auto"/>
        <w:left w:val="none" w:sz="0" w:space="0" w:color="auto"/>
        <w:bottom w:val="none" w:sz="0" w:space="0" w:color="auto"/>
        <w:right w:val="none" w:sz="0" w:space="0" w:color="auto"/>
      </w:divBdr>
    </w:div>
    <w:div w:id="1398504983">
      <w:bodyDiv w:val="1"/>
      <w:marLeft w:val="0"/>
      <w:marRight w:val="0"/>
      <w:marTop w:val="0"/>
      <w:marBottom w:val="0"/>
      <w:divBdr>
        <w:top w:val="none" w:sz="0" w:space="0" w:color="auto"/>
        <w:left w:val="none" w:sz="0" w:space="0" w:color="auto"/>
        <w:bottom w:val="none" w:sz="0" w:space="0" w:color="auto"/>
        <w:right w:val="none" w:sz="0" w:space="0" w:color="auto"/>
      </w:divBdr>
    </w:div>
    <w:div w:id="1401369444">
      <w:bodyDiv w:val="1"/>
      <w:marLeft w:val="0"/>
      <w:marRight w:val="0"/>
      <w:marTop w:val="0"/>
      <w:marBottom w:val="0"/>
      <w:divBdr>
        <w:top w:val="none" w:sz="0" w:space="0" w:color="auto"/>
        <w:left w:val="none" w:sz="0" w:space="0" w:color="auto"/>
        <w:bottom w:val="none" w:sz="0" w:space="0" w:color="auto"/>
        <w:right w:val="none" w:sz="0" w:space="0" w:color="auto"/>
      </w:divBdr>
    </w:div>
    <w:div w:id="1404446760">
      <w:bodyDiv w:val="1"/>
      <w:marLeft w:val="0"/>
      <w:marRight w:val="0"/>
      <w:marTop w:val="0"/>
      <w:marBottom w:val="0"/>
      <w:divBdr>
        <w:top w:val="none" w:sz="0" w:space="0" w:color="auto"/>
        <w:left w:val="none" w:sz="0" w:space="0" w:color="auto"/>
        <w:bottom w:val="none" w:sz="0" w:space="0" w:color="auto"/>
        <w:right w:val="none" w:sz="0" w:space="0" w:color="auto"/>
      </w:divBdr>
    </w:div>
    <w:div w:id="1405831744">
      <w:bodyDiv w:val="1"/>
      <w:marLeft w:val="0"/>
      <w:marRight w:val="0"/>
      <w:marTop w:val="0"/>
      <w:marBottom w:val="0"/>
      <w:divBdr>
        <w:top w:val="none" w:sz="0" w:space="0" w:color="auto"/>
        <w:left w:val="none" w:sz="0" w:space="0" w:color="auto"/>
        <w:bottom w:val="none" w:sz="0" w:space="0" w:color="auto"/>
        <w:right w:val="none" w:sz="0" w:space="0" w:color="auto"/>
      </w:divBdr>
    </w:div>
    <w:div w:id="1406802389">
      <w:bodyDiv w:val="1"/>
      <w:marLeft w:val="0"/>
      <w:marRight w:val="0"/>
      <w:marTop w:val="0"/>
      <w:marBottom w:val="0"/>
      <w:divBdr>
        <w:top w:val="none" w:sz="0" w:space="0" w:color="auto"/>
        <w:left w:val="none" w:sz="0" w:space="0" w:color="auto"/>
        <w:bottom w:val="none" w:sz="0" w:space="0" w:color="auto"/>
        <w:right w:val="none" w:sz="0" w:space="0" w:color="auto"/>
      </w:divBdr>
    </w:div>
    <w:div w:id="1409693946">
      <w:bodyDiv w:val="1"/>
      <w:marLeft w:val="0"/>
      <w:marRight w:val="0"/>
      <w:marTop w:val="0"/>
      <w:marBottom w:val="0"/>
      <w:divBdr>
        <w:top w:val="none" w:sz="0" w:space="0" w:color="auto"/>
        <w:left w:val="none" w:sz="0" w:space="0" w:color="auto"/>
        <w:bottom w:val="none" w:sz="0" w:space="0" w:color="auto"/>
        <w:right w:val="none" w:sz="0" w:space="0" w:color="auto"/>
      </w:divBdr>
    </w:div>
    <w:div w:id="1410275229">
      <w:bodyDiv w:val="1"/>
      <w:marLeft w:val="0"/>
      <w:marRight w:val="0"/>
      <w:marTop w:val="0"/>
      <w:marBottom w:val="0"/>
      <w:divBdr>
        <w:top w:val="none" w:sz="0" w:space="0" w:color="auto"/>
        <w:left w:val="none" w:sz="0" w:space="0" w:color="auto"/>
        <w:bottom w:val="none" w:sz="0" w:space="0" w:color="auto"/>
        <w:right w:val="none" w:sz="0" w:space="0" w:color="auto"/>
      </w:divBdr>
    </w:div>
    <w:div w:id="1410687344">
      <w:bodyDiv w:val="1"/>
      <w:marLeft w:val="0"/>
      <w:marRight w:val="0"/>
      <w:marTop w:val="0"/>
      <w:marBottom w:val="0"/>
      <w:divBdr>
        <w:top w:val="none" w:sz="0" w:space="0" w:color="auto"/>
        <w:left w:val="none" w:sz="0" w:space="0" w:color="auto"/>
        <w:bottom w:val="none" w:sz="0" w:space="0" w:color="auto"/>
        <w:right w:val="none" w:sz="0" w:space="0" w:color="auto"/>
      </w:divBdr>
    </w:div>
    <w:div w:id="1413549110">
      <w:bodyDiv w:val="1"/>
      <w:marLeft w:val="0"/>
      <w:marRight w:val="0"/>
      <w:marTop w:val="0"/>
      <w:marBottom w:val="0"/>
      <w:divBdr>
        <w:top w:val="none" w:sz="0" w:space="0" w:color="auto"/>
        <w:left w:val="none" w:sz="0" w:space="0" w:color="auto"/>
        <w:bottom w:val="none" w:sz="0" w:space="0" w:color="auto"/>
        <w:right w:val="none" w:sz="0" w:space="0" w:color="auto"/>
      </w:divBdr>
    </w:div>
    <w:div w:id="1416514469">
      <w:bodyDiv w:val="1"/>
      <w:marLeft w:val="0"/>
      <w:marRight w:val="0"/>
      <w:marTop w:val="0"/>
      <w:marBottom w:val="0"/>
      <w:divBdr>
        <w:top w:val="none" w:sz="0" w:space="0" w:color="auto"/>
        <w:left w:val="none" w:sz="0" w:space="0" w:color="auto"/>
        <w:bottom w:val="none" w:sz="0" w:space="0" w:color="auto"/>
        <w:right w:val="none" w:sz="0" w:space="0" w:color="auto"/>
      </w:divBdr>
    </w:div>
    <w:div w:id="1416627339">
      <w:bodyDiv w:val="1"/>
      <w:marLeft w:val="0"/>
      <w:marRight w:val="0"/>
      <w:marTop w:val="0"/>
      <w:marBottom w:val="0"/>
      <w:divBdr>
        <w:top w:val="none" w:sz="0" w:space="0" w:color="auto"/>
        <w:left w:val="none" w:sz="0" w:space="0" w:color="auto"/>
        <w:bottom w:val="none" w:sz="0" w:space="0" w:color="auto"/>
        <w:right w:val="none" w:sz="0" w:space="0" w:color="auto"/>
      </w:divBdr>
    </w:div>
    <w:div w:id="1417365538">
      <w:bodyDiv w:val="1"/>
      <w:marLeft w:val="0"/>
      <w:marRight w:val="0"/>
      <w:marTop w:val="0"/>
      <w:marBottom w:val="0"/>
      <w:divBdr>
        <w:top w:val="none" w:sz="0" w:space="0" w:color="auto"/>
        <w:left w:val="none" w:sz="0" w:space="0" w:color="auto"/>
        <w:bottom w:val="none" w:sz="0" w:space="0" w:color="auto"/>
        <w:right w:val="none" w:sz="0" w:space="0" w:color="auto"/>
      </w:divBdr>
    </w:div>
    <w:div w:id="1419909587">
      <w:bodyDiv w:val="1"/>
      <w:marLeft w:val="0"/>
      <w:marRight w:val="0"/>
      <w:marTop w:val="0"/>
      <w:marBottom w:val="0"/>
      <w:divBdr>
        <w:top w:val="none" w:sz="0" w:space="0" w:color="auto"/>
        <w:left w:val="none" w:sz="0" w:space="0" w:color="auto"/>
        <w:bottom w:val="none" w:sz="0" w:space="0" w:color="auto"/>
        <w:right w:val="none" w:sz="0" w:space="0" w:color="auto"/>
      </w:divBdr>
    </w:div>
    <w:div w:id="1420172582">
      <w:bodyDiv w:val="1"/>
      <w:marLeft w:val="0"/>
      <w:marRight w:val="0"/>
      <w:marTop w:val="0"/>
      <w:marBottom w:val="0"/>
      <w:divBdr>
        <w:top w:val="none" w:sz="0" w:space="0" w:color="auto"/>
        <w:left w:val="none" w:sz="0" w:space="0" w:color="auto"/>
        <w:bottom w:val="none" w:sz="0" w:space="0" w:color="auto"/>
        <w:right w:val="none" w:sz="0" w:space="0" w:color="auto"/>
      </w:divBdr>
    </w:div>
    <w:div w:id="1420716139">
      <w:bodyDiv w:val="1"/>
      <w:marLeft w:val="0"/>
      <w:marRight w:val="0"/>
      <w:marTop w:val="0"/>
      <w:marBottom w:val="0"/>
      <w:divBdr>
        <w:top w:val="none" w:sz="0" w:space="0" w:color="auto"/>
        <w:left w:val="none" w:sz="0" w:space="0" w:color="auto"/>
        <w:bottom w:val="none" w:sz="0" w:space="0" w:color="auto"/>
        <w:right w:val="none" w:sz="0" w:space="0" w:color="auto"/>
      </w:divBdr>
    </w:div>
    <w:div w:id="1423447935">
      <w:bodyDiv w:val="1"/>
      <w:marLeft w:val="0"/>
      <w:marRight w:val="0"/>
      <w:marTop w:val="0"/>
      <w:marBottom w:val="0"/>
      <w:divBdr>
        <w:top w:val="none" w:sz="0" w:space="0" w:color="auto"/>
        <w:left w:val="none" w:sz="0" w:space="0" w:color="auto"/>
        <w:bottom w:val="none" w:sz="0" w:space="0" w:color="auto"/>
        <w:right w:val="none" w:sz="0" w:space="0" w:color="auto"/>
      </w:divBdr>
    </w:div>
    <w:div w:id="1426027518">
      <w:bodyDiv w:val="1"/>
      <w:marLeft w:val="0"/>
      <w:marRight w:val="0"/>
      <w:marTop w:val="0"/>
      <w:marBottom w:val="0"/>
      <w:divBdr>
        <w:top w:val="none" w:sz="0" w:space="0" w:color="auto"/>
        <w:left w:val="none" w:sz="0" w:space="0" w:color="auto"/>
        <w:bottom w:val="none" w:sz="0" w:space="0" w:color="auto"/>
        <w:right w:val="none" w:sz="0" w:space="0" w:color="auto"/>
      </w:divBdr>
    </w:div>
    <w:div w:id="1428578697">
      <w:bodyDiv w:val="1"/>
      <w:marLeft w:val="0"/>
      <w:marRight w:val="0"/>
      <w:marTop w:val="0"/>
      <w:marBottom w:val="0"/>
      <w:divBdr>
        <w:top w:val="none" w:sz="0" w:space="0" w:color="auto"/>
        <w:left w:val="none" w:sz="0" w:space="0" w:color="auto"/>
        <w:bottom w:val="none" w:sz="0" w:space="0" w:color="auto"/>
        <w:right w:val="none" w:sz="0" w:space="0" w:color="auto"/>
      </w:divBdr>
    </w:div>
    <w:div w:id="1429932887">
      <w:bodyDiv w:val="1"/>
      <w:marLeft w:val="0"/>
      <w:marRight w:val="0"/>
      <w:marTop w:val="0"/>
      <w:marBottom w:val="0"/>
      <w:divBdr>
        <w:top w:val="none" w:sz="0" w:space="0" w:color="auto"/>
        <w:left w:val="none" w:sz="0" w:space="0" w:color="auto"/>
        <w:bottom w:val="none" w:sz="0" w:space="0" w:color="auto"/>
        <w:right w:val="none" w:sz="0" w:space="0" w:color="auto"/>
      </w:divBdr>
    </w:div>
    <w:div w:id="1435855793">
      <w:bodyDiv w:val="1"/>
      <w:marLeft w:val="0"/>
      <w:marRight w:val="0"/>
      <w:marTop w:val="0"/>
      <w:marBottom w:val="0"/>
      <w:divBdr>
        <w:top w:val="none" w:sz="0" w:space="0" w:color="auto"/>
        <w:left w:val="none" w:sz="0" w:space="0" w:color="auto"/>
        <w:bottom w:val="none" w:sz="0" w:space="0" w:color="auto"/>
        <w:right w:val="none" w:sz="0" w:space="0" w:color="auto"/>
      </w:divBdr>
    </w:div>
    <w:div w:id="1437360648">
      <w:bodyDiv w:val="1"/>
      <w:marLeft w:val="0"/>
      <w:marRight w:val="0"/>
      <w:marTop w:val="0"/>
      <w:marBottom w:val="0"/>
      <w:divBdr>
        <w:top w:val="none" w:sz="0" w:space="0" w:color="auto"/>
        <w:left w:val="none" w:sz="0" w:space="0" w:color="auto"/>
        <w:bottom w:val="none" w:sz="0" w:space="0" w:color="auto"/>
        <w:right w:val="none" w:sz="0" w:space="0" w:color="auto"/>
      </w:divBdr>
    </w:div>
    <w:div w:id="1441679073">
      <w:bodyDiv w:val="1"/>
      <w:marLeft w:val="0"/>
      <w:marRight w:val="0"/>
      <w:marTop w:val="0"/>
      <w:marBottom w:val="0"/>
      <w:divBdr>
        <w:top w:val="none" w:sz="0" w:space="0" w:color="auto"/>
        <w:left w:val="none" w:sz="0" w:space="0" w:color="auto"/>
        <w:bottom w:val="none" w:sz="0" w:space="0" w:color="auto"/>
        <w:right w:val="none" w:sz="0" w:space="0" w:color="auto"/>
      </w:divBdr>
    </w:div>
    <w:div w:id="1447428842">
      <w:bodyDiv w:val="1"/>
      <w:marLeft w:val="0"/>
      <w:marRight w:val="0"/>
      <w:marTop w:val="0"/>
      <w:marBottom w:val="0"/>
      <w:divBdr>
        <w:top w:val="none" w:sz="0" w:space="0" w:color="auto"/>
        <w:left w:val="none" w:sz="0" w:space="0" w:color="auto"/>
        <w:bottom w:val="none" w:sz="0" w:space="0" w:color="auto"/>
        <w:right w:val="none" w:sz="0" w:space="0" w:color="auto"/>
      </w:divBdr>
    </w:div>
    <w:div w:id="1454665744">
      <w:bodyDiv w:val="1"/>
      <w:marLeft w:val="0"/>
      <w:marRight w:val="0"/>
      <w:marTop w:val="0"/>
      <w:marBottom w:val="0"/>
      <w:divBdr>
        <w:top w:val="none" w:sz="0" w:space="0" w:color="auto"/>
        <w:left w:val="none" w:sz="0" w:space="0" w:color="auto"/>
        <w:bottom w:val="none" w:sz="0" w:space="0" w:color="auto"/>
        <w:right w:val="none" w:sz="0" w:space="0" w:color="auto"/>
      </w:divBdr>
    </w:div>
    <w:div w:id="1456557825">
      <w:bodyDiv w:val="1"/>
      <w:marLeft w:val="0"/>
      <w:marRight w:val="0"/>
      <w:marTop w:val="0"/>
      <w:marBottom w:val="0"/>
      <w:divBdr>
        <w:top w:val="none" w:sz="0" w:space="0" w:color="auto"/>
        <w:left w:val="none" w:sz="0" w:space="0" w:color="auto"/>
        <w:bottom w:val="none" w:sz="0" w:space="0" w:color="auto"/>
        <w:right w:val="none" w:sz="0" w:space="0" w:color="auto"/>
      </w:divBdr>
    </w:div>
    <w:div w:id="1457717559">
      <w:bodyDiv w:val="1"/>
      <w:marLeft w:val="0"/>
      <w:marRight w:val="0"/>
      <w:marTop w:val="0"/>
      <w:marBottom w:val="0"/>
      <w:divBdr>
        <w:top w:val="none" w:sz="0" w:space="0" w:color="auto"/>
        <w:left w:val="none" w:sz="0" w:space="0" w:color="auto"/>
        <w:bottom w:val="none" w:sz="0" w:space="0" w:color="auto"/>
        <w:right w:val="none" w:sz="0" w:space="0" w:color="auto"/>
      </w:divBdr>
    </w:div>
    <w:div w:id="1457797797">
      <w:bodyDiv w:val="1"/>
      <w:marLeft w:val="0"/>
      <w:marRight w:val="0"/>
      <w:marTop w:val="0"/>
      <w:marBottom w:val="0"/>
      <w:divBdr>
        <w:top w:val="none" w:sz="0" w:space="0" w:color="auto"/>
        <w:left w:val="none" w:sz="0" w:space="0" w:color="auto"/>
        <w:bottom w:val="none" w:sz="0" w:space="0" w:color="auto"/>
        <w:right w:val="none" w:sz="0" w:space="0" w:color="auto"/>
      </w:divBdr>
    </w:div>
    <w:div w:id="1457915289">
      <w:bodyDiv w:val="1"/>
      <w:marLeft w:val="0"/>
      <w:marRight w:val="0"/>
      <w:marTop w:val="0"/>
      <w:marBottom w:val="0"/>
      <w:divBdr>
        <w:top w:val="none" w:sz="0" w:space="0" w:color="auto"/>
        <w:left w:val="none" w:sz="0" w:space="0" w:color="auto"/>
        <w:bottom w:val="none" w:sz="0" w:space="0" w:color="auto"/>
        <w:right w:val="none" w:sz="0" w:space="0" w:color="auto"/>
      </w:divBdr>
    </w:div>
    <w:div w:id="1459956799">
      <w:bodyDiv w:val="1"/>
      <w:marLeft w:val="0"/>
      <w:marRight w:val="0"/>
      <w:marTop w:val="0"/>
      <w:marBottom w:val="0"/>
      <w:divBdr>
        <w:top w:val="none" w:sz="0" w:space="0" w:color="auto"/>
        <w:left w:val="none" w:sz="0" w:space="0" w:color="auto"/>
        <w:bottom w:val="none" w:sz="0" w:space="0" w:color="auto"/>
        <w:right w:val="none" w:sz="0" w:space="0" w:color="auto"/>
      </w:divBdr>
    </w:div>
    <w:div w:id="1460224025">
      <w:bodyDiv w:val="1"/>
      <w:marLeft w:val="0"/>
      <w:marRight w:val="0"/>
      <w:marTop w:val="0"/>
      <w:marBottom w:val="0"/>
      <w:divBdr>
        <w:top w:val="none" w:sz="0" w:space="0" w:color="auto"/>
        <w:left w:val="none" w:sz="0" w:space="0" w:color="auto"/>
        <w:bottom w:val="none" w:sz="0" w:space="0" w:color="auto"/>
        <w:right w:val="none" w:sz="0" w:space="0" w:color="auto"/>
      </w:divBdr>
    </w:div>
    <w:div w:id="1463108776">
      <w:bodyDiv w:val="1"/>
      <w:marLeft w:val="0"/>
      <w:marRight w:val="0"/>
      <w:marTop w:val="0"/>
      <w:marBottom w:val="0"/>
      <w:divBdr>
        <w:top w:val="none" w:sz="0" w:space="0" w:color="auto"/>
        <w:left w:val="none" w:sz="0" w:space="0" w:color="auto"/>
        <w:bottom w:val="none" w:sz="0" w:space="0" w:color="auto"/>
        <w:right w:val="none" w:sz="0" w:space="0" w:color="auto"/>
      </w:divBdr>
    </w:div>
    <w:div w:id="1465154773">
      <w:bodyDiv w:val="1"/>
      <w:marLeft w:val="0"/>
      <w:marRight w:val="0"/>
      <w:marTop w:val="0"/>
      <w:marBottom w:val="0"/>
      <w:divBdr>
        <w:top w:val="none" w:sz="0" w:space="0" w:color="auto"/>
        <w:left w:val="none" w:sz="0" w:space="0" w:color="auto"/>
        <w:bottom w:val="none" w:sz="0" w:space="0" w:color="auto"/>
        <w:right w:val="none" w:sz="0" w:space="0" w:color="auto"/>
      </w:divBdr>
    </w:div>
    <w:div w:id="1466656290">
      <w:bodyDiv w:val="1"/>
      <w:marLeft w:val="0"/>
      <w:marRight w:val="0"/>
      <w:marTop w:val="0"/>
      <w:marBottom w:val="0"/>
      <w:divBdr>
        <w:top w:val="none" w:sz="0" w:space="0" w:color="auto"/>
        <w:left w:val="none" w:sz="0" w:space="0" w:color="auto"/>
        <w:bottom w:val="none" w:sz="0" w:space="0" w:color="auto"/>
        <w:right w:val="none" w:sz="0" w:space="0" w:color="auto"/>
      </w:divBdr>
    </w:div>
    <w:div w:id="1466967680">
      <w:bodyDiv w:val="1"/>
      <w:marLeft w:val="0"/>
      <w:marRight w:val="0"/>
      <w:marTop w:val="0"/>
      <w:marBottom w:val="0"/>
      <w:divBdr>
        <w:top w:val="none" w:sz="0" w:space="0" w:color="auto"/>
        <w:left w:val="none" w:sz="0" w:space="0" w:color="auto"/>
        <w:bottom w:val="none" w:sz="0" w:space="0" w:color="auto"/>
        <w:right w:val="none" w:sz="0" w:space="0" w:color="auto"/>
      </w:divBdr>
    </w:div>
    <w:div w:id="1468547899">
      <w:bodyDiv w:val="1"/>
      <w:marLeft w:val="0"/>
      <w:marRight w:val="0"/>
      <w:marTop w:val="0"/>
      <w:marBottom w:val="0"/>
      <w:divBdr>
        <w:top w:val="none" w:sz="0" w:space="0" w:color="auto"/>
        <w:left w:val="none" w:sz="0" w:space="0" w:color="auto"/>
        <w:bottom w:val="none" w:sz="0" w:space="0" w:color="auto"/>
        <w:right w:val="none" w:sz="0" w:space="0" w:color="auto"/>
      </w:divBdr>
    </w:div>
    <w:div w:id="1468620637">
      <w:bodyDiv w:val="1"/>
      <w:marLeft w:val="0"/>
      <w:marRight w:val="0"/>
      <w:marTop w:val="0"/>
      <w:marBottom w:val="0"/>
      <w:divBdr>
        <w:top w:val="none" w:sz="0" w:space="0" w:color="auto"/>
        <w:left w:val="none" w:sz="0" w:space="0" w:color="auto"/>
        <w:bottom w:val="none" w:sz="0" w:space="0" w:color="auto"/>
        <w:right w:val="none" w:sz="0" w:space="0" w:color="auto"/>
      </w:divBdr>
    </w:div>
    <w:div w:id="1473405967">
      <w:bodyDiv w:val="1"/>
      <w:marLeft w:val="0"/>
      <w:marRight w:val="0"/>
      <w:marTop w:val="0"/>
      <w:marBottom w:val="0"/>
      <w:divBdr>
        <w:top w:val="none" w:sz="0" w:space="0" w:color="auto"/>
        <w:left w:val="none" w:sz="0" w:space="0" w:color="auto"/>
        <w:bottom w:val="none" w:sz="0" w:space="0" w:color="auto"/>
        <w:right w:val="none" w:sz="0" w:space="0" w:color="auto"/>
      </w:divBdr>
    </w:div>
    <w:div w:id="1473450714">
      <w:bodyDiv w:val="1"/>
      <w:marLeft w:val="0"/>
      <w:marRight w:val="0"/>
      <w:marTop w:val="0"/>
      <w:marBottom w:val="0"/>
      <w:divBdr>
        <w:top w:val="none" w:sz="0" w:space="0" w:color="auto"/>
        <w:left w:val="none" w:sz="0" w:space="0" w:color="auto"/>
        <w:bottom w:val="none" w:sz="0" w:space="0" w:color="auto"/>
        <w:right w:val="none" w:sz="0" w:space="0" w:color="auto"/>
      </w:divBdr>
    </w:div>
    <w:div w:id="1473715684">
      <w:bodyDiv w:val="1"/>
      <w:marLeft w:val="0"/>
      <w:marRight w:val="0"/>
      <w:marTop w:val="0"/>
      <w:marBottom w:val="0"/>
      <w:divBdr>
        <w:top w:val="none" w:sz="0" w:space="0" w:color="auto"/>
        <w:left w:val="none" w:sz="0" w:space="0" w:color="auto"/>
        <w:bottom w:val="none" w:sz="0" w:space="0" w:color="auto"/>
        <w:right w:val="none" w:sz="0" w:space="0" w:color="auto"/>
      </w:divBdr>
    </w:div>
    <w:div w:id="1474177258">
      <w:bodyDiv w:val="1"/>
      <w:marLeft w:val="0"/>
      <w:marRight w:val="0"/>
      <w:marTop w:val="0"/>
      <w:marBottom w:val="0"/>
      <w:divBdr>
        <w:top w:val="none" w:sz="0" w:space="0" w:color="auto"/>
        <w:left w:val="none" w:sz="0" w:space="0" w:color="auto"/>
        <w:bottom w:val="none" w:sz="0" w:space="0" w:color="auto"/>
        <w:right w:val="none" w:sz="0" w:space="0" w:color="auto"/>
      </w:divBdr>
    </w:div>
    <w:div w:id="1474441279">
      <w:bodyDiv w:val="1"/>
      <w:marLeft w:val="0"/>
      <w:marRight w:val="0"/>
      <w:marTop w:val="0"/>
      <w:marBottom w:val="0"/>
      <w:divBdr>
        <w:top w:val="none" w:sz="0" w:space="0" w:color="auto"/>
        <w:left w:val="none" w:sz="0" w:space="0" w:color="auto"/>
        <w:bottom w:val="none" w:sz="0" w:space="0" w:color="auto"/>
        <w:right w:val="none" w:sz="0" w:space="0" w:color="auto"/>
      </w:divBdr>
    </w:div>
    <w:div w:id="1474520785">
      <w:bodyDiv w:val="1"/>
      <w:marLeft w:val="0"/>
      <w:marRight w:val="0"/>
      <w:marTop w:val="0"/>
      <w:marBottom w:val="0"/>
      <w:divBdr>
        <w:top w:val="none" w:sz="0" w:space="0" w:color="auto"/>
        <w:left w:val="none" w:sz="0" w:space="0" w:color="auto"/>
        <w:bottom w:val="none" w:sz="0" w:space="0" w:color="auto"/>
        <w:right w:val="none" w:sz="0" w:space="0" w:color="auto"/>
      </w:divBdr>
    </w:div>
    <w:div w:id="1474522881">
      <w:bodyDiv w:val="1"/>
      <w:marLeft w:val="0"/>
      <w:marRight w:val="0"/>
      <w:marTop w:val="0"/>
      <w:marBottom w:val="0"/>
      <w:divBdr>
        <w:top w:val="none" w:sz="0" w:space="0" w:color="auto"/>
        <w:left w:val="none" w:sz="0" w:space="0" w:color="auto"/>
        <w:bottom w:val="none" w:sz="0" w:space="0" w:color="auto"/>
        <w:right w:val="none" w:sz="0" w:space="0" w:color="auto"/>
      </w:divBdr>
    </w:div>
    <w:div w:id="1475105099">
      <w:bodyDiv w:val="1"/>
      <w:marLeft w:val="0"/>
      <w:marRight w:val="0"/>
      <w:marTop w:val="0"/>
      <w:marBottom w:val="0"/>
      <w:divBdr>
        <w:top w:val="none" w:sz="0" w:space="0" w:color="auto"/>
        <w:left w:val="none" w:sz="0" w:space="0" w:color="auto"/>
        <w:bottom w:val="none" w:sz="0" w:space="0" w:color="auto"/>
        <w:right w:val="none" w:sz="0" w:space="0" w:color="auto"/>
      </w:divBdr>
    </w:div>
    <w:div w:id="1476992742">
      <w:bodyDiv w:val="1"/>
      <w:marLeft w:val="0"/>
      <w:marRight w:val="0"/>
      <w:marTop w:val="0"/>
      <w:marBottom w:val="0"/>
      <w:divBdr>
        <w:top w:val="none" w:sz="0" w:space="0" w:color="auto"/>
        <w:left w:val="none" w:sz="0" w:space="0" w:color="auto"/>
        <w:bottom w:val="none" w:sz="0" w:space="0" w:color="auto"/>
        <w:right w:val="none" w:sz="0" w:space="0" w:color="auto"/>
      </w:divBdr>
    </w:div>
    <w:div w:id="1478381570">
      <w:bodyDiv w:val="1"/>
      <w:marLeft w:val="0"/>
      <w:marRight w:val="0"/>
      <w:marTop w:val="0"/>
      <w:marBottom w:val="0"/>
      <w:divBdr>
        <w:top w:val="none" w:sz="0" w:space="0" w:color="auto"/>
        <w:left w:val="none" w:sz="0" w:space="0" w:color="auto"/>
        <w:bottom w:val="none" w:sz="0" w:space="0" w:color="auto"/>
        <w:right w:val="none" w:sz="0" w:space="0" w:color="auto"/>
      </w:divBdr>
    </w:div>
    <w:div w:id="1479153181">
      <w:bodyDiv w:val="1"/>
      <w:marLeft w:val="0"/>
      <w:marRight w:val="0"/>
      <w:marTop w:val="0"/>
      <w:marBottom w:val="0"/>
      <w:divBdr>
        <w:top w:val="none" w:sz="0" w:space="0" w:color="auto"/>
        <w:left w:val="none" w:sz="0" w:space="0" w:color="auto"/>
        <w:bottom w:val="none" w:sz="0" w:space="0" w:color="auto"/>
        <w:right w:val="none" w:sz="0" w:space="0" w:color="auto"/>
      </w:divBdr>
    </w:div>
    <w:div w:id="1480996024">
      <w:bodyDiv w:val="1"/>
      <w:marLeft w:val="0"/>
      <w:marRight w:val="0"/>
      <w:marTop w:val="0"/>
      <w:marBottom w:val="0"/>
      <w:divBdr>
        <w:top w:val="none" w:sz="0" w:space="0" w:color="auto"/>
        <w:left w:val="none" w:sz="0" w:space="0" w:color="auto"/>
        <w:bottom w:val="none" w:sz="0" w:space="0" w:color="auto"/>
        <w:right w:val="none" w:sz="0" w:space="0" w:color="auto"/>
      </w:divBdr>
    </w:div>
    <w:div w:id="1482770584">
      <w:bodyDiv w:val="1"/>
      <w:marLeft w:val="0"/>
      <w:marRight w:val="0"/>
      <w:marTop w:val="0"/>
      <w:marBottom w:val="0"/>
      <w:divBdr>
        <w:top w:val="none" w:sz="0" w:space="0" w:color="auto"/>
        <w:left w:val="none" w:sz="0" w:space="0" w:color="auto"/>
        <w:bottom w:val="none" w:sz="0" w:space="0" w:color="auto"/>
        <w:right w:val="none" w:sz="0" w:space="0" w:color="auto"/>
      </w:divBdr>
    </w:div>
    <w:div w:id="1485200517">
      <w:bodyDiv w:val="1"/>
      <w:marLeft w:val="0"/>
      <w:marRight w:val="0"/>
      <w:marTop w:val="0"/>
      <w:marBottom w:val="0"/>
      <w:divBdr>
        <w:top w:val="none" w:sz="0" w:space="0" w:color="auto"/>
        <w:left w:val="none" w:sz="0" w:space="0" w:color="auto"/>
        <w:bottom w:val="none" w:sz="0" w:space="0" w:color="auto"/>
        <w:right w:val="none" w:sz="0" w:space="0" w:color="auto"/>
      </w:divBdr>
      <w:divsChild>
        <w:div w:id="1173032303">
          <w:marLeft w:val="0"/>
          <w:marRight w:val="0"/>
          <w:marTop w:val="0"/>
          <w:marBottom w:val="0"/>
          <w:divBdr>
            <w:top w:val="none" w:sz="0" w:space="0" w:color="auto"/>
            <w:left w:val="none" w:sz="0" w:space="0" w:color="auto"/>
            <w:bottom w:val="none" w:sz="0" w:space="0" w:color="auto"/>
            <w:right w:val="none" w:sz="0" w:space="0" w:color="auto"/>
          </w:divBdr>
          <w:divsChild>
            <w:div w:id="106190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4162">
      <w:bodyDiv w:val="1"/>
      <w:marLeft w:val="0"/>
      <w:marRight w:val="0"/>
      <w:marTop w:val="0"/>
      <w:marBottom w:val="0"/>
      <w:divBdr>
        <w:top w:val="none" w:sz="0" w:space="0" w:color="auto"/>
        <w:left w:val="none" w:sz="0" w:space="0" w:color="auto"/>
        <w:bottom w:val="none" w:sz="0" w:space="0" w:color="auto"/>
        <w:right w:val="none" w:sz="0" w:space="0" w:color="auto"/>
      </w:divBdr>
    </w:div>
    <w:div w:id="1487823671">
      <w:bodyDiv w:val="1"/>
      <w:marLeft w:val="0"/>
      <w:marRight w:val="0"/>
      <w:marTop w:val="0"/>
      <w:marBottom w:val="0"/>
      <w:divBdr>
        <w:top w:val="none" w:sz="0" w:space="0" w:color="auto"/>
        <w:left w:val="none" w:sz="0" w:space="0" w:color="auto"/>
        <w:bottom w:val="none" w:sz="0" w:space="0" w:color="auto"/>
        <w:right w:val="none" w:sz="0" w:space="0" w:color="auto"/>
      </w:divBdr>
    </w:div>
    <w:div w:id="1488667357">
      <w:bodyDiv w:val="1"/>
      <w:marLeft w:val="0"/>
      <w:marRight w:val="0"/>
      <w:marTop w:val="0"/>
      <w:marBottom w:val="0"/>
      <w:divBdr>
        <w:top w:val="none" w:sz="0" w:space="0" w:color="auto"/>
        <w:left w:val="none" w:sz="0" w:space="0" w:color="auto"/>
        <w:bottom w:val="none" w:sz="0" w:space="0" w:color="auto"/>
        <w:right w:val="none" w:sz="0" w:space="0" w:color="auto"/>
      </w:divBdr>
    </w:div>
    <w:div w:id="1491092298">
      <w:bodyDiv w:val="1"/>
      <w:marLeft w:val="0"/>
      <w:marRight w:val="0"/>
      <w:marTop w:val="0"/>
      <w:marBottom w:val="0"/>
      <w:divBdr>
        <w:top w:val="none" w:sz="0" w:space="0" w:color="auto"/>
        <w:left w:val="none" w:sz="0" w:space="0" w:color="auto"/>
        <w:bottom w:val="none" w:sz="0" w:space="0" w:color="auto"/>
        <w:right w:val="none" w:sz="0" w:space="0" w:color="auto"/>
      </w:divBdr>
    </w:div>
    <w:div w:id="1491100911">
      <w:bodyDiv w:val="1"/>
      <w:marLeft w:val="0"/>
      <w:marRight w:val="0"/>
      <w:marTop w:val="0"/>
      <w:marBottom w:val="0"/>
      <w:divBdr>
        <w:top w:val="none" w:sz="0" w:space="0" w:color="auto"/>
        <w:left w:val="none" w:sz="0" w:space="0" w:color="auto"/>
        <w:bottom w:val="none" w:sz="0" w:space="0" w:color="auto"/>
        <w:right w:val="none" w:sz="0" w:space="0" w:color="auto"/>
      </w:divBdr>
    </w:div>
    <w:div w:id="1492676594">
      <w:bodyDiv w:val="1"/>
      <w:marLeft w:val="0"/>
      <w:marRight w:val="0"/>
      <w:marTop w:val="0"/>
      <w:marBottom w:val="0"/>
      <w:divBdr>
        <w:top w:val="none" w:sz="0" w:space="0" w:color="auto"/>
        <w:left w:val="none" w:sz="0" w:space="0" w:color="auto"/>
        <w:bottom w:val="none" w:sz="0" w:space="0" w:color="auto"/>
        <w:right w:val="none" w:sz="0" w:space="0" w:color="auto"/>
      </w:divBdr>
    </w:div>
    <w:div w:id="1493178418">
      <w:bodyDiv w:val="1"/>
      <w:marLeft w:val="0"/>
      <w:marRight w:val="0"/>
      <w:marTop w:val="0"/>
      <w:marBottom w:val="0"/>
      <w:divBdr>
        <w:top w:val="none" w:sz="0" w:space="0" w:color="auto"/>
        <w:left w:val="none" w:sz="0" w:space="0" w:color="auto"/>
        <w:bottom w:val="none" w:sz="0" w:space="0" w:color="auto"/>
        <w:right w:val="none" w:sz="0" w:space="0" w:color="auto"/>
      </w:divBdr>
    </w:div>
    <w:div w:id="1494686560">
      <w:bodyDiv w:val="1"/>
      <w:marLeft w:val="0"/>
      <w:marRight w:val="0"/>
      <w:marTop w:val="0"/>
      <w:marBottom w:val="0"/>
      <w:divBdr>
        <w:top w:val="none" w:sz="0" w:space="0" w:color="auto"/>
        <w:left w:val="none" w:sz="0" w:space="0" w:color="auto"/>
        <w:bottom w:val="none" w:sz="0" w:space="0" w:color="auto"/>
        <w:right w:val="none" w:sz="0" w:space="0" w:color="auto"/>
      </w:divBdr>
    </w:div>
    <w:div w:id="1496341915">
      <w:bodyDiv w:val="1"/>
      <w:marLeft w:val="0"/>
      <w:marRight w:val="0"/>
      <w:marTop w:val="0"/>
      <w:marBottom w:val="0"/>
      <w:divBdr>
        <w:top w:val="none" w:sz="0" w:space="0" w:color="auto"/>
        <w:left w:val="none" w:sz="0" w:space="0" w:color="auto"/>
        <w:bottom w:val="none" w:sz="0" w:space="0" w:color="auto"/>
        <w:right w:val="none" w:sz="0" w:space="0" w:color="auto"/>
      </w:divBdr>
    </w:div>
    <w:div w:id="1497455390">
      <w:bodyDiv w:val="1"/>
      <w:marLeft w:val="0"/>
      <w:marRight w:val="0"/>
      <w:marTop w:val="0"/>
      <w:marBottom w:val="0"/>
      <w:divBdr>
        <w:top w:val="none" w:sz="0" w:space="0" w:color="auto"/>
        <w:left w:val="none" w:sz="0" w:space="0" w:color="auto"/>
        <w:bottom w:val="none" w:sz="0" w:space="0" w:color="auto"/>
        <w:right w:val="none" w:sz="0" w:space="0" w:color="auto"/>
      </w:divBdr>
    </w:div>
    <w:div w:id="1498031790">
      <w:bodyDiv w:val="1"/>
      <w:marLeft w:val="0"/>
      <w:marRight w:val="0"/>
      <w:marTop w:val="0"/>
      <w:marBottom w:val="0"/>
      <w:divBdr>
        <w:top w:val="none" w:sz="0" w:space="0" w:color="auto"/>
        <w:left w:val="none" w:sz="0" w:space="0" w:color="auto"/>
        <w:bottom w:val="none" w:sz="0" w:space="0" w:color="auto"/>
        <w:right w:val="none" w:sz="0" w:space="0" w:color="auto"/>
      </w:divBdr>
    </w:div>
    <w:div w:id="1499614787">
      <w:bodyDiv w:val="1"/>
      <w:marLeft w:val="0"/>
      <w:marRight w:val="0"/>
      <w:marTop w:val="0"/>
      <w:marBottom w:val="0"/>
      <w:divBdr>
        <w:top w:val="none" w:sz="0" w:space="0" w:color="auto"/>
        <w:left w:val="none" w:sz="0" w:space="0" w:color="auto"/>
        <w:bottom w:val="none" w:sz="0" w:space="0" w:color="auto"/>
        <w:right w:val="none" w:sz="0" w:space="0" w:color="auto"/>
      </w:divBdr>
    </w:div>
    <w:div w:id="1499617831">
      <w:bodyDiv w:val="1"/>
      <w:marLeft w:val="0"/>
      <w:marRight w:val="0"/>
      <w:marTop w:val="0"/>
      <w:marBottom w:val="0"/>
      <w:divBdr>
        <w:top w:val="none" w:sz="0" w:space="0" w:color="auto"/>
        <w:left w:val="none" w:sz="0" w:space="0" w:color="auto"/>
        <w:bottom w:val="none" w:sz="0" w:space="0" w:color="auto"/>
        <w:right w:val="none" w:sz="0" w:space="0" w:color="auto"/>
      </w:divBdr>
    </w:div>
    <w:div w:id="1503546225">
      <w:bodyDiv w:val="1"/>
      <w:marLeft w:val="0"/>
      <w:marRight w:val="0"/>
      <w:marTop w:val="0"/>
      <w:marBottom w:val="0"/>
      <w:divBdr>
        <w:top w:val="none" w:sz="0" w:space="0" w:color="auto"/>
        <w:left w:val="none" w:sz="0" w:space="0" w:color="auto"/>
        <w:bottom w:val="none" w:sz="0" w:space="0" w:color="auto"/>
        <w:right w:val="none" w:sz="0" w:space="0" w:color="auto"/>
      </w:divBdr>
    </w:div>
    <w:div w:id="1504012061">
      <w:bodyDiv w:val="1"/>
      <w:marLeft w:val="0"/>
      <w:marRight w:val="0"/>
      <w:marTop w:val="0"/>
      <w:marBottom w:val="0"/>
      <w:divBdr>
        <w:top w:val="none" w:sz="0" w:space="0" w:color="auto"/>
        <w:left w:val="none" w:sz="0" w:space="0" w:color="auto"/>
        <w:bottom w:val="none" w:sz="0" w:space="0" w:color="auto"/>
        <w:right w:val="none" w:sz="0" w:space="0" w:color="auto"/>
      </w:divBdr>
    </w:div>
    <w:div w:id="1505240896">
      <w:bodyDiv w:val="1"/>
      <w:marLeft w:val="0"/>
      <w:marRight w:val="0"/>
      <w:marTop w:val="0"/>
      <w:marBottom w:val="0"/>
      <w:divBdr>
        <w:top w:val="none" w:sz="0" w:space="0" w:color="auto"/>
        <w:left w:val="none" w:sz="0" w:space="0" w:color="auto"/>
        <w:bottom w:val="none" w:sz="0" w:space="0" w:color="auto"/>
        <w:right w:val="none" w:sz="0" w:space="0" w:color="auto"/>
      </w:divBdr>
    </w:div>
    <w:div w:id="1505507570">
      <w:bodyDiv w:val="1"/>
      <w:marLeft w:val="0"/>
      <w:marRight w:val="0"/>
      <w:marTop w:val="0"/>
      <w:marBottom w:val="0"/>
      <w:divBdr>
        <w:top w:val="none" w:sz="0" w:space="0" w:color="auto"/>
        <w:left w:val="none" w:sz="0" w:space="0" w:color="auto"/>
        <w:bottom w:val="none" w:sz="0" w:space="0" w:color="auto"/>
        <w:right w:val="none" w:sz="0" w:space="0" w:color="auto"/>
      </w:divBdr>
    </w:div>
    <w:div w:id="1507162668">
      <w:bodyDiv w:val="1"/>
      <w:marLeft w:val="0"/>
      <w:marRight w:val="0"/>
      <w:marTop w:val="0"/>
      <w:marBottom w:val="0"/>
      <w:divBdr>
        <w:top w:val="none" w:sz="0" w:space="0" w:color="auto"/>
        <w:left w:val="none" w:sz="0" w:space="0" w:color="auto"/>
        <w:bottom w:val="none" w:sz="0" w:space="0" w:color="auto"/>
        <w:right w:val="none" w:sz="0" w:space="0" w:color="auto"/>
      </w:divBdr>
    </w:div>
    <w:div w:id="1507479448">
      <w:bodyDiv w:val="1"/>
      <w:marLeft w:val="0"/>
      <w:marRight w:val="0"/>
      <w:marTop w:val="0"/>
      <w:marBottom w:val="0"/>
      <w:divBdr>
        <w:top w:val="none" w:sz="0" w:space="0" w:color="auto"/>
        <w:left w:val="none" w:sz="0" w:space="0" w:color="auto"/>
        <w:bottom w:val="none" w:sz="0" w:space="0" w:color="auto"/>
        <w:right w:val="none" w:sz="0" w:space="0" w:color="auto"/>
      </w:divBdr>
    </w:div>
    <w:div w:id="1507598111">
      <w:bodyDiv w:val="1"/>
      <w:marLeft w:val="0"/>
      <w:marRight w:val="0"/>
      <w:marTop w:val="0"/>
      <w:marBottom w:val="0"/>
      <w:divBdr>
        <w:top w:val="none" w:sz="0" w:space="0" w:color="auto"/>
        <w:left w:val="none" w:sz="0" w:space="0" w:color="auto"/>
        <w:bottom w:val="none" w:sz="0" w:space="0" w:color="auto"/>
        <w:right w:val="none" w:sz="0" w:space="0" w:color="auto"/>
      </w:divBdr>
    </w:div>
    <w:div w:id="1510750550">
      <w:bodyDiv w:val="1"/>
      <w:marLeft w:val="0"/>
      <w:marRight w:val="0"/>
      <w:marTop w:val="0"/>
      <w:marBottom w:val="0"/>
      <w:divBdr>
        <w:top w:val="none" w:sz="0" w:space="0" w:color="auto"/>
        <w:left w:val="none" w:sz="0" w:space="0" w:color="auto"/>
        <w:bottom w:val="none" w:sz="0" w:space="0" w:color="auto"/>
        <w:right w:val="none" w:sz="0" w:space="0" w:color="auto"/>
      </w:divBdr>
    </w:div>
    <w:div w:id="1510826655">
      <w:bodyDiv w:val="1"/>
      <w:marLeft w:val="0"/>
      <w:marRight w:val="0"/>
      <w:marTop w:val="0"/>
      <w:marBottom w:val="0"/>
      <w:divBdr>
        <w:top w:val="none" w:sz="0" w:space="0" w:color="auto"/>
        <w:left w:val="none" w:sz="0" w:space="0" w:color="auto"/>
        <w:bottom w:val="none" w:sz="0" w:space="0" w:color="auto"/>
        <w:right w:val="none" w:sz="0" w:space="0" w:color="auto"/>
      </w:divBdr>
    </w:div>
    <w:div w:id="1511211468">
      <w:bodyDiv w:val="1"/>
      <w:marLeft w:val="0"/>
      <w:marRight w:val="0"/>
      <w:marTop w:val="0"/>
      <w:marBottom w:val="0"/>
      <w:divBdr>
        <w:top w:val="none" w:sz="0" w:space="0" w:color="auto"/>
        <w:left w:val="none" w:sz="0" w:space="0" w:color="auto"/>
        <w:bottom w:val="none" w:sz="0" w:space="0" w:color="auto"/>
        <w:right w:val="none" w:sz="0" w:space="0" w:color="auto"/>
      </w:divBdr>
    </w:div>
    <w:div w:id="1511675042">
      <w:bodyDiv w:val="1"/>
      <w:marLeft w:val="0"/>
      <w:marRight w:val="0"/>
      <w:marTop w:val="0"/>
      <w:marBottom w:val="0"/>
      <w:divBdr>
        <w:top w:val="none" w:sz="0" w:space="0" w:color="auto"/>
        <w:left w:val="none" w:sz="0" w:space="0" w:color="auto"/>
        <w:bottom w:val="none" w:sz="0" w:space="0" w:color="auto"/>
        <w:right w:val="none" w:sz="0" w:space="0" w:color="auto"/>
      </w:divBdr>
    </w:div>
    <w:div w:id="1513910515">
      <w:bodyDiv w:val="1"/>
      <w:marLeft w:val="0"/>
      <w:marRight w:val="0"/>
      <w:marTop w:val="0"/>
      <w:marBottom w:val="0"/>
      <w:divBdr>
        <w:top w:val="none" w:sz="0" w:space="0" w:color="auto"/>
        <w:left w:val="none" w:sz="0" w:space="0" w:color="auto"/>
        <w:bottom w:val="none" w:sz="0" w:space="0" w:color="auto"/>
        <w:right w:val="none" w:sz="0" w:space="0" w:color="auto"/>
      </w:divBdr>
    </w:div>
    <w:div w:id="1518345763">
      <w:bodyDiv w:val="1"/>
      <w:marLeft w:val="0"/>
      <w:marRight w:val="0"/>
      <w:marTop w:val="0"/>
      <w:marBottom w:val="0"/>
      <w:divBdr>
        <w:top w:val="none" w:sz="0" w:space="0" w:color="auto"/>
        <w:left w:val="none" w:sz="0" w:space="0" w:color="auto"/>
        <w:bottom w:val="none" w:sz="0" w:space="0" w:color="auto"/>
        <w:right w:val="none" w:sz="0" w:space="0" w:color="auto"/>
      </w:divBdr>
    </w:div>
    <w:div w:id="1520314994">
      <w:bodyDiv w:val="1"/>
      <w:marLeft w:val="0"/>
      <w:marRight w:val="0"/>
      <w:marTop w:val="0"/>
      <w:marBottom w:val="0"/>
      <w:divBdr>
        <w:top w:val="none" w:sz="0" w:space="0" w:color="auto"/>
        <w:left w:val="none" w:sz="0" w:space="0" w:color="auto"/>
        <w:bottom w:val="none" w:sz="0" w:space="0" w:color="auto"/>
        <w:right w:val="none" w:sz="0" w:space="0" w:color="auto"/>
      </w:divBdr>
    </w:div>
    <w:div w:id="1520385516">
      <w:bodyDiv w:val="1"/>
      <w:marLeft w:val="0"/>
      <w:marRight w:val="0"/>
      <w:marTop w:val="0"/>
      <w:marBottom w:val="0"/>
      <w:divBdr>
        <w:top w:val="none" w:sz="0" w:space="0" w:color="auto"/>
        <w:left w:val="none" w:sz="0" w:space="0" w:color="auto"/>
        <w:bottom w:val="none" w:sz="0" w:space="0" w:color="auto"/>
        <w:right w:val="none" w:sz="0" w:space="0" w:color="auto"/>
      </w:divBdr>
    </w:div>
    <w:div w:id="1520393379">
      <w:bodyDiv w:val="1"/>
      <w:marLeft w:val="0"/>
      <w:marRight w:val="0"/>
      <w:marTop w:val="0"/>
      <w:marBottom w:val="0"/>
      <w:divBdr>
        <w:top w:val="none" w:sz="0" w:space="0" w:color="auto"/>
        <w:left w:val="none" w:sz="0" w:space="0" w:color="auto"/>
        <w:bottom w:val="none" w:sz="0" w:space="0" w:color="auto"/>
        <w:right w:val="none" w:sz="0" w:space="0" w:color="auto"/>
      </w:divBdr>
    </w:div>
    <w:div w:id="1520509197">
      <w:bodyDiv w:val="1"/>
      <w:marLeft w:val="0"/>
      <w:marRight w:val="0"/>
      <w:marTop w:val="0"/>
      <w:marBottom w:val="0"/>
      <w:divBdr>
        <w:top w:val="none" w:sz="0" w:space="0" w:color="auto"/>
        <w:left w:val="none" w:sz="0" w:space="0" w:color="auto"/>
        <w:bottom w:val="none" w:sz="0" w:space="0" w:color="auto"/>
        <w:right w:val="none" w:sz="0" w:space="0" w:color="auto"/>
      </w:divBdr>
    </w:div>
    <w:div w:id="1521509128">
      <w:bodyDiv w:val="1"/>
      <w:marLeft w:val="0"/>
      <w:marRight w:val="0"/>
      <w:marTop w:val="0"/>
      <w:marBottom w:val="0"/>
      <w:divBdr>
        <w:top w:val="none" w:sz="0" w:space="0" w:color="auto"/>
        <w:left w:val="none" w:sz="0" w:space="0" w:color="auto"/>
        <w:bottom w:val="none" w:sz="0" w:space="0" w:color="auto"/>
        <w:right w:val="none" w:sz="0" w:space="0" w:color="auto"/>
      </w:divBdr>
    </w:div>
    <w:div w:id="1523547971">
      <w:bodyDiv w:val="1"/>
      <w:marLeft w:val="0"/>
      <w:marRight w:val="0"/>
      <w:marTop w:val="0"/>
      <w:marBottom w:val="0"/>
      <w:divBdr>
        <w:top w:val="none" w:sz="0" w:space="0" w:color="auto"/>
        <w:left w:val="none" w:sz="0" w:space="0" w:color="auto"/>
        <w:bottom w:val="none" w:sz="0" w:space="0" w:color="auto"/>
        <w:right w:val="none" w:sz="0" w:space="0" w:color="auto"/>
      </w:divBdr>
    </w:div>
    <w:div w:id="1523976898">
      <w:bodyDiv w:val="1"/>
      <w:marLeft w:val="0"/>
      <w:marRight w:val="0"/>
      <w:marTop w:val="0"/>
      <w:marBottom w:val="0"/>
      <w:divBdr>
        <w:top w:val="none" w:sz="0" w:space="0" w:color="auto"/>
        <w:left w:val="none" w:sz="0" w:space="0" w:color="auto"/>
        <w:bottom w:val="none" w:sz="0" w:space="0" w:color="auto"/>
        <w:right w:val="none" w:sz="0" w:space="0" w:color="auto"/>
      </w:divBdr>
    </w:div>
    <w:div w:id="1529105915">
      <w:bodyDiv w:val="1"/>
      <w:marLeft w:val="0"/>
      <w:marRight w:val="0"/>
      <w:marTop w:val="0"/>
      <w:marBottom w:val="0"/>
      <w:divBdr>
        <w:top w:val="none" w:sz="0" w:space="0" w:color="auto"/>
        <w:left w:val="none" w:sz="0" w:space="0" w:color="auto"/>
        <w:bottom w:val="none" w:sz="0" w:space="0" w:color="auto"/>
        <w:right w:val="none" w:sz="0" w:space="0" w:color="auto"/>
      </w:divBdr>
    </w:div>
    <w:div w:id="1529106485">
      <w:bodyDiv w:val="1"/>
      <w:marLeft w:val="0"/>
      <w:marRight w:val="0"/>
      <w:marTop w:val="0"/>
      <w:marBottom w:val="0"/>
      <w:divBdr>
        <w:top w:val="none" w:sz="0" w:space="0" w:color="auto"/>
        <w:left w:val="none" w:sz="0" w:space="0" w:color="auto"/>
        <w:bottom w:val="none" w:sz="0" w:space="0" w:color="auto"/>
        <w:right w:val="none" w:sz="0" w:space="0" w:color="auto"/>
      </w:divBdr>
    </w:div>
    <w:div w:id="1532106849">
      <w:bodyDiv w:val="1"/>
      <w:marLeft w:val="0"/>
      <w:marRight w:val="0"/>
      <w:marTop w:val="0"/>
      <w:marBottom w:val="0"/>
      <w:divBdr>
        <w:top w:val="none" w:sz="0" w:space="0" w:color="auto"/>
        <w:left w:val="none" w:sz="0" w:space="0" w:color="auto"/>
        <w:bottom w:val="none" w:sz="0" w:space="0" w:color="auto"/>
        <w:right w:val="none" w:sz="0" w:space="0" w:color="auto"/>
      </w:divBdr>
    </w:div>
    <w:div w:id="1532376535">
      <w:bodyDiv w:val="1"/>
      <w:marLeft w:val="0"/>
      <w:marRight w:val="0"/>
      <w:marTop w:val="0"/>
      <w:marBottom w:val="0"/>
      <w:divBdr>
        <w:top w:val="none" w:sz="0" w:space="0" w:color="auto"/>
        <w:left w:val="none" w:sz="0" w:space="0" w:color="auto"/>
        <w:bottom w:val="none" w:sz="0" w:space="0" w:color="auto"/>
        <w:right w:val="none" w:sz="0" w:space="0" w:color="auto"/>
      </w:divBdr>
    </w:div>
    <w:div w:id="1533107733">
      <w:bodyDiv w:val="1"/>
      <w:marLeft w:val="0"/>
      <w:marRight w:val="0"/>
      <w:marTop w:val="0"/>
      <w:marBottom w:val="0"/>
      <w:divBdr>
        <w:top w:val="none" w:sz="0" w:space="0" w:color="auto"/>
        <w:left w:val="none" w:sz="0" w:space="0" w:color="auto"/>
        <w:bottom w:val="none" w:sz="0" w:space="0" w:color="auto"/>
        <w:right w:val="none" w:sz="0" w:space="0" w:color="auto"/>
      </w:divBdr>
    </w:div>
    <w:div w:id="1534344882">
      <w:bodyDiv w:val="1"/>
      <w:marLeft w:val="0"/>
      <w:marRight w:val="0"/>
      <w:marTop w:val="0"/>
      <w:marBottom w:val="0"/>
      <w:divBdr>
        <w:top w:val="none" w:sz="0" w:space="0" w:color="auto"/>
        <w:left w:val="none" w:sz="0" w:space="0" w:color="auto"/>
        <w:bottom w:val="none" w:sz="0" w:space="0" w:color="auto"/>
        <w:right w:val="none" w:sz="0" w:space="0" w:color="auto"/>
      </w:divBdr>
    </w:div>
    <w:div w:id="1534995972">
      <w:bodyDiv w:val="1"/>
      <w:marLeft w:val="0"/>
      <w:marRight w:val="0"/>
      <w:marTop w:val="0"/>
      <w:marBottom w:val="0"/>
      <w:divBdr>
        <w:top w:val="none" w:sz="0" w:space="0" w:color="auto"/>
        <w:left w:val="none" w:sz="0" w:space="0" w:color="auto"/>
        <w:bottom w:val="none" w:sz="0" w:space="0" w:color="auto"/>
        <w:right w:val="none" w:sz="0" w:space="0" w:color="auto"/>
      </w:divBdr>
    </w:div>
    <w:div w:id="1536651336">
      <w:bodyDiv w:val="1"/>
      <w:marLeft w:val="0"/>
      <w:marRight w:val="0"/>
      <w:marTop w:val="0"/>
      <w:marBottom w:val="0"/>
      <w:divBdr>
        <w:top w:val="none" w:sz="0" w:space="0" w:color="auto"/>
        <w:left w:val="none" w:sz="0" w:space="0" w:color="auto"/>
        <w:bottom w:val="none" w:sz="0" w:space="0" w:color="auto"/>
        <w:right w:val="none" w:sz="0" w:space="0" w:color="auto"/>
      </w:divBdr>
    </w:div>
    <w:div w:id="1537545229">
      <w:bodyDiv w:val="1"/>
      <w:marLeft w:val="0"/>
      <w:marRight w:val="0"/>
      <w:marTop w:val="0"/>
      <w:marBottom w:val="0"/>
      <w:divBdr>
        <w:top w:val="none" w:sz="0" w:space="0" w:color="auto"/>
        <w:left w:val="none" w:sz="0" w:space="0" w:color="auto"/>
        <w:bottom w:val="none" w:sz="0" w:space="0" w:color="auto"/>
        <w:right w:val="none" w:sz="0" w:space="0" w:color="auto"/>
      </w:divBdr>
    </w:div>
    <w:div w:id="1538853461">
      <w:bodyDiv w:val="1"/>
      <w:marLeft w:val="0"/>
      <w:marRight w:val="0"/>
      <w:marTop w:val="0"/>
      <w:marBottom w:val="0"/>
      <w:divBdr>
        <w:top w:val="none" w:sz="0" w:space="0" w:color="auto"/>
        <w:left w:val="none" w:sz="0" w:space="0" w:color="auto"/>
        <w:bottom w:val="none" w:sz="0" w:space="0" w:color="auto"/>
        <w:right w:val="none" w:sz="0" w:space="0" w:color="auto"/>
      </w:divBdr>
    </w:div>
    <w:div w:id="1541235757">
      <w:bodyDiv w:val="1"/>
      <w:marLeft w:val="0"/>
      <w:marRight w:val="0"/>
      <w:marTop w:val="0"/>
      <w:marBottom w:val="0"/>
      <w:divBdr>
        <w:top w:val="none" w:sz="0" w:space="0" w:color="auto"/>
        <w:left w:val="none" w:sz="0" w:space="0" w:color="auto"/>
        <w:bottom w:val="none" w:sz="0" w:space="0" w:color="auto"/>
        <w:right w:val="none" w:sz="0" w:space="0" w:color="auto"/>
      </w:divBdr>
    </w:div>
    <w:div w:id="1542325482">
      <w:bodyDiv w:val="1"/>
      <w:marLeft w:val="0"/>
      <w:marRight w:val="0"/>
      <w:marTop w:val="0"/>
      <w:marBottom w:val="0"/>
      <w:divBdr>
        <w:top w:val="none" w:sz="0" w:space="0" w:color="auto"/>
        <w:left w:val="none" w:sz="0" w:space="0" w:color="auto"/>
        <w:bottom w:val="none" w:sz="0" w:space="0" w:color="auto"/>
        <w:right w:val="none" w:sz="0" w:space="0" w:color="auto"/>
      </w:divBdr>
    </w:div>
    <w:div w:id="1542667388">
      <w:bodyDiv w:val="1"/>
      <w:marLeft w:val="0"/>
      <w:marRight w:val="0"/>
      <w:marTop w:val="0"/>
      <w:marBottom w:val="0"/>
      <w:divBdr>
        <w:top w:val="none" w:sz="0" w:space="0" w:color="auto"/>
        <w:left w:val="none" w:sz="0" w:space="0" w:color="auto"/>
        <w:bottom w:val="none" w:sz="0" w:space="0" w:color="auto"/>
        <w:right w:val="none" w:sz="0" w:space="0" w:color="auto"/>
      </w:divBdr>
    </w:div>
    <w:div w:id="1542742324">
      <w:bodyDiv w:val="1"/>
      <w:marLeft w:val="0"/>
      <w:marRight w:val="0"/>
      <w:marTop w:val="0"/>
      <w:marBottom w:val="0"/>
      <w:divBdr>
        <w:top w:val="none" w:sz="0" w:space="0" w:color="auto"/>
        <w:left w:val="none" w:sz="0" w:space="0" w:color="auto"/>
        <w:bottom w:val="none" w:sz="0" w:space="0" w:color="auto"/>
        <w:right w:val="none" w:sz="0" w:space="0" w:color="auto"/>
      </w:divBdr>
    </w:div>
    <w:div w:id="1545364948">
      <w:bodyDiv w:val="1"/>
      <w:marLeft w:val="0"/>
      <w:marRight w:val="0"/>
      <w:marTop w:val="0"/>
      <w:marBottom w:val="0"/>
      <w:divBdr>
        <w:top w:val="none" w:sz="0" w:space="0" w:color="auto"/>
        <w:left w:val="none" w:sz="0" w:space="0" w:color="auto"/>
        <w:bottom w:val="none" w:sz="0" w:space="0" w:color="auto"/>
        <w:right w:val="none" w:sz="0" w:space="0" w:color="auto"/>
      </w:divBdr>
    </w:div>
    <w:div w:id="1547177474">
      <w:bodyDiv w:val="1"/>
      <w:marLeft w:val="0"/>
      <w:marRight w:val="0"/>
      <w:marTop w:val="0"/>
      <w:marBottom w:val="0"/>
      <w:divBdr>
        <w:top w:val="none" w:sz="0" w:space="0" w:color="auto"/>
        <w:left w:val="none" w:sz="0" w:space="0" w:color="auto"/>
        <w:bottom w:val="none" w:sz="0" w:space="0" w:color="auto"/>
        <w:right w:val="none" w:sz="0" w:space="0" w:color="auto"/>
      </w:divBdr>
    </w:div>
    <w:div w:id="1549604097">
      <w:bodyDiv w:val="1"/>
      <w:marLeft w:val="0"/>
      <w:marRight w:val="0"/>
      <w:marTop w:val="0"/>
      <w:marBottom w:val="0"/>
      <w:divBdr>
        <w:top w:val="none" w:sz="0" w:space="0" w:color="auto"/>
        <w:left w:val="none" w:sz="0" w:space="0" w:color="auto"/>
        <w:bottom w:val="none" w:sz="0" w:space="0" w:color="auto"/>
        <w:right w:val="none" w:sz="0" w:space="0" w:color="auto"/>
      </w:divBdr>
    </w:div>
    <w:div w:id="1550678298">
      <w:bodyDiv w:val="1"/>
      <w:marLeft w:val="0"/>
      <w:marRight w:val="0"/>
      <w:marTop w:val="0"/>
      <w:marBottom w:val="0"/>
      <w:divBdr>
        <w:top w:val="none" w:sz="0" w:space="0" w:color="auto"/>
        <w:left w:val="none" w:sz="0" w:space="0" w:color="auto"/>
        <w:bottom w:val="none" w:sz="0" w:space="0" w:color="auto"/>
        <w:right w:val="none" w:sz="0" w:space="0" w:color="auto"/>
      </w:divBdr>
    </w:div>
    <w:div w:id="1553613986">
      <w:bodyDiv w:val="1"/>
      <w:marLeft w:val="0"/>
      <w:marRight w:val="0"/>
      <w:marTop w:val="0"/>
      <w:marBottom w:val="0"/>
      <w:divBdr>
        <w:top w:val="none" w:sz="0" w:space="0" w:color="auto"/>
        <w:left w:val="none" w:sz="0" w:space="0" w:color="auto"/>
        <w:bottom w:val="none" w:sz="0" w:space="0" w:color="auto"/>
        <w:right w:val="none" w:sz="0" w:space="0" w:color="auto"/>
      </w:divBdr>
    </w:div>
    <w:div w:id="1554393136">
      <w:bodyDiv w:val="1"/>
      <w:marLeft w:val="0"/>
      <w:marRight w:val="0"/>
      <w:marTop w:val="0"/>
      <w:marBottom w:val="0"/>
      <w:divBdr>
        <w:top w:val="none" w:sz="0" w:space="0" w:color="auto"/>
        <w:left w:val="none" w:sz="0" w:space="0" w:color="auto"/>
        <w:bottom w:val="none" w:sz="0" w:space="0" w:color="auto"/>
        <w:right w:val="none" w:sz="0" w:space="0" w:color="auto"/>
      </w:divBdr>
    </w:div>
    <w:div w:id="1555970257">
      <w:bodyDiv w:val="1"/>
      <w:marLeft w:val="0"/>
      <w:marRight w:val="0"/>
      <w:marTop w:val="0"/>
      <w:marBottom w:val="0"/>
      <w:divBdr>
        <w:top w:val="none" w:sz="0" w:space="0" w:color="auto"/>
        <w:left w:val="none" w:sz="0" w:space="0" w:color="auto"/>
        <w:bottom w:val="none" w:sz="0" w:space="0" w:color="auto"/>
        <w:right w:val="none" w:sz="0" w:space="0" w:color="auto"/>
      </w:divBdr>
    </w:div>
    <w:div w:id="1555972648">
      <w:bodyDiv w:val="1"/>
      <w:marLeft w:val="0"/>
      <w:marRight w:val="0"/>
      <w:marTop w:val="0"/>
      <w:marBottom w:val="0"/>
      <w:divBdr>
        <w:top w:val="none" w:sz="0" w:space="0" w:color="auto"/>
        <w:left w:val="none" w:sz="0" w:space="0" w:color="auto"/>
        <w:bottom w:val="none" w:sz="0" w:space="0" w:color="auto"/>
        <w:right w:val="none" w:sz="0" w:space="0" w:color="auto"/>
      </w:divBdr>
    </w:div>
    <w:div w:id="1558398434">
      <w:bodyDiv w:val="1"/>
      <w:marLeft w:val="0"/>
      <w:marRight w:val="0"/>
      <w:marTop w:val="0"/>
      <w:marBottom w:val="0"/>
      <w:divBdr>
        <w:top w:val="none" w:sz="0" w:space="0" w:color="auto"/>
        <w:left w:val="none" w:sz="0" w:space="0" w:color="auto"/>
        <w:bottom w:val="none" w:sz="0" w:space="0" w:color="auto"/>
        <w:right w:val="none" w:sz="0" w:space="0" w:color="auto"/>
      </w:divBdr>
    </w:div>
    <w:div w:id="1560747817">
      <w:bodyDiv w:val="1"/>
      <w:marLeft w:val="0"/>
      <w:marRight w:val="0"/>
      <w:marTop w:val="0"/>
      <w:marBottom w:val="0"/>
      <w:divBdr>
        <w:top w:val="none" w:sz="0" w:space="0" w:color="auto"/>
        <w:left w:val="none" w:sz="0" w:space="0" w:color="auto"/>
        <w:bottom w:val="none" w:sz="0" w:space="0" w:color="auto"/>
        <w:right w:val="none" w:sz="0" w:space="0" w:color="auto"/>
      </w:divBdr>
    </w:div>
    <w:div w:id="1565725817">
      <w:bodyDiv w:val="1"/>
      <w:marLeft w:val="0"/>
      <w:marRight w:val="0"/>
      <w:marTop w:val="0"/>
      <w:marBottom w:val="0"/>
      <w:divBdr>
        <w:top w:val="none" w:sz="0" w:space="0" w:color="auto"/>
        <w:left w:val="none" w:sz="0" w:space="0" w:color="auto"/>
        <w:bottom w:val="none" w:sz="0" w:space="0" w:color="auto"/>
        <w:right w:val="none" w:sz="0" w:space="0" w:color="auto"/>
      </w:divBdr>
    </w:div>
    <w:div w:id="1566842258">
      <w:bodyDiv w:val="1"/>
      <w:marLeft w:val="0"/>
      <w:marRight w:val="0"/>
      <w:marTop w:val="0"/>
      <w:marBottom w:val="0"/>
      <w:divBdr>
        <w:top w:val="none" w:sz="0" w:space="0" w:color="auto"/>
        <w:left w:val="none" w:sz="0" w:space="0" w:color="auto"/>
        <w:bottom w:val="none" w:sz="0" w:space="0" w:color="auto"/>
        <w:right w:val="none" w:sz="0" w:space="0" w:color="auto"/>
      </w:divBdr>
    </w:div>
    <w:div w:id="1567884773">
      <w:bodyDiv w:val="1"/>
      <w:marLeft w:val="0"/>
      <w:marRight w:val="0"/>
      <w:marTop w:val="0"/>
      <w:marBottom w:val="0"/>
      <w:divBdr>
        <w:top w:val="none" w:sz="0" w:space="0" w:color="auto"/>
        <w:left w:val="none" w:sz="0" w:space="0" w:color="auto"/>
        <w:bottom w:val="none" w:sz="0" w:space="0" w:color="auto"/>
        <w:right w:val="none" w:sz="0" w:space="0" w:color="auto"/>
      </w:divBdr>
    </w:div>
    <w:div w:id="1568220053">
      <w:bodyDiv w:val="1"/>
      <w:marLeft w:val="0"/>
      <w:marRight w:val="0"/>
      <w:marTop w:val="0"/>
      <w:marBottom w:val="0"/>
      <w:divBdr>
        <w:top w:val="none" w:sz="0" w:space="0" w:color="auto"/>
        <w:left w:val="none" w:sz="0" w:space="0" w:color="auto"/>
        <w:bottom w:val="none" w:sz="0" w:space="0" w:color="auto"/>
        <w:right w:val="none" w:sz="0" w:space="0" w:color="auto"/>
      </w:divBdr>
    </w:div>
    <w:div w:id="1569151285">
      <w:bodyDiv w:val="1"/>
      <w:marLeft w:val="0"/>
      <w:marRight w:val="0"/>
      <w:marTop w:val="0"/>
      <w:marBottom w:val="0"/>
      <w:divBdr>
        <w:top w:val="none" w:sz="0" w:space="0" w:color="auto"/>
        <w:left w:val="none" w:sz="0" w:space="0" w:color="auto"/>
        <w:bottom w:val="none" w:sz="0" w:space="0" w:color="auto"/>
        <w:right w:val="none" w:sz="0" w:space="0" w:color="auto"/>
      </w:divBdr>
    </w:div>
    <w:div w:id="1573008402">
      <w:bodyDiv w:val="1"/>
      <w:marLeft w:val="0"/>
      <w:marRight w:val="0"/>
      <w:marTop w:val="0"/>
      <w:marBottom w:val="0"/>
      <w:divBdr>
        <w:top w:val="none" w:sz="0" w:space="0" w:color="auto"/>
        <w:left w:val="none" w:sz="0" w:space="0" w:color="auto"/>
        <w:bottom w:val="none" w:sz="0" w:space="0" w:color="auto"/>
        <w:right w:val="none" w:sz="0" w:space="0" w:color="auto"/>
      </w:divBdr>
    </w:div>
    <w:div w:id="1573392447">
      <w:bodyDiv w:val="1"/>
      <w:marLeft w:val="0"/>
      <w:marRight w:val="0"/>
      <w:marTop w:val="0"/>
      <w:marBottom w:val="0"/>
      <w:divBdr>
        <w:top w:val="none" w:sz="0" w:space="0" w:color="auto"/>
        <w:left w:val="none" w:sz="0" w:space="0" w:color="auto"/>
        <w:bottom w:val="none" w:sz="0" w:space="0" w:color="auto"/>
        <w:right w:val="none" w:sz="0" w:space="0" w:color="auto"/>
      </w:divBdr>
    </w:div>
    <w:div w:id="1574896875">
      <w:bodyDiv w:val="1"/>
      <w:marLeft w:val="0"/>
      <w:marRight w:val="0"/>
      <w:marTop w:val="0"/>
      <w:marBottom w:val="0"/>
      <w:divBdr>
        <w:top w:val="none" w:sz="0" w:space="0" w:color="auto"/>
        <w:left w:val="none" w:sz="0" w:space="0" w:color="auto"/>
        <w:bottom w:val="none" w:sz="0" w:space="0" w:color="auto"/>
        <w:right w:val="none" w:sz="0" w:space="0" w:color="auto"/>
      </w:divBdr>
    </w:div>
    <w:div w:id="1576549257">
      <w:bodyDiv w:val="1"/>
      <w:marLeft w:val="0"/>
      <w:marRight w:val="0"/>
      <w:marTop w:val="0"/>
      <w:marBottom w:val="0"/>
      <w:divBdr>
        <w:top w:val="none" w:sz="0" w:space="0" w:color="auto"/>
        <w:left w:val="none" w:sz="0" w:space="0" w:color="auto"/>
        <w:bottom w:val="none" w:sz="0" w:space="0" w:color="auto"/>
        <w:right w:val="none" w:sz="0" w:space="0" w:color="auto"/>
      </w:divBdr>
    </w:div>
    <w:div w:id="1576933213">
      <w:bodyDiv w:val="1"/>
      <w:marLeft w:val="0"/>
      <w:marRight w:val="0"/>
      <w:marTop w:val="0"/>
      <w:marBottom w:val="0"/>
      <w:divBdr>
        <w:top w:val="none" w:sz="0" w:space="0" w:color="auto"/>
        <w:left w:val="none" w:sz="0" w:space="0" w:color="auto"/>
        <w:bottom w:val="none" w:sz="0" w:space="0" w:color="auto"/>
        <w:right w:val="none" w:sz="0" w:space="0" w:color="auto"/>
      </w:divBdr>
    </w:div>
    <w:div w:id="1577784963">
      <w:bodyDiv w:val="1"/>
      <w:marLeft w:val="0"/>
      <w:marRight w:val="0"/>
      <w:marTop w:val="0"/>
      <w:marBottom w:val="0"/>
      <w:divBdr>
        <w:top w:val="none" w:sz="0" w:space="0" w:color="auto"/>
        <w:left w:val="none" w:sz="0" w:space="0" w:color="auto"/>
        <w:bottom w:val="none" w:sz="0" w:space="0" w:color="auto"/>
        <w:right w:val="none" w:sz="0" w:space="0" w:color="auto"/>
      </w:divBdr>
    </w:div>
    <w:div w:id="1578322113">
      <w:bodyDiv w:val="1"/>
      <w:marLeft w:val="0"/>
      <w:marRight w:val="0"/>
      <w:marTop w:val="0"/>
      <w:marBottom w:val="0"/>
      <w:divBdr>
        <w:top w:val="none" w:sz="0" w:space="0" w:color="auto"/>
        <w:left w:val="none" w:sz="0" w:space="0" w:color="auto"/>
        <w:bottom w:val="none" w:sz="0" w:space="0" w:color="auto"/>
        <w:right w:val="none" w:sz="0" w:space="0" w:color="auto"/>
      </w:divBdr>
    </w:div>
    <w:div w:id="1579437314">
      <w:bodyDiv w:val="1"/>
      <w:marLeft w:val="0"/>
      <w:marRight w:val="0"/>
      <w:marTop w:val="0"/>
      <w:marBottom w:val="0"/>
      <w:divBdr>
        <w:top w:val="none" w:sz="0" w:space="0" w:color="auto"/>
        <w:left w:val="none" w:sz="0" w:space="0" w:color="auto"/>
        <w:bottom w:val="none" w:sz="0" w:space="0" w:color="auto"/>
        <w:right w:val="none" w:sz="0" w:space="0" w:color="auto"/>
      </w:divBdr>
    </w:div>
    <w:div w:id="1582328272">
      <w:bodyDiv w:val="1"/>
      <w:marLeft w:val="0"/>
      <w:marRight w:val="0"/>
      <w:marTop w:val="0"/>
      <w:marBottom w:val="0"/>
      <w:divBdr>
        <w:top w:val="none" w:sz="0" w:space="0" w:color="auto"/>
        <w:left w:val="none" w:sz="0" w:space="0" w:color="auto"/>
        <w:bottom w:val="none" w:sz="0" w:space="0" w:color="auto"/>
        <w:right w:val="none" w:sz="0" w:space="0" w:color="auto"/>
      </w:divBdr>
    </w:div>
    <w:div w:id="1584988804">
      <w:bodyDiv w:val="1"/>
      <w:marLeft w:val="0"/>
      <w:marRight w:val="0"/>
      <w:marTop w:val="0"/>
      <w:marBottom w:val="0"/>
      <w:divBdr>
        <w:top w:val="none" w:sz="0" w:space="0" w:color="auto"/>
        <w:left w:val="none" w:sz="0" w:space="0" w:color="auto"/>
        <w:bottom w:val="none" w:sz="0" w:space="0" w:color="auto"/>
        <w:right w:val="none" w:sz="0" w:space="0" w:color="auto"/>
      </w:divBdr>
    </w:div>
    <w:div w:id="1586651065">
      <w:bodyDiv w:val="1"/>
      <w:marLeft w:val="0"/>
      <w:marRight w:val="0"/>
      <w:marTop w:val="0"/>
      <w:marBottom w:val="0"/>
      <w:divBdr>
        <w:top w:val="none" w:sz="0" w:space="0" w:color="auto"/>
        <w:left w:val="none" w:sz="0" w:space="0" w:color="auto"/>
        <w:bottom w:val="none" w:sz="0" w:space="0" w:color="auto"/>
        <w:right w:val="none" w:sz="0" w:space="0" w:color="auto"/>
      </w:divBdr>
    </w:div>
    <w:div w:id="1589731677">
      <w:bodyDiv w:val="1"/>
      <w:marLeft w:val="0"/>
      <w:marRight w:val="0"/>
      <w:marTop w:val="0"/>
      <w:marBottom w:val="0"/>
      <w:divBdr>
        <w:top w:val="none" w:sz="0" w:space="0" w:color="auto"/>
        <w:left w:val="none" w:sz="0" w:space="0" w:color="auto"/>
        <w:bottom w:val="none" w:sz="0" w:space="0" w:color="auto"/>
        <w:right w:val="none" w:sz="0" w:space="0" w:color="auto"/>
      </w:divBdr>
    </w:div>
    <w:div w:id="1589844200">
      <w:bodyDiv w:val="1"/>
      <w:marLeft w:val="0"/>
      <w:marRight w:val="0"/>
      <w:marTop w:val="0"/>
      <w:marBottom w:val="0"/>
      <w:divBdr>
        <w:top w:val="none" w:sz="0" w:space="0" w:color="auto"/>
        <w:left w:val="none" w:sz="0" w:space="0" w:color="auto"/>
        <w:bottom w:val="none" w:sz="0" w:space="0" w:color="auto"/>
        <w:right w:val="none" w:sz="0" w:space="0" w:color="auto"/>
      </w:divBdr>
    </w:div>
    <w:div w:id="1593129169">
      <w:bodyDiv w:val="1"/>
      <w:marLeft w:val="0"/>
      <w:marRight w:val="0"/>
      <w:marTop w:val="0"/>
      <w:marBottom w:val="0"/>
      <w:divBdr>
        <w:top w:val="none" w:sz="0" w:space="0" w:color="auto"/>
        <w:left w:val="none" w:sz="0" w:space="0" w:color="auto"/>
        <w:bottom w:val="none" w:sz="0" w:space="0" w:color="auto"/>
        <w:right w:val="none" w:sz="0" w:space="0" w:color="auto"/>
      </w:divBdr>
    </w:div>
    <w:div w:id="1595161430">
      <w:bodyDiv w:val="1"/>
      <w:marLeft w:val="0"/>
      <w:marRight w:val="0"/>
      <w:marTop w:val="0"/>
      <w:marBottom w:val="0"/>
      <w:divBdr>
        <w:top w:val="none" w:sz="0" w:space="0" w:color="auto"/>
        <w:left w:val="none" w:sz="0" w:space="0" w:color="auto"/>
        <w:bottom w:val="none" w:sz="0" w:space="0" w:color="auto"/>
        <w:right w:val="none" w:sz="0" w:space="0" w:color="auto"/>
      </w:divBdr>
    </w:div>
    <w:div w:id="1595168041">
      <w:bodyDiv w:val="1"/>
      <w:marLeft w:val="0"/>
      <w:marRight w:val="0"/>
      <w:marTop w:val="0"/>
      <w:marBottom w:val="0"/>
      <w:divBdr>
        <w:top w:val="none" w:sz="0" w:space="0" w:color="auto"/>
        <w:left w:val="none" w:sz="0" w:space="0" w:color="auto"/>
        <w:bottom w:val="none" w:sz="0" w:space="0" w:color="auto"/>
        <w:right w:val="none" w:sz="0" w:space="0" w:color="auto"/>
      </w:divBdr>
    </w:div>
    <w:div w:id="1596590589">
      <w:bodyDiv w:val="1"/>
      <w:marLeft w:val="0"/>
      <w:marRight w:val="0"/>
      <w:marTop w:val="0"/>
      <w:marBottom w:val="0"/>
      <w:divBdr>
        <w:top w:val="none" w:sz="0" w:space="0" w:color="auto"/>
        <w:left w:val="none" w:sz="0" w:space="0" w:color="auto"/>
        <w:bottom w:val="none" w:sz="0" w:space="0" w:color="auto"/>
        <w:right w:val="none" w:sz="0" w:space="0" w:color="auto"/>
      </w:divBdr>
    </w:div>
    <w:div w:id="1597207480">
      <w:bodyDiv w:val="1"/>
      <w:marLeft w:val="0"/>
      <w:marRight w:val="0"/>
      <w:marTop w:val="0"/>
      <w:marBottom w:val="0"/>
      <w:divBdr>
        <w:top w:val="none" w:sz="0" w:space="0" w:color="auto"/>
        <w:left w:val="none" w:sz="0" w:space="0" w:color="auto"/>
        <w:bottom w:val="none" w:sz="0" w:space="0" w:color="auto"/>
        <w:right w:val="none" w:sz="0" w:space="0" w:color="auto"/>
      </w:divBdr>
    </w:div>
    <w:div w:id="1597324518">
      <w:bodyDiv w:val="1"/>
      <w:marLeft w:val="0"/>
      <w:marRight w:val="0"/>
      <w:marTop w:val="0"/>
      <w:marBottom w:val="0"/>
      <w:divBdr>
        <w:top w:val="none" w:sz="0" w:space="0" w:color="auto"/>
        <w:left w:val="none" w:sz="0" w:space="0" w:color="auto"/>
        <w:bottom w:val="none" w:sz="0" w:space="0" w:color="auto"/>
        <w:right w:val="none" w:sz="0" w:space="0" w:color="auto"/>
      </w:divBdr>
    </w:div>
    <w:div w:id="1597709274">
      <w:bodyDiv w:val="1"/>
      <w:marLeft w:val="0"/>
      <w:marRight w:val="0"/>
      <w:marTop w:val="0"/>
      <w:marBottom w:val="0"/>
      <w:divBdr>
        <w:top w:val="none" w:sz="0" w:space="0" w:color="auto"/>
        <w:left w:val="none" w:sz="0" w:space="0" w:color="auto"/>
        <w:bottom w:val="none" w:sz="0" w:space="0" w:color="auto"/>
        <w:right w:val="none" w:sz="0" w:space="0" w:color="auto"/>
      </w:divBdr>
    </w:div>
    <w:div w:id="1598368442">
      <w:bodyDiv w:val="1"/>
      <w:marLeft w:val="0"/>
      <w:marRight w:val="0"/>
      <w:marTop w:val="0"/>
      <w:marBottom w:val="0"/>
      <w:divBdr>
        <w:top w:val="none" w:sz="0" w:space="0" w:color="auto"/>
        <w:left w:val="none" w:sz="0" w:space="0" w:color="auto"/>
        <w:bottom w:val="none" w:sz="0" w:space="0" w:color="auto"/>
        <w:right w:val="none" w:sz="0" w:space="0" w:color="auto"/>
      </w:divBdr>
    </w:div>
    <w:div w:id="1598708636">
      <w:bodyDiv w:val="1"/>
      <w:marLeft w:val="0"/>
      <w:marRight w:val="0"/>
      <w:marTop w:val="0"/>
      <w:marBottom w:val="0"/>
      <w:divBdr>
        <w:top w:val="none" w:sz="0" w:space="0" w:color="auto"/>
        <w:left w:val="none" w:sz="0" w:space="0" w:color="auto"/>
        <w:bottom w:val="none" w:sz="0" w:space="0" w:color="auto"/>
        <w:right w:val="none" w:sz="0" w:space="0" w:color="auto"/>
      </w:divBdr>
    </w:div>
    <w:div w:id="1600865240">
      <w:bodyDiv w:val="1"/>
      <w:marLeft w:val="0"/>
      <w:marRight w:val="0"/>
      <w:marTop w:val="0"/>
      <w:marBottom w:val="0"/>
      <w:divBdr>
        <w:top w:val="none" w:sz="0" w:space="0" w:color="auto"/>
        <w:left w:val="none" w:sz="0" w:space="0" w:color="auto"/>
        <w:bottom w:val="none" w:sz="0" w:space="0" w:color="auto"/>
        <w:right w:val="none" w:sz="0" w:space="0" w:color="auto"/>
      </w:divBdr>
    </w:div>
    <w:div w:id="1611429347">
      <w:bodyDiv w:val="1"/>
      <w:marLeft w:val="0"/>
      <w:marRight w:val="0"/>
      <w:marTop w:val="0"/>
      <w:marBottom w:val="0"/>
      <w:divBdr>
        <w:top w:val="none" w:sz="0" w:space="0" w:color="auto"/>
        <w:left w:val="none" w:sz="0" w:space="0" w:color="auto"/>
        <w:bottom w:val="none" w:sz="0" w:space="0" w:color="auto"/>
        <w:right w:val="none" w:sz="0" w:space="0" w:color="auto"/>
      </w:divBdr>
    </w:div>
    <w:div w:id="1611862244">
      <w:bodyDiv w:val="1"/>
      <w:marLeft w:val="0"/>
      <w:marRight w:val="0"/>
      <w:marTop w:val="0"/>
      <w:marBottom w:val="0"/>
      <w:divBdr>
        <w:top w:val="none" w:sz="0" w:space="0" w:color="auto"/>
        <w:left w:val="none" w:sz="0" w:space="0" w:color="auto"/>
        <w:bottom w:val="none" w:sz="0" w:space="0" w:color="auto"/>
        <w:right w:val="none" w:sz="0" w:space="0" w:color="auto"/>
      </w:divBdr>
    </w:div>
    <w:div w:id="1612932066">
      <w:bodyDiv w:val="1"/>
      <w:marLeft w:val="0"/>
      <w:marRight w:val="0"/>
      <w:marTop w:val="0"/>
      <w:marBottom w:val="0"/>
      <w:divBdr>
        <w:top w:val="none" w:sz="0" w:space="0" w:color="auto"/>
        <w:left w:val="none" w:sz="0" w:space="0" w:color="auto"/>
        <w:bottom w:val="none" w:sz="0" w:space="0" w:color="auto"/>
        <w:right w:val="none" w:sz="0" w:space="0" w:color="auto"/>
      </w:divBdr>
    </w:div>
    <w:div w:id="1613322059">
      <w:bodyDiv w:val="1"/>
      <w:marLeft w:val="0"/>
      <w:marRight w:val="0"/>
      <w:marTop w:val="0"/>
      <w:marBottom w:val="0"/>
      <w:divBdr>
        <w:top w:val="none" w:sz="0" w:space="0" w:color="auto"/>
        <w:left w:val="none" w:sz="0" w:space="0" w:color="auto"/>
        <w:bottom w:val="none" w:sz="0" w:space="0" w:color="auto"/>
        <w:right w:val="none" w:sz="0" w:space="0" w:color="auto"/>
      </w:divBdr>
    </w:div>
    <w:div w:id="1613854289">
      <w:bodyDiv w:val="1"/>
      <w:marLeft w:val="0"/>
      <w:marRight w:val="0"/>
      <w:marTop w:val="0"/>
      <w:marBottom w:val="0"/>
      <w:divBdr>
        <w:top w:val="none" w:sz="0" w:space="0" w:color="auto"/>
        <w:left w:val="none" w:sz="0" w:space="0" w:color="auto"/>
        <w:bottom w:val="none" w:sz="0" w:space="0" w:color="auto"/>
        <w:right w:val="none" w:sz="0" w:space="0" w:color="auto"/>
      </w:divBdr>
    </w:div>
    <w:div w:id="1614629640">
      <w:bodyDiv w:val="1"/>
      <w:marLeft w:val="0"/>
      <w:marRight w:val="0"/>
      <w:marTop w:val="0"/>
      <w:marBottom w:val="0"/>
      <w:divBdr>
        <w:top w:val="none" w:sz="0" w:space="0" w:color="auto"/>
        <w:left w:val="none" w:sz="0" w:space="0" w:color="auto"/>
        <w:bottom w:val="none" w:sz="0" w:space="0" w:color="auto"/>
        <w:right w:val="none" w:sz="0" w:space="0" w:color="auto"/>
      </w:divBdr>
    </w:div>
    <w:div w:id="1617129582">
      <w:bodyDiv w:val="1"/>
      <w:marLeft w:val="0"/>
      <w:marRight w:val="0"/>
      <w:marTop w:val="0"/>
      <w:marBottom w:val="0"/>
      <w:divBdr>
        <w:top w:val="none" w:sz="0" w:space="0" w:color="auto"/>
        <w:left w:val="none" w:sz="0" w:space="0" w:color="auto"/>
        <w:bottom w:val="none" w:sz="0" w:space="0" w:color="auto"/>
        <w:right w:val="none" w:sz="0" w:space="0" w:color="auto"/>
      </w:divBdr>
    </w:div>
    <w:div w:id="1617757907">
      <w:bodyDiv w:val="1"/>
      <w:marLeft w:val="0"/>
      <w:marRight w:val="0"/>
      <w:marTop w:val="0"/>
      <w:marBottom w:val="0"/>
      <w:divBdr>
        <w:top w:val="none" w:sz="0" w:space="0" w:color="auto"/>
        <w:left w:val="none" w:sz="0" w:space="0" w:color="auto"/>
        <w:bottom w:val="none" w:sz="0" w:space="0" w:color="auto"/>
        <w:right w:val="none" w:sz="0" w:space="0" w:color="auto"/>
      </w:divBdr>
    </w:div>
    <w:div w:id="1622030756">
      <w:bodyDiv w:val="1"/>
      <w:marLeft w:val="0"/>
      <w:marRight w:val="0"/>
      <w:marTop w:val="0"/>
      <w:marBottom w:val="0"/>
      <w:divBdr>
        <w:top w:val="none" w:sz="0" w:space="0" w:color="auto"/>
        <w:left w:val="none" w:sz="0" w:space="0" w:color="auto"/>
        <w:bottom w:val="none" w:sz="0" w:space="0" w:color="auto"/>
        <w:right w:val="none" w:sz="0" w:space="0" w:color="auto"/>
      </w:divBdr>
    </w:div>
    <w:div w:id="1624965763">
      <w:bodyDiv w:val="1"/>
      <w:marLeft w:val="0"/>
      <w:marRight w:val="0"/>
      <w:marTop w:val="0"/>
      <w:marBottom w:val="0"/>
      <w:divBdr>
        <w:top w:val="none" w:sz="0" w:space="0" w:color="auto"/>
        <w:left w:val="none" w:sz="0" w:space="0" w:color="auto"/>
        <w:bottom w:val="none" w:sz="0" w:space="0" w:color="auto"/>
        <w:right w:val="none" w:sz="0" w:space="0" w:color="auto"/>
      </w:divBdr>
    </w:div>
    <w:div w:id="1626276341">
      <w:bodyDiv w:val="1"/>
      <w:marLeft w:val="0"/>
      <w:marRight w:val="0"/>
      <w:marTop w:val="0"/>
      <w:marBottom w:val="0"/>
      <w:divBdr>
        <w:top w:val="none" w:sz="0" w:space="0" w:color="auto"/>
        <w:left w:val="none" w:sz="0" w:space="0" w:color="auto"/>
        <w:bottom w:val="none" w:sz="0" w:space="0" w:color="auto"/>
        <w:right w:val="none" w:sz="0" w:space="0" w:color="auto"/>
      </w:divBdr>
    </w:div>
    <w:div w:id="1626883704">
      <w:bodyDiv w:val="1"/>
      <w:marLeft w:val="0"/>
      <w:marRight w:val="0"/>
      <w:marTop w:val="0"/>
      <w:marBottom w:val="0"/>
      <w:divBdr>
        <w:top w:val="none" w:sz="0" w:space="0" w:color="auto"/>
        <w:left w:val="none" w:sz="0" w:space="0" w:color="auto"/>
        <w:bottom w:val="none" w:sz="0" w:space="0" w:color="auto"/>
        <w:right w:val="none" w:sz="0" w:space="0" w:color="auto"/>
      </w:divBdr>
    </w:div>
    <w:div w:id="1628467427">
      <w:bodyDiv w:val="1"/>
      <w:marLeft w:val="0"/>
      <w:marRight w:val="0"/>
      <w:marTop w:val="0"/>
      <w:marBottom w:val="0"/>
      <w:divBdr>
        <w:top w:val="none" w:sz="0" w:space="0" w:color="auto"/>
        <w:left w:val="none" w:sz="0" w:space="0" w:color="auto"/>
        <w:bottom w:val="none" w:sz="0" w:space="0" w:color="auto"/>
        <w:right w:val="none" w:sz="0" w:space="0" w:color="auto"/>
      </w:divBdr>
    </w:div>
    <w:div w:id="1630938088">
      <w:bodyDiv w:val="1"/>
      <w:marLeft w:val="0"/>
      <w:marRight w:val="0"/>
      <w:marTop w:val="0"/>
      <w:marBottom w:val="0"/>
      <w:divBdr>
        <w:top w:val="none" w:sz="0" w:space="0" w:color="auto"/>
        <w:left w:val="none" w:sz="0" w:space="0" w:color="auto"/>
        <w:bottom w:val="none" w:sz="0" w:space="0" w:color="auto"/>
        <w:right w:val="none" w:sz="0" w:space="0" w:color="auto"/>
      </w:divBdr>
    </w:div>
    <w:div w:id="1631323640">
      <w:bodyDiv w:val="1"/>
      <w:marLeft w:val="0"/>
      <w:marRight w:val="0"/>
      <w:marTop w:val="0"/>
      <w:marBottom w:val="0"/>
      <w:divBdr>
        <w:top w:val="none" w:sz="0" w:space="0" w:color="auto"/>
        <w:left w:val="none" w:sz="0" w:space="0" w:color="auto"/>
        <w:bottom w:val="none" w:sz="0" w:space="0" w:color="auto"/>
        <w:right w:val="none" w:sz="0" w:space="0" w:color="auto"/>
      </w:divBdr>
    </w:div>
    <w:div w:id="1632201745">
      <w:bodyDiv w:val="1"/>
      <w:marLeft w:val="0"/>
      <w:marRight w:val="0"/>
      <w:marTop w:val="0"/>
      <w:marBottom w:val="0"/>
      <w:divBdr>
        <w:top w:val="none" w:sz="0" w:space="0" w:color="auto"/>
        <w:left w:val="none" w:sz="0" w:space="0" w:color="auto"/>
        <w:bottom w:val="none" w:sz="0" w:space="0" w:color="auto"/>
        <w:right w:val="none" w:sz="0" w:space="0" w:color="auto"/>
      </w:divBdr>
    </w:div>
    <w:div w:id="1633441151">
      <w:bodyDiv w:val="1"/>
      <w:marLeft w:val="0"/>
      <w:marRight w:val="0"/>
      <w:marTop w:val="0"/>
      <w:marBottom w:val="0"/>
      <w:divBdr>
        <w:top w:val="none" w:sz="0" w:space="0" w:color="auto"/>
        <w:left w:val="none" w:sz="0" w:space="0" w:color="auto"/>
        <w:bottom w:val="none" w:sz="0" w:space="0" w:color="auto"/>
        <w:right w:val="none" w:sz="0" w:space="0" w:color="auto"/>
      </w:divBdr>
    </w:div>
    <w:div w:id="1637493882">
      <w:bodyDiv w:val="1"/>
      <w:marLeft w:val="0"/>
      <w:marRight w:val="0"/>
      <w:marTop w:val="0"/>
      <w:marBottom w:val="0"/>
      <w:divBdr>
        <w:top w:val="none" w:sz="0" w:space="0" w:color="auto"/>
        <w:left w:val="none" w:sz="0" w:space="0" w:color="auto"/>
        <w:bottom w:val="none" w:sz="0" w:space="0" w:color="auto"/>
        <w:right w:val="none" w:sz="0" w:space="0" w:color="auto"/>
      </w:divBdr>
    </w:div>
    <w:div w:id="1638221983">
      <w:bodyDiv w:val="1"/>
      <w:marLeft w:val="0"/>
      <w:marRight w:val="0"/>
      <w:marTop w:val="0"/>
      <w:marBottom w:val="0"/>
      <w:divBdr>
        <w:top w:val="none" w:sz="0" w:space="0" w:color="auto"/>
        <w:left w:val="none" w:sz="0" w:space="0" w:color="auto"/>
        <w:bottom w:val="none" w:sz="0" w:space="0" w:color="auto"/>
        <w:right w:val="none" w:sz="0" w:space="0" w:color="auto"/>
      </w:divBdr>
    </w:div>
    <w:div w:id="1638296151">
      <w:bodyDiv w:val="1"/>
      <w:marLeft w:val="0"/>
      <w:marRight w:val="0"/>
      <w:marTop w:val="0"/>
      <w:marBottom w:val="0"/>
      <w:divBdr>
        <w:top w:val="none" w:sz="0" w:space="0" w:color="auto"/>
        <w:left w:val="none" w:sz="0" w:space="0" w:color="auto"/>
        <w:bottom w:val="none" w:sz="0" w:space="0" w:color="auto"/>
        <w:right w:val="none" w:sz="0" w:space="0" w:color="auto"/>
      </w:divBdr>
    </w:div>
    <w:div w:id="1638680361">
      <w:bodyDiv w:val="1"/>
      <w:marLeft w:val="0"/>
      <w:marRight w:val="0"/>
      <w:marTop w:val="0"/>
      <w:marBottom w:val="0"/>
      <w:divBdr>
        <w:top w:val="none" w:sz="0" w:space="0" w:color="auto"/>
        <w:left w:val="none" w:sz="0" w:space="0" w:color="auto"/>
        <w:bottom w:val="none" w:sz="0" w:space="0" w:color="auto"/>
        <w:right w:val="none" w:sz="0" w:space="0" w:color="auto"/>
      </w:divBdr>
    </w:div>
    <w:div w:id="1640303065">
      <w:bodyDiv w:val="1"/>
      <w:marLeft w:val="0"/>
      <w:marRight w:val="0"/>
      <w:marTop w:val="0"/>
      <w:marBottom w:val="0"/>
      <w:divBdr>
        <w:top w:val="none" w:sz="0" w:space="0" w:color="auto"/>
        <w:left w:val="none" w:sz="0" w:space="0" w:color="auto"/>
        <w:bottom w:val="none" w:sz="0" w:space="0" w:color="auto"/>
        <w:right w:val="none" w:sz="0" w:space="0" w:color="auto"/>
      </w:divBdr>
    </w:div>
    <w:div w:id="1640988097">
      <w:bodyDiv w:val="1"/>
      <w:marLeft w:val="0"/>
      <w:marRight w:val="0"/>
      <w:marTop w:val="0"/>
      <w:marBottom w:val="0"/>
      <w:divBdr>
        <w:top w:val="none" w:sz="0" w:space="0" w:color="auto"/>
        <w:left w:val="none" w:sz="0" w:space="0" w:color="auto"/>
        <w:bottom w:val="none" w:sz="0" w:space="0" w:color="auto"/>
        <w:right w:val="none" w:sz="0" w:space="0" w:color="auto"/>
      </w:divBdr>
    </w:div>
    <w:div w:id="1643198714">
      <w:bodyDiv w:val="1"/>
      <w:marLeft w:val="0"/>
      <w:marRight w:val="0"/>
      <w:marTop w:val="0"/>
      <w:marBottom w:val="0"/>
      <w:divBdr>
        <w:top w:val="none" w:sz="0" w:space="0" w:color="auto"/>
        <w:left w:val="none" w:sz="0" w:space="0" w:color="auto"/>
        <w:bottom w:val="none" w:sz="0" w:space="0" w:color="auto"/>
        <w:right w:val="none" w:sz="0" w:space="0" w:color="auto"/>
      </w:divBdr>
    </w:div>
    <w:div w:id="1644390892">
      <w:bodyDiv w:val="1"/>
      <w:marLeft w:val="0"/>
      <w:marRight w:val="0"/>
      <w:marTop w:val="0"/>
      <w:marBottom w:val="0"/>
      <w:divBdr>
        <w:top w:val="none" w:sz="0" w:space="0" w:color="auto"/>
        <w:left w:val="none" w:sz="0" w:space="0" w:color="auto"/>
        <w:bottom w:val="none" w:sz="0" w:space="0" w:color="auto"/>
        <w:right w:val="none" w:sz="0" w:space="0" w:color="auto"/>
      </w:divBdr>
    </w:div>
    <w:div w:id="1645042687">
      <w:bodyDiv w:val="1"/>
      <w:marLeft w:val="0"/>
      <w:marRight w:val="0"/>
      <w:marTop w:val="0"/>
      <w:marBottom w:val="0"/>
      <w:divBdr>
        <w:top w:val="none" w:sz="0" w:space="0" w:color="auto"/>
        <w:left w:val="none" w:sz="0" w:space="0" w:color="auto"/>
        <w:bottom w:val="none" w:sz="0" w:space="0" w:color="auto"/>
        <w:right w:val="none" w:sz="0" w:space="0" w:color="auto"/>
      </w:divBdr>
    </w:div>
    <w:div w:id="1647197029">
      <w:bodyDiv w:val="1"/>
      <w:marLeft w:val="0"/>
      <w:marRight w:val="0"/>
      <w:marTop w:val="0"/>
      <w:marBottom w:val="0"/>
      <w:divBdr>
        <w:top w:val="none" w:sz="0" w:space="0" w:color="auto"/>
        <w:left w:val="none" w:sz="0" w:space="0" w:color="auto"/>
        <w:bottom w:val="none" w:sz="0" w:space="0" w:color="auto"/>
        <w:right w:val="none" w:sz="0" w:space="0" w:color="auto"/>
      </w:divBdr>
    </w:div>
    <w:div w:id="1648516217">
      <w:bodyDiv w:val="1"/>
      <w:marLeft w:val="0"/>
      <w:marRight w:val="0"/>
      <w:marTop w:val="0"/>
      <w:marBottom w:val="0"/>
      <w:divBdr>
        <w:top w:val="none" w:sz="0" w:space="0" w:color="auto"/>
        <w:left w:val="none" w:sz="0" w:space="0" w:color="auto"/>
        <w:bottom w:val="none" w:sz="0" w:space="0" w:color="auto"/>
        <w:right w:val="none" w:sz="0" w:space="0" w:color="auto"/>
      </w:divBdr>
    </w:div>
    <w:div w:id="1648707447">
      <w:bodyDiv w:val="1"/>
      <w:marLeft w:val="0"/>
      <w:marRight w:val="0"/>
      <w:marTop w:val="0"/>
      <w:marBottom w:val="0"/>
      <w:divBdr>
        <w:top w:val="none" w:sz="0" w:space="0" w:color="auto"/>
        <w:left w:val="none" w:sz="0" w:space="0" w:color="auto"/>
        <w:bottom w:val="none" w:sz="0" w:space="0" w:color="auto"/>
        <w:right w:val="none" w:sz="0" w:space="0" w:color="auto"/>
      </w:divBdr>
    </w:div>
    <w:div w:id="1649241538">
      <w:bodyDiv w:val="1"/>
      <w:marLeft w:val="0"/>
      <w:marRight w:val="0"/>
      <w:marTop w:val="0"/>
      <w:marBottom w:val="0"/>
      <w:divBdr>
        <w:top w:val="none" w:sz="0" w:space="0" w:color="auto"/>
        <w:left w:val="none" w:sz="0" w:space="0" w:color="auto"/>
        <w:bottom w:val="none" w:sz="0" w:space="0" w:color="auto"/>
        <w:right w:val="none" w:sz="0" w:space="0" w:color="auto"/>
      </w:divBdr>
    </w:div>
    <w:div w:id="1660040280">
      <w:bodyDiv w:val="1"/>
      <w:marLeft w:val="0"/>
      <w:marRight w:val="0"/>
      <w:marTop w:val="0"/>
      <w:marBottom w:val="0"/>
      <w:divBdr>
        <w:top w:val="none" w:sz="0" w:space="0" w:color="auto"/>
        <w:left w:val="none" w:sz="0" w:space="0" w:color="auto"/>
        <w:bottom w:val="none" w:sz="0" w:space="0" w:color="auto"/>
        <w:right w:val="none" w:sz="0" w:space="0" w:color="auto"/>
      </w:divBdr>
    </w:div>
    <w:div w:id="1661039396">
      <w:bodyDiv w:val="1"/>
      <w:marLeft w:val="0"/>
      <w:marRight w:val="0"/>
      <w:marTop w:val="0"/>
      <w:marBottom w:val="0"/>
      <w:divBdr>
        <w:top w:val="none" w:sz="0" w:space="0" w:color="auto"/>
        <w:left w:val="none" w:sz="0" w:space="0" w:color="auto"/>
        <w:bottom w:val="none" w:sz="0" w:space="0" w:color="auto"/>
        <w:right w:val="none" w:sz="0" w:space="0" w:color="auto"/>
      </w:divBdr>
    </w:div>
    <w:div w:id="1661695389">
      <w:bodyDiv w:val="1"/>
      <w:marLeft w:val="0"/>
      <w:marRight w:val="0"/>
      <w:marTop w:val="0"/>
      <w:marBottom w:val="0"/>
      <w:divBdr>
        <w:top w:val="none" w:sz="0" w:space="0" w:color="auto"/>
        <w:left w:val="none" w:sz="0" w:space="0" w:color="auto"/>
        <w:bottom w:val="none" w:sz="0" w:space="0" w:color="auto"/>
        <w:right w:val="none" w:sz="0" w:space="0" w:color="auto"/>
      </w:divBdr>
    </w:div>
    <w:div w:id="1662343984">
      <w:bodyDiv w:val="1"/>
      <w:marLeft w:val="0"/>
      <w:marRight w:val="0"/>
      <w:marTop w:val="0"/>
      <w:marBottom w:val="0"/>
      <w:divBdr>
        <w:top w:val="none" w:sz="0" w:space="0" w:color="auto"/>
        <w:left w:val="none" w:sz="0" w:space="0" w:color="auto"/>
        <w:bottom w:val="none" w:sz="0" w:space="0" w:color="auto"/>
        <w:right w:val="none" w:sz="0" w:space="0" w:color="auto"/>
      </w:divBdr>
    </w:div>
    <w:div w:id="1662418548">
      <w:bodyDiv w:val="1"/>
      <w:marLeft w:val="0"/>
      <w:marRight w:val="0"/>
      <w:marTop w:val="0"/>
      <w:marBottom w:val="0"/>
      <w:divBdr>
        <w:top w:val="none" w:sz="0" w:space="0" w:color="auto"/>
        <w:left w:val="none" w:sz="0" w:space="0" w:color="auto"/>
        <w:bottom w:val="none" w:sz="0" w:space="0" w:color="auto"/>
        <w:right w:val="none" w:sz="0" w:space="0" w:color="auto"/>
      </w:divBdr>
    </w:div>
    <w:div w:id="1662613691">
      <w:bodyDiv w:val="1"/>
      <w:marLeft w:val="0"/>
      <w:marRight w:val="0"/>
      <w:marTop w:val="0"/>
      <w:marBottom w:val="0"/>
      <w:divBdr>
        <w:top w:val="none" w:sz="0" w:space="0" w:color="auto"/>
        <w:left w:val="none" w:sz="0" w:space="0" w:color="auto"/>
        <w:bottom w:val="none" w:sz="0" w:space="0" w:color="auto"/>
        <w:right w:val="none" w:sz="0" w:space="0" w:color="auto"/>
      </w:divBdr>
    </w:div>
    <w:div w:id="1664165284">
      <w:bodyDiv w:val="1"/>
      <w:marLeft w:val="0"/>
      <w:marRight w:val="0"/>
      <w:marTop w:val="0"/>
      <w:marBottom w:val="0"/>
      <w:divBdr>
        <w:top w:val="none" w:sz="0" w:space="0" w:color="auto"/>
        <w:left w:val="none" w:sz="0" w:space="0" w:color="auto"/>
        <w:bottom w:val="none" w:sz="0" w:space="0" w:color="auto"/>
        <w:right w:val="none" w:sz="0" w:space="0" w:color="auto"/>
      </w:divBdr>
    </w:div>
    <w:div w:id="1664967560">
      <w:bodyDiv w:val="1"/>
      <w:marLeft w:val="0"/>
      <w:marRight w:val="0"/>
      <w:marTop w:val="0"/>
      <w:marBottom w:val="0"/>
      <w:divBdr>
        <w:top w:val="none" w:sz="0" w:space="0" w:color="auto"/>
        <w:left w:val="none" w:sz="0" w:space="0" w:color="auto"/>
        <w:bottom w:val="none" w:sz="0" w:space="0" w:color="auto"/>
        <w:right w:val="none" w:sz="0" w:space="0" w:color="auto"/>
      </w:divBdr>
    </w:div>
    <w:div w:id="1666739221">
      <w:bodyDiv w:val="1"/>
      <w:marLeft w:val="0"/>
      <w:marRight w:val="0"/>
      <w:marTop w:val="0"/>
      <w:marBottom w:val="0"/>
      <w:divBdr>
        <w:top w:val="none" w:sz="0" w:space="0" w:color="auto"/>
        <w:left w:val="none" w:sz="0" w:space="0" w:color="auto"/>
        <w:bottom w:val="none" w:sz="0" w:space="0" w:color="auto"/>
        <w:right w:val="none" w:sz="0" w:space="0" w:color="auto"/>
      </w:divBdr>
    </w:div>
    <w:div w:id="1667896800">
      <w:bodyDiv w:val="1"/>
      <w:marLeft w:val="0"/>
      <w:marRight w:val="0"/>
      <w:marTop w:val="0"/>
      <w:marBottom w:val="0"/>
      <w:divBdr>
        <w:top w:val="none" w:sz="0" w:space="0" w:color="auto"/>
        <w:left w:val="none" w:sz="0" w:space="0" w:color="auto"/>
        <w:bottom w:val="none" w:sz="0" w:space="0" w:color="auto"/>
        <w:right w:val="none" w:sz="0" w:space="0" w:color="auto"/>
      </w:divBdr>
    </w:div>
    <w:div w:id="1668900508">
      <w:bodyDiv w:val="1"/>
      <w:marLeft w:val="0"/>
      <w:marRight w:val="0"/>
      <w:marTop w:val="0"/>
      <w:marBottom w:val="0"/>
      <w:divBdr>
        <w:top w:val="none" w:sz="0" w:space="0" w:color="auto"/>
        <w:left w:val="none" w:sz="0" w:space="0" w:color="auto"/>
        <w:bottom w:val="none" w:sz="0" w:space="0" w:color="auto"/>
        <w:right w:val="none" w:sz="0" w:space="0" w:color="auto"/>
      </w:divBdr>
    </w:div>
    <w:div w:id="1672951723">
      <w:bodyDiv w:val="1"/>
      <w:marLeft w:val="0"/>
      <w:marRight w:val="0"/>
      <w:marTop w:val="0"/>
      <w:marBottom w:val="0"/>
      <w:divBdr>
        <w:top w:val="none" w:sz="0" w:space="0" w:color="auto"/>
        <w:left w:val="none" w:sz="0" w:space="0" w:color="auto"/>
        <w:bottom w:val="none" w:sz="0" w:space="0" w:color="auto"/>
        <w:right w:val="none" w:sz="0" w:space="0" w:color="auto"/>
      </w:divBdr>
    </w:div>
    <w:div w:id="1674379982">
      <w:bodyDiv w:val="1"/>
      <w:marLeft w:val="0"/>
      <w:marRight w:val="0"/>
      <w:marTop w:val="0"/>
      <w:marBottom w:val="0"/>
      <w:divBdr>
        <w:top w:val="none" w:sz="0" w:space="0" w:color="auto"/>
        <w:left w:val="none" w:sz="0" w:space="0" w:color="auto"/>
        <w:bottom w:val="none" w:sz="0" w:space="0" w:color="auto"/>
        <w:right w:val="none" w:sz="0" w:space="0" w:color="auto"/>
      </w:divBdr>
    </w:div>
    <w:div w:id="1675186924">
      <w:bodyDiv w:val="1"/>
      <w:marLeft w:val="0"/>
      <w:marRight w:val="0"/>
      <w:marTop w:val="0"/>
      <w:marBottom w:val="0"/>
      <w:divBdr>
        <w:top w:val="none" w:sz="0" w:space="0" w:color="auto"/>
        <w:left w:val="none" w:sz="0" w:space="0" w:color="auto"/>
        <w:bottom w:val="none" w:sz="0" w:space="0" w:color="auto"/>
        <w:right w:val="none" w:sz="0" w:space="0" w:color="auto"/>
      </w:divBdr>
    </w:div>
    <w:div w:id="1678194768">
      <w:bodyDiv w:val="1"/>
      <w:marLeft w:val="0"/>
      <w:marRight w:val="0"/>
      <w:marTop w:val="0"/>
      <w:marBottom w:val="0"/>
      <w:divBdr>
        <w:top w:val="none" w:sz="0" w:space="0" w:color="auto"/>
        <w:left w:val="none" w:sz="0" w:space="0" w:color="auto"/>
        <w:bottom w:val="none" w:sz="0" w:space="0" w:color="auto"/>
        <w:right w:val="none" w:sz="0" w:space="0" w:color="auto"/>
      </w:divBdr>
    </w:div>
    <w:div w:id="1678262333">
      <w:bodyDiv w:val="1"/>
      <w:marLeft w:val="0"/>
      <w:marRight w:val="0"/>
      <w:marTop w:val="0"/>
      <w:marBottom w:val="0"/>
      <w:divBdr>
        <w:top w:val="none" w:sz="0" w:space="0" w:color="auto"/>
        <w:left w:val="none" w:sz="0" w:space="0" w:color="auto"/>
        <w:bottom w:val="none" w:sz="0" w:space="0" w:color="auto"/>
        <w:right w:val="none" w:sz="0" w:space="0" w:color="auto"/>
      </w:divBdr>
    </w:div>
    <w:div w:id="1678338055">
      <w:bodyDiv w:val="1"/>
      <w:marLeft w:val="0"/>
      <w:marRight w:val="0"/>
      <w:marTop w:val="0"/>
      <w:marBottom w:val="0"/>
      <w:divBdr>
        <w:top w:val="none" w:sz="0" w:space="0" w:color="auto"/>
        <w:left w:val="none" w:sz="0" w:space="0" w:color="auto"/>
        <w:bottom w:val="none" w:sz="0" w:space="0" w:color="auto"/>
        <w:right w:val="none" w:sz="0" w:space="0" w:color="auto"/>
      </w:divBdr>
    </w:div>
    <w:div w:id="1678650043">
      <w:bodyDiv w:val="1"/>
      <w:marLeft w:val="0"/>
      <w:marRight w:val="0"/>
      <w:marTop w:val="0"/>
      <w:marBottom w:val="0"/>
      <w:divBdr>
        <w:top w:val="none" w:sz="0" w:space="0" w:color="auto"/>
        <w:left w:val="none" w:sz="0" w:space="0" w:color="auto"/>
        <w:bottom w:val="none" w:sz="0" w:space="0" w:color="auto"/>
        <w:right w:val="none" w:sz="0" w:space="0" w:color="auto"/>
      </w:divBdr>
    </w:div>
    <w:div w:id="1679235138">
      <w:bodyDiv w:val="1"/>
      <w:marLeft w:val="0"/>
      <w:marRight w:val="0"/>
      <w:marTop w:val="0"/>
      <w:marBottom w:val="0"/>
      <w:divBdr>
        <w:top w:val="none" w:sz="0" w:space="0" w:color="auto"/>
        <w:left w:val="none" w:sz="0" w:space="0" w:color="auto"/>
        <w:bottom w:val="none" w:sz="0" w:space="0" w:color="auto"/>
        <w:right w:val="none" w:sz="0" w:space="0" w:color="auto"/>
      </w:divBdr>
    </w:div>
    <w:div w:id="1680693867">
      <w:bodyDiv w:val="1"/>
      <w:marLeft w:val="0"/>
      <w:marRight w:val="0"/>
      <w:marTop w:val="0"/>
      <w:marBottom w:val="0"/>
      <w:divBdr>
        <w:top w:val="none" w:sz="0" w:space="0" w:color="auto"/>
        <w:left w:val="none" w:sz="0" w:space="0" w:color="auto"/>
        <w:bottom w:val="none" w:sz="0" w:space="0" w:color="auto"/>
        <w:right w:val="none" w:sz="0" w:space="0" w:color="auto"/>
      </w:divBdr>
    </w:div>
    <w:div w:id="1684473094">
      <w:bodyDiv w:val="1"/>
      <w:marLeft w:val="0"/>
      <w:marRight w:val="0"/>
      <w:marTop w:val="0"/>
      <w:marBottom w:val="0"/>
      <w:divBdr>
        <w:top w:val="none" w:sz="0" w:space="0" w:color="auto"/>
        <w:left w:val="none" w:sz="0" w:space="0" w:color="auto"/>
        <w:bottom w:val="none" w:sz="0" w:space="0" w:color="auto"/>
        <w:right w:val="none" w:sz="0" w:space="0" w:color="auto"/>
      </w:divBdr>
    </w:div>
    <w:div w:id="1685282862">
      <w:bodyDiv w:val="1"/>
      <w:marLeft w:val="0"/>
      <w:marRight w:val="0"/>
      <w:marTop w:val="0"/>
      <w:marBottom w:val="0"/>
      <w:divBdr>
        <w:top w:val="none" w:sz="0" w:space="0" w:color="auto"/>
        <w:left w:val="none" w:sz="0" w:space="0" w:color="auto"/>
        <w:bottom w:val="none" w:sz="0" w:space="0" w:color="auto"/>
        <w:right w:val="none" w:sz="0" w:space="0" w:color="auto"/>
      </w:divBdr>
    </w:div>
    <w:div w:id="1685748073">
      <w:bodyDiv w:val="1"/>
      <w:marLeft w:val="0"/>
      <w:marRight w:val="0"/>
      <w:marTop w:val="0"/>
      <w:marBottom w:val="0"/>
      <w:divBdr>
        <w:top w:val="none" w:sz="0" w:space="0" w:color="auto"/>
        <w:left w:val="none" w:sz="0" w:space="0" w:color="auto"/>
        <w:bottom w:val="none" w:sz="0" w:space="0" w:color="auto"/>
        <w:right w:val="none" w:sz="0" w:space="0" w:color="auto"/>
      </w:divBdr>
    </w:div>
    <w:div w:id="1688554901">
      <w:bodyDiv w:val="1"/>
      <w:marLeft w:val="0"/>
      <w:marRight w:val="0"/>
      <w:marTop w:val="0"/>
      <w:marBottom w:val="0"/>
      <w:divBdr>
        <w:top w:val="none" w:sz="0" w:space="0" w:color="auto"/>
        <w:left w:val="none" w:sz="0" w:space="0" w:color="auto"/>
        <w:bottom w:val="none" w:sz="0" w:space="0" w:color="auto"/>
        <w:right w:val="none" w:sz="0" w:space="0" w:color="auto"/>
      </w:divBdr>
    </w:div>
    <w:div w:id="1691028695">
      <w:bodyDiv w:val="1"/>
      <w:marLeft w:val="0"/>
      <w:marRight w:val="0"/>
      <w:marTop w:val="0"/>
      <w:marBottom w:val="0"/>
      <w:divBdr>
        <w:top w:val="none" w:sz="0" w:space="0" w:color="auto"/>
        <w:left w:val="none" w:sz="0" w:space="0" w:color="auto"/>
        <w:bottom w:val="none" w:sz="0" w:space="0" w:color="auto"/>
        <w:right w:val="none" w:sz="0" w:space="0" w:color="auto"/>
      </w:divBdr>
    </w:div>
    <w:div w:id="1691370047">
      <w:bodyDiv w:val="1"/>
      <w:marLeft w:val="0"/>
      <w:marRight w:val="0"/>
      <w:marTop w:val="0"/>
      <w:marBottom w:val="0"/>
      <w:divBdr>
        <w:top w:val="none" w:sz="0" w:space="0" w:color="auto"/>
        <w:left w:val="none" w:sz="0" w:space="0" w:color="auto"/>
        <w:bottom w:val="none" w:sz="0" w:space="0" w:color="auto"/>
        <w:right w:val="none" w:sz="0" w:space="0" w:color="auto"/>
      </w:divBdr>
    </w:div>
    <w:div w:id="1692217792">
      <w:bodyDiv w:val="1"/>
      <w:marLeft w:val="0"/>
      <w:marRight w:val="0"/>
      <w:marTop w:val="0"/>
      <w:marBottom w:val="0"/>
      <w:divBdr>
        <w:top w:val="none" w:sz="0" w:space="0" w:color="auto"/>
        <w:left w:val="none" w:sz="0" w:space="0" w:color="auto"/>
        <w:bottom w:val="none" w:sz="0" w:space="0" w:color="auto"/>
        <w:right w:val="none" w:sz="0" w:space="0" w:color="auto"/>
      </w:divBdr>
    </w:div>
    <w:div w:id="1692301147">
      <w:bodyDiv w:val="1"/>
      <w:marLeft w:val="0"/>
      <w:marRight w:val="0"/>
      <w:marTop w:val="0"/>
      <w:marBottom w:val="0"/>
      <w:divBdr>
        <w:top w:val="none" w:sz="0" w:space="0" w:color="auto"/>
        <w:left w:val="none" w:sz="0" w:space="0" w:color="auto"/>
        <w:bottom w:val="none" w:sz="0" w:space="0" w:color="auto"/>
        <w:right w:val="none" w:sz="0" w:space="0" w:color="auto"/>
      </w:divBdr>
    </w:div>
    <w:div w:id="1693070856">
      <w:bodyDiv w:val="1"/>
      <w:marLeft w:val="0"/>
      <w:marRight w:val="0"/>
      <w:marTop w:val="0"/>
      <w:marBottom w:val="0"/>
      <w:divBdr>
        <w:top w:val="none" w:sz="0" w:space="0" w:color="auto"/>
        <w:left w:val="none" w:sz="0" w:space="0" w:color="auto"/>
        <w:bottom w:val="none" w:sz="0" w:space="0" w:color="auto"/>
        <w:right w:val="none" w:sz="0" w:space="0" w:color="auto"/>
      </w:divBdr>
    </w:div>
    <w:div w:id="1694040840">
      <w:bodyDiv w:val="1"/>
      <w:marLeft w:val="0"/>
      <w:marRight w:val="0"/>
      <w:marTop w:val="0"/>
      <w:marBottom w:val="0"/>
      <w:divBdr>
        <w:top w:val="none" w:sz="0" w:space="0" w:color="auto"/>
        <w:left w:val="none" w:sz="0" w:space="0" w:color="auto"/>
        <w:bottom w:val="none" w:sz="0" w:space="0" w:color="auto"/>
        <w:right w:val="none" w:sz="0" w:space="0" w:color="auto"/>
      </w:divBdr>
    </w:div>
    <w:div w:id="1694451873">
      <w:bodyDiv w:val="1"/>
      <w:marLeft w:val="0"/>
      <w:marRight w:val="0"/>
      <w:marTop w:val="0"/>
      <w:marBottom w:val="0"/>
      <w:divBdr>
        <w:top w:val="none" w:sz="0" w:space="0" w:color="auto"/>
        <w:left w:val="none" w:sz="0" w:space="0" w:color="auto"/>
        <w:bottom w:val="none" w:sz="0" w:space="0" w:color="auto"/>
        <w:right w:val="none" w:sz="0" w:space="0" w:color="auto"/>
      </w:divBdr>
    </w:div>
    <w:div w:id="1694695879">
      <w:bodyDiv w:val="1"/>
      <w:marLeft w:val="0"/>
      <w:marRight w:val="0"/>
      <w:marTop w:val="0"/>
      <w:marBottom w:val="0"/>
      <w:divBdr>
        <w:top w:val="none" w:sz="0" w:space="0" w:color="auto"/>
        <w:left w:val="none" w:sz="0" w:space="0" w:color="auto"/>
        <w:bottom w:val="none" w:sz="0" w:space="0" w:color="auto"/>
        <w:right w:val="none" w:sz="0" w:space="0" w:color="auto"/>
      </w:divBdr>
    </w:div>
    <w:div w:id="1694919343">
      <w:bodyDiv w:val="1"/>
      <w:marLeft w:val="0"/>
      <w:marRight w:val="0"/>
      <w:marTop w:val="0"/>
      <w:marBottom w:val="0"/>
      <w:divBdr>
        <w:top w:val="none" w:sz="0" w:space="0" w:color="auto"/>
        <w:left w:val="none" w:sz="0" w:space="0" w:color="auto"/>
        <w:bottom w:val="none" w:sz="0" w:space="0" w:color="auto"/>
        <w:right w:val="none" w:sz="0" w:space="0" w:color="auto"/>
      </w:divBdr>
    </w:div>
    <w:div w:id="1695183799">
      <w:bodyDiv w:val="1"/>
      <w:marLeft w:val="0"/>
      <w:marRight w:val="0"/>
      <w:marTop w:val="0"/>
      <w:marBottom w:val="0"/>
      <w:divBdr>
        <w:top w:val="none" w:sz="0" w:space="0" w:color="auto"/>
        <w:left w:val="none" w:sz="0" w:space="0" w:color="auto"/>
        <w:bottom w:val="none" w:sz="0" w:space="0" w:color="auto"/>
        <w:right w:val="none" w:sz="0" w:space="0" w:color="auto"/>
      </w:divBdr>
    </w:div>
    <w:div w:id="1696152698">
      <w:bodyDiv w:val="1"/>
      <w:marLeft w:val="0"/>
      <w:marRight w:val="0"/>
      <w:marTop w:val="0"/>
      <w:marBottom w:val="0"/>
      <w:divBdr>
        <w:top w:val="none" w:sz="0" w:space="0" w:color="auto"/>
        <w:left w:val="none" w:sz="0" w:space="0" w:color="auto"/>
        <w:bottom w:val="none" w:sz="0" w:space="0" w:color="auto"/>
        <w:right w:val="none" w:sz="0" w:space="0" w:color="auto"/>
      </w:divBdr>
    </w:div>
    <w:div w:id="1696153218">
      <w:bodyDiv w:val="1"/>
      <w:marLeft w:val="0"/>
      <w:marRight w:val="0"/>
      <w:marTop w:val="0"/>
      <w:marBottom w:val="0"/>
      <w:divBdr>
        <w:top w:val="none" w:sz="0" w:space="0" w:color="auto"/>
        <w:left w:val="none" w:sz="0" w:space="0" w:color="auto"/>
        <w:bottom w:val="none" w:sz="0" w:space="0" w:color="auto"/>
        <w:right w:val="none" w:sz="0" w:space="0" w:color="auto"/>
      </w:divBdr>
    </w:div>
    <w:div w:id="1696804370">
      <w:bodyDiv w:val="1"/>
      <w:marLeft w:val="0"/>
      <w:marRight w:val="0"/>
      <w:marTop w:val="0"/>
      <w:marBottom w:val="0"/>
      <w:divBdr>
        <w:top w:val="none" w:sz="0" w:space="0" w:color="auto"/>
        <w:left w:val="none" w:sz="0" w:space="0" w:color="auto"/>
        <w:bottom w:val="none" w:sz="0" w:space="0" w:color="auto"/>
        <w:right w:val="none" w:sz="0" w:space="0" w:color="auto"/>
      </w:divBdr>
    </w:div>
    <w:div w:id="1697081032">
      <w:bodyDiv w:val="1"/>
      <w:marLeft w:val="0"/>
      <w:marRight w:val="0"/>
      <w:marTop w:val="0"/>
      <w:marBottom w:val="0"/>
      <w:divBdr>
        <w:top w:val="none" w:sz="0" w:space="0" w:color="auto"/>
        <w:left w:val="none" w:sz="0" w:space="0" w:color="auto"/>
        <w:bottom w:val="none" w:sz="0" w:space="0" w:color="auto"/>
        <w:right w:val="none" w:sz="0" w:space="0" w:color="auto"/>
      </w:divBdr>
    </w:div>
    <w:div w:id="1698697422">
      <w:bodyDiv w:val="1"/>
      <w:marLeft w:val="0"/>
      <w:marRight w:val="0"/>
      <w:marTop w:val="0"/>
      <w:marBottom w:val="0"/>
      <w:divBdr>
        <w:top w:val="none" w:sz="0" w:space="0" w:color="auto"/>
        <w:left w:val="none" w:sz="0" w:space="0" w:color="auto"/>
        <w:bottom w:val="none" w:sz="0" w:space="0" w:color="auto"/>
        <w:right w:val="none" w:sz="0" w:space="0" w:color="auto"/>
      </w:divBdr>
    </w:div>
    <w:div w:id="1700467573">
      <w:bodyDiv w:val="1"/>
      <w:marLeft w:val="0"/>
      <w:marRight w:val="0"/>
      <w:marTop w:val="0"/>
      <w:marBottom w:val="0"/>
      <w:divBdr>
        <w:top w:val="none" w:sz="0" w:space="0" w:color="auto"/>
        <w:left w:val="none" w:sz="0" w:space="0" w:color="auto"/>
        <w:bottom w:val="none" w:sz="0" w:space="0" w:color="auto"/>
        <w:right w:val="none" w:sz="0" w:space="0" w:color="auto"/>
      </w:divBdr>
    </w:div>
    <w:div w:id="1700471435">
      <w:bodyDiv w:val="1"/>
      <w:marLeft w:val="0"/>
      <w:marRight w:val="0"/>
      <w:marTop w:val="0"/>
      <w:marBottom w:val="0"/>
      <w:divBdr>
        <w:top w:val="none" w:sz="0" w:space="0" w:color="auto"/>
        <w:left w:val="none" w:sz="0" w:space="0" w:color="auto"/>
        <w:bottom w:val="none" w:sz="0" w:space="0" w:color="auto"/>
        <w:right w:val="none" w:sz="0" w:space="0" w:color="auto"/>
      </w:divBdr>
    </w:div>
    <w:div w:id="1700936939">
      <w:bodyDiv w:val="1"/>
      <w:marLeft w:val="0"/>
      <w:marRight w:val="0"/>
      <w:marTop w:val="0"/>
      <w:marBottom w:val="0"/>
      <w:divBdr>
        <w:top w:val="none" w:sz="0" w:space="0" w:color="auto"/>
        <w:left w:val="none" w:sz="0" w:space="0" w:color="auto"/>
        <w:bottom w:val="none" w:sz="0" w:space="0" w:color="auto"/>
        <w:right w:val="none" w:sz="0" w:space="0" w:color="auto"/>
      </w:divBdr>
    </w:div>
    <w:div w:id="1702243439">
      <w:bodyDiv w:val="1"/>
      <w:marLeft w:val="0"/>
      <w:marRight w:val="0"/>
      <w:marTop w:val="0"/>
      <w:marBottom w:val="0"/>
      <w:divBdr>
        <w:top w:val="none" w:sz="0" w:space="0" w:color="auto"/>
        <w:left w:val="none" w:sz="0" w:space="0" w:color="auto"/>
        <w:bottom w:val="none" w:sz="0" w:space="0" w:color="auto"/>
        <w:right w:val="none" w:sz="0" w:space="0" w:color="auto"/>
      </w:divBdr>
    </w:div>
    <w:div w:id="1705135699">
      <w:bodyDiv w:val="1"/>
      <w:marLeft w:val="0"/>
      <w:marRight w:val="0"/>
      <w:marTop w:val="0"/>
      <w:marBottom w:val="0"/>
      <w:divBdr>
        <w:top w:val="none" w:sz="0" w:space="0" w:color="auto"/>
        <w:left w:val="none" w:sz="0" w:space="0" w:color="auto"/>
        <w:bottom w:val="none" w:sz="0" w:space="0" w:color="auto"/>
        <w:right w:val="none" w:sz="0" w:space="0" w:color="auto"/>
      </w:divBdr>
    </w:div>
    <w:div w:id="1705985583">
      <w:bodyDiv w:val="1"/>
      <w:marLeft w:val="0"/>
      <w:marRight w:val="0"/>
      <w:marTop w:val="0"/>
      <w:marBottom w:val="0"/>
      <w:divBdr>
        <w:top w:val="none" w:sz="0" w:space="0" w:color="auto"/>
        <w:left w:val="none" w:sz="0" w:space="0" w:color="auto"/>
        <w:bottom w:val="none" w:sz="0" w:space="0" w:color="auto"/>
        <w:right w:val="none" w:sz="0" w:space="0" w:color="auto"/>
      </w:divBdr>
    </w:div>
    <w:div w:id="1710257124">
      <w:bodyDiv w:val="1"/>
      <w:marLeft w:val="0"/>
      <w:marRight w:val="0"/>
      <w:marTop w:val="0"/>
      <w:marBottom w:val="0"/>
      <w:divBdr>
        <w:top w:val="none" w:sz="0" w:space="0" w:color="auto"/>
        <w:left w:val="none" w:sz="0" w:space="0" w:color="auto"/>
        <w:bottom w:val="none" w:sz="0" w:space="0" w:color="auto"/>
        <w:right w:val="none" w:sz="0" w:space="0" w:color="auto"/>
      </w:divBdr>
    </w:div>
    <w:div w:id="1710565054">
      <w:bodyDiv w:val="1"/>
      <w:marLeft w:val="0"/>
      <w:marRight w:val="0"/>
      <w:marTop w:val="0"/>
      <w:marBottom w:val="0"/>
      <w:divBdr>
        <w:top w:val="none" w:sz="0" w:space="0" w:color="auto"/>
        <w:left w:val="none" w:sz="0" w:space="0" w:color="auto"/>
        <w:bottom w:val="none" w:sz="0" w:space="0" w:color="auto"/>
        <w:right w:val="none" w:sz="0" w:space="0" w:color="auto"/>
      </w:divBdr>
    </w:div>
    <w:div w:id="1711684708">
      <w:bodyDiv w:val="1"/>
      <w:marLeft w:val="0"/>
      <w:marRight w:val="0"/>
      <w:marTop w:val="0"/>
      <w:marBottom w:val="0"/>
      <w:divBdr>
        <w:top w:val="none" w:sz="0" w:space="0" w:color="auto"/>
        <w:left w:val="none" w:sz="0" w:space="0" w:color="auto"/>
        <w:bottom w:val="none" w:sz="0" w:space="0" w:color="auto"/>
        <w:right w:val="none" w:sz="0" w:space="0" w:color="auto"/>
      </w:divBdr>
    </w:div>
    <w:div w:id="1712455723">
      <w:bodyDiv w:val="1"/>
      <w:marLeft w:val="0"/>
      <w:marRight w:val="0"/>
      <w:marTop w:val="0"/>
      <w:marBottom w:val="0"/>
      <w:divBdr>
        <w:top w:val="none" w:sz="0" w:space="0" w:color="auto"/>
        <w:left w:val="none" w:sz="0" w:space="0" w:color="auto"/>
        <w:bottom w:val="none" w:sz="0" w:space="0" w:color="auto"/>
        <w:right w:val="none" w:sz="0" w:space="0" w:color="auto"/>
      </w:divBdr>
    </w:div>
    <w:div w:id="1712652461">
      <w:bodyDiv w:val="1"/>
      <w:marLeft w:val="0"/>
      <w:marRight w:val="0"/>
      <w:marTop w:val="0"/>
      <w:marBottom w:val="0"/>
      <w:divBdr>
        <w:top w:val="none" w:sz="0" w:space="0" w:color="auto"/>
        <w:left w:val="none" w:sz="0" w:space="0" w:color="auto"/>
        <w:bottom w:val="none" w:sz="0" w:space="0" w:color="auto"/>
        <w:right w:val="none" w:sz="0" w:space="0" w:color="auto"/>
      </w:divBdr>
    </w:div>
    <w:div w:id="1713262963">
      <w:bodyDiv w:val="1"/>
      <w:marLeft w:val="0"/>
      <w:marRight w:val="0"/>
      <w:marTop w:val="0"/>
      <w:marBottom w:val="0"/>
      <w:divBdr>
        <w:top w:val="none" w:sz="0" w:space="0" w:color="auto"/>
        <w:left w:val="none" w:sz="0" w:space="0" w:color="auto"/>
        <w:bottom w:val="none" w:sz="0" w:space="0" w:color="auto"/>
        <w:right w:val="none" w:sz="0" w:space="0" w:color="auto"/>
      </w:divBdr>
    </w:div>
    <w:div w:id="1715234659">
      <w:bodyDiv w:val="1"/>
      <w:marLeft w:val="0"/>
      <w:marRight w:val="0"/>
      <w:marTop w:val="0"/>
      <w:marBottom w:val="0"/>
      <w:divBdr>
        <w:top w:val="none" w:sz="0" w:space="0" w:color="auto"/>
        <w:left w:val="none" w:sz="0" w:space="0" w:color="auto"/>
        <w:bottom w:val="none" w:sz="0" w:space="0" w:color="auto"/>
        <w:right w:val="none" w:sz="0" w:space="0" w:color="auto"/>
      </w:divBdr>
    </w:div>
    <w:div w:id="1715890475">
      <w:bodyDiv w:val="1"/>
      <w:marLeft w:val="0"/>
      <w:marRight w:val="0"/>
      <w:marTop w:val="0"/>
      <w:marBottom w:val="0"/>
      <w:divBdr>
        <w:top w:val="none" w:sz="0" w:space="0" w:color="auto"/>
        <w:left w:val="none" w:sz="0" w:space="0" w:color="auto"/>
        <w:bottom w:val="none" w:sz="0" w:space="0" w:color="auto"/>
        <w:right w:val="none" w:sz="0" w:space="0" w:color="auto"/>
      </w:divBdr>
    </w:div>
    <w:div w:id="1716732147">
      <w:bodyDiv w:val="1"/>
      <w:marLeft w:val="0"/>
      <w:marRight w:val="0"/>
      <w:marTop w:val="0"/>
      <w:marBottom w:val="0"/>
      <w:divBdr>
        <w:top w:val="none" w:sz="0" w:space="0" w:color="auto"/>
        <w:left w:val="none" w:sz="0" w:space="0" w:color="auto"/>
        <w:bottom w:val="none" w:sz="0" w:space="0" w:color="auto"/>
        <w:right w:val="none" w:sz="0" w:space="0" w:color="auto"/>
      </w:divBdr>
    </w:div>
    <w:div w:id="1716999019">
      <w:bodyDiv w:val="1"/>
      <w:marLeft w:val="0"/>
      <w:marRight w:val="0"/>
      <w:marTop w:val="0"/>
      <w:marBottom w:val="0"/>
      <w:divBdr>
        <w:top w:val="none" w:sz="0" w:space="0" w:color="auto"/>
        <w:left w:val="none" w:sz="0" w:space="0" w:color="auto"/>
        <w:bottom w:val="none" w:sz="0" w:space="0" w:color="auto"/>
        <w:right w:val="none" w:sz="0" w:space="0" w:color="auto"/>
      </w:divBdr>
    </w:div>
    <w:div w:id="1717462181">
      <w:bodyDiv w:val="1"/>
      <w:marLeft w:val="0"/>
      <w:marRight w:val="0"/>
      <w:marTop w:val="0"/>
      <w:marBottom w:val="0"/>
      <w:divBdr>
        <w:top w:val="none" w:sz="0" w:space="0" w:color="auto"/>
        <w:left w:val="none" w:sz="0" w:space="0" w:color="auto"/>
        <w:bottom w:val="none" w:sz="0" w:space="0" w:color="auto"/>
        <w:right w:val="none" w:sz="0" w:space="0" w:color="auto"/>
      </w:divBdr>
    </w:div>
    <w:div w:id="1719624792">
      <w:bodyDiv w:val="1"/>
      <w:marLeft w:val="0"/>
      <w:marRight w:val="0"/>
      <w:marTop w:val="0"/>
      <w:marBottom w:val="0"/>
      <w:divBdr>
        <w:top w:val="none" w:sz="0" w:space="0" w:color="auto"/>
        <w:left w:val="none" w:sz="0" w:space="0" w:color="auto"/>
        <w:bottom w:val="none" w:sz="0" w:space="0" w:color="auto"/>
        <w:right w:val="none" w:sz="0" w:space="0" w:color="auto"/>
      </w:divBdr>
    </w:div>
    <w:div w:id="1720668237">
      <w:bodyDiv w:val="1"/>
      <w:marLeft w:val="0"/>
      <w:marRight w:val="0"/>
      <w:marTop w:val="0"/>
      <w:marBottom w:val="0"/>
      <w:divBdr>
        <w:top w:val="none" w:sz="0" w:space="0" w:color="auto"/>
        <w:left w:val="none" w:sz="0" w:space="0" w:color="auto"/>
        <w:bottom w:val="none" w:sz="0" w:space="0" w:color="auto"/>
        <w:right w:val="none" w:sz="0" w:space="0" w:color="auto"/>
      </w:divBdr>
    </w:div>
    <w:div w:id="1722292705">
      <w:bodyDiv w:val="1"/>
      <w:marLeft w:val="0"/>
      <w:marRight w:val="0"/>
      <w:marTop w:val="0"/>
      <w:marBottom w:val="0"/>
      <w:divBdr>
        <w:top w:val="none" w:sz="0" w:space="0" w:color="auto"/>
        <w:left w:val="none" w:sz="0" w:space="0" w:color="auto"/>
        <w:bottom w:val="none" w:sz="0" w:space="0" w:color="auto"/>
        <w:right w:val="none" w:sz="0" w:space="0" w:color="auto"/>
      </w:divBdr>
    </w:div>
    <w:div w:id="1724062860">
      <w:bodyDiv w:val="1"/>
      <w:marLeft w:val="0"/>
      <w:marRight w:val="0"/>
      <w:marTop w:val="0"/>
      <w:marBottom w:val="0"/>
      <w:divBdr>
        <w:top w:val="none" w:sz="0" w:space="0" w:color="auto"/>
        <w:left w:val="none" w:sz="0" w:space="0" w:color="auto"/>
        <w:bottom w:val="none" w:sz="0" w:space="0" w:color="auto"/>
        <w:right w:val="none" w:sz="0" w:space="0" w:color="auto"/>
      </w:divBdr>
    </w:div>
    <w:div w:id="1727292979">
      <w:bodyDiv w:val="1"/>
      <w:marLeft w:val="0"/>
      <w:marRight w:val="0"/>
      <w:marTop w:val="0"/>
      <w:marBottom w:val="0"/>
      <w:divBdr>
        <w:top w:val="none" w:sz="0" w:space="0" w:color="auto"/>
        <w:left w:val="none" w:sz="0" w:space="0" w:color="auto"/>
        <w:bottom w:val="none" w:sz="0" w:space="0" w:color="auto"/>
        <w:right w:val="none" w:sz="0" w:space="0" w:color="auto"/>
      </w:divBdr>
    </w:div>
    <w:div w:id="1728184489">
      <w:bodyDiv w:val="1"/>
      <w:marLeft w:val="0"/>
      <w:marRight w:val="0"/>
      <w:marTop w:val="0"/>
      <w:marBottom w:val="0"/>
      <w:divBdr>
        <w:top w:val="none" w:sz="0" w:space="0" w:color="auto"/>
        <w:left w:val="none" w:sz="0" w:space="0" w:color="auto"/>
        <w:bottom w:val="none" w:sz="0" w:space="0" w:color="auto"/>
        <w:right w:val="none" w:sz="0" w:space="0" w:color="auto"/>
      </w:divBdr>
    </w:div>
    <w:div w:id="1732460634">
      <w:bodyDiv w:val="1"/>
      <w:marLeft w:val="0"/>
      <w:marRight w:val="0"/>
      <w:marTop w:val="0"/>
      <w:marBottom w:val="0"/>
      <w:divBdr>
        <w:top w:val="none" w:sz="0" w:space="0" w:color="auto"/>
        <w:left w:val="none" w:sz="0" w:space="0" w:color="auto"/>
        <w:bottom w:val="none" w:sz="0" w:space="0" w:color="auto"/>
        <w:right w:val="none" w:sz="0" w:space="0" w:color="auto"/>
      </w:divBdr>
    </w:div>
    <w:div w:id="1733966677">
      <w:bodyDiv w:val="1"/>
      <w:marLeft w:val="0"/>
      <w:marRight w:val="0"/>
      <w:marTop w:val="0"/>
      <w:marBottom w:val="0"/>
      <w:divBdr>
        <w:top w:val="none" w:sz="0" w:space="0" w:color="auto"/>
        <w:left w:val="none" w:sz="0" w:space="0" w:color="auto"/>
        <w:bottom w:val="none" w:sz="0" w:space="0" w:color="auto"/>
        <w:right w:val="none" w:sz="0" w:space="0" w:color="auto"/>
      </w:divBdr>
    </w:div>
    <w:div w:id="1735277812">
      <w:bodyDiv w:val="1"/>
      <w:marLeft w:val="0"/>
      <w:marRight w:val="0"/>
      <w:marTop w:val="0"/>
      <w:marBottom w:val="0"/>
      <w:divBdr>
        <w:top w:val="none" w:sz="0" w:space="0" w:color="auto"/>
        <w:left w:val="none" w:sz="0" w:space="0" w:color="auto"/>
        <w:bottom w:val="none" w:sz="0" w:space="0" w:color="auto"/>
        <w:right w:val="none" w:sz="0" w:space="0" w:color="auto"/>
      </w:divBdr>
    </w:div>
    <w:div w:id="1735741874">
      <w:bodyDiv w:val="1"/>
      <w:marLeft w:val="0"/>
      <w:marRight w:val="0"/>
      <w:marTop w:val="0"/>
      <w:marBottom w:val="0"/>
      <w:divBdr>
        <w:top w:val="none" w:sz="0" w:space="0" w:color="auto"/>
        <w:left w:val="none" w:sz="0" w:space="0" w:color="auto"/>
        <w:bottom w:val="none" w:sz="0" w:space="0" w:color="auto"/>
        <w:right w:val="none" w:sz="0" w:space="0" w:color="auto"/>
      </w:divBdr>
    </w:div>
    <w:div w:id="1738437920">
      <w:bodyDiv w:val="1"/>
      <w:marLeft w:val="0"/>
      <w:marRight w:val="0"/>
      <w:marTop w:val="0"/>
      <w:marBottom w:val="0"/>
      <w:divBdr>
        <w:top w:val="none" w:sz="0" w:space="0" w:color="auto"/>
        <w:left w:val="none" w:sz="0" w:space="0" w:color="auto"/>
        <w:bottom w:val="none" w:sz="0" w:space="0" w:color="auto"/>
        <w:right w:val="none" w:sz="0" w:space="0" w:color="auto"/>
      </w:divBdr>
    </w:div>
    <w:div w:id="1739131157">
      <w:bodyDiv w:val="1"/>
      <w:marLeft w:val="0"/>
      <w:marRight w:val="0"/>
      <w:marTop w:val="0"/>
      <w:marBottom w:val="0"/>
      <w:divBdr>
        <w:top w:val="none" w:sz="0" w:space="0" w:color="auto"/>
        <w:left w:val="none" w:sz="0" w:space="0" w:color="auto"/>
        <w:bottom w:val="none" w:sz="0" w:space="0" w:color="auto"/>
        <w:right w:val="none" w:sz="0" w:space="0" w:color="auto"/>
      </w:divBdr>
    </w:div>
    <w:div w:id="1739401083">
      <w:bodyDiv w:val="1"/>
      <w:marLeft w:val="0"/>
      <w:marRight w:val="0"/>
      <w:marTop w:val="0"/>
      <w:marBottom w:val="0"/>
      <w:divBdr>
        <w:top w:val="none" w:sz="0" w:space="0" w:color="auto"/>
        <w:left w:val="none" w:sz="0" w:space="0" w:color="auto"/>
        <w:bottom w:val="none" w:sz="0" w:space="0" w:color="auto"/>
        <w:right w:val="none" w:sz="0" w:space="0" w:color="auto"/>
      </w:divBdr>
    </w:div>
    <w:div w:id="1740595026">
      <w:bodyDiv w:val="1"/>
      <w:marLeft w:val="0"/>
      <w:marRight w:val="0"/>
      <w:marTop w:val="0"/>
      <w:marBottom w:val="0"/>
      <w:divBdr>
        <w:top w:val="none" w:sz="0" w:space="0" w:color="auto"/>
        <w:left w:val="none" w:sz="0" w:space="0" w:color="auto"/>
        <w:bottom w:val="none" w:sz="0" w:space="0" w:color="auto"/>
        <w:right w:val="none" w:sz="0" w:space="0" w:color="auto"/>
      </w:divBdr>
    </w:div>
    <w:div w:id="1741050693">
      <w:bodyDiv w:val="1"/>
      <w:marLeft w:val="0"/>
      <w:marRight w:val="0"/>
      <w:marTop w:val="0"/>
      <w:marBottom w:val="0"/>
      <w:divBdr>
        <w:top w:val="none" w:sz="0" w:space="0" w:color="auto"/>
        <w:left w:val="none" w:sz="0" w:space="0" w:color="auto"/>
        <w:bottom w:val="none" w:sz="0" w:space="0" w:color="auto"/>
        <w:right w:val="none" w:sz="0" w:space="0" w:color="auto"/>
      </w:divBdr>
    </w:div>
    <w:div w:id="1741051308">
      <w:bodyDiv w:val="1"/>
      <w:marLeft w:val="0"/>
      <w:marRight w:val="0"/>
      <w:marTop w:val="0"/>
      <w:marBottom w:val="0"/>
      <w:divBdr>
        <w:top w:val="none" w:sz="0" w:space="0" w:color="auto"/>
        <w:left w:val="none" w:sz="0" w:space="0" w:color="auto"/>
        <w:bottom w:val="none" w:sz="0" w:space="0" w:color="auto"/>
        <w:right w:val="none" w:sz="0" w:space="0" w:color="auto"/>
      </w:divBdr>
    </w:div>
    <w:div w:id="1744524929">
      <w:bodyDiv w:val="1"/>
      <w:marLeft w:val="0"/>
      <w:marRight w:val="0"/>
      <w:marTop w:val="0"/>
      <w:marBottom w:val="0"/>
      <w:divBdr>
        <w:top w:val="none" w:sz="0" w:space="0" w:color="auto"/>
        <w:left w:val="none" w:sz="0" w:space="0" w:color="auto"/>
        <w:bottom w:val="none" w:sz="0" w:space="0" w:color="auto"/>
        <w:right w:val="none" w:sz="0" w:space="0" w:color="auto"/>
      </w:divBdr>
    </w:div>
    <w:div w:id="1745838653">
      <w:bodyDiv w:val="1"/>
      <w:marLeft w:val="0"/>
      <w:marRight w:val="0"/>
      <w:marTop w:val="0"/>
      <w:marBottom w:val="0"/>
      <w:divBdr>
        <w:top w:val="none" w:sz="0" w:space="0" w:color="auto"/>
        <w:left w:val="none" w:sz="0" w:space="0" w:color="auto"/>
        <w:bottom w:val="none" w:sz="0" w:space="0" w:color="auto"/>
        <w:right w:val="none" w:sz="0" w:space="0" w:color="auto"/>
      </w:divBdr>
    </w:div>
    <w:div w:id="1747922980">
      <w:bodyDiv w:val="1"/>
      <w:marLeft w:val="0"/>
      <w:marRight w:val="0"/>
      <w:marTop w:val="0"/>
      <w:marBottom w:val="0"/>
      <w:divBdr>
        <w:top w:val="none" w:sz="0" w:space="0" w:color="auto"/>
        <w:left w:val="none" w:sz="0" w:space="0" w:color="auto"/>
        <w:bottom w:val="none" w:sz="0" w:space="0" w:color="auto"/>
        <w:right w:val="none" w:sz="0" w:space="0" w:color="auto"/>
      </w:divBdr>
    </w:div>
    <w:div w:id="1748381308">
      <w:bodyDiv w:val="1"/>
      <w:marLeft w:val="0"/>
      <w:marRight w:val="0"/>
      <w:marTop w:val="0"/>
      <w:marBottom w:val="0"/>
      <w:divBdr>
        <w:top w:val="none" w:sz="0" w:space="0" w:color="auto"/>
        <w:left w:val="none" w:sz="0" w:space="0" w:color="auto"/>
        <w:bottom w:val="none" w:sz="0" w:space="0" w:color="auto"/>
        <w:right w:val="none" w:sz="0" w:space="0" w:color="auto"/>
      </w:divBdr>
    </w:div>
    <w:div w:id="1751996655">
      <w:bodyDiv w:val="1"/>
      <w:marLeft w:val="0"/>
      <w:marRight w:val="0"/>
      <w:marTop w:val="0"/>
      <w:marBottom w:val="0"/>
      <w:divBdr>
        <w:top w:val="none" w:sz="0" w:space="0" w:color="auto"/>
        <w:left w:val="none" w:sz="0" w:space="0" w:color="auto"/>
        <w:bottom w:val="none" w:sz="0" w:space="0" w:color="auto"/>
        <w:right w:val="none" w:sz="0" w:space="0" w:color="auto"/>
      </w:divBdr>
    </w:div>
    <w:div w:id="1752433302">
      <w:bodyDiv w:val="1"/>
      <w:marLeft w:val="0"/>
      <w:marRight w:val="0"/>
      <w:marTop w:val="0"/>
      <w:marBottom w:val="0"/>
      <w:divBdr>
        <w:top w:val="none" w:sz="0" w:space="0" w:color="auto"/>
        <w:left w:val="none" w:sz="0" w:space="0" w:color="auto"/>
        <w:bottom w:val="none" w:sz="0" w:space="0" w:color="auto"/>
        <w:right w:val="none" w:sz="0" w:space="0" w:color="auto"/>
      </w:divBdr>
      <w:divsChild>
        <w:div w:id="1687093671">
          <w:marLeft w:val="0"/>
          <w:marRight w:val="0"/>
          <w:marTop w:val="0"/>
          <w:marBottom w:val="0"/>
          <w:divBdr>
            <w:top w:val="none" w:sz="0" w:space="0" w:color="auto"/>
            <w:left w:val="none" w:sz="0" w:space="0" w:color="auto"/>
            <w:bottom w:val="none" w:sz="0" w:space="0" w:color="auto"/>
            <w:right w:val="none" w:sz="0" w:space="0" w:color="auto"/>
          </w:divBdr>
        </w:div>
      </w:divsChild>
    </w:div>
    <w:div w:id="1753501188">
      <w:bodyDiv w:val="1"/>
      <w:marLeft w:val="0"/>
      <w:marRight w:val="0"/>
      <w:marTop w:val="0"/>
      <w:marBottom w:val="0"/>
      <w:divBdr>
        <w:top w:val="none" w:sz="0" w:space="0" w:color="auto"/>
        <w:left w:val="none" w:sz="0" w:space="0" w:color="auto"/>
        <w:bottom w:val="none" w:sz="0" w:space="0" w:color="auto"/>
        <w:right w:val="none" w:sz="0" w:space="0" w:color="auto"/>
      </w:divBdr>
    </w:div>
    <w:div w:id="1755593352">
      <w:bodyDiv w:val="1"/>
      <w:marLeft w:val="0"/>
      <w:marRight w:val="0"/>
      <w:marTop w:val="0"/>
      <w:marBottom w:val="0"/>
      <w:divBdr>
        <w:top w:val="none" w:sz="0" w:space="0" w:color="auto"/>
        <w:left w:val="none" w:sz="0" w:space="0" w:color="auto"/>
        <w:bottom w:val="none" w:sz="0" w:space="0" w:color="auto"/>
        <w:right w:val="none" w:sz="0" w:space="0" w:color="auto"/>
      </w:divBdr>
    </w:div>
    <w:div w:id="1756702314">
      <w:bodyDiv w:val="1"/>
      <w:marLeft w:val="0"/>
      <w:marRight w:val="0"/>
      <w:marTop w:val="0"/>
      <w:marBottom w:val="0"/>
      <w:divBdr>
        <w:top w:val="none" w:sz="0" w:space="0" w:color="auto"/>
        <w:left w:val="none" w:sz="0" w:space="0" w:color="auto"/>
        <w:bottom w:val="none" w:sz="0" w:space="0" w:color="auto"/>
        <w:right w:val="none" w:sz="0" w:space="0" w:color="auto"/>
      </w:divBdr>
    </w:div>
    <w:div w:id="1757745725">
      <w:bodyDiv w:val="1"/>
      <w:marLeft w:val="0"/>
      <w:marRight w:val="0"/>
      <w:marTop w:val="0"/>
      <w:marBottom w:val="0"/>
      <w:divBdr>
        <w:top w:val="none" w:sz="0" w:space="0" w:color="auto"/>
        <w:left w:val="none" w:sz="0" w:space="0" w:color="auto"/>
        <w:bottom w:val="none" w:sz="0" w:space="0" w:color="auto"/>
        <w:right w:val="none" w:sz="0" w:space="0" w:color="auto"/>
      </w:divBdr>
    </w:div>
    <w:div w:id="1760640127">
      <w:bodyDiv w:val="1"/>
      <w:marLeft w:val="0"/>
      <w:marRight w:val="0"/>
      <w:marTop w:val="0"/>
      <w:marBottom w:val="0"/>
      <w:divBdr>
        <w:top w:val="none" w:sz="0" w:space="0" w:color="auto"/>
        <w:left w:val="none" w:sz="0" w:space="0" w:color="auto"/>
        <w:bottom w:val="none" w:sz="0" w:space="0" w:color="auto"/>
        <w:right w:val="none" w:sz="0" w:space="0" w:color="auto"/>
      </w:divBdr>
    </w:div>
    <w:div w:id="1761214763">
      <w:bodyDiv w:val="1"/>
      <w:marLeft w:val="0"/>
      <w:marRight w:val="0"/>
      <w:marTop w:val="0"/>
      <w:marBottom w:val="0"/>
      <w:divBdr>
        <w:top w:val="none" w:sz="0" w:space="0" w:color="auto"/>
        <w:left w:val="none" w:sz="0" w:space="0" w:color="auto"/>
        <w:bottom w:val="none" w:sz="0" w:space="0" w:color="auto"/>
        <w:right w:val="none" w:sz="0" w:space="0" w:color="auto"/>
      </w:divBdr>
    </w:div>
    <w:div w:id="1762295262">
      <w:bodyDiv w:val="1"/>
      <w:marLeft w:val="0"/>
      <w:marRight w:val="0"/>
      <w:marTop w:val="0"/>
      <w:marBottom w:val="0"/>
      <w:divBdr>
        <w:top w:val="none" w:sz="0" w:space="0" w:color="auto"/>
        <w:left w:val="none" w:sz="0" w:space="0" w:color="auto"/>
        <w:bottom w:val="none" w:sz="0" w:space="0" w:color="auto"/>
        <w:right w:val="none" w:sz="0" w:space="0" w:color="auto"/>
      </w:divBdr>
    </w:div>
    <w:div w:id="1762334020">
      <w:bodyDiv w:val="1"/>
      <w:marLeft w:val="0"/>
      <w:marRight w:val="0"/>
      <w:marTop w:val="0"/>
      <w:marBottom w:val="0"/>
      <w:divBdr>
        <w:top w:val="none" w:sz="0" w:space="0" w:color="auto"/>
        <w:left w:val="none" w:sz="0" w:space="0" w:color="auto"/>
        <w:bottom w:val="none" w:sz="0" w:space="0" w:color="auto"/>
        <w:right w:val="none" w:sz="0" w:space="0" w:color="auto"/>
      </w:divBdr>
    </w:div>
    <w:div w:id="1770543406">
      <w:bodyDiv w:val="1"/>
      <w:marLeft w:val="0"/>
      <w:marRight w:val="0"/>
      <w:marTop w:val="0"/>
      <w:marBottom w:val="0"/>
      <w:divBdr>
        <w:top w:val="none" w:sz="0" w:space="0" w:color="auto"/>
        <w:left w:val="none" w:sz="0" w:space="0" w:color="auto"/>
        <w:bottom w:val="none" w:sz="0" w:space="0" w:color="auto"/>
        <w:right w:val="none" w:sz="0" w:space="0" w:color="auto"/>
      </w:divBdr>
    </w:div>
    <w:div w:id="1770663127">
      <w:bodyDiv w:val="1"/>
      <w:marLeft w:val="0"/>
      <w:marRight w:val="0"/>
      <w:marTop w:val="0"/>
      <w:marBottom w:val="0"/>
      <w:divBdr>
        <w:top w:val="none" w:sz="0" w:space="0" w:color="auto"/>
        <w:left w:val="none" w:sz="0" w:space="0" w:color="auto"/>
        <w:bottom w:val="none" w:sz="0" w:space="0" w:color="auto"/>
        <w:right w:val="none" w:sz="0" w:space="0" w:color="auto"/>
      </w:divBdr>
    </w:div>
    <w:div w:id="1770933227">
      <w:bodyDiv w:val="1"/>
      <w:marLeft w:val="0"/>
      <w:marRight w:val="0"/>
      <w:marTop w:val="0"/>
      <w:marBottom w:val="0"/>
      <w:divBdr>
        <w:top w:val="none" w:sz="0" w:space="0" w:color="auto"/>
        <w:left w:val="none" w:sz="0" w:space="0" w:color="auto"/>
        <w:bottom w:val="none" w:sz="0" w:space="0" w:color="auto"/>
        <w:right w:val="none" w:sz="0" w:space="0" w:color="auto"/>
      </w:divBdr>
    </w:div>
    <w:div w:id="1771663221">
      <w:bodyDiv w:val="1"/>
      <w:marLeft w:val="0"/>
      <w:marRight w:val="0"/>
      <w:marTop w:val="0"/>
      <w:marBottom w:val="0"/>
      <w:divBdr>
        <w:top w:val="none" w:sz="0" w:space="0" w:color="auto"/>
        <w:left w:val="none" w:sz="0" w:space="0" w:color="auto"/>
        <w:bottom w:val="none" w:sz="0" w:space="0" w:color="auto"/>
        <w:right w:val="none" w:sz="0" w:space="0" w:color="auto"/>
      </w:divBdr>
    </w:div>
    <w:div w:id="1771897566">
      <w:bodyDiv w:val="1"/>
      <w:marLeft w:val="0"/>
      <w:marRight w:val="0"/>
      <w:marTop w:val="0"/>
      <w:marBottom w:val="0"/>
      <w:divBdr>
        <w:top w:val="none" w:sz="0" w:space="0" w:color="auto"/>
        <w:left w:val="none" w:sz="0" w:space="0" w:color="auto"/>
        <w:bottom w:val="none" w:sz="0" w:space="0" w:color="auto"/>
        <w:right w:val="none" w:sz="0" w:space="0" w:color="auto"/>
      </w:divBdr>
    </w:div>
    <w:div w:id="1772318625">
      <w:bodyDiv w:val="1"/>
      <w:marLeft w:val="0"/>
      <w:marRight w:val="0"/>
      <w:marTop w:val="0"/>
      <w:marBottom w:val="0"/>
      <w:divBdr>
        <w:top w:val="none" w:sz="0" w:space="0" w:color="auto"/>
        <w:left w:val="none" w:sz="0" w:space="0" w:color="auto"/>
        <w:bottom w:val="none" w:sz="0" w:space="0" w:color="auto"/>
        <w:right w:val="none" w:sz="0" w:space="0" w:color="auto"/>
      </w:divBdr>
    </w:div>
    <w:div w:id="1773234990">
      <w:bodyDiv w:val="1"/>
      <w:marLeft w:val="0"/>
      <w:marRight w:val="0"/>
      <w:marTop w:val="0"/>
      <w:marBottom w:val="0"/>
      <w:divBdr>
        <w:top w:val="none" w:sz="0" w:space="0" w:color="auto"/>
        <w:left w:val="none" w:sz="0" w:space="0" w:color="auto"/>
        <w:bottom w:val="none" w:sz="0" w:space="0" w:color="auto"/>
        <w:right w:val="none" w:sz="0" w:space="0" w:color="auto"/>
      </w:divBdr>
    </w:div>
    <w:div w:id="1774781767">
      <w:bodyDiv w:val="1"/>
      <w:marLeft w:val="0"/>
      <w:marRight w:val="0"/>
      <w:marTop w:val="0"/>
      <w:marBottom w:val="0"/>
      <w:divBdr>
        <w:top w:val="none" w:sz="0" w:space="0" w:color="auto"/>
        <w:left w:val="none" w:sz="0" w:space="0" w:color="auto"/>
        <w:bottom w:val="none" w:sz="0" w:space="0" w:color="auto"/>
        <w:right w:val="none" w:sz="0" w:space="0" w:color="auto"/>
      </w:divBdr>
    </w:div>
    <w:div w:id="1777746540">
      <w:bodyDiv w:val="1"/>
      <w:marLeft w:val="0"/>
      <w:marRight w:val="0"/>
      <w:marTop w:val="0"/>
      <w:marBottom w:val="0"/>
      <w:divBdr>
        <w:top w:val="none" w:sz="0" w:space="0" w:color="auto"/>
        <w:left w:val="none" w:sz="0" w:space="0" w:color="auto"/>
        <w:bottom w:val="none" w:sz="0" w:space="0" w:color="auto"/>
        <w:right w:val="none" w:sz="0" w:space="0" w:color="auto"/>
      </w:divBdr>
    </w:div>
    <w:div w:id="1778329055">
      <w:bodyDiv w:val="1"/>
      <w:marLeft w:val="0"/>
      <w:marRight w:val="0"/>
      <w:marTop w:val="0"/>
      <w:marBottom w:val="0"/>
      <w:divBdr>
        <w:top w:val="none" w:sz="0" w:space="0" w:color="auto"/>
        <w:left w:val="none" w:sz="0" w:space="0" w:color="auto"/>
        <w:bottom w:val="none" w:sz="0" w:space="0" w:color="auto"/>
        <w:right w:val="none" w:sz="0" w:space="0" w:color="auto"/>
      </w:divBdr>
    </w:div>
    <w:div w:id="1780103359">
      <w:bodyDiv w:val="1"/>
      <w:marLeft w:val="0"/>
      <w:marRight w:val="0"/>
      <w:marTop w:val="0"/>
      <w:marBottom w:val="0"/>
      <w:divBdr>
        <w:top w:val="none" w:sz="0" w:space="0" w:color="auto"/>
        <w:left w:val="none" w:sz="0" w:space="0" w:color="auto"/>
        <w:bottom w:val="none" w:sz="0" w:space="0" w:color="auto"/>
        <w:right w:val="none" w:sz="0" w:space="0" w:color="auto"/>
      </w:divBdr>
    </w:div>
    <w:div w:id="1780753205">
      <w:bodyDiv w:val="1"/>
      <w:marLeft w:val="0"/>
      <w:marRight w:val="0"/>
      <w:marTop w:val="0"/>
      <w:marBottom w:val="0"/>
      <w:divBdr>
        <w:top w:val="none" w:sz="0" w:space="0" w:color="auto"/>
        <w:left w:val="none" w:sz="0" w:space="0" w:color="auto"/>
        <w:bottom w:val="none" w:sz="0" w:space="0" w:color="auto"/>
        <w:right w:val="none" w:sz="0" w:space="0" w:color="auto"/>
      </w:divBdr>
    </w:div>
    <w:div w:id="1784109126">
      <w:bodyDiv w:val="1"/>
      <w:marLeft w:val="0"/>
      <w:marRight w:val="0"/>
      <w:marTop w:val="0"/>
      <w:marBottom w:val="0"/>
      <w:divBdr>
        <w:top w:val="none" w:sz="0" w:space="0" w:color="auto"/>
        <w:left w:val="none" w:sz="0" w:space="0" w:color="auto"/>
        <w:bottom w:val="none" w:sz="0" w:space="0" w:color="auto"/>
        <w:right w:val="none" w:sz="0" w:space="0" w:color="auto"/>
      </w:divBdr>
    </w:div>
    <w:div w:id="1784230225">
      <w:bodyDiv w:val="1"/>
      <w:marLeft w:val="0"/>
      <w:marRight w:val="0"/>
      <w:marTop w:val="0"/>
      <w:marBottom w:val="0"/>
      <w:divBdr>
        <w:top w:val="none" w:sz="0" w:space="0" w:color="auto"/>
        <w:left w:val="none" w:sz="0" w:space="0" w:color="auto"/>
        <w:bottom w:val="none" w:sz="0" w:space="0" w:color="auto"/>
        <w:right w:val="none" w:sz="0" w:space="0" w:color="auto"/>
      </w:divBdr>
    </w:div>
    <w:div w:id="1784762461">
      <w:bodyDiv w:val="1"/>
      <w:marLeft w:val="0"/>
      <w:marRight w:val="0"/>
      <w:marTop w:val="0"/>
      <w:marBottom w:val="0"/>
      <w:divBdr>
        <w:top w:val="none" w:sz="0" w:space="0" w:color="auto"/>
        <w:left w:val="none" w:sz="0" w:space="0" w:color="auto"/>
        <w:bottom w:val="none" w:sz="0" w:space="0" w:color="auto"/>
        <w:right w:val="none" w:sz="0" w:space="0" w:color="auto"/>
      </w:divBdr>
    </w:div>
    <w:div w:id="1787000763">
      <w:bodyDiv w:val="1"/>
      <w:marLeft w:val="0"/>
      <w:marRight w:val="0"/>
      <w:marTop w:val="0"/>
      <w:marBottom w:val="0"/>
      <w:divBdr>
        <w:top w:val="none" w:sz="0" w:space="0" w:color="auto"/>
        <w:left w:val="none" w:sz="0" w:space="0" w:color="auto"/>
        <w:bottom w:val="none" w:sz="0" w:space="0" w:color="auto"/>
        <w:right w:val="none" w:sz="0" w:space="0" w:color="auto"/>
      </w:divBdr>
    </w:div>
    <w:div w:id="1787505396">
      <w:bodyDiv w:val="1"/>
      <w:marLeft w:val="0"/>
      <w:marRight w:val="0"/>
      <w:marTop w:val="0"/>
      <w:marBottom w:val="0"/>
      <w:divBdr>
        <w:top w:val="none" w:sz="0" w:space="0" w:color="auto"/>
        <w:left w:val="none" w:sz="0" w:space="0" w:color="auto"/>
        <w:bottom w:val="none" w:sz="0" w:space="0" w:color="auto"/>
        <w:right w:val="none" w:sz="0" w:space="0" w:color="auto"/>
      </w:divBdr>
    </w:div>
    <w:div w:id="1788698200">
      <w:bodyDiv w:val="1"/>
      <w:marLeft w:val="0"/>
      <w:marRight w:val="0"/>
      <w:marTop w:val="0"/>
      <w:marBottom w:val="0"/>
      <w:divBdr>
        <w:top w:val="none" w:sz="0" w:space="0" w:color="auto"/>
        <w:left w:val="none" w:sz="0" w:space="0" w:color="auto"/>
        <w:bottom w:val="none" w:sz="0" w:space="0" w:color="auto"/>
        <w:right w:val="none" w:sz="0" w:space="0" w:color="auto"/>
      </w:divBdr>
    </w:div>
    <w:div w:id="1788814529">
      <w:bodyDiv w:val="1"/>
      <w:marLeft w:val="0"/>
      <w:marRight w:val="0"/>
      <w:marTop w:val="0"/>
      <w:marBottom w:val="0"/>
      <w:divBdr>
        <w:top w:val="none" w:sz="0" w:space="0" w:color="auto"/>
        <w:left w:val="none" w:sz="0" w:space="0" w:color="auto"/>
        <w:bottom w:val="none" w:sz="0" w:space="0" w:color="auto"/>
        <w:right w:val="none" w:sz="0" w:space="0" w:color="auto"/>
      </w:divBdr>
    </w:div>
    <w:div w:id="1789546845">
      <w:bodyDiv w:val="1"/>
      <w:marLeft w:val="0"/>
      <w:marRight w:val="0"/>
      <w:marTop w:val="0"/>
      <w:marBottom w:val="0"/>
      <w:divBdr>
        <w:top w:val="none" w:sz="0" w:space="0" w:color="auto"/>
        <w:left w:val="none" w:sz="0" w:space="0" w:color="auto"/>
        <w:bottom w:val="none" w:sz="0" w:space="0" w:color="auto"/>
        <w:right w:val="none" w:sz="0" w:space="0" w:color="auto"/>
      </w:divBdr>
    </w:div>
    <w:div w:id="1791391887">
      <w:bodyDiv w:val="1"/>
      <w:marLeft w:val="0"/>
      <w:marRight w:val="0"/>
      <w:marTop w:val="0"/>
      <w:marBottom w:val="0"/>
      <w:divBdr>
        <w:top w:val="none" w:sz="0" w:space="0" w:color="auto"/>
        <w:left w:val="none" w:sz="0" w:space="0" w:color="auto"/>
        <w:bottom w:val="none" w:sz="0" w:space="0" w:color="auto"/>
        <w:right w:val="none" w:sz="0" w:space="0" w:color="auto"/>
      </w:divBdr>
    </w:div>
    <w:div w:id="1793596054">
      <w:bodyDiv w:val="1"/>
      <w:marLeft w:val="0"/>
      <w:marRight w:val="0"/>
      <w:marTop w:val="0"/>
      <w:marBottom w:val="0"/>
      <w:divBdr>
        <w:top w:val="none" w:sz="0" w:space="0" w:color="auto"/>
        <w:left w:val="none" w:sz="0" w:space="0" w:color="auto"/>
        <w:bottom w:val="none" w:sz="0" w:space="0" w:color="auto"/>
        <w:right w:val="none" w:sz="0" w:space="0" w:color="auto"/>
      </w:divBdr>
    </w:div>
    <w:div w:id="1798599098">
      <w:bodyDiv w:val="1"/>
      <w:marLeft w:val="0"/>
      <w:marRight w:val="0"/>
      <w:marTop w:val="0"/>
      <w:marBottom w:val="0"/>
      <w:divBdr>
        <w:top w:val="none" w:sz="0" w:space="0" w:color="auto"/>
        <w:left w:val="none" w:sz="0" w:space="0" w:color="auto"/>
        <w:bottom w:val="none" w:sz="0" w:space="0" w:color="auto"/>
        <w:right w:val="none" w:sz="0" w:space="0" w:color="auto"/>
      </w:divBdr>
    </w:div>
    <w:div w:id="1798983534">
      <w:bodyDiv w:val="1"/>
      <w:marLeft w:val="0"/>
      <w:marRight w:val="0"/>
      <w:marTop w:val="0"/>
      <w:marBottom w:val="0"/>
      <w:divBdr>
        <w:top w:val="none" w:sz="0" w:space="0" w:color="auto"/>
        <w:left w:val="none" w:sz="0" w:space="0" w:color="auto"/>
        <w:bottom w:val="none" w:sz="0" w:space="0" w:color="auto"/>
        <w:right w:val="none" w:sz="0" w:space="0" w:color="auto"/>
      </w:divBdr>
    </w:div>
    <w:div w:id="1799520086">
      <w:bodyDiv w:val="1"/>
      <w:marLeft w:val="0"/>
      <w:marRight w:val="0"/>
      <w:marTop w:val="0"/>
      <w:marBottom w:val="0"/>
      <w:divBdr>
        <w:top w:val="none" w:sz="0" w:space="0" w:color="auto"/>
        <w:left w:val="none" w:sz="0" w:space="0" w:color="auto"/>
        <w:bottom w:val="none" w:sz="0" w:space="0" w:color="auto"/>
        <w:right w:val="none" w:sz="0" w:space="0" w:color="auto"/>
      </w:divBdr>
    </w:div>
    <w:div w:id="1800302113">
      <w:bodyDiv w:val="1"/>
      <w:marLeft w:val="0"/>
      <w:marRight w:val="0"/>
      <w:marTop w:val="0"/>
      <w:marBottom w:val="0"/>
      <w:divBdr>
        <w:top w:val="none" w:sz="0" w:space="0" w:color="auto"/>
        <w:left w:val="none" w:sz="0" w:space="0" w:color="auto"/>
        <w:bottom w:val="none" w:sz="0" w:space="0" w:color="auto"/>
        <w:right w:val="none" w:sz="0" w:space="0" w:color="auto"/>
      </w:divBdr>
    </w:div>
    <w:div w:id="1800605527">
      <w:bodyDiv w:val="1"/>
      <w:marLeft w:val="0"/>
      <w:marRight w:val="0"/>
      <w:marTop w:val="0"/>
      <w:marBottom w:val="0"/>
      <w:divBdr>
        <w:top w:val="none" w:sz="0" w:space="0" w:color="auto"/>
        <w:left w:val="none" w:sz="0" w:space="0" w:color="auto"/>
        <w:bottom w:val="none" w:sz="0" w:space="0" w:color="auto"/>
        <w:right w:val="none" w:sz="0" w:space="0" w:color="auto"/>
      </w:divBdr>
    </w:div>
    <w:div w:id="1803108883">
      <w:bodyDiv w:val="1"/>
      <w:marLeft w:val="0"/>
      <w:marRight w:val="0"/>
      <w:marTop w:val="0"/>
      <w:marBottom w:val="0"/>
      <w:divBdr>
        <w:top w:val="none" w:sz="0" w:space="0" w:color="auto"/>
        <w:left w:val="none" w:sz="0" w:space="0" w:color="auto"/>
        <w:bottom w:val="none" w:sz="0" w:space="0" w:color="auto"/>
        <w:right w:val="none" w:sz="0" w:space="0" w:color="auto"/>
      </w:divBdr>
    </w:div>
    <w:div w:id="1803303315">
      <w:bodyDiv w:val="1"/>
      <w:marLeft w:val="0"/>
      <w:marRight w:val="0"/>
      <w:marTop w:val="0"/>
      <w:marBottom w:val="0"/>
      <w:divBdr>
        <w:top w:val="none" w:sz="0" w:space="0" w:color="auto"/>
        <w:left w:val="none" w:sz="0" w:space="0" w:color="auto"/>
        <w:bottom w:val="none" w:sz="0" w:space="0" w:color="auto"/>
        <w:right w:val="none" w:sz="0" w:space="0" w:color="auto"/>
      </w:divBdr>
    </w:div>
    <w:div w:id="1804346868">
      <w:bodyDiv w:val="1"/>
      <w:marLeft w:val="0"/>
      <w:marRight w:val="0"/>
      <w:marTop w:val="0"/>
      <w:marBottom w:val="0"/>
      <w:divBdr>
        <w:top w:val="none" w:sz="0" w:space="0" w:color="auto"/>
        <w:left w:val="none" w:sz="0" w:space="0" w:color="auto"/>
        <w:bottom w:val="none" w:sz="0" w:space="0" w:color="auto"/>
        <w:right w:val="none" w:sz="0" w:space="0" w:color="auto"/>
      </w:divBdr>
    </w:div>
    <w:div w:id="1806436133">
      <w:bodyDiv w:val="1"/>
      <w:marLeft w:val="0"/>
      <w:marRight w:val="0"/>
      <w:marTop w:val="0"/>
      <w:marBottom w:val="0"/>
      <w:divBdr>
        <w:top w:val="none" w:sz="0" w:space="0" w:color="auto"/>
        <w:left w:val="none" w:sz="0" w:space="0" w:color="auto"/>
        <w:bottom w:val="none" w:sz="0" w:space="0" w:color="auto"/>
        <w:right w:val="none" w:sz="0" w:space="0" w:color="auto"/>
      </w:divBdr>
    </w:div>
    <w:div w:id="1806727982">
      <w:bodyDiv w:val="1"/>
      <w:marLeft w:val="0"/>
      <w:marRight w:val="0"/>
      <w:marTop w:val="0"/>
      <w:marBottom w:val="0"/>
      <w:divBdr>
        <w:top w:val="none" w:sz="0" w:space="0" w:color="auto"/>
        <w:left w:val="none" w:sz="0" w:space="0" w:color="auto"/>
        <w:bottom w:val="none" w:sz="0" w:space="0" w:color="auto"/>
        <w:right w:val="none" w:sz="0" w:space="0" w:color="auto"/>
      </w:divBdr>
    </w:div>
    <w:div w:id="1808276646">
      <w:bodyDiv w:val="1"/>
      <w:marLeft w:val="0"/>
      <w:marRight w:val="0"/>
      <w:marTop w:val="0"/>
      <w:marBottom w:val="0"/>
      <w:divBdr>
        <w:top w:val="none" w:sz="0" w:space="0" w:color="auto"/>
        <w:left w:val="none" w:sz="0" w:space="0" w:color="auto"/>
        <w:bottom w:val="none" w:sz="0" w:space="0" w:color="auto"/>
        <w:right w:val="none" w:sz="0" w:space="0" w:color="auto"/>
      </w:divBdr>
    </w:div>
    <w:div w:id="1809470008">
      <w:bodyDiv w:val="1"/>
      <w:marLeft w:val="0"/>
      <w:marRight w:val="0"/>
      <w:marTop w:val="0"/>
      <w:marBottom w:val="0"/>
      <w:divBdr>
        <w:top w:val="none" w:sz="0" w:space="0" w:color="auto"/>
        <w:left w:val="none" w:sz="0" w:space="0" w:color="auto"/>
        <w:bottom w:val="none" w:sz="0" w:space="0" w:color="auto"/>
        <w:right w:val="none" w:sz="0" w:space="0" w:color="auto"/>
      </w:divBdr>
    </w:div>
    <w:div w:id="1810318967">
      <w:bodyDiv w:val="1"/>
      <w:marLeft w:val="0"/>
      <w:marRight w:val="0"/>
      <w:marTop w:val="0"/>
      <w:marBottom w:val="0"/>
      <w:divBdr>
        <w:top w:val="none" w:sz="0" w:space="0" w:color="auto"/>
        <w:left w:val="none" w:sz="0" w:space="0" w:color="auto"/>
        <w:bottom w:val="none" w:sz="0" w:space="0" w:color="auto"/>
        <w:right w:val="none" w:sz="0" w:space="0" w:color="auto"/>
      </w:divBdr>
    </w:div>
    <w:div w:id="1813058997">
      <w:bodyDiv w:val="1"/>
      <w:marLeft w:val="0"/>
      <w:marRight w:val="0"/>
      <w:marTop w:val="0"/>
      <w:marBottom w:val="0"/>
      <w:divBdr>
        <w:top w:val="none" w:sz="0" w:space="0" w:color="auto"/>
        <w:left w:val="none" w:sz="0" w:space="0" w:color="auto"/>
        <w:bottom w:val="none" w:sz="0" w:space="0" w:color="auto"/>
        <w:right w:val="none" w:sz="0" w:space="0" w:color="auto"/>
      </w:divBdr>
    </w:div>
    <w:div w:id="1813253749">
      <w:bodyDiv w:val="1"/>
      <w:marLeft w:val="0"/>
      <w:marRight w:val="0"/>
      <w:marTop w:val="0"/>
      <w:marBottom w:val="0"/>
      <w:divBdr>
        <w:top w:val="none" w:sz="0" w:space="0" w:color="auto"/>
        <w:left w:val="none" w:sz="0" w:space="0" w:color="auto"/>
        <w:bottom w:val="none" w:sz="0" w:space="0" w:color="auto"/>
        <w:right w:val="none" w:sz="0" w:space="0" w:color="auto"/>
      </w:divBdr>
    </w:div>
    <w:div w:id="1813526109">
      <w:bodyDiv w:val="1"/>
      <w:marLeft w:val="0"/>
      <w:marRight w:val="0"/>
      <w:marTop w:val="0"/>
      <w:marBottom w:val="0"/>
      <w:divBdr>
        <w:top w:val="none" w:sz="0" w:space="0" w:color="auto"/>
        <w:left w:val="none" w:sz="0" w:space="0" w:color="auto"/>
        <w:bottom w:val="none" w:sz="0" w:space="0" w:color="auto"/>
        <w:right w:val="none" w:sz="0" w:space="0" w:color="auto"/>
      </w:divBdr>
    </w:div>
    <w:div w:id="1814827546">
      <w:bodyDiv w:val="1"/>
      <w:marLeft w:val="0"/>
      <w:marRight w:val="0"/>
      <w:marTop w:val="0"/>
      <w:marBottom w:val="0"/>
      <w:divBdr>
        <w:top w:val="none" w:sz="0" w:space="0" w:color="auto"/>
        <w:left w:val="none" w:sz="0" w:space="0" w:color="auto"/>
        <w:bottom w:val="none" w:sz="0" w:space="0" w:color="auto"/>
        <w:right w:val="none" w:sz="0" w:space="0" w:color="auto"/>
      </w:divBdr>
    </w:div>
    <w:div w:id="1817182459">
      <w:bodyDiv w:val="1"/>
      <w:marLeft w:val="0"/>
      <w:marRight w:val="0"/>
      <w:marTop w:val="0"/>
      <w:marBottom w:val="0"/>
      <w:divBdr>
        <w:top w:val="none" w:sz="0" w:space="0" w:color="auto"/>
        <w:left w:val="none" w:sz="0" w:space="0" w:color="auto"/>
        <w:bottom w:val="none" w:sz="0" w:space="0" w:color="auto"/>
        <w:right w:val="none" w:sz="0" w:space="0" w:color="auto"/>
      </w:divBdr>
    </w:div>
    <w:div w:id="1817525811">
      <w:bodyDiv w:val="1"/>
      <w:marLeft w:val="0"/>
      <w:marRight w:val="0"/>
      <w:marTop w:val="0"/>
      <w:marBottom w:val="0"/>
      <w:divBdr>
        <w:top w:val="none" w:sz="0" w:space="0" w:color="auto"/>
        <w:left w:val="none" w:sz="0" w:space="0" w:color="auto"/>
        <w:bottom w:val="none" w:sz="0" w:space="0" w:color="auto"/>
        <w:right w:val="none" w:sz="0" w:space="0" w:color="auto"/>
      </w:divBdr>
    </w:div>
    <w:div w:id="1819952296">
      <w:bodyDiv w:val="1"/>
      <w:marLeft w:val="0"/>
      <w:marRight w:val="0"/>
      <w:marTop w:val="0"/>
      <w:marBottom w:val="0"/>
      <w:divBdr>
        <w:top w:val="none" w:sz="0" w:space="0" w:color="auto"/>
        <w:left w:val="none" w:sz="0" w:space="0" w:color="auto"/>
        <w:bottom w:val="none" w:sz="0" w:space="0" w:color="auto"/>
        <w:right w:val="none" w:sz="0" w:space="0" w:color="auto"/>
      </w:divBdr>
    </w:div>
    <w:div w:id="1820030277">
      <w:bodyDiv w:val="1"/>
      <w:marLeft w:val="0"/>
      <w:marRight w:val="0"/>
      <w:marTop w:val="0"/>
      <w:marBottom w:val="0"/>
      <w:divBdr>
        <w:top w:val="none" w:sz="0" w:space="0" w:color="auto"/>
        <w:left w:val="none" w:sz="0" w:space="0" w:color="auto"/>
        <w:bottom w:val="none" w:sz="0" w:space="0" w:color="auto"/>
        <w:right w:val="none" w:sz="0" w:space="0" w:color="auto"/>
      </w:divBdr>
    </w:div>
    <w:div w:id="1820879059">
      <w:bodyDiv w:val="1"/>
      <w:marLeft w:val="0"/>
      <w:marRight w:val="0"/>
      <w:marTop w:val="0"/>
      <w:marBottom w:val="0"/>
      <w:divBdr>
        <w:top w:val="none" w:sz="0" w:space="0" w:color="auto"/>
        <w:left w:val="none" w:sz="0" w:space="0" w:color="auto"/>
        <w:bottom w:val="none" w:sz="0" w:space="0" w:color="auto"/>
        <w:right w:val="none" w:sz="0" w:space="0" w:color="auto"/>
      </w:divBdr>
    </w:div>
    <w:div w:id="1822455169">
      <w:bodyDiv w:val="1"/>
      <w:marLeft w:val="0"/>
      <w:marRight w:val="0"/>
      <w:marTop w:val="0"/>
      <w:marBottom w:val="0"/>
      <w:divBdr>
        <w:top w:val="none" w:sz="0" w:space="0" w:color="auto"/>
        <w:left w:val="none" w:sz="0" w:space="0" w:color="auto"/>
        <w:bottom w:val="none" w:sz="0" w:space="0" w:color="auto"/>
        <w:right w:val="none" w:sz="0" w:space="0" w:color="auto"/>
      </w:divBdr>
    </w:div>
    <w:div w:id="1823547398">
      <w:bodyDiv w:val="1"/>
      <w:marLeft w:val="0"/>
      <w:marRight w:val="0"/>
      <w:marTop w:val="0"/>
      <w:marBottom w:val="0"/>
      <w:divBdr>
        <w:top w:val="none" w:sz="0" w:space="0" w:color="auto"/>
        <w:left w:val="none" w:sz="0" w:space="0" w:color="auto"/>
        <w:bottom w:val="none" w:sz="0" w:space="0" w:color="auto"/>
        <w:right w:val="none" w:sz="0" w:space="0" w:color="auto"/>
      </w:divBdr>
    </w:div>
    <w:div w:id="1824004730">
      <w:bodyDiv w:val="1"/>
      <w:marLeft w:val="0"/>
      <w:marRight w:val="0"/>
      <w:marTop w:val="0"/>
      <w:marBottom w:val="0"/>
      <w:divBdr>
        <w:top w:val="none" w:sz="0" w:space="0" w:color="auto"/>
        <w:left w:val="none" w:sz="0" w:space="0" w:color="auto"/>
        <w:bottom w:val="none" w:sz="0" w:space="0" w:color="auto"/>
        <w:right w:val="none" w:sz="0" w:space="0" w:color="auto"/>
      </w:divBdr>
    </w:div>
    <w:div w:id="1824808555">
      <w:bodyDiv w:val="1"/>
      <w:marLeft w:val="0"/>
      <w:marRight w:val="0"/>
      <w:marTop w:val="0"/>
      <w:marBottom w:val="0"/>
      <w:divBdr>
        <w:top w:val="none" w:sz="0" w:space="0" w:color="auto"/>
        <w:left w:val="none" w:sz="0" w:space="0" w:color="auto"/>
        <w:bottom w:val="none" w:sz="0" w:space="0" w:color="auto"/>
        <w:right w:val="none" w:sz="0" w:space="0" w:color="auto"/>
      </w:divBdr>
    </w:div>
    <w:div w:id="1827167925">
      <w:bodyDiv w:val="1"/>
      <w:marLeft w:val="0"/>
      <w:marRight w:val="0"/>
      <w:marTop w:val="0"/>
      <w:marBottom w:val="0"/>
      <w:divBdr>
        <w:top w:val="none" w:sz="0" w:space="0" w:color="auto"/>
        <w:left w:val="none" w:sz="0" w:space="0" w:color="auto"/>
        <w:bottom w:val="none" w:sz="0" w:space="0" w:color="auto"/>
        <w:right w:val="none" w:sz="0" w:space="0" w:color="auto"/>
      </w:divBdr>
    </w:div>
    <w:div w:id="1827623618">
      <w:bodyDiv w:val="1"/>
      <w:marLeft w:val="0"/>
      <w:marRight w:val="0"/>
      <w:marTop w:val="0"/>
      <w:marBottom w:val="0"/>
      <w:divBdr>
        <w:top w:val="none" w:sz="0" w:space="0" w:color="auto"/>
        <w:left w:val="none" w:sz="0" w:space="0" w:color="auto"/>
        <w:bottom w:val="none" w:sz="0" w:space="0" w:color="auto"/>
        <w:right w:val="none" w:sz="0" w:space="0" w:color="auto"/>
      </w:divBdr>
    </w:div>
    <w:div w:id="1827671946">
      <w:bodyDiv w:val="1"/>
      <w:marLeft w:val="0"/>
      <w:marRight w:val="0"/>
      <w:marTop w:val="0"/>
      <w:marBottom w:val="0"/>
      <w:divBdr>
        <w:top w:val="none" w:sz="0" w:space="0" w:color="auto"/>
        <w:left w:val="none" w:sz="0" w:space="0" w:color="auto"/>
        <w:bottom w:val="none" w:sz="0" w:space="0" w:color="auto"/>
        <w:right w:val="none" w:sz="0" w:space="0" w:color="auto"/>
      </w:divBdr>
    </w:div>
    <w:div w:id="1828672012">
      <w:bodyDiv w:val="1"/>
      <w:marLeft w:val="0"/>
      <w:marRight w:val="0"/>
      <w:marTop w:val="0"/>
      <w:marBottom w:val="0"/>
      <w:divBdr>
        <w:top w:val="none" w:sz="0" w:space="0" w:color="auto"/>
        <w:left w:val="none" w:sz="0" w:space="0" w:color="auto"/>
        <w:bottom w:val="none" w:sz="0" w:space="0" w:color="auto"/>
        <w:right w:val="none" w:sz="0" w:space="0" w:color="auto"/>
      </w:divBdr>
    </w:div>
    <w:div w:id="1831484239">
      <w:bodyDiv w:val="1"/>
      <w:marLeft w:val="0"/>
      <w:marRight w:val="0"/>
      <w:marTop w:val="0"/>
      <w:marBottom w:val="0"/>
      <w:divBdr>
        <w:top w:val="none" w:sz="0" w:space="0" w:color="auto"/>
        <w:left w:val="none" w:sz="0" w:space="0" w:color="auto"/>
        <w:bottom w:val="none" w:sz="0" w:space="0" w:color="auto"/>
        <w:right w:val="none" w:sz="0" w:space="0" w:color="auto"/>
      </w:divBdr>
    </w:div>
    <w:div w:id="1833177073">
      <w:bodyDiv w:val="1"/>
      <w:marLeft w:val="0"/>
      <w:marRight w:val="0"/>
      <w:marTop w:val="0"/>
      <w:marBottom w:val="0"/>
      <w:divBdr>
        <w:top w:val="none" w:sz="0" w:space="0" w:color="auto"/>
        <w:left w:val="none" w:sz="0" w:space="0" w:color="auto"/>
        <w:bottom w:val="none" w:sz="0" w:space="0" w:color="auto"/>
        <w:right w:val="none" w:sz="0" w:space="0" w:color="auto"/>
      </w:divBdr>
    </w:div>
    <w:div w:id="1833449434">
      <w:bodyDiv w:val="1"/>
      <w:marLeft w:val="0"/>
      <w:marRight w:val="0"/>
      <w:marTop w:val="0"/>
      <w:marBottom w:val="0"/>
      <w:divBdr>
        <w:top w:val="none" w:sz="0" w:space="0" w:color="auto"/>
        <w:left w:val="none" w:sz="0" w:space="0" w:color="auto"/>
        <w:bottom w:val="none" w:sz="0" w:space="0" w:color="auto"/>
        <w:right w:val="none" w:sz="0" w:space="0" w:color="auto"/>
      </w:divBdr>
      <w:divsChild>
        <w:div w:id="376705925">
          <w:marLeft w:val="0"/>
          <w:marRight w:val="0"/>
          <w:marTop w:val="0"/>
          <w:marBottom w:val="0"/>
          <w:divBdr>
            <w:top w:val="none" w:sz="0" w:space="0" w:color="auto"/>
            <w:left w:val="none" w:sz="0" w:space="0" w:color="auto"/>
            <w:bottom w:val="none" w:sz="0" w:space="0" w:color="auto"/>
            <w:right w:val="none" w:sz="0" w:space="0" w:color="auto"/>
          </w:divBdr>
          <w:divsChild>
            <w:div w:id="29499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81859">
      <w:bodyDiv w:val="1"/>
      <w:marLeft w:val="0"/>
      <w:marRight w:val="0"/>
      <w:marTop w:val="0"/>
      <w:marBottom w:val="0"/>
      <w:divBdr>
        <w:top w:val="none" w:sz="0" w:space="0" w:color="auto"/>
        <w:left w:val="none" w:sz="0" w:space="0" w:color="auto"/>
        <w:bottom w:val="none" w:sz="0" w:space="0" w:color="auto"/>
        <w:right w:val="none" w:sz="0" w:space="0" w:color="auto"/>
      </w:divBdr>
    </w:div>
    <w:div w:id="1834569978">
      <w:bodyDiv w:val="1"/>
      <w:marLeft w:val="0"/>
      <w:marRight w:val="0"/>
      <w:marTop w:val="0"/>
      <w:marBottom w:val="0"/>
      <w:divBdr>
        <w:top w:val="none" w:sz="0" w:space="0" w:color="auto"/>
        <w:left w:val="none" w:sz="0" w:space="0" w:color="auto"/>
        <w:bottom w:val="none" w:sz="0" w:space="0" w:color="auto"/>
        <w:right w:val="none" w:sz="0" w:space="0" w:color="auto"/>
      </w:divBdr>
    </w:div>
    <w:div w:id="1835223510">
      <w:bodyDiv w:val="1"/>
      <w:marLeft w:val="0"/>
      <w:marRight w:val="0"/>
      <w:marTop w:val="0"/>
      <w:marBottom w:val="0"/>
      <w:divBdr>
        <w:top w:val="none" w:sz="0" w:space="0" w:color="auto"/>
        <w:left w:val="none" w:sz="0" w:space="0" w:color="auto"/>
        <w:bottom w:val="none" w:sz="0" w:space="0" w:color="auto"/>
        <w:right w:val="none" w:sz="0" w:space="0" w:color="auto"/>
      </w:divBdr>
    </w:div>
    <w:div w:id="1835678267">
      <w:bodyDiv w:val="1"/>
      <w:marLeft w:val="0"/>
      <w:marRight w:val="0"/>
      <w:marTop w:val="0"/>
      <w:marBottom w:val="0"/>
      <w:divBdr>
        <w:top w:val="none" w:sz="0" w:space="0" w:color="auto"/>
        <w:left w:val="none" w:sz="0" w:space="0" w:color="auto"/>
        <w:bottom w:val="none" w:sz="0" w:space="0" w:color="auto"/>
        <w:right w:val="none" w:sz="0" w:space="0" w:color="auto"/>
      </w:divBdr>
    </w:div>
    <w:div w:id="1835756823">
      <w:bodyDiv w:val="1"/>
      <w:marLeft w:val="0"/>
      <w:marRight w:val="0"/>
      <w:marTop w:val="0"/>
      <w:marBottom w:val="0"/>
      <w:divBdr>
        <w:top w:val="none" w:sz="0" w:space="0" w:color="auto"/>
        <w:left w:val="none" w:sz="0" w:space="0" w:color="auto"/>
        <w:bottom w:val="none" w:sz="0" w:space="0" w:color="auto"/>
        <w:right w:val="none" w:sz="0" w:space="0" w:color="auto"/>
      </w:divBdr>
    </w:div>
    <w:div w:id="1839074140">
      <w:bodyDiv w:val="1"/>
      <w:marLeft w:val="0"/>
      <w:marRight w:val="0"/>
      <w:marTop w:val="0"/>
      <w:marBottom w:val="0"/>
      <w:divBdr>
        <w:top w:val="none" w:sz="0" w:space="0" w:color="auto"/>
        <w:left w:val="none" w:sz="0" w:space="0" w:color="auto"/>
        <w:bottom w:val="none" w:sz="0" w:space="0" w:color="auto"/>
        <w:right w:val="none" w:sz="0" w:space="0" w:color="auto"/>
      </w:divBdr>
    </w:div>
    <w:div w:id="1839269428">
      <w:bodyDiv w:val="1"/>
      <w:marLeft w:val="0"/>
      <w:marRight w:val="0"/>
      <w:marTop w:val="0"/>
      <w:marBottom w:val="0"/>
      <w:divBdr>
        <w:top w:val="none" w:sz="0" w:space="0" w:color="auto"/>
        <w:left w:val="none" w:sz="0" w:space="0" w:color="auto"/>
        <w:bottom w:val="none" w:sz="0" w:space="0" w:color="auto"/>
        <w:right w:val="none" w:sz="0" w:space="0" w:color="auto"/>
      </w:divBdr>
    </w:div>
    <w:div w:id="1840734877">
      <w:bodyDiv w:val="1"/>
      <w:marLeft w:val="0"/>
      <w:marRight w:val="0"/>
      <w:marTop w:val="0"/>
      <w:marBottom w:val="0"/>
      <w:divBdr>
        <w:top w:val="none" w:sz="0" w:space="0" w:color="auto"/>
        <w:left w:val="none" w:sz="0" w:space="0" w:color="auto"/>
        <w:bottom w:val="none" w:sz="0" w:space="0" w:color="auto"/>
        <w:right w:val="none" w:sz="0" w:space="0" w:color="auto"/>
      </w:divBdr>
    </w:div>
    <w:div w:id="1842308401">
      <w:bodyDiv w:val="1"/>
      <w:marLeft w:val="0"/>
      <w:marRight w:val="0"/>
      <w:marTop w:val="0"/>
      <w:marBottom w:val="0"/>
      <w:divBdr>
        <w:top w:val="none" w:sz="0" w:space="0" w:color="auto"/>
        <w:left w:val="none" w:sz="0" w:space="0" w:color="auto"/>
        <w:bottom w:val="none" w:sz="0" w:space="0" w:color="auto"/>
        <w:right w:val="none" w:sz="0" w:space="0" w:color="auto"/>
      </w:divBdr>
    </w:div>
    <w:div w:id="1842357649">
      <w:bodyDiv w:val="1"/>
      <w:marLeft w:val="0"/>
      <w:marRight w:val="0"/>
      <w:marTop w:val="0"/>
      <w:marBottom w:val="0"/>
      <w:divBdr>
        <w:top w:val="none" w:sz="0" w:space="0" w:color="auto"/>
        <w:left w:val="none" w:sz="0" w:space="0" w:color="auto"/>
        <w:bottom w:val="none" w:sz="0" w:space="0" w:color="auto"/>
        <w:right w:val="none" w:sz="0" w:space="0" w:color="auto"/>
      </w:divBdr>
    </w:div>
    <w:div w:id="1844667681">
      <w:bodyDiv w:val="1"/>
      <w:marLeft w:val="0"/>
      <w:marRight w:val="0"/>
      <w:marTop w:val="0"/>
      <w:marBottom w:val="0"/>
      <w:divBdr>
        <w:top w:val="none" w:sz="0" w:space="0" w:color="auto"/>
        <w:left w:val="none" w:sz="0" w:space="0" w:color="auto"/>
        <w:bottom w:val="none" w:sz="0" w:space="0" w:color="auto"/>
        <w:right w:val="none" w:sz="0" w:space="0" w:color="auto"/>
      </w:divBdr>
    </w:div>
    <w:div w:id="1845824919">
      <w:bodyDiv w:val="1"/>
      <w:marLeft w:val="0"/>
      <w:marRight w:val="0"/>
      <w:marTop w:val="0"/>
      <w:marBottom w:val="0"/>
      <w:divBdr>
        <w:top w:val="none" w:sz="0" w:space="0" w:color="auto"/>
        <w:left w:val="none" w:sz="0" w:space="0" w:color="auto"/>
        <w:bottom w:val="none" w:sz="0" w:space="0" w:color="auto"/>
        <w:right w:val="none" w:sz="0" w:space="0" w:color="auto"/>
      </w:divBdr>
    </w:div>
    <w:div w:id="1849951255">
      <w:bodyDiv w:val="1"/>
      <w:marLeft w:val="0"/>
      <w:marRight w:val="0"/>
      <w:marTop w:val="0"/>
      <w:marBottom w:val="0"/>
      <w:divBdr>
        <w:top w:val="none" w:sz="0" w:space="0" w:color="auto"/>
        <w:left w:val="none" w:sz="0" w:space="0" w:color="auto"/>
        <w:bottom w:val="none" w:sz="0" w:space="0" w:color="auto"/>
        <w:right w:val="none" w:sz="0" w:space="0" w:color="auto"/>
      </w:divBdr>
    </w:div>
    <w:div w:id="1852644769">
      <w:bodyDiv w:val="1"/>
      <w:marLeft w:val="0"/>
      <w:marRight w:val="0"/>
      <w:marTop w:val="0"/>
      <w:marBottom w:val="0"/>
      <w:divBdr>
        <w:top w:val="none" w:sz="0" w:space="0" w:color="auto"/>
        <w:left w:val="none" w:sz="0" w:space="0" w:color="auto"/>
        <w:bottom w:val="none" w:sz="0" w:space="0" w:color="auto"/>
        <w:right w:val="none" w:sz="0" w:space="0" w:color="auto"/>
      </w:divBdr>
    </w:div>
    <w:div w:id="1853451006">
      <w:bodyDiv w:val="1"/>
      <w:marLeft w:val="0"/>
      <w:marRight w:val="0"/>
      <w:marTop w:val="0"/>
      <w:marBottom w:val="0"/>
      <w:divBdr>
        <w:top w:val="none" w:sz="0" w:space="0" w:color="auto"/>
        <w:left w:val="none" w:sz="0" w:space="0" w:color="auto"/>
        <w:bottom w:val="none" w:sz="0" w:space="0" w:color="auto"/>
        <w:right w:val="none" w:sz="0" w:space="0" w:color="auto"/>
      </w:divBdr>
    </w:div>
    <w:div w:id="1854882539">
      <w:bodyDiv w:val="1"/>
      <w:marLeft w:val="0"/>
      <w:marRight w:val="0"/>
      <w:marTop w:val="0"/>
      <w:marBottom w:val="0"/>
      <w:divBdr>
        <w:top w:val="none" w:sz="0" w:space="0" w:color="auto"/>
        <w:left w:val="none" w:sz="0" w:space="0" w:color="auto"/>
        <w:bottom w:val="none" w:sz="0" w:space="0" w:color="auto"/>
        <w:right w:val="none" w:sz="0" w:space="0" w:color="auto"/>
      </w:divBdr>
    </w:div>
    <w:div w:id="1855221312">
      <w:bodyDiv w:val="1"/>
      <w:marLeft w:val="0"/>
      <w:marRight w:val="0"/>
      <w:marTop w:val="0"/>
      <w:marBottom w:val="0"/>
      <w:divBdr>
        <w:top w:val="none" w:sz="0" w:space="0" w:color="auto"/>
        <w:left w:val="none" w:sz="0" w:space="0" w:color="auto"/>
        <w:bottom w:val="none" w:sz="0" w:space="0" w:color="auto"/>
        <w:right w:val="none" w:sz="0" w:space="0" w:color="auto"/>
      </w:divBdr>
    </w:div>
    <w:div w:id="1856992958">
      <w:bodyDiv w:val="1"/>
      <w:marLeft w:val="0"/>
      <w:marRight w:val="0"/>
      <w:marTop w:val="0"/>
      <w:marBottom w:val="0"/>
      <w:divBdr>
        <w:top w:val="none" w:sz="0" w:space="0" w:color="auto"/>
        <w:left w:val="none" w:sz="0" w:space="0" w:color="auto"/>
        <w:bottom w:val="none" w:sz="0" w:space="0" w:color="auto"/>
        <w:right w:val="none" w:sz="0" w:space="0" w:color="auto"/>
      </w:divBdr>
    </w:div>
    <w:div w:id="1859153444">
      <w:bodyDiv w:val="1"/>
      <w:marLeft w:val="0"/>
      <w:marRight w:val="0"/>
      <w:marTop w:val="0"/>
      <w:marBottom w:val="0"/>
      <w:divBdr>
        <w:top w:val="none" w:sz="0" w:space="0" w:color="auto"/>
        <w:left w:val="none" w:sz="0" w:space="0" w:color="auto"/>
        <w:bottom w:val="none" w:sz="0" w:space="0" w:color="auto"/>
        <w:right w:val="none" w:sz="0" w:space="0" w:color="auto"/>
      </w:divBdr>
    </w:div>
    <w:div w:id="1859463100">
      <w:bodyDiv w:val="1"/>
      <w:marLeft w:val="0"/>
      <w:marRight w:val="0"/>
      <w:marTop w:val="0"/>
      <w:marBottom w:val="0"/>
      <w:divBdr>
        <w:top w:val="none" w:sz="0" w:space="0" w:color="auto"/>
        <w:left w:val="none" w:sz="0" w:space="0" w:color="auto"/>
        <w:bottom w:val="none" w:sz="0" w:space="0" w:color="auto"/>
        <w:right w:val="none" w:sz="0" w:space="0" w:color="auto"/>
      </w:divBdr>
    </w:div>
    <w:div w:id="1860847298">
      <w:bodyDiv w:val="1"/>
      <w:marLeft w:val="0"/>
      <w:marRight w:val="0"/>
      <w:marTop w:val="0"/>
      <w:marBottom w:val="0"/>
      <w:divBdr>
        <w:top w:val="none" w:sz="0" w:space="0" w:color="auto"/>
        <w:left w:val="none" w:sz="0" w:space="0" w:color="auto"/>
        <w:bottom w:val="none" w:sz="0" w:space="0" w:color="auto"/>
        <w:right w:val="none" w:sz="0" w:space="0" w:color="auto"/>
      </w:divBdr>
    </w:div>
    <w:div w:id="1863085343">
      <w:bodyDiv w:val="1"/>
      <w:marLeft w:val="0"/>
      <w:marRight w:val="0"/>
      <w:marTop w:val="0"/>
      <w:marBottom w:val="0"/>
      <w:divBdr>
        <w:top w:val="none" w:sz="0" w:space="0" w:color="auto"/>
        <w:left w:val="none" w:sz="0" w:space="0" w:color="auto"/>
        <w:bottom w:val="none" w:sz="0" w:space="0" w:color="auto"/>
        <w:right w:val="none" w:sz="0" w:space="0" w:color="auto"/>
      </w:divBdr>
    </w:div>
    <w:div w:id="1863123582">
      <w:bodyDiv w:val="1"/>
      <w:marLeft w:val="0"/>
      <w:marRight w:val="0"/>
      <w:marTop w:val="0"/>
      <w:marBottom w:val="0"/>
      <w:divBdr>
        <w:top w:val="none" w:sz="0" w:space="0" w:color="auto"/>
        <w:left w:val="none" w:sz="0" w:space="0" w:color="auto"/>
        <w:bottom w:val="none" w:sz="0" w:space="0" w:color="auto"/>
        <w:right w:val="none" w:sz="0" w:space="0" w:color="auto"/>
      </w:divBdr>
    </w:div>
    <w:div w:id="1863545948">
      <w:bodyDiv w:val="1"/>
      <w:marLeft w:val="0"/>
      <w:marRight w:val="0"/>
      <w:marTop w:val="0"/>
      <w:marBottom w:val="0"/>
      <w:divBdr>
        <w:top w:val="none" w:sz="0" w:space="0" w:color="auto"/>
        <w:left w:val="none" w:sz="0" w:space="0" w:color="auto"/>
        <w:bottom w:val="none" w:sz="0" w:space="0" w:color="auto"/>
        <w:right w:val="none" w:sz="0" w:space="0" w:color="auto"/>
      </w:divBdr>
    </w:div>
    <w:div w:id="1864397274">
      <w:bodyDiv w:val="1"/>
      <w:marLeft w:val="0"/>
      <w:marRight w:val="0"/>
      <w:marTop w:val="0"/>
      <w:marBottom w:val="0"/>
      <w:divBdr>
        <w:top w:val="none" w:sz="0" w:space="0" w:color="auto"/>
        <w:left w:val="none" w:sz="0" w:space="0" w:color="auto"/>
        <w:bottom w:val="none" w:sz="0" w:space="0" w:color="auto"/>
        <w:right w:val="none" w:sz="0" w:space="0" w:color="auto"/>
      </w:divBdr>
    </w:div>
    <w:div w:id="1864511417">
      <w:bodyDiv w:val="1"/>
      <w:marLeft w:val="0"/>
      <w:marRight w:val="0"/>
      <w:marTop w:val="0"/>
      <w:marBottom w:val="0"/>
      <w:divBdr>
        <w:top w:val="none" w:sz="0" w:space="0" w:color="auto"/>
        <w:left w:val="none" w:sz="0" w:space="0" w:color="auto"/>
        <w:bottom w:val="none" w:sz="0" w:space="0" w:color="auto"/>
        <w:right w:val="none" w:sz="0" w:space="0" w:color="auto"/>
      </w:divBdr>
    </w:div>
    <w:div w:id="1873152278">
      <w:bodyDiv w:val="1"/>
      <w:marLeft w:val="0"/>
      <w:marRight w:val="0"/>
      <w:marTop w:val="0"/>
      <w:marBottom w:val="0"/>
      <w:divBdr>
        <w:top w:val="none" w:sz="0" w:space="0" w:color="auto"/>
        <w:left w:val="none" w:sz="0" w:space="0" w:color="auto"/>
        <w:bottom w:val="none" w:sz="0" w:space="0" w:color="auto"/>
        <w:right w:val="none" w:sz="0" w:space="0" w:color="auto"/>
      </w:divBdr>
    </w:div>
    <w:div w:id="1873687942">
      <w:bodyDiv w:val="1"/>
      <w:marLeft w:val="0"/>
      <w:marRight w:val="0"/>
      <w:marTop w:val="0"/>
      <w:marBottom w:val="0"/>
      <w:divBdr>
        <w:top w:val="none" w:sz="0" w:space="0" w:color="auto"/>
        <w:left w:val="none" w:sz="0" w:space="0" w:color="auto"/>
        <w:bottom w:val="none" w:sz="0" w:space="0" w:color="auto"/>
        <w:right w:val="none" w:sz="0" w:space="0" w:color="auto"/>
      </w:divBdr>
    </w:div>
    <w:div w:id="1875118476">
      <w:bodyDiv w:val="1"/>
      <w:marLeft w:val="0"/>
      <w:marRight w:val="0"/>
      <w:marTop w:val="0"/>
      <w:marBottom w:val="0"/>
      <w:divBdr>
        <w:top w:val="none" w:sz="0" w:space="0" w:color="auto"/>
        <w:left w:val="none" w:sz="0" w:space="0" w:color="auto"/>
        <w:bottom w:val="none" w:sz="0" w:space="0" w:color="auto"/>
        <w:right w:val="none" w:sz="0" w:space="0" w:color="auto"/>
      </w:divBdr>
    </w:div>
    <w:div w:id="1877111142">
      <w:bodyDiv w:val="1"/>
      <w:marLeft w:val="0"/>
      <w:marRight w:val="0"/>
      <w:marTop w:val="0"/>
      <w:marBottom w:val="0"/>
      <w:divBdr>
        <w:top w:val="none" w:sz="0" w:space="0" w:color="auto"/>
        <w:left w:val="none" w:sz="0" w:space="0" w:color="auto"/>
        <w:bottom w:val="none" w:sz="0" w:space="0" w:color="auto"/>
        <w:right w:val="none" w:sz="0" w:space="0" w:color="auto"/>
      </w:divBdr>
      <w:divsChild>
        <w:div w:id="1255868910">
          <w:marLeft w:val="0"/>
          <w:marRight w:val="0"/>
          <w:marTop w:val="0"/>
          <w:marBottom w:val="0"/>
          <w:divBdr>
            <w:top w:val="none" w:sz="0" w:space="0" w:color="auto"/>
            <w:left w:val="none" w:sz="0" w:space="0" w:color="auto"/>
            <w:bottom w:val="none" w:sz="0" w:space="0" w:color="auto"/>
            <w:right w:val="none" w:sz="0" w:space="0" w:color="auto"/>
          </w:divBdr>
          <w:divsChild>
            <w:div w:id="67904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97238">
      <w:bodyDiv w:val="1"/>
      <w:marLeft w:val="0"/>
      <w:marRight w:val="0"/>
      <w:marTop w:val="0"/>
      <w:marBottom w:val="0"/>
      <w:divBdr>
        <w:top w:val="none" w:sz="0" w:space="0" w:color="auto"/>
        <w:left w:val="none" w:sz="0" w:space="0" w:color="auto"/>
        <w:bottom w:val="none" w:sz="0" w:space="0" w:color="auto"/>
        <w:right w:val="none" w:sz="0" w:space="0" w:color="auto"/>
      </w:divBdr>
    </w:div>
    <w:div w:id="1879314537">
      <w:bodyDiv w:val="1"/>
      <w:marLeft w:val="0"/>
      <w:marRight w:val="0"/>
      <w:marTop w:val="0"/>
      <w:marBottom w:val="0"/>
      <w:divBdr>
        <w:top w:val="none" w:sz="0" w:space="0" w:color="auto"/>
        <w:left w:val="none" w:sz="0" w:space="0" w:color="auto"/>
        <w:bottom w:val="none" w:sz="0" w:space="0" w:color="auto"/>
        <w:right w:val="none" w:sz="0" w:space="0" w:color="auto"/>
      </w:divBdr>
    </w:div>
    <w:div w:id="1880044232">
      <w:bodyDiv w:val="1"/>
      <w:marLeft w:val="0"/>
      <w:marRight w:val="0"/>
      <w:marTop w:val="0"/>
      <w:marBottom w:val="0"/>
      <w:divBdr>
        <w:top w:val="none" w:sz="0" w:space="0" w:color="auto"/>
        <w:left w:val="none" w:sz="0" w:space="0" w:color="auto"/>
        <w:bottom w:val="none" w:sz="0" w:space="0" w:color="auto"/>
        <w:right w:val="none" w:sz="0" w:space="0" w:color="auto"/>
      </w:divBdr>
    </w:div>
    <w:div w:id="1882745392">
      <w:bodyDiv w:val="1"/>
      <w:marLeft w:val="0"/>
      <w:marRight w:val="0"/>
      <w:marTop w:val="0"/>
      <w:marBottom w:val="0"/>
      <w:divBdr>
        <w:top w:val="none" w:sz="0" w:space="0" w:color="auto"/>
        <w:left w:val="none" w:sz="0" w:space="0" w:color="auto"/>
        <w:bottom w:val="none" w:sz="0" w:space="0" w:color="auto"/>
        <w:right w:val="none" w:sz="0" w:space="0" w:color="auto"/>
      </w:divBdr>
    </w:div>
    <w:div w:id="1883594608">
      <w:bodyDiv w:val="1"/>
      <w:marLeft w:val="0"/>
      <w:marRight w:val="0"/>
      <w:marTop w:val="0"/>
      <w:marBottom w:val="0"/>
      <w:divBdr>
        <w:top w:val="none" w:sz="0" w:space="0" w:color="auto"/>
        <w:left w:val="none" w:sz="0" w:space="0" w:color="auto"/>
        <w:bottom w:val="none" w:sz="0" w:space="0" w:color="auto"/>
        <w:right w:val="none" w:sz="0" w:space="0" w:color="auto"/>
      </w:divBdr>
    </w:div>
    <w:div w:id="1885293244">
      <w:bodyDiv w:val="1"/>
      <w:marLeft w:val="0"/>
      <w:marRight w:val="0"/>
      <w:marTop w:val="0"/>
      <w:marBottom w:val="0"/>
      <w:divBdr>
        <w:top w:val="none" w:sz="0" w:space="0" w:color="auto"/>
        <w:left w:val="none" w:sz="0" w:space="0" w:color="auto"/>
        <w:bottom w:val="none" w:sz="0" w:space="0" w:color="auto"/>
        <w:right w:val="none" w:sz="0" w:space="0" w:color="auto"/>
      </w:divBdr>
    </w:div>
    <w:div w:id="1885629221">
      <w:bodyDiv w:val="1"/>
      <w:marLeft w:val="0"/>
      <w:marRight w:val="0"/>
      <w:marTop w:val="0"/>
      <w:marBottom w:val="0"/>
      <w:divBdr>
        <w:top w:val="none" w:sz="0" w:space="0" w:color="auto"/>
        <w:left w:val="none" w:sz="0" w:space="0" w:color="auto"/>
        <w:bottom w:val="none" w:sz="0" w:space="0" w:color="auto"/>
        <w:right w:val="none" w:sz="0" w:space="0" w:color="auto"/>
      </w:divBdr>
    </w:div>
    <w:div w:id="1885945632">
      <w:bodyDiv w:val="1"/>
      <w:marLeft w:val="0"/>
      <w:marRight w:val="0"/>
      <w:marTop w:val="0"/>
      <w:marBottom w:val="0"/>
      <w:divBdr>
        <w:top w:val="none" w:sz="0" w:space="0" w:color="auto"/>
        <w:left w:val="none" w:sz="0" w:space="0" w:color="auto"/>
        <w:bottom w:val="none" w:sz="0" w:space="0" w:color="auto"/>
        <w:right w:val="none" w:sz="0" w:space="0" w:color="auto"/>
      </w:divBdr>
    </w:div>
    <w:div w:id="1887175423">
      <w:bodyDiv w:val="1"/>
      <w:marLeft w:val="0"/>
      <w:marRight w:val="0"/>
      <w:marTop w:val="0"/>
      <w:marBottom w:val="0"/>
      <w:divBdr>
        <w:top w:val="none" w:sz="0" w:space="0" w:color="auto"/>
        <w:left w:val="none" w:sz="0" w:space="0" w:color="auto"/>
        <w:bottom w:val="none" w:sz="0" w:space="0" w:color="auto"/>
        <w:right w:val="none" w:sz="0" w:space="0" w:color="auto"/>
      </w:divBdr>
    </w:div>
    <w:div w:id="1887598538">
      <w:bodyDiv w:val="1"/>
      <w:marLeft w:val="0"/>
      <w:marRight w:val="0"/>
      <w:marTop w:val="0"/>
      <w:marBottom w:val="0"/>
      <w:divBdr>
        <w:top w:val="none" w:sz="0" w:space="0" w:color="auto"/>
        <w:left w:val="none" w:sz="0" w:space="0" w:color="auto"/>
        <w:bottom w:val="none" w:sz="0" w:space="0" w:color="auto"/>
        <w:right w:val="none" w:sz="0" w:space="0" w:color="auto"/>
      </w:divBdr>
    </w:div>
    <w:div w:id="1888906810">
      <w:bodyDiv w:val="1"/>
      <w:marLeft w:val="0"/>
      <w:marRight w:val="0"/>
      <w:marTop w:val="0"/>
      <w:marBottom w:val="0"/>
      <w:divBdr>
        <w:top w:val="none" w:sz="0" w:space="0" w:color="auto"/>
        <w:left w:val="none" w:sz="0" w:space="0" w:color="auto"/>
        <w:bottom w:val="none" w:sz="0" w:space="0" w:color="auto"/>
        <w:right w:val="none" w:sz="0" w:space="0" w:color="auto"/>
      </w:divBdr>
    </w:div>
    <w:div w:id="1889761333">
      <w:bodyDiv w:val="1"/>
      <w:marLeft w:val="0"/>
      <w:marRight w:val="0"/>
      <w:marTop w:val="0"/>
      <w:marBottom w:val="0"/>
      <w:divBdr>
        <w:top w:val="none" w:sz="0" w:space="0" w:color="auto"/>
        <w:left w:val="none" w:sz="0" w:space="0" w:color="auto"/>
        <w:bottom w:val="none" w:sz="0" w:space="0" w:color="auto"/>
        <w:right w:val="none" w:sz="0" w:space="0" w:color="auto"/>
      </w:divBdr>
    </w:div>
    <w:div w:id="1890409067">
      <w:bodyDiv w:val="1"/>
      <w:marLeft w:val="0"/>
      <w:marRight w:val="0"/>
      <w:marTop w:val="0"/>
      <w:marBottom w:val="0"/>
      <w:divBdr>
        <w:top w:val="none" w:sz="0" w:space="0" w:color="auto"/>
        <w:left w:val="none" w:sz="0" w:space="0" w:color="auto"/>
        <w:bottom w:val="none" w:sz="0" w:space="0" w:color="auto"/>
        <w:right w:val="none" w:sz="0" w:space="0" w:color="auto"/>
      </w:divBdr>
    </w:div>
    <w:div w:id="1890721085">
      <w:bodyDiv w:val="1"/>
      <w:marLeft w:val="0"/>
      <w:marRight w:val="0"/>
      <w:marTop w:val="0"/>
      <w:marBottom w:val="0"/>
      <w:divBdr>
        <w:top w:val="none" w:sz="0" w:space="0" w:color="auto"/>
        <w:left w:val="none" w:sz="0" w:space="0" w:color="auto"/>
        <w:bottom w:val="none" w:sz="0" w:space="0" w:color="auto"/>
        <w:right w:val="none" w:sz="0" w:space="0" w:color="auto"/>
      </w:divBdr>
    </w:div>
    <w:div w:id="1896044730">
      <w:bodyDiv w:val="1"/>
      <w:marLeft w:val="0"/>
      <w:marRight w:val="0"/>
      <w:marTop w:val="0"/>
      <w:marBottom w:val="0"/>
      <w:divBdr>
        <w:top w:val="none" w:sz="0" w:space="0" w:color="auto"/>
        <w:left w:val="none" w:sz="0" w:space="0" w:color="auto"/>
        <w:bottom w:val="none" w:sz="0" w:space="0" w:color="auto"/>
        <w:right w:val="none" w:sz="0" w:space="0" w:color="auto"/>
      </w:divBdr>
    </w:div>
    <w:div w:id="1898009099">
      <w:bodyDiv w:val="1"/>
      <w:marLeft w:val="0"/>
      <w:marRight w:val="0"/>
      <w:marTop w:val="0"/>
      <w:marBottom w:val="0"/>
      <w:divBdr>
        <w:top w:val="none" w:sz="0" w:space="0" w:color="auto"/>
        <w:left w:val="none" w:sz="0" w:space="0" w:color="auto"/>
        <w:bottom w:val="none" w:sz="0" w:space="0" w:color="auto"/>
        <w:right w:val="none" w:sz="0" w:space="0" w:color="auto"/>
      </w:divBdr>
    </w:div>
    <w:div w:id="1898465584">
      <w:bodyDiv w:val="1"/>
      <w:marLeft w:val="0"/>
      <w:marRight w:val="0"/>
      <w:marTop w:val="0"/>
      <w:marBottom w:val="0"/>
      <w:divBdr>
        <w:top w:val="none" w:sz="0" w:space="0" w:color="auto"/>
        <w:left w:val="none" w:sz="0" w:space="0" w:color="auto"/>
        <w:bottom w:val="none" w:sz="0" w:space="0" w:color="auto"/>
        <w:right w:val="none" w:sz="0" w:space="0" w:color="auto"/>
      </w:divBdr>
    </w:div>
    <w:div w:id="1898974514">
      <w:bodyDiv w:val="1"/>
      <w:marLeft w:val="0"/>
      <w:marRight w:val="0"/>
      <w:marTop w:val="0"/>
      <w:marBottom w:val="0"/>
      <w:divBdr>
        <w:top w:val="none" w:sz="0" w:space="0" w:color="auto"/>
        <w:left w:val="none" w:sz="0" w:space="0" w:color="auto"/>
        <w:bottom w:val="none" w:sz="0" w:space="0" w:color="auto"/>
        <w:right w:val="none" w:sz="0" w:space="0" w:color="auto"/>
      </w:divBdr>
    </w:div>
    <w:div w:id="1900286896">
      <w:bodyDiv w:val="1"/>
      <w:marLeft w:val="0"/>
      <w:marRight w:val="0"/>
      <w:marTop w:val="0"/>
      <w:marBottom w:val="0"/>
      <w:divBdr>
        <w:top w:val="none" w:sz="0" w:space="0" w:color="auto"/>
        <w:left w:val="none" w:sz="0" w:space="0" w:color="auto"/>
        <w:bottom w:val="none" w:sz="0" w:space="0" w:color="auto"/>
        <w:right w:val="none" w:sz="0" w:space="0" w:color="auto"/>
      </w:divBdr>
    </w:div>
    <w:div w:id="1900510665">
      <w:bodyDiv w:val="1"/>
      <w:marLeft w:val="0"/>
      <w:marRight w:val="0"/>
      <w:marTop w:val="0"/>
      <w:marBottom w:val="0"/>
      <w:divBdr>
        <w:top w:val="none" w:sz="0" w:space="0" w:color="auto"/>
        <w:left w:val="none" w:sz="0" w:space="0" w:color="auto"/>
        <w:bottom w:val="none" w:sz="0" w:space="0" w:color="auto"/>
        <w:right w:val="none" w:sz="0" w:space="0" w:color="auto"/>
      </w:divBdr>
    </w:div>
    <w:div w:id="1901093188">
      <w:bodyDiv w:val="1"/>
      <w:marLeft w:val="0"/>
      <w:marRight w:val="0"/>
      <w:marTop w:val="0"/>
      <w:marBottom w:val="0"/>
      <w:divBdr>
        <w:top w:val="none" w:sz="0" w:space="0" w:color="auto"/>
        <w:left w:val="none" w:sz="0" w:space="0" w:color="auto"/>
        <w:bottom w:val="none" w:sz="0" w:space="0" w:color="auto"/>
        <w:right w:val="none" w:sz="0" w:space="0" w:color="auto"/>
      </w:divBdr>
    </w:div>
    <w:div w:id="1902404657">
      <w:bodyDiv w:val="1"/>
      <w:marLeft w:val="0"/>
      <w:marRight w:val="0"/>
      <w:marTop w:val="0"/>
      <w:marBottom w:val="0"/>
      <w:divBdr>
        <w:top w:val="none" w:sz="0" w:space="0" w:color="auto"/>
        <w:left w:val="none" w:sz="0" w:space="0" w:color="auto"/>
        <w:bottom w:val="none" w:sz="0" w:space="0" w:color="auto"/>
        <w:right w:val="none" w:sz="0" w:space="0" w:color="auto"/>
      </w:divBdr>
    </w:div>
    <w:div w:id="1902517704">
      <w:bodyDiv w:val="1"/>
      <w:marLeft w:val="0"/>
      <w:marRight w:val="0"/>
      <w:marTop w:val="0"/>
      <w:marBottom w:val="0"/>
      <w:divBdr>
        <w:top w:val="none" w:sz="0" w:space="0" w:color="auto"/>
        <w:left w:val="none" w:sz="0" w:space="0" w:color="auto"/>
        <w:bottom w:val="none" w:sz="0" w:space="0" w:color="auto"/>
        <w:right w:val="none" w:sz="0" w:space="0" w:color="auto"/>
      </w:divBdr>
    </w:div>
    <w:div w:id="1903977004">
      <w:bodyDiv w:val="1"/>
      <w:marLeft w:val="0"/>
      <w:marRight w:val="0"/>
      <w:marTop w:val="0"/>
      <w:marBottom w:val="0"/>
      <w:divBdr>
        <w:top w:val="none" w:sz="0" w:space="0" w:color="auto"/>
        <w:left w:val="none" w:sz="0" w:space="0" w:color="auto"/>
        <w:bottom w:val="none" w:sz="0" w:space="0" w:color="auto"/>
        <w:right w:val="none" w:sz="0" w:space="0" w:color="auto"/>
      </w:divBdr>
    </w:div>
    <w:div w:id="1905557150">
      <w:bodyDiv w:val="1"/>
      <w:marLeft w:val="0"/>
      <w:marRight w:val="0"/>
      <w:marTop w:val="0"/>
      <w:marBottom w:val="0"/>
      <w:divBdr>
        <w:top w:val="none" w:sz="0" w:space="0" w:color="auto"/>
        <w:left w:val="none" w:sz="0" w:space="0" w:color="auto"/>
        <w:bottom w:val="none" w:sz="0" w:space="0" w:color="auto"/>
        <w:right w:val="none" w:sz="0" w:space="0" w:color="auto"/>
      </w:divBdr>
    </w:div>
    <w:div w:id="1905943319">
      <w:bodyDiv w:val="1"/>
      <w:marLeft w:val="0"/>
      <w:marRight w:val="0"/>
      <w:marTop w:val="0"/>
      <w:marBottom w:val="0"/>
      <w:divBdr>
        <w:top w:val="none" w:sz="0" w:space="0" w:color="auto"/>
        <w:left w:val="none" w:sz="0" w:space="0" w:color="auto"/>
        <w:bottom w:val="none" w:sz="0" w:space="0" w:color="auto"/>
        <w:right w:val="none" w:sz="0" w:space="0" w:color="auto"/>
      </w:divBdr>
    </w:div>
    <w:div w:id="1906525548">
      <w:bodyDiv w:val="1"/>
      <w:marLeft w:val="0"/>
      <w:marRight w:val="0"/>
      <w:marTop w:val="0"/>
      <w:marBottom w:val="0"/>
      <w:divBdr>
        <w:top w:val="none" w:sz="0" w:space="0" w:color="auto"/>
        <w:left w:val="none" w:sz="0" w:space="0" w:color="auto"/>
        <w:bottom w:val="none" w:sz="0" w:space="0" w:color="auto"/>
        <w:right w:val="none" w:sz="0" w:space="0" w:color="auto"/>
      </w:divBdr>
    </w:div>
    <w:div w:id="1909880354">
      <w:bodyDiv w:val="1"/>
      <w:marLeft w:val="0"/>
      <w:marRight w:val="0"/>
      <w:marTop w:val="0"/>
      <w:marBottom w:val="0"/>
      <w:divBdr>
        <w:top w:val="none" w:sz="0" w:space="0" w:color="auto"/>
        <w:left w:val="none" w:sz="0" w:space="0" w:color="auto"/>
        <w:bottom w:val="none" w:sz="0" w:space="0" w:color="auto"/>
        <w:right w:val="none" w:sz="0" w:space="0" w:color="auto"/>
      </w:divBdr>
    </w:div>
    <w:div w:id="1910264586">
      <w:bodyDiv w:val="1"/>
      <w:marLeft w:val="0"/>
      <w:marRight w:val="0"/>
      <w:marTop w:val="0"/>
      <w:marBottom w:val="0"/>
      <w:divBdr>
        <w:top w:val="none" w:sz="0" w:space="0" w:color="auto"/>
        <w:left w:val="none" w:sz="0" w:space="0" w:color="auto"/>
        <w:bottom w:val="none" w:sz="0" w:space="0" w:color="auto"/>
        <w:right w:val="none" w:sz="0" w:space="0" w:color="auto"/>
      </w:divBdr>
    </w:div>
    <w:div w:id="1910387515">
      <w:bodyDiv w:val="1"/>
      <w:marLeft w:val="0"/>
      <w:marRight w:val="0"/>
      <w:marTop w:val="0"/>
      <w:marBottom w:val="0"/>
      <w:divBdr>
        <w:top w:val="none" w:sz="0" w:space="0" w:color="auto"/>
        <w:left w:val="none" w:sz="0" w:space="0" w:color="auto"/>
        <w:bottom w:val="none" w:sz="0" w:space="0" w:color="auto"/>
        <w:right w:val="none" w:sz="0" w:space="0" w:color="auto"/>
      </w:divBdr>
    </w:div>
    <w:div w:id="1915356705">
      <w:bodyDiv w:val="1"/>
      <w:marLeft w:val="0"/>
      <w:marRight w:val="0"/>
      <w:marTop w:val="0"/>
      <w:marBottom w:val="0"/>
      <w:divBdr>
        <w:top w:val="none" w:sz="0" w:space="0" w:color="auto"/>
        <w:left w:val="none" w:sz="0" w:space="0" w:color="auto"/>
        <w:bottom w:val="none" w:sz="0" w:space="0" w:color="auto"/>
        <w:right w:val="none" w:sz="0" w:space="0" w:color="auto"/>
      </w:divBdr>
    </w:div>
    <w:div w:id="1921021078">
      <w:bodyDiv w:val="1"/>
      <w:marLeft w:val="0"/>
      <w:marRight w:val="0"/>
      <w:marTop w:val="0"/>
      <w:marBottom w:val="0"/>
      <w:divBdr>
        <w:top w:val="none" w:sz="0" w:space="0" w:color="auto"/>
        <w:left w:val="none" w:sz="0" w:space="0" w:color="auto"/>
        <w:bottom w:val="none" w:sz="0" w:space="0" w:color="auto"/>
        <w:right w:val="none" w:sz="0" w:space="0" w:color="auto"/>
      </w:divBdr>
    </w:div>
    <w:div w:id="1922830678">
      <w:bodyDiv w:val="1"/>
      <w:marLeft w:val="0"/>
      <w:marRight w:val="0"/>
      <w:marTop w:val="0"/>
      <w:marBottom w:val="0"/>
      <w:divBdr>
        <w:top w:val="none" w:sz="0" w:space="0" w:color="auto"/>
        <w:left w:val="none" w:sz="0" w:space="0" w:color="auto"/>
        <w:bottom w:val="none" w:sz="0" w:space="0" w:color="auto"/>
        <w:right w:val="none" w:sz="0" w:space="0" w:color="auto"/>
      </w:divBdr>
    </w:div>
    <w:div w:id="1924606935">
      <w:bodyDiv w:val="1"/>
      <w:marLeft w:val="0"/>
      <w:marRight w:val="0"/>
      <w:marTop w:val="0"/>
      <w:marBottom w:val="0"/>
      <w:divBdr>
        <w:top w:val="none" w:sz="0" w:space="0" w:color="auto"/>
        <w:left w:val="none" w:sz="0" w:space="0" w:color="auto"/>
        <w:bottom w:val="none" w:sz="0" w:space="0" w:color="auto"/>
        <w:right w:val="none" w:sz="0" w:space="0" w:color="auto"/>
      </w:divBdr>
    </w:div>
    <w:div w:id="1927884123">
      <w:bodyDiv w:val="1"/>
      <w:marLeft w:val="0"/>
      <w:marRight w:val="0"/>
      <w:marTop w:val="0"/>
      <w:marBottom w:val="0"/>
      <w:divBdr>
        <w:top w:val="none" w:sz="0" w:space="0" w:color="auto"/>
        <w:left w:val="none" w:sz="0" w:space="0" w:color="auto"/>
        <w:bottom w:val="none" w:sz="0" w:space="0" w:color="auto"/>
        <w:right w:val="none" w:sz="0" w:space="0" w:color="auto"/>
      </w:divBdr>
    </w:div>
    <w:div w:id="1928494049">
      <w:bodyDiv w:val="1"/>
      <w:marLeft w:val="0"/>
      <w:marRight w:val="0"/>
      <w:marTop w:val="0"/>
      <w:marBottom w:val="0"/>
      <w:divBdr>
        <w:top w:val="none" w:sz="0" w:space="0" w:color="auto"/>
        <w:left w:val="none" w:sz="0" w:space="0" w:color="auto"/>
        <w:bottom w:val="none" w:sz="0" w:space="0" w:color="auto"/>
        <w:right w:val="none" w:sz="0" w:space="0" w:color="auto"/>
      </w:divBdr>
    </w:div>
    <w:div w:id="1929345556">
      <w:bodyDiv w:val="1"/>
      <w:marLeft w:val="0"/>
      <w:marRight w:val="0"/>
      <w:marTop w:val="0"/>
      <w:marBottom w:val="0"/>
      <w:divBdr>
        <w:top w:val="none" w:sz="0" w:space="0" w:color="auto"/>
        <w:left w:val="none" w:sz="0" w:space="0" w:color="auto"/>
        <w:bottom w:val="none" w:sz="0" w:space="0" w:color="auto"/>
        <w:right w:val="none" w:sz="0" w:space="0" w:color="auto"/>
      </w:divBdr>
    </w:div>
    <w:div w:id="1929851314">
      <w:bodyDiv w:val="1"/>
      <w:marLeft w:val="0"/>
      <w:marRight w:val="0"/>
      <w:marTop w:val="0"/>
      <w:marBottom w:val="0"/>
      <w:divBdr>
        <w:top w:val="none" w:sz="0" w:space="0" w:color="auto"/>
        <w:left w:val="none" w:sz="0" w:space="0" w:color="auto"/>
        <w:bottom w:val="none" w:sz="0" w:space="0" w:color="auto"/>
        <w:right w:val="none" w:sz="0" w:space="0" w:color="auto"/>
      </w:divBdr>
    </w:div>
    <w:div w:id="1930457597">
      <w:bodyDiv w:val="1"/>
      <w:marLeft w:val="0"/>
      <w:marRight w:val="0"/>
      <w:marTop w:val="0"/>
      <w:marBottom w:val="0"/>
      <w:divBdr>
        <w:top w:val="none" w:sz="0" w:space="0" w:color="auto"/>
        <w:left w:val="none" w:sz="0" w:space="0" w:color="auto"/>
        <w:bottom w:val="none" w:sz="0" w:space="0" w:color="auto"/>
        <w:right w:val="none" w:sz="0" w:space="0" w:color="auto"/>
      </w:divBdr>
    </w:div>
    <w:div w:id="1930459545">
      <w:bodyDiv w:val="1"/>
      <w:marLeft w:val="0"/>
      <w:marRight w:val="0"/>
      <w:marTop w:val="0"/>
      <w:marBottom w:val="0"/>
      <w:divBdr>
        <w:top w:val="none" w:sz="0" w:space="0" w:color="auto"/>
        <w:left w:val="none" w:sz="0" w:space="0" w:color="auto"/>
        <w:bottom w:val="none" w:sz="0" w:space="0" w:color="auto"/>
        <w:right w:val="none" w:sz="0" w:space="0" w:color="auto"/>
      </w:divBdr>
    </w:div>
    <w:div w:id="1931356482">
      <w:bodyDiv w:val="1"/>
      <w:marLeft w:val="0"/>
      <w:marRight w:val="0"/>
      <w:marTop w:val="0"/>
      <w:marBottom w:val="0"/>
      <w:divBdr>
        <w:top w:val="none" w:sz="0" w:space="0" w:color="auto"/>
        <w:left w:val="none" w:sz="0" w:space="0" w:color="auto"/>
        <w:bottom w:val="none" w:sz="0" w:space="0" w:color="auto"/>
        <w:right w:val="none" w:sz="0" w:space="0" w:color="auto"/>
      </w:divBdr>
    </w:div>
    <w:div w:id="1933009051">
      <w:bodyDiv w:val="1"/>
      <w:marLeft w:val="0"/>
      <w:marRight w:val="0"/>
      <w:marTop w:val="0"/>
      <w:marBottom w:val="0"/>
      <w:divBdr>
        <w:top w:val="none" w:sz="0" w:space="0" w:color="auto"/>
        <w:left w:val="none" w:sz="0" w:space="0" w:color="auto"/>
        <w:bottom w:val="none" w:sz="0" w:space="0" w:color="auto"/>
        <w:right w:val="none" w:sz="0" w:space="0" w:color="auto"/>
      </w:divBdr>
    </w:div>
    <w:div w:id="1933120509">
      <w:bodyDiv w:val="1"/>
      <w:marLeft w:val="0"/>
      <w:marRight w:val="0"/>
      <w:marTop w:val="0"/>
      <w:marBottom w:val="0"/>
      <w:divBdr>
        <w:top w:val="none" w:sz="0" w:space="0" w:color="auto"/>
        <w:left w:val="none" w:sz="0" w:space="0" w:color="auto"/>
        <w:bottom w:val="none" w:sz="0" w:space="0" w:color="auto"/>
        <w:right w:val="none" w:sz="0" w:space="0" w:color="auto"/>
      </w:divBdr>
    </w:div>
    <w:div w:id="1933976968">
      <w:bodyDiv w:val="1"/>
      <w:marLeft w:val="0"/>
      <w:marRight w:val="0"/>
      <w:marTop w:val="0"/>
      <w:marBottom w:val="0"/>
      <w:divBdr>
        <w:top w:val="none" w:sz="0" w:space="0" w:color="auto"/>
        <w:left w:val="none" w:sz="0" w:space="0" w:color="auto"/>
        <w:bottom w:val="none" w:sz="0" w:space="0" w:color="auto"/>
        <w:right w:val="none" w:sz="0" w:space="0" w:color="auto"/>
      </w:divBdr>
    </w:div>
    <w:div w:id="1935164865">
      <w:bodyDiv w:val="1"/>
      <w:marLeft w:val="0"/>
      <w:marRight w:val="0"/>
      <w:marTop w:val="0"/>
      <w:marBottom w:val="0"/>
      <w:divBdr>
        <w:top w:val="none" w:sz="0" w:space="0" w:color="auto"/>
        <w:left w:val="none" w:sz="0" w:space="0" w:color="auto"/>
        <w:bottom w:val="none" w:sz="0" w:space="0" w:color="auto"/>
        <w:right w:val="none" w:sz="0" w:space="0" w:color="auto"/>
      </w:divBdr>
    </w:div>
    <w:div w:id="1935359207">
      <w:bodyDiv w:val="1"/>
      <w:marLeft w:val="0"/>
      <w:marRight w:val="0"/>
      <w:marTop w:val="0"/>
      <w:marBottom w:val="0"/>
      <w:divBdr>
        <w:top w:val="none" w:sz="0" w:space="0" w:color="auto"/>
        <w:left w:val="none" w:sz="0" w:space="0" w:color="auto"/>
        <w:bottom w:val="none" w:sz="0" w:space="0" w:color="auto"/>
        <w:right w:val="none" w:sz="0" w:space="0" w:color="auto"/>
      </w:divBdr>
    </w:div>
    <w:div w:id="1935436107">
      <w:bodyDiv w:val="1"/>
      <w:marLeft w:val="0"/>
      <w:marRight w:val="0"/>
      <w:marTop w:val="0"/>
      <w:marBottom w:val="0"/>
      <w:divBdr>
        <w:top w:val="none" w:sz="0" w:space="0" w:color="auto"/>
        <w:left w:val="none" w:sz="0" w:space="0" w:color="auto"/>
        <w:bottom w:val="none" w:sz="0" w:space="0" w:color="auto"/>
        <w:right w:val="none" w:sz="0" w:space="0" w:color="auto"/>
      </w:divBdr>
    </w:div>
    <w:div w:id="1935822064">
      <w:bodyDiv w:val="1"/>
      <w:marLeft w:val="0"/>
      <w:marRight w:val="0"/>
      <w:marTop w:val="0"/>
      <w:marBottom w:val="0"/>
      <w:divBdr>
        <w:top w:val="none" w:sz="0" w:space="0" w:color="auto"/>
        <w:left w:val="none" w:sz="0" w:space="0" w:color="auto"/>
        <w:bottom w:val="none" w:sz="0" w:space="0" w:color="auto"/>
        <w:right w:val="none" w:sz="0" w:space="0" w:color="auto"/>
      </w:divBdr>
    </w:div>
    <w:div w:id="1937866401">
      <w:bodyDiv w:val="1"/>
      <w:marLeft w:val="0"/>
      <w:marRight w:val="0"/>
      <w:marTop w:val="0"/>
      <w:marBottom w:val="0"/>
      <w:divBdr>
        <w:top w:val="none" w:sz="0" w:space="0" w:color="auto"/>
        <w:left w:val="none" w:sz="0" w:space="0" w:color="auto"/>
        <w:bottom w:val="none" w:sz="0" w:space="0" w:color="auto"/>
        <w:right w:val="none" w:sz="0" w:space="0" w:color="auto"/>
      </w:divBdr>
    </w:div>
    <w:div w:id="1938365769">
      <w:bodyDiv w:val="1"/>
      <w:marLeft w:val="0"/>
      <w:marRight w:val="0"/>
      <w:marTop w:val="0"/>
      <w:marBottom w:val="0"/>
      <w:divBdr>
        <w:top w:val="none" w:sz="0" w:space="0" w:color="auto"/>
        <w:left w:val="none" w:sz="0" w:space="0" w:color="auto"/>
        <w:bottom w:val="none" w:sz="0" w:space="0" w:color="auto"/>
        <w:right w:val="none" w:sz="0" w:space="0" w:color="auto"/>
      </w:divBdr>
    </w:div>
    <w:div w:id="1939019090">
      <w:bodyDiv w:val="1"/>
      <w:marLeft w:val="0"/>
      <w:marRight w:val="0"/>
      <w:marTop w:val="0"/>
      <w:marBottom w:val="0"/>
      <w:divBdr>
        <w:top w:val="none" w:sz="0" w:space="0" w:color="auto"/>
        <w:left w:val="none" w:sz="0" w:space="0" w:color="auto"/>
        <w:bottom w:val="none" w:sz="0" w:space="0" w:color="auto"/>
        <w:right w:val="none" w:sz="0" w:space="0" w:color="auto"/>
      </w:divBdr>
    </w:div>
    <w:div w:id="1939946845">
      <w:bodyDiv w:val="1"/>
      <w:marLeft w:val="0"/>
      <w:marRight w:val="0"/>
      <w:marTop w:val="0"/>
      <w:marBottom w:val="0"/>
      <w:divBdr>
        <w:top w:val="none" w:sz="0" w:space="0" w:color="auto"/>
        <w:left w:val="none" w:sz="0" w:space="0" w:color="auto"/>
        <w:bottom w:val="none" w:sz="0" w:space="0" w:color="auto"/>
        <w:right w:val="none" w:sz="0" w:space="0" w:color="auto"/>
      </w:divBdr>
    </w:div>
    <w:div w:id="1941642973">
      <w:bodyDiv w:val="1"/>
      <w:marLeft w:val="0"/>
      <w:marRight w:val="0"/>
      <w:marTop w:val="0"/>
      <w:marBottom w:val="0"/>
      <w:divBdr>
        <w:top w:val="none" w:sz="0" w:space="0" w:color="auto"/>
        <w:left w:val="none" w:sz="0" w:space="0" w:color="auto"/>
        <w:bottom w:val="none" w:sz="0" w:space="0" w:color="auto"/>
        <w:right w:val="none" w:sz="0" w:space="0" w:color="auto"/>
      </w:divBdr>
    </w:div>
    <w:div w:id="1942452318">
      <w:bodyDiv w:val="1"/>
      <w:marLeft w:val="0"/>
      <w:marRight w:val="0"/>
      <w:marTop w:val="0"/>
      <w:marBottom w:val="0"/>
      <w:divBdr>
        <w:top w:val="none" w:sz="0" w:space="0" w:color="auto"/>
        <w:left w:val="none" w:sz="0" w:space="0" w:color="auto"/>
        <w:bottom w:val="none" w:sz="0" w:space="0" w:color="auto"/>
        <w:right w:val="none" w:sz="0" w:space="0" w:color="auto"/>
      </w:divBdr>
    </w:div>
    <w:div w:id="1944335873">
      <w:bodyDiv w:val="1"/>
      <w:marLeft w:val="0"/>
      <w:marRight w:val="0"/>
      <w:marTop w:val="0"/>
      <w:marBottom w:val="0"/>
      <w:divBdr>
        <w:top w:val="none" w:sz="0" w:space="0" w:color="auto"/>
        <w:left w:val="none" w:sz="0" w:space="0" w:color="auto"/>
        <w:bottom w:val="none" w:sz="0" w:space="0" w:color="auto"/>
        <w:right w:val="none" w:sz="0" w:space="0" w:color="auto"/>
      </w:divBdr>
    </w:div>
    <w:div w:id="1944876031">
      <w:bodyDiv w:val="1"/>
      <w:marLeft w:val="0"/>
      <w:marRight w:val="0"/>
      <w:marTop w:val="0"/>
      <w:marBottom w:val="0"/>
      <w:divBdr>
        <w:top w:val="none" w:sz="0" w:space="0" w:color="auto"/>
        <w:left w:val="none" w:sz="0" w:space="0" w:color="auto"/>
        <w:bottom w:val="none" w:sz="0" w:space="0" w:color="auto"/>
        <w:right w:val="none" w:sz="0" w:space="0" w:color="auto"/>
      </w:divBdr>
    </w:div>
    <w:div w:id="1950164626">
      <w:bodyDiv w:val="1"/>
      <w:marLeft w:val="0"/>
      <w:marRight w:val="0"/>
      <w:marTop w:val="0"/>
      <w:marBottom w:val="0"/>
      <w:divBdr>
        <w:top w:val="none" w:sz="0" w:space="0" w:color="auto"/>
        <w:left w:val="none" w:sz="0" w:space="0" w:color="auto"/>
        <w:bottom w:val="none" w:sz="0" w:space="0" w:color="auto"/>
        <w:right w:val="none" w:sz="0" w:space="0" w:color="auto"/>
      </w:divBdr>
    </w:div>
    <w:div w:id="1952205107">
      <w:bodyDiv w:val="1"/>
      <w:marLeft w:val="0"/>
      <w:marRight w:val="0"/>
      <w:marTop w:val="0"/>
      <w:marBottom w:val="0"/>
      <w:divBdr>
        <w:top w:val="none" w:sz="0" w:space="0" w:color="auto"/>
        <w:left w:val="none" w:sz="0" w:space="0" w:color="auto"/>
        <w:bottom w:val="none" w:sz="0" w:space="0" w:color="auto"/>
        <w:right w:val="none" w:sz="0" w:space="0" w:color="auto"/>
      </w:divBdr>
    </w:div>
    <w:div w:id="1953588488">
      <w:bodyDiv w:val="1"/>
      <w:marLeft w:val="0"/>
      <w:marRight w:val="0"/>
      <w:marTop w:val="0"/>
      <w:marBottom w:val="0"/>
      <w:divBdr>
        <w:top w:val="none" w:sz="0" w:space="0" w:color="auto"/>
        <w:left w:val="none" w:sz="0" w:space="0" w:color="auto"/>
        <w:bottom w:val="none" w:sz="0" w:space="0" w:color="auto"/>
        <w:right w:val="none" w:sz="0" w:space="0" w:color="auto"/>
      </w:divBdr>
    </w:div>
    <w:div w:id="1956209509">
      <w:bodyDiv w:val="1"/>
      <w:marLeft w:val="0"/>
      <w:marRight w:val="0"/>
      <w:marTop w:val="0"/>
      <w:marBottom w:val="0"/>
      <w:divBdr>
        <w:top w:val="none" w:sz="0" w:space="0" w:color="auto"/>
        <w:left w:val="none" w:sz="0" w:space="0" w:color="auto"/>
        <w:bottom w:val="none" w:sz="0" w:space="0" w:color="auto"/>
        <w:right w:val="none" w:sz="0" w:space="0" w:color="auto"/>
      </w:divBdr>
    </w:div>
    <w:div w:id="1957564137">
      <w:bodyDiv w:val="1"/>
      <w:marLeft w:val="0"/>
      <w:marRight w:val="0"/>
      <w:marTop w:val="0"/>
      <w:marBottom w:val="0"/>
      <w:divBdr>
        <w:top w:val="none" w:sz="0" w:space="0" w:color="auto"/>
        <w:left w:val="none" w:sz="0" w:space="0" w:color="auto"/>
        <w:bottom w:val="none" w:sz="0" w:space="0" w:color="auto"/>
        <w:right w:val="none" w:sz="0" w:space="0" w:color="auto"/>
      </w:divBdr>
    </w:div>
    <w:div w:id="1960136069">
      <w:bodyDiv w:val="1"/>
      <w:marLeft w:val="0"/>
      <w:marRight w:val="0"/>
      <w:marTop w:val="0"/>
      <w:marBottom w:val="0"/>
      <w:divBdr>
        <w:top w:val="none" w:sz="0" w:space="0" w:color="auto"/>
        <w:left w:val="none" w:sz="0" w:space="0" w:color="auto"/>
        <w:bottom w:val="none" w:sz="0" w:space="0" w:color="auto"/>
        <w:right w:val="none" w:sz="0" w:space="0" w:color="auto"/>
      </w:divBdr>
    </w:div>
    <w:div w:id="1963150077">
      <w:bodyDiv w:val="1"/>
      <w:marLeft w:val="0"/>
      <w:marRight w:val="0"/>
      <w:marTop w:val="0"/>
      <w:marBottom w:val="0"/>
      <w:divBdr>
        <w:top w:val="none" w:sz="0" w:space="0" w:color="auto"/>
        <w:left w:val="none" w:sz="0" w:space="0" w:color="auto"/>
        <w:bottom w:val="none" w:sz="0" w:space="0" w:color="auto"/>
        <w:right w:val="none" w:sz="0" w:space="0" w:color="auto"/>
      </w:divBdr>
    </w:div>
    <w:div w:id="1965888972">
      <w:bodyDiv w:val="1"/>
      <w:marLeft w:val="0"/>
      <w:marRight w:val="0"/>
      <w:marTop w:val="0"/>
      <w:marBottom w:val="0"/>
      <w:divBdr>
        <w:top w:val="none" w:sz="0" w:space="0" w:color="auto"/>
        <w:left w:val="none" w:sz="0" w:space="0" w:color="auto"/>
        <w:bottom w:val="none" w:sz="0" w:space="0" w:color="auto"/>
        <w:right w:val="none" w:sz="0" w:space="0" w:color="auto"/>
      </w:divBdr>
    </w:div>
    <w:div w:id="1967422878">
      <w:bodyDiv w:val="1"/>
      <w:marLeft w:val="0"/>
      <w:marRight w:val="0"/>
      <w:marTop w:val="0"/>
      <w:marBottom w:val="0"/>
      <w:divBdr>
        <w:top w:val="none" w:sz="0" w:space="0" w:color="auto"/>
        <w:left w:val="none" w:sz="0" w:space="0" w:color="auto"/>
        <w:bottom w:val="none" w:sz="0" w:space="0" w:color="auto"/>
        <w:right w:val="none" w:sz="0" w:space="0" w:color="auto"/>
      </w:divBdr>
    </w:div>
    <w:div w:id="1968048622">
      <w:bodyDiv w:val="1"/>
      <w:marLeft w:val="0"/>
      <w:marRight w:val="0"/>
      <w:marTop w:val="0"/>
      <w:marBottom w:val="0"/>
      <w:divBdr>
        <w:top w:val="none" w:sz="0" w:space="0" w:color="auto"/>
        <w:left w:val="none" w:sz="0" w:space="0" w:color="auto"/>
        <w:bottom w:val="none" w:sz="0" w:space="0" w:color="auto"/>
        <w:right w:val="none" w:sz="0" w:space="0" w:color="auto"/>
      </w:divBdr>
    </w:div>
    <w:div w:id="1970547607">
      <w:bodyDiv w:val="1"/>
      <w:marLeft w:val="0"/>
      <w:marRight w:val="0"/>
      <w:marTop w:val="0"/>
      <w:marBottom w:val="0"/>
      <w:divBdr>
        <w:top w:val="none" w:sz="0" w:space="0" w:color="auto"/>
        <w:left w:val="none" w:sz="0" w:space="0" w:color="auto"/>
        <w:bottom w:val="none" w:sz="0" w:space="0" w:color="auto"/>
        <w:right w:val="none" w:sz="0" w:space="0" w:color="auto"/>
      </w:divBdr>
    </w:div>
    <w:div w:id="1971084843">
      <w:bodyDiv w:val="1"/>
      <w:marLeft w:val="0"/>
      <w:marRight w:val="0"/>
      <w:marTop w:val="0"/>
      <w:marBottom w:val="0"/>
      <w:divBdr>
        <w:top w:val="none" w:sz="0" w:space="0" w:color="auto"/>
        <w:left w:val="none" w:sz="0" w:space="0" w:color="auto"/>
        <w:bottom w:val="none" w:sz="0" w:space="0" w:color="auto"/>
        <w:right w:val="none" w:sz="0" w:space="0" w:color="auto"/>
      </w:divBdr>
    </w:div>
    <w:div w:id="1973631344">
      <w:bodyDiv w:val="1"/>
      <w:marLeft w:val="0"/>
      <w:marRight w:val="0"/>
      <w:marTop w:val="0"/>
      <w:marBottom w:val="0"/>
      <w:divBdr>
        <w:top w:val="none" w:sz="0" w:space="0" w:color="auto"/>
        <w:left w:val="none" w:sz="0" w:space="0" w:color="auto"/>
        <w:bottom w:val="none" w:sz="0" w:space="0" w:color="auto"/>
        <w:right w:val="none" w:sz="0" w:space="0" w:color="auto"/>
      </w:divBdr>
    </w:div>
    <w:div w:id="1974361540">
      <w:bodyDiv w:val="1"/>
      <w:marLeft w:val="0"/>
      <w:marRight w:val="0"/>
      <w:marTop w:val="0"/>
      <w:marBottom w:val="0"/>
      <w:divBdr>
        <w:top w:val="none" w:sz="0" w:space="0" w:color="auto"/>
        <w:left w:val="none" w:sz="0" w:space="0" w:color="auto"/>
        <w:bottom w:val="none" w:sz="0" w:space="0" w:color="auto"/>
        <w:right w:val="none" w:sz="0" w:space="0" w:color="auto"/>
      </w:divBdr>
    </w:div>
    <w:div w:id="1974478178">
      <w:bodyDiv w:val="1"/>
      <w:marLeft w:val="0"/>
      <w:marRight w:val="0"/>
      <w:marTop w:val="0"/>
      <w:marBottom w:val="0"/>
      <w:divBdr>
        <w:top w:val="none" w:sz="0" w:space="0" w:color="auto"/>
        <w:left w:val="none" w:sz="0" w:space="0" w:color="auto"/>
        <w:bottom w:val="none" w:sz="0" w:space="0" w:color="auto"/>
        <w:right w:val="none" w:sz="0" w:space="0" w:color="auto"/>
      </w:divBdr>
    </w:div>
    <w:div w:id="1974630868">
      <w:bodyDiv w:val="1"/>
      <w:marLeft w:val="0"/>
      <w:marRight w:val="0"/>
      <w:marTop w:val="0"/>
      <w:marBottom w:val="0"/>
      <w:divBdr>
        <w:top w:val="none" w:sz="0" w:space="0" w:color="auto"/>
        <w:left w:val="none" w:sz="0" w:space="0" w:color="auto"/>
        <w:bottom w:val="none" w:sz="0" w:space="0" w:color="auto"/>
        <w:right w:val="none" w:sz="0" w:space="0" w:color="auto"/>
      </w:divBdr>
    </w:div>
    <w:div w:id="1975524164">
      <w:bodyDiv w:val="1"/>
      <w:marLeft w:val="0"/>
      <w:marRight w:val="0"/>
      <w:marTop w:val="0"/>
      <w:marBottom w:val="0"/>
      <w:divBdr>
        <w:top w:val="none" w:sz="0" w:space="0" w:color="auto"/>
        <w:left w:val="none" w:sz="0" w:space="0" w:color="auto"/>
        <w:bottom w:val="none" w:sz="0" w:space="0" w:color="auto"/>
        <w:right w:val="none" w:sz="0" w:space="0" w:color="auto"/>
      </w:divBdr>
    </w:div>
    <w:div w:id="1976566183">
      <w:bodyDiv w:val="1"/>
      <w:marLeft w:val="0"/>
      <w:marRight w:val="0"/>
      <w:marTop w:val="0"/>
      <w:marBottom w:val="0"/>
      <w:divBdr>
        <w:top w:val="none" w:sz="0" w:space="0" w:color="auto"/>
        <w:left w:val="none" w:sz="0" w:space="0" w:color="auto"/>
        <w:bottom w:val="none" w:sz="0" w:space="0" w:color="auto"/>
        <w:right w:val="none" w:sz="0" w:space="0" w:color="auto"/>
      </w:divBdr>
    </w:div>
    <w:div w:id="1976787497">
      <w:bodyDiv w:val="1"/>
      <w:marLeft w:val="0"/>
      <w:marRight w:val="0"/>
      <w:marTop w:val="0"/>
      <w:marBottom w:val="0"/>
      <w:divBdr>
        <w:top w:val="none" w:sz="0" w:space="0" w:color="auto"/>
        <w:left w:val="none" w:sz="0" w:space="0" w:color="auto"/>
        <w:bottom w:val="none" w:sz="0" w:space="0" w:color="auto"/>
        <w:right w:val="none" w:sz="0" w:space="0" w:color="auto"/>
      </w:divBdr>
    </w:div>
    <w:div w:id="1977492832">
      <w:bodyDiv w:val="1"/>
      <w:marLeft w:val="0"/>
      <w:marRight w:val="0"/>
      <w:marTop w:val="0"/>
      <w:marBottom w:val="0"/>
      <w:divBdr>
        <w:top w:val="none" w:sz="0" w:space="0" w:color="auto"/>
        <w:left w:val="none" w:sz="0" w:space="0" w:color="auto"/>
        <w:bottom w:val="none" w:sz="0" w:space="0" w:color="auto"/>
        <w:right w:val="none" w:sz="0" w:space="0" w:color="auto"/>
      </w:divBdr>
    </w:div>
    <w:div w:id="1978099048">
      <w:bodyDiv w:val="1"/>
      <w:marLeft w:val="0"/>
      <w:marRight w:val="0"/>
      <w:marTop w:val="0"/>
      <w:marBottom w:val="0"/>
      <w:divBdr>
        <w:top w:val="none" w:sz="0" w:space="0" w:color="auto"/>
        <w:left w:val="none" w:sz="0" w:space="0" w:color="auto"/>
        <w:bottom w:val="none" w:sz="0" w:space="0" w:color="auto"/>
        <w:right w:val="none" w:sz="0" w:space="0" w:color="auto"/>
      </w:divBdr>
    </w:div>
    <w:div w:id="1980987162">
      <w:bodyDiv w:val="1"/>
      <w:marLeft w:val="0"/>
      <w:marRight w:val="0"/>
      <w:marTop w:val="0"/>
      <w:marBottom w:val="0"/>
      <w:divBdr>
        <w:top w:val="none" w:sz="0" w:space="0" w:color="auto"/>
        <w:left w:val="none" w:sz="0" w:space="0" w:color="auto"/>
        <w:bottom w:val="none" w:sz="0" w:space="0" w:color="auto"/>
        <w:right w:val="none" w:sz="0" w:space="0" w:color="auto"/>
      </w:divBdr>
    </w:div>
    <w:div w:id="1981612451">
      <w:bodyDiv w:val="1"/>
      <w:marLeft w:val="0"/>
      <w:marRight w:val="0"/>
      <w:marTop w:val="0"/>
      <w:marBottom w:val="0"/>
      <w:divBdr>
        <w:top w:val="none" w:sz="0" w:space="0" w:color="auto"/>
        <w:left w:val="none" w:sz="0" w:space="0" w:color="auto"/>
        <w:bottom w:val="none" w:sz="0" w:space="0" w:color="auto"/>
        <w:right w:val="none" w:sz="0" w:space="0" w:color="auto"/>
      </w:divBdr>
    </w:div>
    <w:div w:id="1982267600">
      <w:bodyDiv w:val="1"/>
      <w:marLeft w:val="0"/>
      <w:marRight w:val="0"/>
      <w:marTop w:val="0"/>
      <w:marBottom w:val="0"/>
      <w:divBdr>
        <w:top w:val="none" w:sz="0" w:space="0" w:color="auto"/>
        <w:left w:val="none" w:sz="0" w:space="0" w:color="auto"/>
        <w:bottom w:val="none" w:sz="0" w:space="0" w:color="auto"/>
        <w:right w:val="none" w:sz="0" w:space="0" w:color="auto"/>
      </w:divBdr>
    </w:div>
    <w:div w:id="1983654795">
      <w:bodyDiv w:val="1"/>
      <w:marLeft w:val="0"/>
      <w:marRight w:val="0"/>
      <w:marTop w:val="0"/>
      <w:marBottom w:val="0"/>
      <w:divBdr>
        <w:top w:val="none" w:sz="0" w:space="0" w:color="auto"/>
        <w:left w:val="none" w:sz="0" w:space="0" w:color="auto"/>
        <w:bottom w:val="none" w:sz="0" w:space="0" w:color="auto"/>
        <w:right w:val="none" w:sz="0" w:space="0" w:color="auto"/>
      </w:divBdr>
    </w:div>
    <w:div w:id="1984462212">
      <w:bodyDiv w:val="1"/>
      <w:marLeft w:val="0"/>
      <w:marRight w:val="0"/>
      <w:marTop w:val="0"/>
      <w:marBottom w:val="0"/>
      <w:divBdr>
        <w:top w:val="none" w:sz="0" w:space="0" w:color="auto"/>
        <w:left w:val="none" w:sz="0" w:space="0" w:color="auto"/>
        <w:bottom w:val="none" w:sz="0" w:space="0" w:color="auto"/>
        <w:right w:val="none" w:sz="0" w:space="0" w:color="auto"/>
      </w:divBdr>
    </w:div>
    <w:div w:id="1985544594">
      <w:bodyDiv w:val="1"/>
      <w:marLeft w:val="0"/>
      <w:marRight w:val="0"/>
      <w:marTop w:val="0"/>
      <w:marBottom w:val="0"/>
      <w:divBdr>
        <w:top w:val="none" w:sz="0" w:space="0" w:color="auto"/>
        <w:left w:val="none" w:sz="0" w:space="0" w:color="auto"/>
        <w:bottom w:val="none" w:sz="0" w:space="0" w:color="auto"/>
        <w:right w:val="none" w:sz="0" w:space="0" w:color="auto"/>
      </w:divBdr>
    </w:div>
    <w:div w:id="1987858682">
      <w:bodyDiv w:val="1"/>
      <w:marLeft w:val="0"/>
      <w:marRight w:val="0"/>
      <w:marTop w:val="0"/>
      <w:marBottom w:val="0"/>
      <w:divBdr>
        <w:top w:val="none" w:sz="0" w:space="0" w:color="auto"/>
        <w:left w:val="none" w:sz="0" w:space="0" w:color="auto"/>
        <w:bottom w:val="none" w:sz="0" w:space="0" w:color="auto"/>
        <w:right w:val="none" w:sz="0" w:space="0" w:color="auto"/>
      </w:divBdr>
    </w:div>
    <w:div w:id="1989095174">
      <w:bodyDiv w:val="1"/>
      <w:marLeft w:val="0"/>
      <w:marRight w:val="0"/>
      <w:marTop w:val="0"/>
      <w:marBottom w:val="0"/>
      <w:divBdr>
        <w:top w:val="none" w:sz="0" w:space="0" w:color="auto"/>
        <w:left w:val="none" w:sz="0" w:space="0" w:color="auto"/>
        <w:bottom w:val="none" w:sz="0" w:space="0" w:color="auto"/>
        <w:right w:val="none" w:sz="0" w:space="0" w:color="auto"/>
      </w:divBdr>
    </w:div>
    <w:div w:id="1989237705">
      <w:bodyDiv w:val="1"/>
      <w:marLeft w:val="0"/>
      <w:marRight w:val="0"/>
      <w:marTop w:val="0"/>
      <w:marBottom w:val="0"/>
      <w:divBdr>
        <w:top w:val="none" w:sz="0" w:space="0" w:color="auto"/>
        <w:left w:val="none" w:sz="0" w:space="0" w:color="auto"/>
        <w:bottom w:val="none" w:sz="0" w:space="0" w:color="auto"/>
        <w:right w:val="none" w:sz="0" w:space="0" w:color="auto"/>
      </w:divBdr>
    </w:div>
    <w:div w:id="1989556603">
      <w:bodyDiv w:val="1"/>
      <w:marLeft w:val="0"/>
      <w:marRight w:val="0"/>
      <w:marTop w:val="0"/>
      <w:marBottom w:val="0"/>
      <w:divBdr>
        <w:top w:val="none" w:sz="0" w:space="0" w:color="auto"/>
        <w:left w:val="none" w:sz="0" w:space="0" w:color="auto"/>
        <w:bottom w:val="none" w:sz="0" w:space="0" w:color="auto"/>
        <w:right w:val="none" w:sz="0" w:space="0" w:color="auto"/>
      </w:divBdr>
    </w:div>
    <w:div w:id="1993368390">
      <w:bodyDiv w:val="1"/>
      <w:marLeft w:val="0"/>
      <w:marRight w:val="0"/>
      <w:marTop w:val="0"/>
      <w:marBottom w:val="0"/>
      <w:divBdr>
        <w:top w:val="none" w:sz="0" w:space="0" w:color="auto"/>
        <w:left w:val="none" w:sz="0" w:space="0" w:color="auto"/>
        <w:bottom w:val="none" w:sz="0" w:space="0" w:color="auto"/>
        <w:right w:val="none" w:sz="0" w:space="0" w:color="auto"/>
      </w:divBdr>
    </w:div>
    <w:div w:id="1995722052">
      <w:bodyDiv w:val="1"/>
      <w:marLeft w:val="0"/>
      <w:marRight w:val="0"/>
      <w:marTop w:val="0"/>
      <w:marBottom w:val="0"/>
      <w:divBdr>
        <w:top w:val="none" w:sz="0" w:space="0" w:color="auto"/>
        <w:left w:val="none" w:sz="0" w:space="0" w:color="auto"/>
        <w:bottom w:val="none" w:sz="0" w:space="0" w:color="auto"/>
        <w:right w:val="none" w:sz="0" w:space="0" w:color="auto"/>
      </w:divBdr>
    </w:div>
    <w:div w:id="1996062084">
      <w:bodyDiv w:val="1"/>
      <w:marLeft w:val="0"/>
      <w:marRight w:val="0"/>
      <w:marTop w:val="0"/>
      <w:marBottom w:val="0"/>
      <w:divBdr>
        <w:top w:val="none" w:sz="0" w:space="0" w:color="auto"/>
        <w:left w:val="none" w:sz="0" w:space="0" w:color="auto"/>
        <w:bottom w:val="none" w:sz="0" w:space="0" w:color="auto"/>
        <w:right w:val="none" w:sz="0" w:space="0" w:color="auto"/>
      </w:divBdr>
    </w:div>
    <w:div w:id="1996452540">
      <w:bodyDiv w:val="1"/>
      <w:marLeft w:val="0"/>
      <w:marRight w:val="0"/>
      <w:marTop w:val="0"/>
      <w:marBottom w:val="0"/>
      <w:divBdr>
        <w:top w:val="none" w:sz="0" w:space="0" w:color="auto"/>
        <w:left w:val="none" w:sz="0" w:space="0" w:color="auto"/>
        <w:bottom w:val="none" w:sz="0" w:space="0" w:color="auto"/>
        <w:right w:val="none" w:sz="0" w:space="0" w:color="auto"/>
      </w:divBdr>
    </w:div>
    <w:div w:id="1996640692">
      <w:bodyDiv w:val="1"/>
      <w:marLeft w:val="0"/>
      <w:marRight w:val="0"/>
      <w:marTop w:val="0"/>
      <w:marBottom w:val="0"/>
      <w:divBdr>
        <w:top w:val="none" w:sz="0" w:space="0" w:color="auto"/>
        <w:left w:val="none" w:sz="0" w:space="0" w:color="auto"/>
        <w:bottom w:val="none" w:sz="0" w:space="0" w:color="auto"/>
        <w:right w:val="none" w:sz="0" w:space="0" w:color="auto"/>
      </w:divBdr>
    </w:div>
    <w:div w:id="1996644664">
      <w:bodyDiv w:val="1"/>
      <w:marLeft w:val="0"/>
      <w:marRight w:val="0"/>
      <w:marTop w:val="0"/>
      <w:marBottom w:val="0"/>
      <w:divBdr>
        <w:top w:val="none" w:sz="0" w:space="0" w:color="auto"/>
        <w:left w:val="none" w:sz="0" w:space="0" w:color="auto"/>
        <w:bottom w:val="none" w:sz="0" w:space="0" w:color="auto"/>
        <w:right w:val="none" w:sz="0" w:space="0" w:color="auto"/>
      </w:divBdr>
    </w:div>
    <w:div w:id="1997146245">
      <w:bodyDiv w:val="1"/>
      <w:marLeft w:val="0"/>
      <w:marRight w:val="0"/>
      <w:marTop w:val="0"/>
      <w:marBottom w:val="0"/>
      <w:divBdr>
        <w:top w:val="none" w:sz="0" w:space="0" w:color="auto"/>
        <w:left w:val="none" w:sz="0" w:space="0" w:color="auto"/>
        <w:bottom w:val="none" w:sz="0" w:space="0" w:color="auto"/>
        <w:right w:val="none" w:sz="0" w:space="0" w:color="auto"/>
      </w:divBdr>
    </w:div>
    <w:div w:id="1998263364">
      <w:bodyDiv w:val="1"/>
      <w:marLeft w:val="0"/>
      <w:marRight w:val="0"/>
      <w:marTop w:val="0"/>
      <w:marBottom w:val="0"/>
      <w:divBdr>
        <w:top w:val="none" w:sz="0" w:space="0" w:color="auto"/>
        <w:left w:val="none" w:sz="0" w:space="0" w:color="auto"/>
        <w:bottom w:val="none" w:sz="0" w:space="0" w:color="auto"/>
        <w:right w:val="none" w:sz="0" w:space="0" w:color="auto"/>
      </w:divBdr>
    </w:div>
    <w:div w:id="2000306759">
      <w:bodyDiv w:val="1"/>
      <w:marLeft w:val="0"/>
      <w:marRight w:val="0"/>
      <w:marTop w:val="0"/>
      <w:marBottom w:val="0"/>
      <w:divBdr>
        <w:top w:val="none" w:sz="0" w:space="0" w:color="auto"/>
        <w:left w:val="none" w:sz="0" w:space="0" w:color="auto"/>
        <w:bottom w:val="none" w:sz="0" w:space="0" w:color="auto"/>
        <w:right w:val="none" w:sz="0" w:space="0" w:color="auto"/>
      </w:divBdr>
    </w:div>
    <w:div w:id="2001227689">
      <w:bodyDiv w:val="1"/>
      <w:marLeft w:val="0"/>
      <w:marRight w:val="0"/>
      <w:marTop w:val="0"/>
      <w:marBottom w:val="0"/>
      <w:divBdr>
        <w:top w:val="none" w:sz="0" w:space="0" w:color="auto"/>
        <w:left w:val="none" w:sz="0" w:space="0" w:color="auto"/>
        <w:bottom w:val="none" w:sz="0" w:space="0" w:color="auto"/>
        <w:right w:val="none" w:sz="0" w:space="0" w:color="auto"/>
      </w:divBdr>
    </w:div>
    <w:div w:id="2004887731">
      <w:bodyDiv w:val="1"/>
      <w:marLeft w:val="0"/>
      <w:marRight w:val="0"/>
      <w:marTop w:val="0"/>
      <w:marBottom w:val="0"/>
      <w:divBdr>
        <w:top w:val="none" w:sz="0" w:space="0" w:color="auto"/>
        <w:left w:val="none" w:sz="0" w:space="0" w:color="auto"/>
        <w:bottom w:val="none" w:sz="0" w:space="0" w:color="auto"/>
        <w:right w:val="none" w:sz="0" w:space="0" w:color="auto"/>
      </w:divBdr>
    </w:div>
    <w:div w:id="2005472877">
      <w:bodyDiv w:val="1"/>
      <w:marLeft w:val="0"/>
      <w:marRight w:val="0"/>
      <w:marTop w:val="0"/>
      <w:marBottom w:val="0"/>
      <w:divBdr>
        <w:top w:val="none" w:sz="0" w:space="0" w:color="auto"/>
        <w:left w:val="none" w:sz="0" w:space="0" w:color="auto"/>
        <w:bottom w:val="none" w:sz="0" w:space="0" w:color="auto"/>
        <w:right w:val="none" w:sz="0" w:space="0" w:color="auto"/>
      </w:divBdr>
    </w:div>
    <w:div w:id="2008433774">
      <w:bodyDiv w:val="1"/>
      <w:marLeft w:val="0"/>
      <w:marRight w:val="0"/>
      <w:marTop w:val="0"/>
      <w:marBottom w:val="0"/>
      <w:divBdr>
        <w:top w:val="none" w:sz="0" w:space="0" w:color="auto"/>
        <w:left w:val="none" w:sz="0" w:space="0" w:color="auto"/>
        <w:bottom w:val="none" w:sz="0" w:space="0" w:color="auto"/>
        <w:right w:val="none" w:sz="0" w:space="0" w:color="auto"/>
      </w:divBdr>
    </w:div>
    <w:div w:id="2010209639">
      <w:bodyDiv w:val="1"/>
      <w:marLeft w:val="0"/>
      <w:marRight w:val="0"/>
      <w:marTop w:val="0"/>
      <w:marBottom w:val="0"/>
      <w:divBdr>
        <w:top w:val="none" w:sz="0" w:space="0" w:color="auto"/>
        <w:left w:val="none" w:sz="0" w:space="0" w:color="auto"/>
        <w:bottom w:val="none" w:sz="0" w:space="0" w:color="auto"/>
        <w:right w:val="none" w:sz="0" w:space="0" w:color="auto"/>
      </w:divBdr>
    </w:div>
    <w:div w:id="2012757593">
      <w:bodyDiv w:val="1"/>
      <w:marLeft w:val="0"/>
      <w:marRight w:val="0"/>
      <w:marTop w:val="0"/>
      <w:marBottom w:val="0"/>
      <w:divBdr>
        <w:top w:val="none" w:sz="0" w:space="0" w:color="auto"/>
        <w:left w:val="none" w:sz="0" w:space="0" w:color="auto"/>
        <w:bottom w:val="none" w:sz="0" w:space="0" w:color="auto"/>
        <w:right w:val="none" w:sz="0" w:space="0" w:color="auto"/>
      </w:divBdr>
    </w:div>
    <w:div w:id="2013558988">
      <w:bodyDiv w:val="1"/>
      <w:marLeft w:val="0"/>
      <w:marRight w:val="0"/>
      <w:marTop w:val="0"/>
      <w:marBottom w:val="0"/>
      <w:divBdr>
        <w:top w:val="none" w:sz="0" w:space="0" w:color="auto"/>
        <w:left w:val="none" w:sz="0" w:space="0" w:color="auto"/>
        <w:bottom w:val="none" w:sz="0" w:space="0" w:color="auto"/>
        <w:right w:val="none" w:sz="0" w:space="0" w:color="auto"/>
      </w:divBdr>
    </w:div>
    <w:div w:id="2014410755">
      <w:bodyDiv w:val="1"/>
      <w:marLeft w:val="0"/>
      <w:marRight w:val="0"/>
      <w:marTop w:val="0"/>
      <w:marBottom w:val="0"/>
      <w:divBdr>
        <w:top w:val="none" w:sz="0" w:space="0" w:color="auto"/>
        <w:left w:val="none" w:sz="0" w:space="0" w:color="auto"/>
        <w:bottom w:val="none" w:sz="0" w:space="0" w:color="auto"/>
        <w:right w:val="none" w:sz="0" w:space="0" w:color="auto"/>
      </w:divBdr>
    </w:div>
    <w:div w:id="2015453327">
      <w:bodyDiv w:val="1"/>
      <w:marLeft w:val="0"/>
      <w:marRight w:val="0"/>
      <w:marTop w:val="0"/>
      <w:marBottom w:val="0"/>
      <w:divBdr>
        <w:top w:val="none" w:sz="0" w:space="0" w:color="auto"/>
        <w:left w:val="none" w:sz="0" w:space="0" w:color="auto"/>
        <w:bottom w:val="none" w:sz="0" w:space="0" w:color="auto"/>
        <w:right w:val="none" w:sz="0" w:space="0" w:color="auto"/>
      </w:divBdr>
    </w:div>
    <w:div w:id="2016688432">
      <w:bodyDiv w:val="1"/>
      <w:marLeft w:val="0"/>
      <w:marRight w:val="0"/>
      <w:marTop w:val="0"/>
      <w:marBottom w:val="0"/>
      <w:divBdr>
        <w:top w:val="none" w:sz="0" w:space="0" w:color="auto"/>
        <w:left w:val="none" w:sz="0" w:space="0" w:color="auto"/>
        <w:bottom w:val="none" w:sz="0" w:space="0" w:color="auto"/>
        <w:right w:val="none" w:sz="0" w:space="0" w:color="auto"/>
      </w:divBdr>
    </w:div>
    <w:div w:id="2016881439">
      <w:bodyDiv w:val="1"/>
      <w:marLeft w:val="0"/>
      <w:marRight w:val="0"/>
      <w:marTop w:val="0"/>
      <w:marBottom w:val="0"/>
      <w:divBdr>
        <w:top w:val="none" w:sz="0" w:space="0" w:color="auto"/>
        <w:left w:val="none" w:sz="0" w:space="0" w:color="auto"/>
        <w:bottom w:val="none" w:sz="0" w:space="0" w:color="auto"/>
        <w:right w:val="none" w:sz="0" w:space="0" w:color="auto"/>
      </w:divBdr>
    </w:div>
    <w:div w:id="2017263740">
      <w:bodyDiv w:val="1"/>
      <w:marLeft w:val="0"/>
      <w:marRight w:val="0"/>
      <w:marTop w:val="0"/>
      <w:marBottom w:val="0"/>
      <w:divBdr>
        <w:top w:val="none" w:sz="0" w:space="0" w:color="auto"/>
        <w:left w:val="none" w:sz="0" w:space="0" w:color="auto"/>
        <w:bottom w:val="none" w:sz="0" w:space="0" w:color="auto"/>
        <w:right w:val="none" w:sz="0" w:space="0" w:color="auto"/>
      </w:divBdr>
    </w:div>
    <w:div w:id="2017807990">
      <w:bodyDiv w:val="1"/>
      <w:marLeft w:val="0"/>
      <w:marRight w:val="0"/>
      <w:marTop w:val="0"/>
      <w:marBottom w:val="0"/>
      <w:divBdr>
        <w:top w:val="none" w:sz="0" w:space="0" w:color="auto"/>
        <w:left w:val="none" w:sz="0" w:space="0" w:color="auto"/>
        <w:bottom w:val="none" w:sz="0" w:space="0" w:color="auto"/>
        <w:right w:val="none" w:sz="0" w:space="0" w:color="auto"/>
      </w:divBdr>
    </w:div>
    <w:div w:id="2018652226">
      <w:bodyDiv w:val="1"/>
      <w:marLeft w:val="0"/>
      <w:marRight w:val="0"/>
      <w:marTop w:val="0"/>
      <w:marBottom w:val="0"/>
      <w:divBdr>
        <w:top w:val="none" w:sz="0" w:space="0" w:color="auto"/>
        <w:left w:val="none" w:sz="0" w:space="0" w:color="auto"/>
        <w:bottom w:val="none" w:sz="0" w:space="0" w:color="auto"/>
        <w:right w:val="none" w:sz="0" w:space="0" w:color="auto"/>
      </w:divBdr>
    </w:div>
    <w:div w:id="2019499398">
      <w:bodyDiv w:val="1"/>
      <w:marLeft w:val="0"/>
      <w:marRight w:val="0"/>
      <w:marTop w:val="0"/>
      <w:marBottom w:val="0"/>
      <w:divBdr>
        <w:top w:val="none" w:sz="0" w:space="0" w:color="auto"/>
        <w:left w:val="none" w:sz="0" w:space="0" w:color="auto"/>
        <w:bottom w:val="none" w:sz="0" w:space="0" w:color="auto"/>
        <w:right w:val="none" w:sz="0" w:space="0" w:color="auto"/>
      </w:divBdr>
    </w:div>
    <w:div w:id="2024044629">
      <w:bodyDiv w:val="1"/>
      <w:marLeft w:val="0"/>
      <w:marRight w:val="0"/>
      <w:marTop w:val="0"/>
      <w:marBottom w:val="0"/>
      <w:divBdr>
        <w:top w:val="none" w:sz="0" w:space="0" w:color="auto"/>
        <w:left w:val="none" w:sz="0" w:space="0" w:color="auto"/>
        <w:bottom w:val="none" w:sz="0" w:space="0" w:color="auto"/>
        <w:right w:val="none" w:sz="0" w:space="0" w:color="auto"/>
      </w:divBdr>
    </w:div>
    <w:div w:id="2025664479">
      <w:bodyDiv w:val="1"/>
      <w:marLeft w:val="0"/>
      <w:marRight w:val="0"/>
      <w:marTop w:val="0"/>
      <w:marBottom w:val="0"/>
      <w:divBdr>
        <w:top w:val="none" w:sz="0" w:space="0" w:color="auto"/>
        <w:left w:val="none" w:sz="0" w:space="0" w:color="auto"/>
        <w:bottom w:val="none" w:sz="0" w:space="0" w:color="auto"/>
        <w:right w:val="none" w:sz="0" w:space="0" w:color="auto"/>
      </w:divBdr>
    </w:div>
    <w:div w:id="2029670547">
      <w:bodyDiv w:val="1"/>
      <w:marLeft w:val="0"/>
      <w:marRight w:val="0"/>
      <w:marTop w:val="0"/>
      <w:marBottom w:val="0"/>
      <w:divBdr>
        <w:top w:val="none" w:sz="0" w:space="0" w:color="auto"/>
        <w:left w:val="none" w:sz="0" w:space="0" w:color="auto"/>
        <w:bottom w:val="none" w:sz="0" w:space="0" w:color="auto"/>
        <w:right w:val="none" w:sz="0" w:space="0" w:color="auto"/>
      </w:divBdr>
    </w:div>
    <w:div w:id="2030372011">
      <w:bodyDiv w:val="1"/>
      <w:marLeft w:val="0"/>
      <w:marRight w:val="0"/>
      <w:marTop w:val="0"/>
      <w:marBottom w:val="0"/>
      <w:divBdr>
        <w:top w:val="none" w:sz="0" w:space="0" w:color="auto"/>
        <w:left w:val="none" w:sz="0" w:space="0" w:color="auto"/>
        <w:bottom w:val="none" w:sz="0" w:space="0" w:color="auto"/>
        <w:right w:val="none" w:sz="0" w:space="0" w:color="auto"/>
      </w:divBdr>
    </w:div>
    <w:div w:id="2031758297">
      <w:bodyDiv w:val="1"/>
      <w:marLeft w:val="0"/>
      <w:marRight w:val="0"/>
      <w:marTop w:val="0"/>
      <w:marBottom w:val="0"/>
      <w:divBdr>
        <w:top w:val="none" w:sz="0" w:space="0" w:color="auto"/>
        <w:left w:val="none" w:sz="0" w:space="0" w:color="auto"/>
        <w:bottom w:val="none" w:sz="0" w:space="0" w:color="auto"/>
        <w:right w:val="none" w:sz="0" w:space="0" w:color="auto"/>
      </w:divBdr>
    </w:div>
    <w:div w:id="2032338896">
      <w:bodyDiv w:val="1"/>
      <w:marLeft w:val="0"/>
      <w:marRight w:val="0"/>
      <w:marTop w:val="0"/>
      <w:marBottom w:val="0"/>
      <w:divBdr>
        <w:top w:val="none" w:sz="0" w:space="0" w:color="auto"/>
        <w:left w:val="none" w:sz="0" w:space="0" w:color="auto"/>
        <w:bottom w:val="none" w:sz="0" w:space="0" w:color="auto"/>
        <w:right w:val="none" w:sz="0" w:space="0" w:color="auto"/>
      </w:divBdr>
    </w:div>
    <w:div w:id="2034187397">
      <w:bodyDiv w:val="1"/>
      <w:marLeft w:val="0"/>
      <w:marRight w:val="0"/>
      <w:marTop w:val="0"/>
      <w:marBottom w:val="0"/>
      <w:divBdr>
        <w:top w:val="none" w:sz="0" w:space="0" w:color="auto"/>
        <w:left w:val="none" w:sz="0" w:space="0" w:color="auto"/>
        <w:bottom w:val="none" w:sz="0" w:space="0" w:color="auto"/>
        <w:right w:val="none" w:sz="0" w:space="0" w:color="auto"/>
      </w:divBdr>
    </w:div>
    <w:div w:id="2035617512">
      <w:bodyDiv w:val="1"/>
      <w:marLeft w:val="0"/>
      <w:marRight w:val="0"/>
      <w:marTop w:val="0"/>
      <w:marBottom w:val="0"/>
      <w:divBdr>
        <w:top w:val="none" w:sz="0" w:space="0" w:color="auto"/>
        <w:left w:val="none" w:sz="0" w:space="0" w:color="auto"/>
        <w:bottom w:val="none" w:sz="0" w:space="0" w:color="auto"/>
        <w:right w:val="none" w:sz="0" w:space="0" w:color="auto"/>
      </w:divBdr>
    </w:div>
    <w:div w:id="2039117342">
      <w:bodyDiv w:val="1"/>
      <w:marLeft w:val="0"/>
      <w:marRight w:val="0"/>
      <w:marTop w:val="0"/>
      <w:marBottom w:val="0"/>
      <w:divBdr>
        <w:top w:val="none" w:sz="0" w:space="0" w:color="auto"/>
        <w:left w:val="none" w:sz="0" w:space="0" w:color="auto"/>
        <w:bottom w:val="none" w:sz="0" w:space="0" w:color="auto"/>
        <w:right w:val="none" w:sz="0" w:space="0" w:color="auto"/>
      </w:divBdr>
    </w:div>
    <w:div w:id="2039890435">
      <w:bodyDiv w:val="1"/>
      <w:marLeft w:val="0"/>
      <w:marRight w:val="0"/>
      <w:marTop w:val="0"/>
      <w:marBottom w:val="0"/>
      <w:divBdr>
        <w:top w:val="none" w:sz="0" w:space="0" w:color="auto"/>
        <w:left w:val="none" w:sz="0" w:space="0" w:color="auto"/>
        <w:bottom w:val="none" w:sz="0" w:space="0" w:color="auto"/>
        <w:right w:val="none" w:sz="0" w:space="0" w:color="auto"/>
      </w:divBdr>
    </w:div>
    <w:div w:id="2043165245">
      <w:bodyDiv w:val="1"/>
      <w:marLeft w:val="0"/>
      <w:marRight w:val="0"/>
      <w:marTop w:val="0"/>
      <w:marBottom w:val="0"/>
      <w:divBdr>
        <w:top w:val="none" w:sz="0" w:space="0" w:color="auto"/>
        <w:left w:val="none" w:sz="0" w:space="0" w:color="auto"/>
        <w:bottom w:val="none" w:sz="0" w:space="0" w:color="auto"/>
        <w:right w:val="none" w:sz="0" w:space="0" w:color="auto"/>
      </w:divBdr>
    </w:div>
    <w:div w:id="2043553505">
      <w:bodyDiv w:val="1"/>
      <w:marLeft w:val="0"/>
      <w:marRight w:val="0"/>
      <w:marTop w:val="0"/>
      <w:marBottom w:val="0"/>
      <w:divBdr>
        <w:top w:val="none" w:sz="0" w:space="0" w:color="auto"/>
        <w:left w:val="none" w:sz="0" w:space="0" w:color="auto"/>
        <w:bottom w:val="none" w:sz="0" w:space="0" w:color="auto"/>
        <w:right w:val="none" w:sz="0" w:space="0" w:color="auto"/>
      </w:divBdr>
    </w:div>
    <w:div w:id="2044405166">
      <w:bodyDiv w:val="1"/>
      <w:marLeft w:val="0"/>
      <w:marRight w:val="0"/>
      <w:marTop w:val="0"/>
      <w:marBottom w:val="0"/>
      <w:divBdr>
        <w:top w:val="none" w:sz="0" w:space="0" w:color="auto"/>
        <w:left w:val="none" w:sz="0" w:space="0" w:color="auto"/>
        <w:bottom w:val="none" w:sz="0" w:space="0" w:color="auto"/>
        <w:right w:val="none" w:sz="0" w:space="0" w:color="auto"/>
      </w:divBdr>
    </w:div>
    <w:div w:id="2047175424">
      <w:bodyDiv w:val="1"/>
      <w:marLeft w:val="0"/>
      <w:marRight w:val="0"/>
      <w:marTop w:val="0"/>
      <w:marBottom w:val="0"/>
      <w:divBdr>
        <w:top w:val="none" w:sz="0" w:space="0" w:color="auto"/>
        <w:left w:val="none" w:sz="0" w:space="0" w:color="auto"/>
        <w:bottom w:val="none" w:sz="0" w:space="0" w:color="auto"/>
        <w:right w:val="none" w:sz="0" w:space="0" w:color="auto"/>
      </w:divBdr>
    </w:div>
    <w:div w:id="2049143398">
      <w:bodyDiv w:val="1"/>
      <w:marLeft w:val="0"/>
      <w:marRight w:val="0"/>
      <w:marTop w:val="0"/>
      <w:marBottom w:val="0"/>
      <w:divBdr>
        <w:top w:val="none" w:sz="0" w:space="0" w:color="auto"/>
        <w:left w:val="none" w:sz="0" w:space="0" w:color="auto"/>
        <w:bottom w:val="none" w:sz="0" w:space="0" w:color="auto"/>
        <w:right w:val="none" w:sz="0" w:space="0" w:color="auto"/>
      </w:divBdr>
    </w:div>
    <w:div w:id="2050493557">
      <w:bodyDiv w:val="1"/>
      <w:marLeft w:val="0"/>
      <w:marRight w:val="0"/>
      <w:marTop w:val="0"/>
      <w:marBottom w:val="0"/>
      <w:divBdr>
        <w:top w:val="none" w:sz="0" w:space="0" w:color="auto"/>
        <w:left w:val="none" w:sz="0" w:space="0" w:color="auto"/>
        <w:bottom w:val="none" w:sz="0" w:space="0" w:color="auto"/>
        <w:right w:val="none" w:sz="0" w:space="0" w:color="auto"/>
      </w:divBdr>
    </w:div>
    <w:div w:id="2052076206">
      <w:bodyDiv w:val="1"/>
      <w:marLeft w:val="0"/>
      <w:marRight w:val="0"/>
      <w:marTop w:val="0"/>
      <w:marBottom w:val="0"/>
      <w:divBdr>
        <w:top w:val="none" w:sz="0" w:space="0" w:color="auto"/>
        <w:left w:val="none" w:sz="0" w:space="0" w:color="auto"/>
        <w:bottom w:val="none" w:sz="0" w:space="0" w:color="auto"/>
        <w:right w:val="none" w:sz="0" w:space="0" w:color="auto"/>
      </w:divBdr>
    </w:div>
    <w:div w:id="2054235239">
      <w:bodyDiv w:val="1"/>
      <w:marLeft w:val="0"/>
      <w:marRight w:val="0"/>
      <w:marTop w:val="0"/>
      <w:marBottom w:val="0"/>
      <w:divBdr>
        <w:top w:val="none" w:sz="0" w:space="0" w:color="auto"/>
        <w:left w:val="none" w:sz="0" w:space="0" w:color="auto"/>
        <w:bottom w:val="none" w:sz="0" w:space="0" w:color="auto"/>
        <w:right w:val="none" w:sz="0" w:space="0" w:color="auto"/>
      </w:divBdr>
    </w:div>
    <w:div w:id="2054306421">
      <w:bodyDiv w:val="1"/>
      <w:marLeft w:val="0"/>
      <w:marRight w:val="0"/>
      <w:marTop w:val="0"/>
      <w:marBottom w:val="0"/>
      <w:divBdr>
        <w:top w:val="none" w:sz="0" w:space="0" w:color="auto"/>
        <w:left w:val="none" w:sz="0" w:space="0" w:color="auto"/>
        <w:bottom w:val="none" w:sz="0" w:space="0" w:color="auto"/>
        <w:right w:val="none" w:sz="0" w:space="0" w:color="auto"/>
      </w:divBdr>
    </w:div>
    <w:div w:id="2055234044">
      <w:bodyDiv w:val="1"/>
      <w:marLeft w:val="0"/>
      <w:marRight w:val="0"/>
      <w:marTop w:val="0"/>
      <w:marBottom w:val="0"/>
      <w:divBdr>
        <w:top w:val="none" w:sz="0" w:space="0" w:color="auto"/>
        <w:left w:val="none" w:sz="0" w:space="0" w:color="auto"/>
        <w:bottom w:val="none" w:sz="0" w:space="0" w:color="auto"/>
        <w:right w:val="none" w:sz="0" w:space="0" w:color="auto"/>
      </w:divBdr>
    </w:div>
    <w:div w:id="2055691263">
      <w:bodyDiv w:val="1"/>
      <w:marLeft w:val="0"/>
      <w:marRight w:val="0"/>
      <w:marTop w:val="0"/>
      <w:marBottom w:val="0"/>
      <w:divBdr>
        <w:top w:val="none" w:sz="0" w:space="0" w:color="auto"/>
        <w:left w:val="none" w:sz="0" w:space="0" w:color="auto"/>
        <w:bottom w:val="none" w:sz="0" w:space="0" w:color="auto"/>
        <w:right w:val="none" w:sz="0" w:space="0" w:color="auto"/>
      </w:divBdr>
    </w:div>
    <w:div w:id="2056346298">
      <w:bodyDiv w:val="1"/>
      <w:marLeft w:val="0"/>
      <w:marRight w:val="0"/>
      <w:marTop w:val="0"/>
      <w:marBottom w:val="0"/>
      <w:divBdr>
        <w:top w:val="none" w:sz="0" w:space="0" w:color="auto"/>
        <w:left w:val="none" w:sz="0" w:space="0" w:color="auto"/>
        <w:bottom w:val="none" w:sz="0" w:space="0" w:color="auto"/>
        <w:right w:val="none" w:sz="0" w:space="0" w:color="auto"/>
      </w:divBdr>
    </w:div>
    <w:div w:id="2059089837">
      <w:bodyDiv w:val="1"/>
      <w:marLeft w:val="0"/>
      <w:marRight w:val="0"/>
      <w:marTop w:val="0"/>
      <w:marBottom w:val="0"/>
      <w:divBdr>
        <w:top w:val="none" w:sz="0" w:space="0" w:color="auto"/>
        <w:left w:val="none" w:sz="0" w:space="0" w:color="auto"/>
        <w:bottom w:val="none" w:sz="0" w:space="0" w:color="auto"/>
        <w:right w:val="none" w:sz="0" w:space="0" w:color="auto"/>
      </w:divBdr>
    </w:div>
    <w:div w:id="2059235887">
      <w:bodyDiv w:val="1"/>
      <w:marLeft w:val="0"/>
      <w:marRight w:val="0"/>
      <w:marTop w:val="0"/>
      <w:marBottom w:val="0"/>
      <w:divBdr>
        <w:top w:val="none" w:sz="0" w:space="0" w:color="auto"/>
        <w:left w:val="none" w:sz="0" w:space="0" w:color="auto"/>
        <w:bottom w:val="none" w:sz="0" w:space="0" w:color="auto"/>
        <w:right w:val="none" w:sz="0" w:space="0" w:color="auto"/>
      </w:divBdr>
    </w:div>
    <w:div w:id="2061198992">
      <w:bodyDiv w:val="1"/>
      <w:marLeft w:val="0"/>
      <w:marRight w:val="0"/>
      <w:marTop w:val="0"/>
      <w:marBottom w:val="0"/>
      <w:divBdr>
        <w:top w:val="none" w:sz="0" w:space="0" w:color="auto"/>
        <w:left w:val="none" w:sz="0" w:space="0" w:color="auto"/>
        <w:bottom w:val="none" w:sz="0" w:space="0" w:color="auto"/>
        <w:right w:val="none" w:sz="0" w:space="0" w:color="auto"/>
      </w:divBdr>
    </w:div>
    <w:div w:id="2062484644">
      <w:bodyDiv w:val="1"/>
      <w:marLeft w:val="0"/>
      <w:marRight w:val="0"/>
      <w:marTop w:val="0"/>
      <w:marBottom w:val="0"/>
      <w:divBdr>
        <w:top w:val="none" w:sz="0" w:space="0" w:color="auto"/>
        <w:left w:val="none" w:sz="0" w:space="0" w:color="auto"/>
        <w:bottom w:val="none" w:sz="0" w:space="0" w:color="auto"/>
        <w:right w:val="none" w:sz="0" w:space="0" w:color="auto"/>
      </w:divBdr>
    </w:div>
    <w:div w:id="2063673435">
      <w:bodyDiv w:val="1"/>
      <w:marLeft w:val="0"/>
      <w:marRight w:val="0"/>
      <w:marTop w:val="0"/>
      <w:marBottom w:val="0"/>
      <w:divBdr>
        <w:top w:val="none" w:sz="0" w:space="0" w:color="auto"/>
        <w:left w:val="none" w:sz="0" w:space="0" w:color="auto"/>
        <w:bottom w:val="none" w:sz="0" w:space="0" w:color="auto"/>
        <w:right w:val="none" w:sz="0" w:space="0" w:color="auto"/>
      </w:divBdr>
    </w:div>
    <w:div w:id="2064866760">
      <w:bodyDiv w:val="1"/>
      <w:marLeft w:val="0"/>
      <w:marRight w:val="0"/>
      <w:marTop w:val="0"/>
      <w:marBottom w:val="0"/>
      <w:divBdr>
        <w:top w:val="none" w:sz="0" w:space="0" w:color="auto"/>
        <w:left w:val="none" w:sz="0" w:space="0" w:color="auto"/>
        <w:bottom w:val="none" w:sz="0" w:space="0" w:color="auto"/>
        <w:right w:val="none" w:sz="0" w:space="0" w:color="auto"/>
      </w:divBdr>
    </w:div>
    <w:div w:id="2067876904">
      <w:bodyDiv w:val="1"/>
      <w:marLeft w:val="0"/>
      <w:marRight w:val="0"/>
      <w:marTop w:val="0"/>
      <w:marBottom w:val="0"/>
      <w:divBdr>
        <w:top w:val="none" w:sz="0" w:space="0" w:color="auto"/>
        <w:left w:val="none" w:sz="0" w:space="0" w:color="auto"/>
        <w:bottom w:val="none" w:sz="0" w:space="0" w:color="auto"/>
        <w:right w:val="none" w:sz="0" w:space="0" w:color="auto"/>
      </w:divBdr>
    </w:div>
    <w:div w:id="2070642592">
      <w:bodyDiv w:val="1"/>
      <w:marLeft w:val="0"/>
      <w:marRight w:val="0"/>
      <w:marTop w:val="0"/>
      <w:marBottom w:val="0"/>
      <w:divBdr>
        <w:top w:val="none" w:sz="0" w:space="0" w:color="auto"/>
        <w:left w:val="none" w:sz="0" w:space="0" w:color="auto"/>
        <w:bottom w:val="none" w:sz="0" w:space="0" w:color="auto"/>
        <w:right w:val="none" w:sz="0" w:space="0" w:color="auto"/>
      </w:divBdr>
    </w:div>
    <w:div w:id="2070954522">
      <w:bodyDiv w:val="1"/>
      <w:marLeft w:val="0"/>
      <w:marRight w:val="0"/>
      <w:marTop w:val="0"/>
      <w:marBottom w:val="0"/>
      <w:divBdr>
        <w:top w:val="none" w:sz="0" w:space="0" w:color="auto"/>
        <w:left w:val="none" w:sz="0" w:space="0" w:color="auto"/>
        <w:bottom w:val="none" w:sz="0" w:space="0" w:color="auto"/>
        <w:right w:val="none" w:sz="0" w:space="0" w:color="auto"/>
      </w:divBdr>
    </w:div>
    <w:div w:id="2079086438">
      <w:bodyDiv w:val="1"/>
      <w:marLeft w:val="0"/>
      <w:marRight w:val="0"/>
      <w:marTop w:val="0"/>
      <w:marBottom w:val="0"/>
      <w:divBdr>
        <w:top w:val="none" w:sz="0" w:space="0" w:color="auto"/>
        <w:left w:val="none" w:sz="0" w:space="0" w:color="auto"/>
        <w:bottom w:val="none" w:sz="0" w:space="0" w:color="auto"/>
        <w:right w:val="none" w:sz="0" w:space="0" w:color="auto"/>
      </w:divBdr>
    </w:div>
    <w:div w:id="2079984089">
      <w:bodyDiv w:val="1"/>
      <w:marLeft w:val="0"/>
      <w:marRight w:val="0"/>
      <w:marTop w:val="0"/>
      <w:marBottom w:val="0"/>
      <w:divBdr>
        <w:top w:val="none" w:sz="0" w:space="0" w:color="auto"/>
        <w:left w:val="none" w:sz="0" w:space="0" w:color="auto"/>
        <w:bottom w:val="none" w:sz="0" w:space="0" w:color="auto"/>
        <w:right w:val="none" w:sz="0" w:space="0" w:color="auto"/>
      </w:divBdr>
    </w:div>
    <w:div w:id="2080007697">
      <w:bodyDiv w:val="1"/>
      <w:marLeft w:val="0"/>
      <w:marRight w:val="0"/>
      <w:marTop w:val="0"/>
      <w:marBottom w:val="0"/>
      <w:divBdr>
        <w:top w:val="none" w:sz="0" w:space="0" w:color="auto"/>
        <w:left w:val="none" w:sz="0" w:space="0" w:color="auto"/>
        <w:bottom w:val="none" w:sz="0" w:space="0" w:color="auto"/>
        <w:right w:val="none" w:sz="0" w:space="0" w:color="auto"/>
      </w:divBdr>
    </w:div>
    <w:div w:id="2080244849">
      <w:bodyDiv w:val="1"/>
      <w:marLeft w:val="0"/>
      <w:marRight w:val="0"/>
      <w:marTop w:val="0"/>
      <w:marBottom w:val="0"/>
      <w:divBdr>
        <w:top w:val="none" w:sz="0" w:space="0" w:color="auto"/>
        <w:left w:val="none" w:sz="0" w:space="0" w:color="auto"/>
        <w:bottom w:val="none" w:sz="0" w:space="0" w:color="auto"/>
        <w:right w:val="none" w:sz="0" w:space="0" w:color="auto"/>
      </w:divBdr>
    </w:div>
    <w:div w:id="2082558272">
      <w:bodyDiv w:val="1"/>
      <w:marLeft w:val="0"/>
      <w:marRight w:val="0"/>
      <w:marTop w:val="0"/>
      <w:marBottom w:val="0"/>
      <w:divBdr>
        <w:top w:val="none" w:sz="0" w:space="0" w:color="auto"/>
        <w:left w:val="none" w:sz="0" w:space="0" w:color="auto"/>
        <w:bottom w:val="none" w:sz="0" w:space="0" w:color="auto"/>
        <w:right w:val="none" w:sz="0" w:space="0" w:color="auto"/>
      </w:divBdr>
    </w:div>
    <w:div w:id="2088113307">
      <w:bodyDiv w:val="1"/>
      <w:marLeft w:val="0"/>
      <w:marRight w:val="0"/>
      <w:marTop w:val="0"/>
      <w:marBottom w:val="0"/>
      <w:divBdr>
        <w:top w:val="none" w:sz="0" w:space="0" w:color="auto"/>
        <w:left w:val="none" w:sz="0" w:space="0" w:color="auto"/>
        <w:bottom w:val="none" w:sz="0" w:space="0" w:color="auto"/>
        <w:right w:val="none" w:sz="0" w:space="0" w:color="auto"/>
      </w:divBdr>
    </w:div>
    <w:div w:id="2088378166">
      <w:bodyDiv w:val="1"/>
      <w:marLeft w:val="0"/>
      <w:marRight w:val="0"/>
      <w:marTop w:val="0"/>
      <w:marBottom w:val="0"/>
      <w:divBdr>
        <w:top w:val="none" w:sz="0" w:space="0" w:color="auto"/>
        <w:left w:val="none" w:sz="0" w:space="0" w:color="auto"/>
        <w:bottom w:val="none" w:sz="0" w:space="0" w:color="auto"/>
        <w:right w:val="none" w:sz="0" w:space="0" w:color="auto"/>
      </w:divBdr>
    </w:div>
    <w:div w:id="2090155333">
      <w:bodyDiv w:val="1"/>
      <w:marLeft w:val="0"/>
      <w:marRight w:val="0"/>
      <w:marTop w:val="0"/>
      <w:marBottom w:val="0"/>
      <w:divBdr>
        <w:top w:val="none" w:sz="0" w:space="0" w:color="auto"/>
        <w:left w:val="none" w:sz="0" w:space="0" w:color="auto"/>
        <w:bottom w:val="none" w:sz="0" w:space="0" w:color="auto"/>
        <w:right w:val="none" w:sz="0" w:space="0" w:color="auto"/>
      </w:divBdr>
    </w:div>
    <w:div w:id="2090492204">
      <w:bodyDiv w:val="1"/>
      <w:marLeft w:val="0"/>
      <w:marRight w:val="0"/>
      <w:marTop w:val="0"/>
      <w:marBottom w:val="0"/>
      <w:divBdr>
        <w:top w:val="none" w:sz="0" w:space="0" w:color="auto"/>
        <w:left w:val="none" w:sz="0" w:space="0" w:color="auto"/>
        <w:bottom w:val="none" w:sz="0" w:space="0" w:color="auto"/>
        <w:right w:val="none" w:sz="0" w:space="0" w:color="auto"/>
      </w:divBdr>
    </w:div>
    <w:div w:id="2090928191">
      <w:bodyDiv w:val="1"/>
      <w:marLeft w:val="0"/>
      <w:marRight w:val="0"/>
      <w:marTop w:val="0"/>
      <w:marBottom w:val="0"/>
      <w:divBdr>
        <w:top w:val="none" w:sz="0" w:space="0" w:color="auto"/>
        <w:left w:val="none" w:sz="0" w:space="0" w:color="auto"/>
        <w:bottom w:val="none" w:sz="0" w:space="0" w:color="auto"/>
        <w:right w:val="none" w:sz="0" w:space="0" w:color="auto"/>
      </w:divBdr>
    </w:div>
    <w:div w:id="2092114202">
      <w:bodyDiv w:val="1"/>
      <w:marLeft w:val="0"/>
      <w:marRight w:val="0"/>
      <w:marTop w:val="0"/>
      <w:marBottom w:val="0"/>
      <w:divBdr>
        <w:top w:val="none" w:sz="0" w:space="0" w:color="auto"/>
        <w:left w:val="none" w:sz="0" w:space="0" w:color="auto"/>
        <w:bottom w:val="none" w:sz="0" w:space="0" w:color="auto"/>
        <w:right w:val="none" w:sz="0" w:space="0" w:color="auto"/>
      </w:divBdr>
    </w:div>
    <w:div w:id="2092506862">
      <w:bodyDiv w:val="1"/>
      <w:marLeft w:val="0"/>
      <w:marRight w:val="0"/>
      <w:marTop w:val="0"/>
      <w:marBottom w:val="0"/>
      <w:divBdr>
        <w:top w:val="none" w:sz="0" w:space="0" w:color="auto"/>
        <w:left w:val="none" w:sz="0" w:space="0" w:color="auto"/>
        <w:bottom w:val="none" w:sz="0" w:space="0" w:color="auto"/>
        <w:right w:val="none" w:sz="0" w:space="0" w:color="auto"/>
      </w:divBdr>
    </w:div>
    <w:div w:id="2094545118">
      <w:bodyDiv w:val="1"/>
      <w:marLeft w:val="0"/>
      <w:marRight w:val="0"/>
      <w:marTop w:val="0"/>
      <w:marBottom w:val="0"/>
      <w:divBdr>
        <w:top w:val="none" w:sz="0" w:space="0" w:color="auto"/>
        <w:left w:val="none" w:sz="0" w:space="0" w:color="auto"/>
        <w:bottom w:val="none" w:sz="0" w:space="0" w:color="auto"/>
        <w:right w:val="none" w:sz="0" w:space="0" w:color="auto"/>
      </w:divBdr>
    </w:div>
    <w:div w:id="2094626304">
      <w:bodyDiv w:val="1"/>
      <w:marLeft w:val="0"/>
      <w:marRight w:val="0"/>
      <w:marTop w:val="0"/>
      <w:marBottom w:val="0"/>
      <w:divBdr>
        <w:top w:val="none" w:sz="0" w:space="0" w:color="auto"/>
        <w:left w:val="none" w:sz="0" w:space="0" w:color="auto"/>
        <w:bottom w:val="none" w:sz="0" w:space="0" w:color="auto"/>
        <w:right w:val="none" w:sz="0" w:space="0" w:color="auto"/>
      </w:divBdr>
    </w:div>
    <w:div w:id="2095083543">
      <w:bodyDiv w:val="1"/>
      <w:marLeft w:val="0"/>
      <w:marRight w:val="0"/>
      <w:marTop w:val="0"/>
      <w:marBottom w:val="0"/>
      <w:divBdr>
        <w:top w:val="none" w:sz="0" w:space="0" w:color="auto"/>
        <w:left w:val="none" w:sz="0" w:space="0" w:color="auto"/>
        <w:bottom w:val="none" w:sz="0" w:space="0" w:color="auto"/>
        <w:right w:val="none" w:sz="0" w:space="0" w:color="auto"/>
      </w:divBdr>
    </w:div>
    <w:div w:id="2096705381">
      <w:bodyDiv w:val="1"/>
      <w:marLeft w:val="0"/>
      <w:marRight w:val="0"/>
      <w:marTop w:val="0"/>
      <w:marBottom w:val="0"/>
      <w:divBdr>
        <w:top w:val="none" w:sz="0" w:space="0" w:color="auto"/>
        <w:left w:val="none" w:sz="0" w:space="0" w:color="auto"/>
        <w:bottom w:val="none" w:sz="0" w:space="0" w:color="auto"/>
        <w:right w:val="none" w:sz="0" w:space="0" w:color="auto"/>
      </w:divBdr>
    </w:div>
    <w:div w:id="2099056293">
      <w:bodyDiv w:val="1"/>
      <w:marLeft w:val="0"/>
      <w:marRight w:val="0"/>
      <w:marTop w:val="0"/>
      <w:marBottom w:val="0"/>
      <w:divBdr>
        <w:top w:val="none" w:sz="0" w:space="0" w:color="auto"/>
        <w:left w:val="none" w:sz="0" w:space="0" w:color="auto"/>
        <w:bottom w:val="none" w:sz="0" w:space="0" w:color="auto"/>
        <w:right w:val="none" w:sz="0" w:space="0" w:color="auto"/>
      </w:divBdr>
    </w:div>
    <w:div w:id="2099281160">
      <w:bodyDiv w:val="1"/>
      <w:marLeft w:val="0"/>
      <w:marRight w:val="0"/>
      <w:marTop w:val="0"/>
      <w:marBottom w:val="0"/>
      <w:divBdr>
        <w:top w:val="none" w:sz="0" w:space="0" w:color="auto"/>
        <w:left w:val="none" w:sz="0" w:space="0" w:color="auto"/>
        <w:bottom w:val="none" w:sz="0" w:space="0" w:color="auto"/>
        <w:right w:val="none" w:sz="0" w:space="0" w:color="auto"/>
      </w:divBdr>
    </w:div>
    <w:div w:id="2099402636">
      <w:bodyDiv w:val="1"/>
      <w:marLeft w:val="0"/>
      <w:marRight w:val="0"/>
      <w:marTop w:val="0"/>
      <w:marBottom w:val="0"/>
      <w:divBdr>
        <w:top w:val="none" w:sz="0" w:space="0" w:color="auto"/>
        <w:left w:val="none" w:sz="0" w:space="0" w:color="auto"/>
        <w:bottom w:val="none" w:sz="0" w:space="0" w:color="auto"/>
        <w:right w:val="none" w:sz="0" w:space="0" w:color="auto"/>
      </w:divBdr>
    </w:div>
    <w:div w:id="2100758991">
      <w:bodyDiv w:val="1"/>
      <w:marLeft w:val="0"/>
      <w:marRight w:val="0"/>
      <w:marTop w:val="0"/>
      <w:marBottom w:val="0"/>
      <w:divBdr>
        <w:top w:val="none" w:sz="0" w:space="0" w:color="auto"/>
        <w:left w:val="none" w:sz="0" w:space="0" w:color="auto"/>
        <w:bottom w:val="none" w:sz="0" w:space="0" w:color="auto"/>
        <w:right w:val="none" w:sz="0" w:space="0" w:color="auto"/>
      </w:divBdr>
    </w:div>
    <w:div w:id="2103255407">
      <w:bodyDiv w:val="1"/>
      <w:marLeft w:val="0"/>
      <w:marRight w:val="0"/>
      <w:marTop w:val="0"/>
      <w:marBottom w:val="0"/>
      <w:divBdr>
        <w:top w:val="none" w:sz="0" w:space="0" w:color="auto"/>
        <w:left w:val="none" w:sz="0" w:space="0" w:color="auto"/>
        <w:bottom w:val="none" w:sz="0" w:space="0" w:color="auto"/>
        <w:right w:val="none" w:sz="0" w:space="0" w:color="auto"/>
      </w:divBdr>
    </w:div>
    <w:div w:id="2103869112">
      <w:bodyDiv w:val="1"/>
      <w:marLeft w:val="0"/>
      <w:marRight w:val="0"/>
      <w:marTop w:val="0"/>
      <w:marBottom w:val="0"/>
      <w:divBdr>
        <w:top w:val="none" w:sz="0" w:space="0" w:color="auto"/>
        <w:left w:val="none" w:sz="0" w:space="0" w:color="auto"/>
        <w:bottom w:val="none" w:sz="0" w:space="0" w:color="auto"/>
        <w:right w:val="none" w:sz="0" w:space="0" w:color="auto"/>
      </w:divBdr>
    </w:div>
    <w:div w:id="2106996306">
      <w:bodyDiv w:val="1"/>
      <w:marLeft w:val="0"/>
      <w:marRight w:val="0"/>
      <w:marTop w:val="0"/>
      <w:marBottom w:val="0"/>
      <w:divBdr>
        <w:top w:val="none" w:sz="0" w:space="0" w:color="auto"/>
        <w:left w:val="none" w:sz="0" w:space="0" w:color="auto"/>
        <w:bottom w:val="none" w:sz="0" w:space="0" w:color="auto"/>
        <w:right w:val="none" w:sz="0" w:space="0" w:color="auto"/>
      </w:divBdr>
    </w:div>
    <w:div w:id="2110075623">
      <w:bodyDiv w:val="1"/>
      <w:marLeft w:val="0"/>
      <w:marRight w:val="0"/>
      <w:marTop w:val="0"/>
      <w:marBottom w:val="0"/>
      <w:divBdr>
        <w:top w:val="none" w:sz="0" w:space="0" w:color="auto"/>
        <w:left w:val="none" w:sz="0" w:space="0" w:color="auto"/>
        <w:bottom w:val="none" w:sz="0" w:space="0" w:color="auto"/>
        <w:right w:val="none" w:sz="0" w:space="0" w:color="auto"/>
      </w:divBdr>
    </w:div>
    <w:div w:id="2110462202">
      <w:bodyDiv w:val="1"/>
      <w:marLeft w:val="0"/>
      <w:marRight w:val="0"/>
      <w:marTop w:val="0"/>
      <w:marBottom w:val="0"/>
      <w:divBdr>
        <w:top w:val="none" w:sz="0" w:space="0" w:color="auto"/>
        <w:left w:val="none" w:sz="0" w:space="0" w:color="auto"/>
        <w:bottom w:val="none" w:sz="0" w:space="0" w:color="auto"/>
        <w:right w:val="none" w:sz="0" w:space="0" w:color="auto"/>
      </w:divBdr>
    </w:div>
    <w:div w:id="2110588331">
      <w:bodyDiv w:val="1"/>
      <w:marLeft w:val="0"/>
      <w:marRight w:val="0"/>
      <w:marTop w:val="0"/>
      <w:marBottom w:val="0"/>
      <w:divBdr>
        <w:top w:val="none" w:sz="0" w:space="0" w:color="auto"/>
        <w:left w:val="none" w:sz="0" w:space="0" w:color="auto"/>
        <w:bottom w:val="none" w:sz="0" w:space="0" w:color="auto"/>
        <w:right w:val="none" w:sz="0" w:space="0" w:color="auto"/>
      </w:divBdr>
    </w:div>
    <w:div w:id="2111581563">
      <w:bodyDiv w:val="1"/>
      <w:marLeft w:val="0"/>
      <w:marRight w:val="0"/>
      <w:marTop w:val="0"/>
      <w:marBottom w:val="0"/>
      <w:divBdr>
        <w:top w:val="none" w:sz="0" w:space="0" w:color="auto"/>
        <w:left w:val="none" w:sz="0" w:space="0" w:color="auto"/>
        <w:bottom w:val="none" w:sz="0" w:space="0" w:color="auto"/>
        <w:right w:val="none" w:sz="0" w:space="0" w:color="auto"/>
      </w:divBdr>
    </w:div>
    <w:div w:id="2112191943">
      <w:bodyDiv w:val="1"/>
      <w:marLeft w:val="0"/>
      <w:marRight w:val="0"/>
      <w:marTop w:val="0"/>
      <w:marBottom w:val="0"/>
      <w:divBdr>
        <w:top w:val="none" w:sz="0" w:space="0" w:color="auto"/>
        <w:left w:val="none" w:sz="0" w:space="0" w:color="auto"/>
        <w:bottom w:val="none" w:sz="0" w:space="0" w:color="auto"/>
        <w:right w:val="none" w:sz="0" w:space="0" w:color="auto"/>
      </w:divBdr>
    </w:div>
    <w:div w:id="2113015042">
      <w:bodyDiv w:val="1"/>
      <w:marLeft w:val="0"/>
      <w:marRight w:val="0"/>
      <w:marTop w:val="0"/>
      <w:marBottom w:val="0"/>
      <w:divBdr>
        <w:top w:val="none" w:sz="0" w:space="0" w:color="auto"/>
        <w:left w:val="none" w:sz="0" w:space="0" w:color="auto"/>
        <w:bottom w:val="none" w:sz="0" w:space="0" w:color="auto"/>
        <w:right w:val="none" w:sz="0" w:space="0" w:color="auto"/>
      </w:divBdr>
    </w:div>
    <w:div w:id="2115663203">
      <w:bodyDiv w:val="1"/>
      <w:marLeft w:val="0"/>
      <w:marRight w:val="0"/>
      <w:marTop w:val="0"/>
      <w:marBottom w:val="0"/>
      <w:divBdr>
        <w:top w:val="none" w:sz="0" w:space="0" w:color="auto"/>
        <w:left w:val="none" w:sz="0" w:space="0" w:color="auto"/>
        <w:bottom w:val="none" w:sz="0" w:space="0" w:color="auto"/>
        <w:right w:val="none" w:sz="0" w:space="0" w:color="auto"/>
      </w:divBdr>
    </w:div>
    <w:div w:id="2116631173">
      <w:bodyDiv w:val="1"/>
      <w:marLeft w:val="0"/>
      <w:marRight w:val="0"/>
      <w:marTop w:val="0"/>
      <w:marBottom w:val="0"/>
      <w:divBdr>
        <w:top w:val="none" w:sz="0" w:space="0" w:color="auto"/>
        <w:left w:val="none" w:sz="0" w:space="0" w:color="auto"/>
        <w:bottom w:val="none" w:sz="0" w:space="0" w:color="auto"/>
        <w:right w:val="none" w:sz="0" w:space="0" w:color="auto"/>
      </w:divBdr>
    </w:div>
    <w:div w:id="2117166529">
      <w:bodyDiv w:val="1"/>
      <w:marLeft w:val="0"/>
      <w:marRight w:val="0"/>
      <w:marTop w:val="0"/>
      <w:marBottom w:val="0"/>
      <w:divBdr>
        <w:top w:val="none" w:sz="0" w:space="0" w:color="auto"/>
        <w:left w:val="none" w:sz="0" w:space="0" w:color="auto"/>
        <w:bottom w:val="none" w:sz="0" w:space="0" w:color="auto"/>
        <w:right w:val="none" w:sz="0" w:space="0" w:color="auto"/>
      </w:divBdr>
    </w:div>
    <w:div w:id="2117404983">
      <w:bodyDiv w:val="1"/>
      <w:marLeft w:val="0"/>
      <w:marRight w:val="0"/>
      <w:marTop w:val="0"/>
      <w:marBottom w:val="0"/>
      <w:divBdr>
        <w:top w:val="none" w:sz="0" w:space="0" w:color="auto"/>
        <w:left w:val="none" w:sz="0" w:space="0" w:color="auto"/>
        <w:bottom w:val="none" w:sz="0" w:space="0" w:color="auto"/>
        <w:right w:val="none" w:sz="0" w:space="0" w:color="auto"/>
      </w:divBdr>
    </w:div>
    <w:div w:id="2117408709">
      <w:bodyDiv w:val="1"/>
      <w:marLeft w:val="0"/>
      <w:marRight w:val="0"/>
      <w:marTop w:val="0"/>
      <w:marBottom w:val="0"/>
      <w:divBdr>
        <w:top w:val="none" w:sz="0" w:space="0" w:color="auto"/>
        <w:left w:val="none" w:sz="0" w:space="0" w:color="auto"/>
        <w:bottom w:val="none" w:sz="0" w:space="0" w:color="auto"/>
        <w:right w:val="none" w:sz="0" w:space="0" w:color="auto"/>
      </w:divBdr>
    </w:div>
    <w:div w:id="2119518286">
      <w:bodyDiv w:val="1"/>
      <w:marLeft w:val="0"/>
      <w:marRight w:val="0"/>
      <w:marTop w:val="0"/>
      <w:marBottom w:val="0"/>
      <w:divBdr>
        <w:top w:val="none" w:sz="0" w:space="0" w:color="auto"/>
        <w:left w:val="none" w:sz="0" w:space="0" w:color="auto"/>
        <w:bottom w:val="none" w:sz="0" w:space="0" w:color="auto"/>
        <w:right w:val="none" w:sz="0" w:space="0" w:color="auto"/>
      </w:divBdr>
    </w:div>
    <w:div w:id="2122455137">
      <w:bodyDiv w:val="1"/>
      <w:marLeft w:val="0"/>
      <w:marRight w:val="0"/>
      <w:marTop w:val="0"/>
      <w:marBottom w:val="0"/>
      <w:divBdr>
        <w:top w:val="none" w:sz="0" w:space="0" w:color="auto"/>
        <w:left w:val="none" w:sz="0" w:space="0" w:color="auto"/>
        <w:bottom w:val="none" w:sz="0" w:space="0" w:color="auto"/>
        <w:right w:val="none" w:sz="0" w:space="0" w:color="auto"/>
      </w:divBdr>
    </w:div>
    <w:div w:id="2122917390">
      <w:bodyDiv w:val="1"/>
      <w:marLeft w:val="0"/>
      <w:marRight w:val="0"/>
      <w:marTop w:val="0"/>
      <w:marBottom w:val="0"/>
      <w:divBdr>
        <w:top w:val="none" w:sz="0" w:space="0" w:color="auto"/>
        <w:left w:val="none" w:sz="0" w:space="0" w:color="auto"/>
        <w:bottom w:val="none" w:sz="0" w:space="0" w:color="auto"/>
        <w:right w:val="none" w:sz="0" w:space="0" w:color="auto"/>
      </w:divBdr>
    </w:div>
    <w:div w:id="2125151315">
      <w:bodyDiv w:val="1"/>
      <w:marLeft w:val="0"/>
      <w:marRight w:val="0"/>
      <w:marTop w:val="0"/>
      <w:marBottom w:val="0"/>
      <w:divBdr>
        <w:top w:val="none" w:sz="0" w:space="0" w:color="auto"/>
        <w:left w:val="none" w:sz="0" w:space="0" w:color="auto"/>
        <w:bottom w:val="none" w:sz="0" w:space="0" w:color="auto"/>
        <w:right w:val="none" w:sz="0" w:space="0" w:color="auto"/>
      </w:divBdr>
    </w:div>
    <w:div w:id="2126608781">
      <w:bodyDiv w:val="1"/>
      <w:marLeft w:val="0"/>
      <w:marRight w:val="0"/>
      <w:marTop w:val="0"/>
      <w:marBottom w:val="0"/>
      <w:divBdr>
        <w:top w:val="none" w:sz="0" w:space="0" w:color="auto"/>
        <w:left w:val="none" w:sz="0" w:space="0" w:color="auto"/>
        <w:bottom w:val="none" w:sz="0" w:space="0" w:color="auto"/>
        <w:right w:val="none" w:sz="0" w:space="0" w:color="auto"/>
      </w:divBdr>
    </w:div>
    <w:div w:id="2127767330">
      <w:bodyDiv w:val="1"/>
      <w:marLeft w:val="0"/>
      <w:marRight w:val="0"/>
      <w:marTop w:val="0"/>
      <w:marBottom w:val="0"/>
      <w:divBdr>
        <w:top w:val="none" w:sz="0" w:space="0" w:color="auto"/>
        <w:left w:val="none" w:sz="0" w:space="0" w:color="auto"/>
        <w:bottom w:val="none" w:sz="0" w:space="0" w:color="auto"/>
        <w:right w:val="none" w:sz="0" w:space="0" w:color="auto"/>
      </w:divBdr>
    </w:div>
    <w:div w:id="2127843320">
      <w:bodyDiv w:val="1"/>
      <w:marLeft w:val="0"/>
      <w:marRight w:val="0"/>
      <w:marTop w:val="0"/>
      <w:marBottom w:val="0"/>
      <w:divBdr>
        <w:top w:val="none" w:sz="0" w:space="0" w:color="auto"/>
        <w:left w:val="none" w:sz="0" w:space="0" w:color="auto"/>
        <w:bottom w:val="none" w:sz="0" w:space="0" w:color="auto"/>
        <w:right w:val="none" w:sz="0" w:space="0" w:color="auto"/>
      </w:divBdr>
    </w:div>
    <w:div w:id="2128812528">
      <w:bodyDiv w:val="1"/>
      <w:marLeft w:val="0"/>
      <w:marRight w:val="0"/>
      <w:marTop w:val="0"/>
      <w:marBottom w:val="0"/>
      <w:divBdr>
        <w:top w:val="none" w:sz="0" w:space="0" w:color="auto"/>
        <w:left w:val="none" w:sz="0" w:space="0" w:color="auto"/>
        <w:bottom w:val="none" w:sz="0" w:space="0" w:color="auto"/>
        <w:right w:val="none" w:sz="0" w:space="0" w:color="auto"/>
      </w:divBdr>
    </w:div>
    <w:div w:id="2130004273">
      <w:bodyDiv w:val="1"/>
      <w:marLeft w:val="0"/>
      <w:marRight w:val="0"/>
      <w:marTop w:val="0"/>
      <w:marBottom w:val="0"/>
      <w:divBdr>
        <w:top w:val="none" w:sz="0" w:space="0" w:color="auto"/>
        <w:left w:val="none" w:sz="0" w:space="0" w:color="auto"/>
        <w:bottom w:val="none" w:sz="0" w:space="0" w:color="auto"/>
        <w:right w:val="none" w:sz="0" w:space="0" w:color="auto"/>
      </w:divBdr>
    </w:div>
    <w:div w:id="2130977415">
      <w:bodyDiv w:val="1"/>
      <w:marLeft w:val="0"/>
      <w:marRight w:val="0"/>
      <w:marTop w:val="0"/>
      <w:marBottom w:val="0"/>
      <w:divBdr>
        <w:top w:val="none" w:sz="0" w:space="0" w:color="auto"/>
        <w:left w:val="none" w:sz="0" w:space="0" w:color="auto"/>
        <w:bottom w:val="none" w:sz="0" w:space="0" w:color="auto"/>
        <w:right w:val="none" w:sz="0" w:space="0" w:color="auto"/>
      </w:divBdr>
    </w:div>
    <w:div w:id="2131125281">
      <w:bodyDiv w:val="1"/>
      <w:marLeft w:val="0"/>
      <w:marRight w:val="0"/>
      <w:marTop w:val="0"/>
      <w:marBottom w:val="0"/>
      <w:divBdr>
        <w:top w:val="none" w:sz="0" w:space="0" w:color="auto"/>
        <w:left w:val="none" w:sz="0" w:space="0" w:color="auto"/>
        <w:bottom w:val="none" w:sz="0" w:space="0" w:color="auto"/>
        <w:right w:val="none" w:sz="0" w:space="0" w:color="auto"/>
      </w:divBdr>
    </w:div>
    <w:div w:id="2133086620">
      <w:bodyDiv w:val="1"/>
      <w:marLeft w:val="0"/>
      <w:marRight w:val="0"/>
      <w:marTop w:val="0"/>
      <w:marBottom w:val="0"/>
      <w:divBdr>
        <w:top w:val="none" w:sz="0" w:space="0" w:color="auto"/>
        <w:left w:val="none" w:sz="0" w:space="0" w:color="auto"/>
        <w:bottom w:val="none" w:sz="0" w:space="0" w:color="auto"/>
        <w:right w:val="none" w:sz="0" w:space="0" w:color="auto"/>
      </w:divBdr>
    </w:div>
    <w:div w:id="2135519769">
      <w:bodyDiv w:val="1"/>
      <w:marLeft w:val="0"/>
      <w:marRight w:val="0"/>
      <w:marTop w:val="0"/>
      <w:marBottom w:val="0"/>
      <w:divBdr>
        <w:top w:val="none" w:sz="0" w:space="0" w:color="auto"/>
        <w:left w:val="none" w:sz="0" w:space="0" w:color="auto"/>
        <w:bottom w:val="none" w:sz="0" w:space="0" w:color="auto"/>
        <w:right w:val="none" w:sz="0" w:space="0" w:color="auto"/>
      </w:divBdr>
    </w:div>
    <w:div w:id="2136290167">
      <w:bodyDiv w:val="1"/>
      <w:marLeft w:val="0"/>
      <w:marRight w:val="0"/>
      <w:marTop w:val="0"/>
      <w:marBottom w:val="0"/>
      <w:divBdr>
        <w:top w:val="none" w:sz="0" w:space="0" w:color="auto"/>
        <w:left w:val="none" w:sz="0" w:space="0" w:color="auto"/>
        <w:bottom w:val="none" w:sz="0" w:space="0" w:color="auto"/>
        <w:right w:val="none" w:sz="0" w:space="0" w:color="auto"/>
      </w:divBdr>
    </w:div>
    <w:div w:id="2137676560">
      <w:bodyDiv w:val="1"/>
      <w:marLeft w:val="0"/>
      <w:marRight w:val="0"/>
      <w:marTop w:val="0"/>
      <w:marBottom w:val="0"/>
      <w:divBdr>
        <w:top w:val="none" w:sz="0" w:space="0" w:color="auto"/>
        <w:left w:val="none" w:sz="0" w:space="0" w:color="auto"/>
        <w:bottom w:val="none" w:sz="0" w:space="0" w:color="auto"/>
        <w:right w:val="none" w:sz="0" w:space="0" w:color="auto"/>
      </w:divBdr>
    </w:div>
    <w:div w:id="2139564001">
      <w:bodyDiv w:val="1"/>
      <w:marLeft w:val="0"/>
      <w:marRight w:val="0"/>
      <w:marTop w:val="0"/>
      <w:marBottom w:val="0"/>
      <w:divBdr>
        <w:top w:val="none" w:sz="0" w:space="0" w:color="auto"/>
        <w:left w:val="none" w:sz="0" w:space="0" w:color="auto"/>
        <w:bottom w:val="none" w:sz="0" w:space="0" w:color="auto"/>
        <w:right w:val="none" w:sz="0" w:space="0" w:color="auto"/>
      </w:divBdr>
    </w:div>
    <w:div w:id="2140804159">
      <w:bodyDiv w:val="1"/>
      <w:marLeft w:val="0"/>
      <w:marRight w:val="0"/>
      <w:marTop w:val="0"/>
      <w:marBottom w:val="0"/>
      <w:divBdr>
        <w:top w:val="none" w:sz="0" w:space="0" w:color="auto"/>
        <w:left w:val="none" w:sz="0" w:space="0" w:color="auto"/>
        <w:bottom w:val="none" w:sz="0" w:space="0" w:color="auto"/>
        <w:right w:val="none" w:sz="0" w:space="0" w:color="auto"/>
      </w:divBdr>
    </w:div>
    <w:div w:id="2141342535">
      <w:bodyDiv w:val="1"/>
      <w:marLeft w:val="0"/>
      <w:marRight w:val="0"/>
      <w:marTop w:val="0"/>
      <w:marBottom w:val="0"/>
      <w:divBdr>
        <w:top w:val="none" w:sz="0" w:space="0" w:color="auto"/>
        <w:left w:val="none" w:sz="0" w:space="0" w:color="auto"/>
        <w:bottom w:val="none" w:sz="0" w:space="0" w:color="auto"/>
        <w:right w:val="none" w:sz="0" w:space="0" w:color="auto"/>
      </w:divBdr>
    </w:div>
    <w:div w:id="2144156528">
      <w:bodyDiv w:val="1"/>
      <w:marLeft w:val="0"/>
      <w:marRight w:val="0"/>
      <w:marTop w:val="0"/>
      <w:marBottom w:val="0"/>
      <w:divBdr>
        <w:top w:val="none" w:sz="0" w:space="0" w:color="auto"/>
        <w:left w:val="none" w:sz="0" w:space="0" w:color="auto"/>
        <w:bottom w:val="none" w:sz="0" w:space="0" w:color="auto"/>
        <w:right w:val="none" w:sz="0" w:space="0" w:color="auto"/>
      </w:divBdr>
    </w:div>
    <w:div w:id="2144342018">
      <w:bodyDiv w:val="1"/>
      <w:marLeft w:val="0"/>
      <w:marRight w:val="0"/>
      <w:marTop w:val="0"/>
      <w:marBottom w:val="0"/>
      <w:divBdr>
        <w:top w:val="none" w:sz="0" w:space="0" w:color="auto"/>
        <w:left w:val="none" w:sz="0" w:space="0" w:color="auto"/>
        <w:bottom w:val="none" w:sz="0" w:space="0" w:color="auto"/>
        <w:right w:val="none" w:sz="0" w:space="0" w:color="auto"/>
      </w:divBdr>
    </w:div>
    <w:div w:id="2146307846">
      <w:bodyDiv w:val="1"/>
      <w:marLeft w:val="0"/>
      <w:marRight w:val="0"/>
      <w:marTop w:val="0"/>
      <w:marBottom w:val="0"/>
      <w:divBdr>
        <w:top w:val="none" w:sz="0" w:space="0" w:color="auto"/>
        <w:left w:val="none" w:sz="0" w:space="0" w:color="auto"/>
        <w:bottom w:val="none" w:sz="0" w:space="0" w:color="auto"/>
        <w:right w:val="none" w:sz="0" w:space="0" w:color="auto"/>
      </w:divBdr>
    </w:div>
    <w:div w:id="214677887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GFootball</b:Tag>
    <b:SourceType>ElectronicSource</b:SourceType>
    <b:Guid>{DCFA70F1-6883-4333-8277-A1E44FC62322}</b:Guid>
    <b:Title>Google Research Football: A Novel Reinforcement Learning Environment</b:Title>
    <b:Author>
      <b:Author>
        <b:Corporate>Google Research, Brain Team</b:Corporate>
      </b:Author>
    </b:Author>
    <b:RefOrder>2</b:RefOrder>
  </b:Source>
  <b:Source>
    <b:Tag>PPO</b:Tag>
    <b:SourceType>ElectronicSource</b:SourceType>
    <b:Guid>{0686DBED-2407-4C8E-BEBE-E5E96838F592}</b:Guid>
    <b:Title>Proximal Policy Optimization Algorithms</b:Title>
    <b:Year>2017</b:Year>
    <b:Author>
      <b:Author>
        <b:NameList>
          <b:Person>
            <b:Last>John Schulman</b:Last>
            <b:First>Filip</b:First>
            <b:Middle>Wolski, Prafulla Dhariwal, Alec Radford, Oleg Klimov</b:Middle>
          </b:Person>
        </b:NameList>
      </b:Author>
    </b:Author>
    <b:RefOrder>3</b:RefOrder>
  </b:Source>
  <b:Source>
    <b:Tag>Las18</b:Tag>
    <b:SourceType>ElectronicSource</b:SourceType>
    <b:Guid>{49E40FE3-66C0-4983-9EBC-5F6AB6A15FD1}</b:Guid>
    <b:Author>
      <b:Author>
        <b:NameList>
          <b:Person>
            <b:Last>Lasse Espeholt</b:Last>
            <b:First>Hubert</b:First>
            <b:Middle>Soyer, et al</b:Middle>
          </b:Person>
        </b:NameList>
      </b:Author>
    </b:Author>
    <b:Title>IMPALA: Scalable Distributed Deep-RL with Importance Weighted</b:Title>
    <b:Year>2018</b:Year>
    <b:RefOrder>4</b:RefOrder>
  </b:Source>
  <b:Source>
    <b:Tag>Vol13</b:Tag>
    <b:SourceType>ElectronicSource</b:SourceType>
    <b:Guid>{16E94F29-4638-4E5A-9666-373862F71753}</b:Guid>
    <b:Author>
      <b:Author>
        <b:NameList>
          <b:Person>
            <b:Last>Antonoglou</b:Last>
            <b:First>Volodymyr</b:First>
            <b:Middle>Mnih Koray Kavukcuoglu David Silver Alex Graves Ioannis</b:Middle>
          </b:Person>
        </b:NameList>
      </b:Author>
    </b:Author>
    <b:Title>Playing Atari with Deep Reinforcement Learning</b:Title>
    <b:Year>2013</b:Year>
    <b:RefOrder>1</b:RefOrder>
  </b:Source>
  <b:Source>
    <b:Tag>Vol15</b:Tag>
    <b:SourceType>ElectronicSource</b:SourceType>
    <b:Guid>{288C0E9C-17F6-40C4-9B3F-7A23AF079D51}</b:Guid>
    <b:Author>
      <b:Author>
        <b:NameList>
          <b:Person>
            <b:Last>al.</b:Last>
            <b:First>Volodymyr</b:First>
            <b:Middle>Mnih et</b:Middle>
          </b:Person>
        </b:NameList>
      </b:Author>
    </b:Author>
    <b:Title>Human-level control through deep reinforcement</b:Title>
    <b:Year>2015</b:Year>
    <b:RefOrder>7</b:RefOrder>
  </b:Source>
  <b:Source>
    <b:Tag>Mat17</b:Tag>
    <b:SourceType>ElectronicSource</b:SourceType>
    <b:Guid>{56802E66-A1C9-4ED9-8E37-5B2A823F4ABF}</b:Guid>
    <b:Author>
      <b:Author>
        <b:NameList>
          <b:Person>
            <b:Last>Matteo Hessel</b:Last>
            <b:First>Joseph</b:First>
            <b:Middle>Modayil, Hado van Hasselt, Tom Schaul, Georg Ostrovski, Will Dabney, Dan Horgan, Bilal Piot, Mohammad Azar, David Silver</b:Middle>
          </b:Person>
        </b:NameList>
      </b:Author>
    </b:Author>
    <b:Title>Rainbow: Combining Improvements in Deep Reinforcement Learning:</b:Title>
    <b:Year>2017</b:Year>
    <b:RefOrder>8</b:RefOrder>
  </b:Source>
  <b:Source>
    <b:Tag>Tom16</b:Tag>
    <b:SourceType>ElectronicSource</b:SourceType>
    <b:Guid>{779DFA25-BFDD-4779-B961-E84C35ED5F81}</b:Guid>
    <b:Author>
      <b:Author>
        <b:NameList>
          <b:Person>
            <b:Last>Tom Schaul</b:Last>
            <b:First>John</b:First>
            <b:Middle>Quan, Ioannis Antonoglou and David Silver</b:Middle>
          </b:Person>
        </b:NameList>
      </b:Author>
    </b:Author>
    <b:Title>Prioritized Experience Replay</b:Title>
    <b:Year>2016</b:Year>
    <b:RefOrder>9</b:RefOrder>
  </b:Source>
  <b:Source>
    <b:Tag>Dan18</b:Tag>
    <b:SourceType>ElectronicSource</b:SourceType>
    <b:Guid>{A2C477EE-9864-4B51-8053-531A53A12671}</b:Guid>
    <b:Author>
      <b:Author>
        <b:NameList>
          <b:Person>
            <b:Last>al.</b:Last>
            <b:First>Dan</b:First>
            <b:Middle>Horgan et</b:Middle>
          </b:Person>
        </b:NameList>
      </b:Author>
    </b:Author>
    <b:Title>Distributed prioritized experience replay</b:Title>
    <b:Year>2018</b:Year>
    <b:RefOrder>5</b:RefOrder>
  </b:Source>
  <b:Source>
    <b:Tag>Ric98</b:Tag>
    <b:SourceType>ElectronicSource</b:SourceType>
    <b:Guid>{3C909A3D-1737-4635-861E-AAE4FD614B9B}</b:Guid>
    <b:Author>
      <b:Author>
        <b:NameList>
          <b:Person>
            <b:Last>Barto</b:Last>
            <b:First>Richard</b:First>
            <b:Middle>S Sutton and Andrew G</b:Middle>
          </b:Person>
        </b:NameList>
      </b:Author>
    </b:Author>
    <b:Title>Reinforcement learning: An introduction</b:Title>
    <b:Year>1998</b:Year>
    <b:RefOrder>6</b:RefOrder>
  </b:Source>
  <b:Source>
    <b:Tag>Die17</b:Tag>
    <b:SourceType>ElectronicSource</b:SourceType>
    <b:Guid>{43F57186-50EC-4844-874C-E5ECC367CF17}</b:Guid>
    <b:Author>
      <b:Author>
        <b:NameList>
          <b:Person>
            <b:Last>Diederik P. Kingma</b:Last>
            <b:First>Jimmy</b:First>
            <b:Middle>Ba</b:Middle>
          </b:Person>
        </b:NameList>
      </b:Author>
    </b:Author>
    <b:Title>Adam: A Method for Stochastic Optimization</b:Title>
    <b:Year>2017</b:Year>
    <b:RefOrder>10</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um" ma:contentTypeID="0x0101009D574B1FC5CE7D419C037DC6AB881D60" ma:contentTypeVersion="9" ma:contentTypeDescription="Új dokumentum létrehozása." ma:contentTypeScope="" ma:versionID="d032bda68d1b450dec9b94819b75be35">
  <xsd:schema xmlns:xsd="http://www.w3.org/2001/XMLSchema" xmlns:xs="http://www.w3.org/2001/XMLSchema" xmlns:p="http://schemas.microsoft.com/office/2006/metadata/properties" xmlns:ns2="ccee7b21-b760-4401-96ef-74da0c12b547" targetNamespace="http://schemas.microsoft.com/office/2006/metadata/properties" ma:root="true" ma:fieldsID="b5ea5d0b1ec5d84104cb41257b71c2c9" ns2:_="">
    <xsd:import namespace="ccee7b21-b760-4401-96ef-74da0c12b54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ee7b21-b760-4401-96ef-74da0c12b5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054B1F-3094-4202-ACE9-860B10FCA159}">
  <ds:schemaRefs>
    <ds:schemaRef ds:uri="http://schemas.openxmlformats.org/officeDocument/2006/bibliography"/>
  </ds:schemaRefs>
</ds:datastoreItem>
</file>

<file path=customXml/itemProps2.xml><?xml version="1.0" encoding="utf-8"?>
<ds:datastoreItem xmlns:ds="http://schemas.openxmlformats.org/officeDocument/2006/customXml" ds:itemID="{8C3312F8-55B5-4585-8AB6-25C04B45A648}">
  <ds:schemaRefs>
    <ds:schemaRef ds:uri="http://schemas.microsoft.com/sharepoint/v3/contenttype/forms"/>
  </ds:schemaRefs>
</ds:datastoreItem>
</file>

<file path=customXml/itemProps3.xml><?xml version="1.0" encoding="utf-8"?>
<ds:datastoreItem xmlns:ds="http://schemas.openxmlformats.org/officeDocument/2006/customXml" ds:itemID="{0F9D72B7-D00F-414C-A47E-95C9294B2E8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8B3D0A1-9DFC-4552-BCB2-20994B6C0D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ee7b21-b760-4401-96ef-74da0c12b5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diptervsema2</Template>
  <TotalTime>235</TotalTime>
  <Pages>10</Pages>
  <Words>1332</Words>
  <Characters>7597</Characters>
  <Application>Microsoft Office Word</Application>
  <DocSecurity>0</DocSecurity>
  <Lines>63</Lines>
  <Paragraphs>17</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Szakdolgozat</vt:lpstr>
    </vt:vector>
  </TitlesOfParts>
  <Manager>Dr. Érték Elek</Manager>
  <Company/>
  <LinksUpToDate>false</LinksUpToDate>
  <CharactersWithSpaces>8912</CharactersWithSpaces>
  <SharedDoc>false</SharedDoc>
  <HLinks>
    <vt:vector size="168" baseType="variant">
      <vt:variant>
        <vt:i4>1048632</vt:i4>
      </vt:variant>
      <vt:variant>
        <vt:i4>167</vt:i4>
      </vt:variant>
      <vt:variant>
        <vt:i4>0</vt:i4>
      </vt:variant>
      <vt:variant>
        <vt:i4>5</vt:i4>
      </vt:variant>
      <vt:variant>
        <vt:lpwstr/>
      </vt:variant>
      <vt:variant>
        <vt:lpwstr>_Toc54471185</vt:lpwstr>
      </vt:variant>
      <vt:variant>
        <vt:i4>1114168</vt:i4>
      </vt:variant>
      <vt:variant>
        <vt:i4>161</vt:i4>
      </vt:variant>
      <vt:variant>
        <vt:i4>0</vt:i4>
      </vt:variant>
      <vt:variant>
        <vt:i4>5</vt:i4>
      </vt:variant>
      <vt:variant>
        <vt:lpwstr/>
      </vt:variant>
      <vt:variant>
        <vt:lpwstr>_Toc54471184</vt:lpwstr>
      </vt:variant>
      <vt:variant>
        <vt:i4>1441848</vt:i4>
      </vt:variant>
      <vt:variant>
        <vt:i4>155</vt:i4>
      </vt:variant>
      <vt:variant>
        <vt:i4>0</vt:i4>
      </vt:variant>
      <vt:variant>
        <vt:i4>5</vt:i4>
      </vt:variant>
      <vt:variant>
        <vt:lpwstr/>
      </vt:variant>
      <vt:variant>
        <vt:lpwstr>_Toc54471183</vt:lpwstr>
      </vt:variant>
      <vt:variant>
        <vt:i4>1507384</vt:i4>
      </vt:variant>
      <vt:variant>
        <vt:i4>149</vt:i4>
      </vt:variant>
      <vt:variant>
        <vt:i4>0</vt:i4>
      </vt:variant>
      <vt:variant>
        <vt:i4>5</vt:i4>
      </vt:variant>
      <vt:variant>
        <vt:lpwstr/>
      </vt:variant>
      <vt:variant>
        <vt:lpwstr>_Toc54471182</vt:lpwstr>
      </vt:variant>
      <vt:variant>
        <vt:i4>1310776</vt:i4>
      </vt:variant>
      <vt:variant>
        <vt:i4>143</vt:i4>
      </vt:variant>
      <vt:variant>
        <vt:i4>0</vt:i4>
      </vt:variant>
      <vt:variant>
        <vt:i4>5</vt:i4>
      </vt:variant>
      <vt:variant>
        <vt:lpwstr/>
      </vt:variant>
      <vt:variant>
        <vt:lpwstr>_Toc54471181</vt:lpwstr>
      </vt:variant>
      <vt:variant>
        <vt:i4>1376312</vt:i4>
      </vt:variant>
      <vt:variant>
        <vt:i4>137</vt:i4>
      </vt:variant>
      <vt:variant>
        <vt:i4>0</vt:i4>
      </vt:variant>
      <vt:variant>
        <vt:i4>5</vt:i4>
      </vt:variant>
      <vt:variant>
        <vt:lpwstr/>
      </vt:variant>
      <vt:variant>
        <vt:lpwstr>_Toc54471180</vt:lpwstr>
      </vt:variant>
      <vt:variant>
        <vt:i4>1835063</vt:i4>
      </vt:variant>
      <vt:variant>
        <vt:i4>131</vt:i4>
      </vt:variant>
      <vt:variant>
        <vt:i4>0</vt:i4>
      </vt:variant>
      <vt:variant>
        <vt:i4>5</vt:i4>
      </vt:variant>
      <vt:variant>
        <vt:lpwstr/>
      </vt:variant>
      <vt:variant>
        <vt:lpwstr>_Toc54471179</vt:lpwstr>
      </vt:variant>
      <vt:variant>
        <vt:i4>1900599</vt:i4>
      </vt:variant>
      <vt:variant>
        <vt:i4>125</vt:i4>
      </vt:variant>
      <vt:variant>
        <vt:i4>0</vt:i4>
      </vt:variant>
      <vt:variant>
        <vt:i4>5</vt:i4>
      </vt:variant>
      <vt:variant>
        <vt:lpwstr/>
      </vt:variant>
      <vt:variant>
        <vt:lpwstr>_Toc54471178</vt:lpwstr>
      </vt:variant>
      <vt:variant>
        <vt:i4>1179703</vt:i4>
      </vt:variant>
      <vt:variant>
        <vt:i4>119</vt:i4>
      </vt:variant>
      <vt:variant>
        <vt:i4>0</vt:i4>
      </vt:variant>
      <vt:variant>
        <vt:i4>5</vt:i4>
      </vt:variant>
      <vt:variant>
        <vt:lpwstr/>
      </vt:variant>
      <vt:variant>
        <vt:lpwstr>_Toc54471177</vt:lpwstr>
      </vt:variant>
      <vt:variant>
        <vt:i4>1245239</vt:i4>
      </vt:variant>
      <vt:variant>
        <vt:i4>113</vt:i4>
      </vt:variant>
      <vt:variant>
        <vt:i4>0</vt:i4>
      </vt:variant>
      <vt:variant>
        <vt:i4>5</vt:i4>
      </vt:variant>
      <vt:variant>
        <vt:lpwstr/>
      </vt:variant>
      <vt:variant>
        <vt:lpwstr>_Toc54471176</vt:lpwstr>
      </vt:variant>
      <vt:variant>
        <vt:i4>1048631</vt:i4>
      </vt:variant>
      <vt:variant>
        <vt:i4>107</vt:i4>
      </vt:variant>
      <vt:variant>
        <vt:i4>0</vt:i4>
      </vt:variant>
      <vt:variant>
        <vt:i4>5</vt:i4>
      </vt:variant>
      <vt:variant>
        <vt:lpwstr/>
      </vt:variant>
      <vt:variant>
        <vt:lpwstr>_Toc54471175</vt:lpwstr>
      </vt:variant>
      <vt:variant>
        <vt:i4>1114167</vt:i4>
      </vt:variant>
      <vt:variant>
        <vt:i4>101</vt:i4>
      </vt:variant>
      <vt:variant>
        <vt:i4>0</vt:i4>
      </vt:variant>
      <vt:variant>
        <vt:i4>5</vt:i4>
      </vt:variant>
      <vt:variant>
        <vt:lpwstr/>
      </vt:variant>
      <vt:variant>
        <vt:lpwstr>_Toc54471174</vt:lpwstr>
      </vt:variant>
      <vt:variant>
        <vt:i4>1441847</vt:i4>
      </vt:variant>
      <vt:variant>
        <vt:i4>95</vt:i4>
      </vt:variant>
      <vt:variant>
        <vt:i4>0</vt:i4>
      </vt:variant>
      <vt:variant>
        <vt:i4>5</vt:i4>
      </vt:variant>
      <vt:variant>
        <vt:lpwstr/>
      </vt:variant>
      <vt:variant>
        <vt:lpwstr>_Toc54471173</vt:lpwstr>
      </vt:variant>
      <vt:variant>
        <vt:i4>1507383</vt:i4>
      </vt:variant>
      <vt:variant>
        <vt:i4>89</vt:i4>
      </vt:variant>
      <vt:variant>
        <vt:i4>0</vt:i4>
      </vt:variant>
      <vt:variant>
        <vt:i4>5</vt:i4>
      </vt:variant>
      <vt:variant>
        <vt:lpwstr/>
      </vt:variant>
      <vt:variant>
        <vt:lpwstr>_Toc54471172</vt:lpwstr>
      </vt:variant>
      <vt:variant>
        <vt:i4>1310775</vt:i4>
      </vt:variant>
      <vt:variant>
        <vt:i4>83</vt:i4>
      </vt:variant>
      <vt:variant>
        <vt:i4>0</vt:i4>
      </vt:variant>
      <vt:variant>
        <vt:i4>5</vt:i4>
      </vt:variant>
      <vt:variant>
        <vt:lpwstr/>
      </vt:variant>
      <vt:variant>
        <vt:lpwstr>_Toc54471171</vt:lpwstr>
      </vt:variant>
      <vt:variant>
        <vt:i4>1376311</vt:i4>
      </vt:variant>
      <vt:variant>
        <vt:i4>77</vt:i4>
      </vt:variant>
      <vt:variant>
        <vt:i4>0</vt:i4>
      </vt:variant>
      <vt:variant>
        <vt:i4>5</vt:i4>
      </vt:variant>
      <vt:variant>
        <vt:lpwstr/>
      </vt:variant>
      <vt:variant>
        <vt:lpwstr>_Toc54471170</vt:lpwstr>
      </vt:variant>
      <vt:variant>
        <vt:i4>1835062</vt:i4>
      </vt:variant>
      <vt:variant>
        <vt:i4>71</vt:i4>
      </vt:variant>
      <vt:variant>
        <vt:i4>0</vt:i4>
      </vt:variant>
      <vt:variant>
        <vt:i4>5</vt:i4>
      </vt:variant>
      <vt:variant>
        <vt:lpwstr/>
      </vt:variant>
      <vt:variant>
        <vt:lpwstr>_Toc54471169</vt:lpwstr>
      </vt:variant>
      <vt:variant>
        <vt:i4>1900598</vt:i4>
      </vt:variant>
      <vt:variant>
        <vt:i4>65</vt:i4>
      </vt:variant>
      <vt:variant>
        <vt:i4>0</vt:i4>
      </vt:variant>
      <vt:variant>
        <vt:i4>5</vt:i4>
      </vt:variant>
      <vt:variant>
        <vt:lpwstr/>
      </vt:variant>
      <vt:variant>
        <vt:lpwstr>_Toc54471168</vt:lpwstr>
      </vt:variant>
      <vt:variant>
        <vt:i4>1179702</vt:i4>
      </vt:variant>
      <vt:variant>
        <vt:i4>59</vt:i4>
      </vt:variant>
      <vt:variant>
        <vt:i4>0</vt:i4>
      </vt:variant>
      <vt:variant>
        <vt:i4>5</vt:i4>
      </vt:variant>
      <vt:variant>
        <vt:lpwstr/>
      </vt:variant>
      <vt:variant>
        <vt:lpwstr>_Toc54471167</vt:lpwstr>
      </vt:variant>
      <vt:variant>
        <vt:i4>1245238</vt:i4>
      </vt:variant>
      <vt:variant>
        <vt:i4>53</vt:i4>
      </vt:variant>
      <vt:variant>
        <vt:i4>0</vt:i4>
      </vt:variant>
      <vt:variant>
        <vt:i4>5</vt:i4>
      </vt:variant>
      <vt:variant>
        <vt:lpwstr/>
      </vt:variant>
      <vt:variant>
        <vt:lpwstr>_Toc54471166</vt:lpwstr>
      </vt:variant>
      <vt:variant>
        <vt:i4>1048630</vt:i4>
      </vt:variant>
      <vt:variant>
        <vt:i4>47</vt:i4>
      </vt:variant>
      <vt:variant>
        <vt:i4>0</vt:i4>
      </vt:variant>
      <vt:variant>
        <vt:i4>5</vt:i4>
      </vt:variant>
      <vt:variant>
        <vt:lpwstr/>
      </vt:variant>
      <vt:variant>
        <vt:lpwstr>_Toc54471165</vt:lpwstr>
      </vt:variant>
      <vt:variant>
        <vt:i4>1114166</vt:i4>
      </vt:variant>
      <vt:variant>
        <vt:i4>41</vt:i4>
      </vt:variant>
      <vt:variant>
        <vt:i4>0</vt:i4>
      </vt:variant>
      <vt:variant>
        <vt:i4>5</vt:i4>
      </vt:variant>
      <vt:variant>
        <vt:lpwstr/>
      </vt:variant>
      <vt:variant>
        <vt:lpwstr>_Toc54471164</vt:lpwstr>
      </vt:variant>
      <vt:variant>
        <vt:i4>1441846</vt:i4>
      </vt:variant>
      <vt:variant>
        <vt:i4>35</vt:i4>
      </vt:variant>
      <vt:variant>
        <vt:i4>0</vt:i4>
      </vt:variant>
      <vt:variant>
        <vt:i4>5</vt:i4>
      </vt:variant>
      <vt:variant>
        <vt:lpwstr/>
      </vt:variant>
      <vt:variant>
        <vt:lpwstr>_Toc54471163</vt:lpwstr>
      </vt:variant>
      <vt:variant>
        <vt:i4>1507382</vt:i4>
      </vt:variant>
      <vt:variant>
        <vt:i4>29</vt:i4>
      </vt:variant>
      <vt:variant>
        <vt:i4>0</vt:i4>
      </vt:variant>
      <vt:variant>
        <vt:i4>5</vt:i4>
      </vt:variant>
      <vt:variant>
        <vt:lpwstr/>
      </vt:variant>
      <vt:variant>
        <vt:lpwstr>_Toc54471162</vt:lpwstr>
      </vt:variant>
      <vt:variant>
        <vt:i4>1310774</vt:i4>
      </vt:variant>
      <vt:variant>
        <vt:i4>23</vt:i4>
      </vt:variant>
      <vt:variant>
        <vt:i4>0</vt:i4>
      </vt:variant>
      <vt:variant>
        <vt:i4>5</vt:i4>
      </vt:variant>
      <vt:variant>
        <vt:lpwstr/>
      </vt:variant>
      <vt:variant>
        <vt:lpwstr>_Toc54471161</vt:lpwstr>
      </vt:variant>
      <vt:variant>
        <vt:i4>1376310</vt:i4>
      </vt:variant>
      <vt:variant>
        <vt:i4>17</vt:i4>
      </vt:variant>
      <vt:variant>
        <vt:i4>0</vt:i4>
      </vt:variant>
      <vt:variant>
        <vt:i4>5</vt:i4>
      </vt:variant>
      <vt:variant>
        <vt:lpwstr/>
      </vt:variant>
      <vt:variant>
        <vt:lpwstr>_Toc54471160</vt:lpwstr>
      </vt:variant>
      <vt:variant>
        <vt:i4>1835061</vt:i4>
      </vt:variant>
      <vt:variant>
        <vt:i4>11</vt:i4>
      </vt:variant>
      <vt:variant>
        <vt:i4>0</vt:i4>
      </vt:variant>
      <vt:variant>
        <vt:i4>5</vt:i4>
      </vt:variant>
      <vt:variant>
        <vt:lpwstr/>
      </vt:variant>
      <vt:variant>
        <vt:lpwstr>_Toc54471159</vt:lpwstr>
      </vt:variant>
      <vt:variant>
        <vt:i4>1900597</vt:i4>
      </vt:variant>
      <vt:variant>
        <vt:i4>5</vt:i4>
      </vt:variant>
      <vt:variant>
        <vt:i4>0</vt:i4>
      </vt:variant>
      <vt:variant>
        <vt:i4>5</vt:i4>
      </vt:variant>
      <vt:variant>
        <vt:lpwstr/>
      </vt:variant>
      <vt:variant>
        <vt:lpwstr>_Toc54471158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Dominguez Zoltán</dc:creator>
  <cp:keywords/>
  <dc:description/>
  <cp:lastModifiedBy>Zoltán Dominguez</cp:lastModifiedBy>
  <cp:revision>15</cp:revision>
  <cp:lastPrinted>2020-12-19T12:55:00Z</cp:lastPrinted>
  <dcterms:created xsi:type="dcterms:W3CDTF">2020-12-18T23:14:00Z</dcterms:created>
  <dcterms:modified xsi:type="dcterms:W3CDTF">2020-12-19T12:56:00Z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0x0101009D574B1FC5CE7D419C037DC6AB881D60</vt:lpwstr>
  </property>
</Properties>
</file>